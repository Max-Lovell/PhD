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7791" w14:textId="647BD890" w:rsidR="00B70E27" w:rsidRDefault="000A769D" w:rsidP="00B70E27">
      <w:pPr>
        <w:jc w:val="center"/>
        <w:rPr>
          <w:rFonts w:ascii="Helvetica" w:hAnsi="Helvetica"/>
          <w:b/>
          <w:bCs/>
          <w:sz w:val="36"/>
          <w:szCs w:val="36"/>
        </w:rPr>
      </w:pPr>
      <w:bookmarkStart w:id="0" w:name="_Toc56758955"/>
      <w:bookmarkStart w:id="1" w:name="_Toc82003788"/>
      <w:r>
        <w:rPr>
          <w:rFonts w:ascii="Helvetica" w:hAnsi="Helvetica"/>
          <w:b/>
          <w:bCs/>
          <w:sz w:val="36"/>
          <w:szCs w:val="36"/>
        </w:rPr>
        <w:t xml:space="preserve"> </w:t>
      </w:r>
      <w:r w:rsidR="00D01586">
        <w:rPr>
          <w:rFonts w:ascii="Helvetica" w:hAnsi="Helvetica"/>
          <w:b/>
          <w:bCs/>
          <w:sz w:val="36"/>
          <w:szCs w:val="36"/>
        </w:rPr>
        <w:t xml:space="preserve"> </w:t>
      </w:r>
      <w:r w:rsidR="00B70E27" w:rsidRPr="00B70E27">
        <w:rPr>
          <w:rFonts w:ascii="Helvetica" w:hAnsi="Helvetica"/>
          <w:b/>
          <w:bCs/>
          <w:sz w:val="36"/>
          <w:szCs w:val="36"/>
        </w:rPr>
        <w:t xml:space="preserve">Mindfulness of the World </w:t>
      </w:r>
      <w:r w:rsidR="0071277B">
        <w:rPr>
          <w:rFonts w:ascii="Helvetica" w:hAnsi="Helvetica"/>
          <w:b/>
          <w:bCs/>
          <w:sz w:val="36"/>
          <w:szCs w:val="36"/>
        </w:rPr>
        <w:t>&amp;</w:t>
      </w:r>
      <w:r w:rsidR="004A1F93">
        <w:rPr>
          <w:rFonts w:ascii="Helvetica" w:hAnsi="Helvetica"/>
          <w:b/>
          <w:bCs/>
          <w:sz w:val="36"/>
          <w:szCs w:val="36"/>
        </w:rPr>
        <w:t xml:space="preserve"> </w:t>
      </w:r>
      <w:r w:rsidR="00B70E27" w:rsidRPr="00B70E27">
        <w:rPr>
          <w:rFonts w:ascii="Helvetica" w:hAnsi="Helvetica"/>
          <w:b/>
          <w:bCs/>
          <w:sz w:val="36"/>
          <w:szCs w:val="36"/>
        </w:rPr>
        <w:t>Mental States</w:t>
      </w:r>
    </w:p>
    <w:p w14:paraId="33F746F6" w14:textId="696D9FCC" w:rsidR="00B70E27" w:rsidRDefault="00B70E27" w:rsidP="00B70E27">
      <w:pPr>
        <w:jc w:val="center"/>
        <w:rPr>
          <w:rFonts w:ascii="Helvetica" w:hAnsi="Helvetica"/>
          <w:sz w:val="22"/>
          <w:szCs w:val="22"/>
        </w:rPr>
      </w:pPr>
      <w:r>
        <w:rPr>
          <w:rFonts w:ascii="Helvetica" w:hAnsi="Helvetica"/>
          <w:sz w:val="22"/>
          <w:szCs w:val="22"/>
        </w:rPr>
        <w:t>Intervention Script</w:t>
      </w:r>
    </w:p>
    <w:p w14:paraId="2D9846C7" w14:textId="45E008D3" w:rsidR="00531050" w:rsidRDefault="00531050" w:rsidP="00531050">
      <w:pPr>
        <w:rPr>
          <w:rFonts w:ascii="Helvetica" w:hAnsi="Helvetica"/>
          <w:sz w:val="22"/>
          <w:szCs w:val="22"/>
        </w:rPr>
      </w:pPr>
    </w:p>
    <w:p w14:paraId="4DE89ED3" w14:textId="77777777" w:rsidR="00531050" w:rsidRPr="001B4578" w:rsidRDefault="00531050" w:rsidP="00531050">
      <w:pPr>
        <w:pStyle w:val="Heading2"/>
        <w:rPr>
          <w:rFonts w:ascii="Helvetica" w:eastAsiaTheme="minorHAnsi" w:hAnsi="Helvetica" w:cs="Helvetica"/>
          <w:lang w:eastAsia="en-US"/>
        </w:rPr>
      </w:pPr>
      <w:r>
        <w:rPr>
          <w:rFonts w:ascii="Helvetica" w:eastAsiaTheme="minorHAnsi" w:hAnsi="Helvetica" w:cs="Helvetica"/>
          <w:lang w:eastAsia="en-US"/>
        </w:rPr>
        <w:t>Instructions (text)</w:t>
      </w:r>
    </w:p>
    <w:p w14:paraId="31DABF18" w14:textId="35602847" w:rsidR="00531050" w:rsidRPr="00B70E27" w:rsidRDefault="00531050" w:rsidP="00531050">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This is a </w:t>
      </w:r>
      <w:proofErr w:type="gramStart"/>
      <w:r>
        <w:rPr>
          <w:rFonts w:ascii="Helvetica" w:eastAsiaTheme="minorHAnsi" w:hAnsi="Helvetica" w:cs="AppleSystemUIFont"/>
          <w:lang w:eastAsia="en-US"/>
        </w:rPr>
        <w:t>10 day</w:t>
      </w:r>
      <w:proofErr w:type="gramEnd"/>
      <w:r>
        <w:rPr>
          <w:rFonts w:ascii="Helvetica" w:eastAsiaTheme="minorHAnsi" w:hAnsi="Helvetica" w:cs="AppleSystemUIFont"/>
          <w:lang w:eastAsia="en-US"/>
        </w:rPr>
        <w:t xml:space="preserve"> mindfulness course, and each session is </w:t>
      </w:r>
      <w:r w:rsidRPr="00B70E27">
        <w:rPr>
          <w:rFonts w:ascii="Helvetica" w:eastAsiaTheme="minorHAnsi" w:hAnsi="Helvetica" w:cs="AppleSystemUIFont"/>
          <w:lang w:eastAsia="en-US"/>
        </w:rPr>
        <w:t>10 minutes long</w:t>
      </w:r>
      <w:r>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After each session there’s a follow up question about the practice, which you’ll need to complete before we can send the next day’s survey to you. Make sure to check your junk mail if you don’t receive an </w:t>
      </w:r>
      <w:proofErr w:type="gramStart"/>
      <w:r w:rsidRPr="00B70E27">
        <w:rPr>
          <w:rFonts w:ascii="Helvetica" w:eastAsiaTheme="minorHAnsi" w:hAnsi="Helvetica" w:cs="AppleSystemUIFont"/>
          <w:lang w:eastAsia="en-US"/>
        </w:rPr>
        <w:t>email</w:t>
      </w:r>
      <w:r w:rsidRPr="00B70E27">
        <w:rPr>
          <w:rFonts w:ascii="Helvetica" w:hAnsi="Helvetica" w:cs="AppleSystemUIFont"/>
        </w:rPr>
        <w:t>, but</w:t>
      </w:r>
      <w:proofErr w:type="gramEnd"/>
      <w:r w:rsidRPr="00B70E27">
        <w:rPr>
          <w:rFonts w:ascii="Helvetica" w:hAnsi="Helvetica" w:cs="AppleSystemUIFont"/>
        </w:rPr>
        <w:t xml:space="preserve"> be aware if you complete an exercise after midnight, you email will not arrive that same morning but the one after</w:t>
      </w:r>
      <w:r w:rsidRPr="00B70E27">
        <w:rPr>
          <w:rFonts w:ascii="Helvetica" w:eastAsiaTheme="minorHAnsi" w:hAnsi="Helvetica" w:cs="AppleSystemUIFont"/>
          <w:lang w:eastAsia="en-US"/>
        </w:rPr>
        <w:t>.</w:t>
      </w:r>
      <w:r>
        <w:rPr>
          <w:rFonts w:ascii="Helvetica" w:eastAsiaTheme="minorHAnsi" w:hAnsi="Helvetica" w:cs="AppleSystemUIFont"/>
          <w:lang w:eastAsia="en-US"/>
        </w:rPr>
        <w:t xml:space="preserve"> There’s also a bigger survey like the one you just completed at the end of the study.</w:t>
      </w:r>
      <w:r w:rsidR="005F3849">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You’re very welcome to rewind each day’s </w:t>
      </w:r>
      <w:proofErr w:type="gramStart"/>
      <w:r w:rsidRPr="00B70E27">
        <w:rPr>
          <w:rFonts w:ascii="Helvetica" w:eastAsiaTheme="minorHAnsi" w:hAnsi="Helvetica" w:cs="AppleSystemUIFont"/>
          <w:lang w:eastAsia="en-US"/>
        </w:rPr>
        <w:t>practice, or</w:t>
      </w:r>
      <w:proofErr w:type="gramEnd"/>
      <w:r w:rsidRPr="00B70E27">
        <w:rPr>
          <w:rFonts w:ascii="Helvetica" w:eastAsiaTheme="minorHAnsi" w:hAnsi="Helvetica" w:cs="AppleSystemUIFont"/>
          <w:lang w:eastAsia="en-US"/>
        </w:rPr>
        <w:t xml:space="preserve"> continue on yourself after the guided practice is over, or to practice mindfulness in your daily life, like when you’re doing a chore like the dishes or brushing your teeth, or going for a walk for example.</w:t>
      </w:r>
      <w:r>
        <w:rPr>
          <w:rFonts w:ascii="Helvetica" w:eastAsiaTheme="minorHAnsi" w:hAnsi="Helvetica" w:cs="AppleSystemUIFont"/>
          <w:lang w:eastAsia="en-US"/>
        </w:rPr>
        <w:t xml:space="preserve">  </w:t>
      </w:r>
    </w:p>
    <w:p w14:paraId="2FE1D1E3" w14:textId="77777777" w:rsidR="00531050" w:rsidRPr="00B70E27" w:rsidRDefault="00531050" w:rsidP="00531050">
      <w:pPr>
        <w:autoSpaceDE w:val="0"/>
        <w:autoSpaceDN w:val="0"/>
        <w:adjustRightInd w:val="0"/>
        <w:rPr>
          <w:rFonts w:ascii="Helvetica" w:eastAsiaTheme="minorHAnsi" w:hAnsi="Helvetica" w:cs="AppleSystemUIFont"/>
          <w:lang w:eastAsia="en-US"/>
        </w:rPr>
      </w:pPr>
    </w:p>
    <w:p w14:paraId="053DC6F6" w14:textId="77777777" w:rsidR="00531050" w:rsidRPr="00B70E27" w:rsidRDefault="00531050" w:rsidP="00531050">
      <w:pPr>
        <w:autoSpaceDE w:val="0"/>
        <w:autoSpaceDN w:val="0"/>
        <w:adjustRightInd w:val="0"/>
        <w:rPr>
          <w:rFonts w:ascii="Helvetica" w:hAnsi="Helvetica" w:cs="AppleSystemUIFont"/>
        </w:rPr>
      </w:pPr>
      <w:r w:rsidRPr="00B70E27">
        <w:rPr>
          <w:rFonts w:ascii="Helvetica" w:hAnsi="Helvetica" w:cs="AppleSystemUIFont"/>
        </w:rPr>
        <w:t>It’s important for the study to try to keep everybody’s experience the same, so please try to do one each day</w:t>
      </w:r>
      <w:r>
        <w:rPr>
          <w:rFonts w:ascii="Helvetica" w:hAnsi="Helvetica" w:cs="AppleSystemUIFont"/>
        </w:rPr>
        <w:t>. You can take a total of 4 days between practices – with 3 reminder emails sent, one each day after a practice was missed. After those 4 days, the link to the survey will close and we will invite you to take the second main survey. After taking the main survey which ends the study, you will have access to all course materials and recordings.</w:t>
      </w:r>
      <w:r w:rsidRPr="00B70E27">
        <w:rPr>
          <w:rFonts w:ascii="Helvetica" w:hAnsi="Helvetica" w:cs="AppleSystemUIFont"/>
        </w:rPr>
        <w:t xml:space="preserve"> You’re welcome to email me about your experiences or with any issues that pop up</w:t>
      </w:r>
      <w:r>
        <w:rPr>
          <w:rFonts w:ascii="Helvetica" w:hAnsi="Helvetica" w:cs="AppleSystemUIFont"/>
        </w:rPr>
        <w:t xml:space="preserve"> at m.lovell@sussex.ac.uk</w:t>
      </w:r>
      <w:r w:rsidRPr="00B70E27">
        <w:rPr>
          <w:rFonts w:ascii="Helvetica" w:hAnsi="Helvetica" w:cs="AppleSystemUIFont"/>
        </w:rPr>
        <w:t xml:space="preserve">. After the course is over, I’d be happy to talk to you in detail about </w:t>
      </w:r>
      <w:proofErr w:type="gramStart"/>
      <w:r w:rsidRPr="00B70E27">
        <w:rPr>
          <w:rFonts w:ascii="Helvetica" w:hAnsi="Helvetica" w:cs="AppleSystemUIFont"/>
        </w:rPr>
        <w:t>it, and</w:t>
      </w:r>
      <w:proofErr w:type="gramEnd"/>
      <w:r w:rsidRPr="00B70E27">
        <w:rPr>
          <w:rFonts w:ascii="Helvetica" w:hAnsi="Helvetica" w:cs="AppleSystemUIFont"/>
        </w:rPr>
        <w:t xml:space="preserve"> provide follow up materials and resources for you to look into. Feedback is also very welcome.</w:t>
      </w:r>
      <w:r>
        <w:rPr>
          <w:rFonts w:ascii="Helvetica" w:hAnsi="Helvetica" w:cs="AppleSystemUIFont"/>
        </w:rPr>
        <w:t xml:space="preserve"> Many thanks for your participation in the study!</w:t>
      </w:r>
    </w:p>
    <w:p w14:paraId="3EBF59E6" w14:textId="77777777" w:rsidR="00531050" w:rsidRPr="00B70E27" w:rsidRDefault="00531050" w:rsidP="00531050">
      <w:pPr>
        <w:rPr>
          <w:rFonts w:ascii="Helvetica" w:hAnsi="Helvetica"/>
          <w:sz w:val="22"/>
          <w:szCs w:val="22"/>
        </w:rPr>
      </w:pPr>
    </w:p>
    <w:p w14:paraId="3D188A02" w14:textId="7D39C45C" w:rsidR="00CF2CED" w:rsidRPr="00C31012" w:rsidRDefault="00CF2CED" w:rsidP="008A6F5C">
      <w:pPr>
        <w:pStyle w:val="Heading1"/>
        <w:rPr>
          <w:rFonts w:ascii="Helvetica" w:hAnsi="Helvetica" w:cs="Helvetica"/>
        </w:rPr>
      </w:pPr>
      <w:r w:rsidRPr="00C31012">
        <w:rPr>
          <w:rFonts w:ascii="Helvetica" w:hAnsi="Helvetica" w:cs="Helvetica"/>
        </w:rPr>
        <w:t>World</w:t>
      </w:r>
      <w:bookmarkEnd w:id="0"/>
      <w:bookmarkEnd w:id="1"/>
    </w:p>
    <w:p w14:paraId="42DA798B" w14:textId="54679108" w:rsidR="00CF2CED" w:rsidRPr="00C31012" w:rsidRDefault="00CF2CED" w:rsidP="00C31012">
      <w:pPr>
        <w:pStyle w:val="Heading2"/>
        <w:rPr>
          <w:rFonts w:ascii="Helvetica" w:hAnsi="Helvetica" w:cs="AppleSystemUIFont"/>
        </w:rPr>
      </w:pPr>
      <w:bookmarkStart w:id="2" w:name="_Toc82003789"/>
      <w:r w:rsidRPr="00B70E27">
        <w:rPr>
          <w:rFonts w:ascii="Helvetica" w:hAnsi="Helvetica"/>
        </w:rPr>
        <w:t>Induction</w:t>
      </w:r>
      <w:bookmarkEnd w:id="2"/>
      <w:r w:rsidR="00CD6FC4">
        <w:rPr>
          <w:rFonts w:ascii="Helvetica" w:hAnsi="Helvetica"/>
        </w:rPr>
        <w:t xml:space="preserve"> (text)</w:t>
      </w:r>
    </w:p>
    <w:p w14:paraId="2F8C3035" w14:textId="76D8200D" w:rsidR="00796F5C" w:rsidRPr="00531050" w:rsidRDefault="00531050" w:rsidP="00531050">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In this course, mindfulness means paying </w:t>
      </w:r>
      <w:r>
        <w:rPr>
          <w:rFonts w:ascii="Helvetica" w:eastAsiaTheme="minorHAnsi" w:hAnsi="Helvetica" w:cs="AppleSystemUIFont"/>
          <w:lang w:eastAsia="en-US"/>
        </w:rPr>
        <w:t xml:space="preserve">our full </w:t>
      </w:r>
      <w:r w:rsidRPr="00B70E27">
        <w:rPr>
          <w:rFonts w:ascii="Helvetica" w:eastAsiaTheme="minorHAnsi" w:hAnsi="Helvetica" w:cs="AppleSystemUIFont"/>
          <w:lang w:eastAsia="en-US"/>
        </w:rPr>
        <w:t>attention to</w:t>
      </w:r>
      <w:r w:rsidR="00655914">
        <w:rPr>
          <w:rFonts w:ascii="Helvetica" w:eastAsiaTheme="minorHAnsi" w:hAnsi="Helvetica" w:cs="AppleSystemUIFont"/>
          <w:lang w:eastAsia="en-US"/>
        </w:rPr>
        <w:t xml:space="preserve"> the world around us, and our bodies, as it unfolds and changes around us</w:t>
      </w:r>
      <w:r>
        <w:rPr>
          <w:rFonts w:ascii="Helvetica" w:eastAsiaTheme="minorHAnsi" w:hAnsi="Helvetica" w:cs="AppleSystemUIFont"/>
          <w:lang w:eastAsia="en-US"/>
        </w:rPr>
        <w:t xml:space="preserve">. To do this, we’re going to sit down, with our eyes closed, for ten minutes, and try to </w:t>
      </w:r>
      <w:r w:rsidRPr="00B70E27">
        <w:rPr>
          <w:rFonts w:ascii="Helvetica" w:eastAsiaTheme="minorHAnsi" w:hAnsi="Helvetica" w:cs="AppleSystemUIFont"/>
          <w:lang w:eastAsia="en-US"/>
        </w:rPr>
        <w:t>remain fully alert to</w:t>
      </w:r>
      <w:r w:rsidR="00C31012">
        <w:rPr>
          <w:rFonts w:ascii="Helvetica" w:eastAsiaTheme="minorHAnsi" w:hAnsi="Helvetica" w:cs="AppleSystemUIFont"/>
          <w:lang w:eastAsia="en-US"/>
        </w:rPr>
        <w:t xml:space="preserve"> sounds, sights, tastes, smells, and </w:t>
      </w:r>
      <w:r>
        <w:rPr>
          <w:rFonts w:ascii="Helvetica" w:eastAsiaTheme="minorHAnsi" w:hAnsi="Helvetica" w:cs="AppleSystemUIFont"/>
          <w:lang w:eastAsia="en-US"/>
        </w:rPr>
        <w:t xml:space="preserve">things </w:t>
      </w:r>
      <w:r w:rsidR="00C31012">
        <w:rPr>
          <w:rFonts w:ascii="Helvetica" w:eastAsiaTheme="minorHAnsi" w:hAnsi="Helvetica" w:cs="AppleSystemUIFont"/>
          <w:lang w:eastAsia="en-US"/>
        </w:rPr>
        <w:t>we can touch, just as they are in the present moment.</w:t>
      </w:r>
      <w:r w:rsidRPr="00B70E27">
        <w:rPr>
          <w:rFonts w:ascii="Helvetica" w:eastAsiaTheme="minorHAnsi" w:hAnsi="Helvetica" w:cs="AppleSystemUIFont"/>
          <w:lang w:eastAsia="en-US"/>
        </w:rPr>
        <w:t xml:space="preserve"> </w:t>
      </w:r>
      <w:r>
        <w:rPr>
          <w:rFonts w:ascii="Helvetica" w:eastAsiaTheme="minorHAnsi" w:hAnsi="Helvetica" w:cs="AppleSystemUIFont"/>
          <w:lang w:eastAsia="en-US"/>
        </w:rPr>
        <w:t xml:space="preserve">In mindfulness, we try not to get wrapped up in judgements and thoughts about </w:t>
      </w:r>
      <w:r w:rsidR="00C31012">
        <w:rPr>
          <w:rFonts w:ascii="Helvetica" w:eastAsiaTheme="minorHAnsi" w:hAnsi="Helvetica" w:cs="AppleSystemUIFont"/>
          <w:lang w:eastAsia="en-US"/>
        </w:rPr>
        <w:t xml:space="preserve">things and try to </w:t>
      </w:r>
      <w:r>
        <w:rPr>
          <w:rFonts w:ascii="Helvetica" w:eastAsiaTheme="minorHAnsi" w:hAnsi="Helvetica" w:cs="AppleSystemUIFont"/>
          <w:lang w:eastAsia="en-US"/>
        </w:rPr>
        <w:t>avoid getting involved in our train of thought as well</w:t>
      </w:r>
      <w:r w:rsidR="00C31012">
        <w:rPr>
          <w:rFonts w:ascii="Helvetica" w:eastAsiaTheme="minorHAnsi" w:hAnsi="Helvetica" w:cs="AppleSystemUIFont"/>
          <w:lang w:eastAsia="en-US"/>
        </w:rPr>
        <w:t xml:space="preserve">. </w:t>
      </w:r>
      <w:r>
        <w:rPr>
          <w:rFonts w:ascii="Helvetica" w:eastAsiaTheme="minorHAnsi" w:hAnsi="Helvetica" w:cs="AppleSystemUIFont"/>
          <w:lang w:eastAsia="en-US"/>
        </w:rPr>
        <w:t>When we get distracted from our object of focus, we</w:t>
      </w:r>
      <w:r w:rsidR="00C31012">
        <w:rPr>
          <w:rFonts w:ascii="Helvetica" w:eastAsiaTheme="minorHAnsi" w:hAnsi="Helvetica" w:cs="AppleSystemUIFont"/>
          <w:lang w:eastAsia="en-US"/>
        </w:rPr>
        <w:t xml:space="preserve"> gently return back to our object of focus</w:t>
      </w:r>
      <w:r>
        <w:rPr>
          <w:rFonts w:ascii="Helvetica" w:eastAsiaTheme="minorHAnsi" w:hAnsi="Helvetica" w:cs="AppleSystemUIFont"/>
          <w:lang w:eastAsia="en-US"/>
        </w:rPr>
        <w:t>.</w:t>
      </w:r>
    </w:p>
    <w:p w14:paraId="0A24B3A6" w14:textId="79AC5744" w:rsidR="006312EE" w:rsidRDefault="006312EE" w:rsidP="006312EE">
      <w:pPr>
        <w:autoSpaceDE w:val="0"/>
        <w:autoSpaceDN w:val="0"/>
        <w:adjustRightInd w:val="0"/>
        <w:rPr>
          <w:rFonts w:ascii="Helvetica" w:eastAsiaTheme="minorHAnsi" w:hAnsi="Helvetica" w:cs="AppleSystemUIFont"/>
          <w:lang w:eastAsia="en-US"/>
        </w:rPr>
      </w:pPr>
    </w:p>
    <w:p w14:paraId="114FF4B8" w14:textId="77777777" w:rsidR="00CD6FC4" w:rsidRPr="00B70E27" w:rsidRDefault="00CD6FC4" w:rsidP="00CD6FC4">
      <w:pPr>
        <w:pStyle w:val="Heading2"/>
        <w:rPr>
          <w:rFonts w:ascii="Helvetica" w:hAnsi="Helvetica"/>
        </w:rPr>
      </w:pPr>
      <w:r w:rsidRPr="00B70E27">
        <w:rPr>
          <w:rFonts w:ascii="Helvetica" w:hAnsi="Helvetica"/>
        </w:rPr>
        <w:t xml:space="preserve">Day 1: Body </w:t>
      </w:r>
      <w:r>
        <w:rPr>
          <w:rFonts w:ascii="Helvetica" w:hAnsi="Helvetica"/>
        </w:rPr>
        <w:t>Scan</w:t>
      </w:r>
    </w:p>
    <w:p w14:paraId="1B1B2FE5" w14:textId="77777777" w:rsidR="006A0E52"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the first mindfulness practice in the course, and thanks very much for taking part in the study. I’m just going to dive right into things as I think that’s the best way to learn. So, to prepare, you just need to be sitting down with your eyes closed. Normally people meditate sitting cross legged so they can keep their back straight but still relax into that position. </w:t>
      </w:r>
      <w:proofErr w:type="gramStart"/>
      <w:r>
        <w:rPr>
          <w:rFonts w:ascii="Helvetica" w:eastAsiaTheme="minorHAnsi" w:hAnsi="Helvetica" w:cs="AppleSystemUIFont"/>
          <w:lang w:eastAsia="en-US"/>
        </w:rPr>
        <w:t>Personally</w:t>
      </w:r>
      <w:proofErr w:type="gramEnd"/>
      <w:r>
        <w:rPr>
          <w:rFonts w:ascii="Helvetica" w:eastAsiaTheme="minorHAnsi" w:hAnsi="Helvetica" w:cs="AppleSystemUIFont"/>
          <w:lang w:eastAsia="en-US"/>
        </w:rPr>
        <w:t xml:space="preserve"> I use the Burmese pose with my shins flat on the floor, sitting on a pillow. If you’d rather you can keep your eyes open or you can lie down, particularly if you have some health condition that requires that. It might also be easier to focus in a quiet or dark </w:t>
      </w:r>
      <w:proofErr w:type="gramStart"/>
      <w:r>
        <w:rPr>
          <w:rFonts w:ascii="Helvetica" w:eastAsiaTheme="minorHAnsi" w:hAnsi="Helvetica" w:cs="AppleSystemUIFont"/>
          <w:lang w:eastAsia="en-US"/>
        </w:rPr>
        <w:t>room, if</w:t>
      </w:r>
      <w:proofErr w:type="gramEnd"/>
      <w:r>
        <w:rPr>
          <w:rFonts w:ascii="Helvetica" w:eastAsiaTheme="minorHAnsi" w:hAnsi="Helvetica" w:cs="AppleSystemUIFont"/>
          <w:lang w:eastAsia="en-US"/>
        </w:rPr>
        <w:t xml:space="preserve"> you can find one. Feel free to pause now if you’re still getting set up… And once we’re in position, for today, we’re going to be trying to bring our full, undivided attention to what we can notice in different parts of our body. So that’s quite a simple task but, you’ll notice that you’ll get distracted plenty, and when this happens, just bring your attention back to what you were doing. Don’t worry too much if you miss an instruction, just keep going as you were and wait for the next one. So, to begin, let’s focus in on our feet, just trying to be fully aware of</w:t>
      </w:r>
      <w:r w:rsidR="00EE3C10">
        <w:rPr>
          <w:rFonts w:ascii="Helvetica" w:eastAsiaTheme="minorHAnsi" w:hAnsi="Helvetica" w:cs="AppleSystemUIFont"/>
          <w:lang w:eastAsia="en-US"/>
        </w:rPr>
        <w:t xml:space="preserve"> our feet from one moment to the next</w:t>
      </w:r>
      <w:r w:rsidR="006A0E52">
        <w:rPr>
          <w:rFonts w:ascii="Helvetica" w:eastAsiaTheme="minorHAnsi" w:hAnsi="Helvetica" w:cs="AppleSystemUIFont"/>
          <w:lang w:eastAsia="en-US"/>
        </w:rPr>
        <w:t>.</w:t>
      </w:r>
    </w:p>
    <w:p w14:paraId="436BEB72" w14:textId="7FD4A06B"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[0:00]</w:t>
      </w:r>
    </w:p>
    <w:p w14:paraId="1E343B86"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w:t>
      </w:r>
      <w:r>
        <w:rPr>
          <w:rFonts w:ascii="Helvetica" w:eastAsiaTheme="minorHAnsi" w:hAnsi="Helvetica" w:cs="AppleSystemUIFont"/>
          <w:lang w:eastAsia="en-US"/>
        </w:rPr>
        <w:t>2</w:t>
      </w:r>
      <w:r w:rsidRPr="00B70E27">
        <w:rPr>
          <w:rFonts w:ascii="Helvetica" w:eastAsiaTheme="minorHAnsi" w:hAnsi="Helvetica" w:cs="AppleSystemUIFont"/>
          <w:lang w:eastAsia="en-US"/>
        </w:rPr>
        <w:t>0]</w:t>
      </w:r>
      <w:r>
        <w:rPr>
          <w:rFonts w:ascii="Helvetica" w:eastAsiaTheme="minorHAnsi" w:hAnsi="Helvetica" w:cs="AppleSystemUIFont"/>
          <w:lang w:eastAsia="en-US"/>
        </w:rPr>
        <w:t xml:space="preserve">  </w:t>
      </w:r>
    </w:p>
    <w:p w14:paraId="54DC459E" w14:textId="2355676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Some of you might already be running into a classic issue with mindfulness practices – that there’s a lot of ways to approach these instructions. I think the best way to approach mindfulness is to just explore these different interpretations. You </w:t>
      </w:r>
      <w:proofErr w:type="gramStart"/>
      <w:r>
        <w:rPr>
          <w:rFonts w:ascii="Helvetica" w:eastAsiaTheme="minorHAnsi" w:hAnsi="Helvetica" w:cs="AppleSystemUIFont"/>
          <w:lang w:eastAsia="en-US"/>
        </w:rPr>
        <w:t xml:space="preserve">might </w:t>
      </w:r>
      <w:r w:rsidRPr="00B70E27">
        <w:rPr>
          <w:rFonts w:ascii="Helvetica" w:eastAsiaTheme="minorHAnsi" w:hAnsi="Helvetica" w:cs="AppleSystemUIFont"/>
          <w:lang w:eastAsia="en-US"/>
        </w:rPr>
        <w:t xml:space="preserve"> </w:t>
      </w:r>
      <w:r>
        <w:rPr>
          <w:rFonts w:ascii="Helvetica" w:eastAsiaTheme="minorHAnsi" w:hAnsi="Helvetica" w:cs="AppleSystemUIFont"/>
          <w:lang w:eastAsia="en-US"/>
        </w:rPr>
        <w:t>want</w:t>
      </w:r>
      <w:proofErr w:type="gramEnd"/>
      <w:r>
        <w:rPr>
          <w:rFonts w:ascii="Helvetica" w:eastAsiaTheme="minorHAnsi" w:hAnsi="Helvetica" w:cs="AppleSystemUIFont"/>
          <w:lang w:eastAsia="en-US"/>
        </w:rPr>
        <w:t xml:space="preserve"> to</w:t>
      </w:r>
      <w:r w:rsidRPr="00B70E27">
        <w:rPr>
          <w:rFonts w:ascii="Helvetica" w:eastAsiaTheme="minorHAnsi" w:hAnsi="Helvetica" w:cs="AppleSystemUIFont"/>
          <w:lang w:eastAsia="en-US"/>
        </w:rPr>
        <w:t xml:space="preserve"> scan around your foot, be aware of it</w:t>
      </w:r>
      <w:r>
        <w:rPr>
          <w:rFonts w:ascii="Helvetica" w:eastAsiaTheme="minorHAnsi" w:hAnsi="Helvetica" w:cs="AppleSystemUIFont"/>
          <w:lang w:eastAsia="en-US"/>
        </w:rPr>
        <w:t xml:space="preserve"> more</w:t>
      </w:r>
      <w:r w:rsidRPr="00B70E27">
        <w:rPr>
          <w:rFonts w:ascii="Helvetica" w:eastAsiaTheme="minorHAnsi" w:hAnsi="Helvetica" w:cs="AppleSystemUIFont"/>
          <w:lang w:eastAsia="en-US"/>
        </w:rPr>
        <w:t xml:space="preserve"> as a whole, notice </w:t>
      </w:r>
      <w:r w:rsidR="00EE3C10">
        <w:rPr>
          <w:rFonts w:ascii="Helvetica" w:eastAsiaTheme="minorHAnsi" w:hAnsi="Helvetica" w:cs="AppleSystemUIFont"/>
          <w:lang w:eastAsia="en-US"/>
        </w:rPr>
        <w:t>our skin and what we can feel in the world around us</w:t>
      </w:r>
      <w:r w:rsidRPr="00B70E27">
        <w:rPr>
          <w:rFonts w:ascii="Helvetica" w:eastAsiaTheme="minorHAnsi" w:hAnsi="Helvetica" w:cs="AppleSystemUIFont"/>
          <w:lang w:eastAsia="en-US"/>
        </w:rPr>
        <w:t>,</w:t>
      </w:r>
      <w:r>
        <w:rPr>
          <w:rFonts w:ascii="Helvetica" w:eastAsiaTheme="minorHAnsi" w:hAnsi="Helvetica" w:cs="AppleSystemUIFont"/>
          <w:lang w:eastAsia="en-US"/>
        </w:rPr>
        <w:t xml:space="preserve"> or of the </w:t>
      </w:r>
      <w:r w:rsidRPr="00B70E27">
        <w:rPr>
          <w:rFonts w:ascii="Helvetica" w:eastAsiaTheme="minorHAnsi" w:hAnsi="Helvetica" w:cs="AppleSystemUIFont"/>
          <w:lang w:eastAsia="en-US"/>
        </w:rPr>
        <w:t>muscles underneath, maybe the feeling of temperature, or your pulse</w:t>
      </w:r>
      <w:r w:rsidR="00EE3C10">
        <w:rPr>
          <w:rFonts w:ascii="Helvetica" w:eastAsiaTheme="minorHAnsi" w:hAnsi="Helvetica" w:cs="AppleSystemUIFont"/>
          <w:lang w:eastAsia="en-US"/>
        </w:rPr>
        <w:t xml:space="preserve">. </w:t>
      </w:r>
    </w:p>
    <w:p w14:paraId="2167923F"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1</w:t>
      </w:r>
      <w:r w:rsidRPr="00B70E27">
        <w:rPr>
          <w:rFonts w:ascii="Helvetica" w:eastAsiaTheme="minorHAnsi" w:hAnsi="Helvetica" w:cs="AppleSystemUIFont"/>
          <w:lang w:eastAsia="en-US"/>
        </w:rPr>
        <w:t>:00]</w:t>
      </w:r>
    </w:p>
    <w:p w14:paraId="1D62382E" w14:textId="2BF03CCA" w:rsidR="00CD6FC4"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let’s now move onto the legs, starting at the ankle</w:t>
      </w:r>
      <w:r>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moving </w:t>
      </w:r>
      <w:r>
        <w:rPr>
          <w:rFonts w:ascii="Helvetica" w:eastAsiaTheme="minorHAnsi" w:hAnsi="Helvetica" w:cs="AppleSystemUIFont"/>
          <w:lang w:eastAsia="en-US"/>
        </w:rPr>
        <w:t xml:space="preserve">slowly up to the knee bringing our full awareness to whatever we find here right now. You might notice some pain or discomfort in these areas. You can of course focus on these sensations too, but don’t push anything too far, changing position as you need to. If you do so, you can bring some awareness to your </w:t>
      </w:r>
      <w:r w:rsidR="000E61D3">
        <w:rPr>
          <w:rFonts w:ascii="Helvetica" w:eastAsiaTheme="minorHAnsi" w:hAnsi="Helvetica" w:cs="AppleSystemUIFont"/>
          <w:lang w:eastAsia="en-US"/>
        </w:rPr>
        <w:t>movem</w:t>
      </w:r>
      <w:r w:rsidR="006A0E52">
        <w:rPr>
          <w:rFonts w:ascii="Helvetica" w:eastAsiaTheme="minorHAnsi" w:hAnsi="Helvetica" w:cs="AppleSystemUIFont"/>
          <w:lang w:eastAsia="en-US"/>
        </w:rPr>
        <w:t>ents</w:t>
      </w:r>
      <w:r>
        <w:rPr>
          <w:rFonts w:ascii="Helvetica" w:eastAsiaTheme="minorHAnsi" w:hAnsi="Helvetica" w:cs="AppleSystemUIFont"/>
          <w:lang w:eastAsia="en-US"/>
        </w:rPr>
        <w:t xml:space="preserve"> and to your new posture… moving our attention past the knee now, slowly up towards the hip, if we haven’t done so already.</w:t>
      </w:r>
    </w:p>
    <w:p w14:paraId="5C120684" w14:textId="7777777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3A90CC92" w14:textId="4BABF857" w:rsidR="00CD6FC4"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As you focus on your body,</w:t>
      </w:r>
      <w:r w:rsidRPr="00B70E27">
        <w:rPr>
          <w:rFonts w:ascii="Helvetica" w:eastAsiaTheme="minorHAnsi" w:hAnsi="Helvetica" w:cs="AppleSystemUIFont"/>
          <w:lang w:eastAsia="en-US"/>
        </w:rPr>
        <w:t xml:space="preserve"> </w:t>
      </w:r>
      <w:r w:rsidR="00C823A5">
        <w:rPr>
          <w:rFonts w:ascii="Helvetica" w:eastAsiaTheme="minorHAnsi" w:hAnsi="Helvetica" w:cs="AppleSystemUIFont"/>
          <w:lang w:eastAsia="en-US"/>
        </w:rPr>
        <w:t>things in the world around us and our thoughts</w:t>
      </w:r>
      <w:r>
        <w:rPr>
          <w:rFonts w:ascii="Helvetica" w:eastAsiaTheme="minorHAnsi" w:hAnsi="Helvetica" w:cs="AppleSystemUIFont"/>
          <w:lang w:eastAsia="en-US"/>
        </w:rPr>
        <w:t>, will</w:t>
      </w:r>
      <w:r w:rsidRPr="00B70E27">
        <w:rPr>
          <w:rFonts w:ascii="Helvetica" w:eastAsiaTheme="minorHAnsi" w:hAnsi="Helvetica" w:cs="AppleSystemUIFont"/>
          <w:lang w:eastAsia="en-US"/>
        </w:rPr>
        <w:t xml:space="preserve"> inevitably </w:t>
      </w:r>
      <w:r>
        <w:rPr>
          <w:rFonts w:ascii="Helvetica" w:eastAsiaTheme="minorHAnsi" w:hAnsi="Helvetica" w:cs="AppleSystemUIFont"/>
          <w:lang w:eastAsia="en-US"/>
        </w:rPr>
        <w:t xml:space="preserve">intrude on this focus. </w:t>
      </w:r>
      <w:r w:rsidR="00C823A5">
        <w:rPr>
          <w:rFonts w:ascii="Helvetica" w:eastAsiaTheme="minorHAnsi" w:hAnsi="Helvetica" w:cs="AppleSystemUIFont"/>
          <w:lang w:eastAsia="en-US"/>
        </w:rPr>
        <w:t xml:space="preserve">When we notice </w:t>
      </w:r>
      <w:r w:rsidR="00994B3F">
        <w:rPr>
          <w:rFonts w:ascii="Helvetica" w:eastAsiaTheme="minorHAnsi" w:hAnsi="Helvetica" w:cs="AppleSystemUIFont"/>
          <w:lang w:eastAsia="en-US"/>
        </w:rPr>
        <w:t>that we’ve been distracted</w:t>
      </w:r>
      <w:r>
        <w:rPr>
          <w:rFonts w:ascii="Helvetica" w:eastAsiaTheme="minorHAnsi" w:hAnsi="Helvetica" w:cs="AppleSystemUIFont"/>
          <w:lang w:eastAsia="en-US"/>
        </w:rPr>
        <w:t>,</w:t>
      </w:r>
      <w:r w:rsidR="00994B3F">
        <w:rPr>
          <w:rFonts w:ascii="Helvetica" w:eastAsiaTheme="minorHAnsi" w:hAnsi="Helvetica" w:cs="AppleSystemUIFont"/>
          <w:lang w:eastAsia="en-US"/>
        </w:rPr>
        <w:t xml:space="preserve"> or are lost in a day-dream, we</w:t>
      </w:r>
      <w:r>
        <w:rPr>
          <w:rFonts w:ascii="Helvetica" w:eastAsiaTheme="minorHAnsi" w:hAnsi="Helvetica" w:cs="AppleSystemUIFont"/>
          <w:lang w:eastAsia="en-US"/>
        </w:rPr>
        <w:t xml:space="preserve"> move our attention back to the area of our body we were focusing on.</w:t>
      </w:r>
    </w:p>
    <w:p w14:paraId="6004D5FA" w14:textId="7777777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[2:20]</w:t>
      </w:r>
    </w:p>
    <w:p w14:paraId="3491C8F7" w14:textId="356369CA"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Let’s now move up to the </w:t>
      </w:r>
      <w:r>
        <w:rPr>
          <w:rFonts w:ascii="Helvetica" w:eastAsiaTheme="minorHAnsi" w:hAnsi="Helvetica" w:cs="AppleSystemUIFont"/>
          <w:lang w:eastAsia="en-US"/>
        </w:rPr>
        <w:t xml:space="preserve">hips and </w:t>
      </w:r>
      <w:r w:rsidRPr="00B70E27">
        <w:rPr>
          <w:rFonts w:ascii="Helvetica" w:eastAsiaTheme="minorHAnsi" w:hAnsi="Helvetica" w:cs="AppleSystemUIFont"/>
          <w:lang w:eastAsia="en-US"/>
        </w:rPr>
        <w:t>wais</w:t>
      </w:r>
      <w:r>
        <w:rPr>
          <w:rFonts w:ascii="Helvetica" w:eastAsiaTheme="minorHAnsi" w:hAnsi="Helvetica" w:cs="AppleSystemUIFont"/>
          <w:lang w:eastAsia="en-US"/>
        </w:rPr>
        <w:t>t</w:t>
      </w:r>
      <w:r w:rsidR="004163C1">
        <w:rPr>
          <w:rFonts w:ascii="Helvetica" w:eastAsiaTheme="minorHAnsi" w:hAnsi="Helvetica" w:cs="AppleSystemUIFont"/>
          <w:lang w:eastAsia="en-US"/>
        </w:rPr>
        <w:t>, n</w:t>
      </w:r>
      <w:r w:rsidRPr="00B70E27">
        <w:rPr>
          <w:rFonts w:ascii="Helvetica" w:eastAsiaTheme="minorHAnsi" w:hAnsi="Helvetica" w:cs="AppleSystemUIFont"/>
          <w:lang w:eastAsia="en-US"/>
        </w:rPr>
        <w:t>otic</w:t>
      </w:r>
      <w:r>
        <w:rPr>
          <w:rFonts w:ascii="Helvetica" w:eastAsiaTheme="minorHAnsi" w:hAnsi="Helvetica" w:cs="AppleSystemUIFont"/>
          <w:lang w:eastAsia="en-US"/>
        </w:rPr>
        <w:t>ing</w:t>
      </w:r>
      <w:r w:rsidRPr="00B70E27">
        <w:rPr>
          <w:rFonts w:ascii="Helvetica" w:eastAsiaTheme="minorHAnsi" w:hAnsi="Helvetica" w:cs="AppleSystemUIFont"/>
          <w:lang w:eastAsia="en-US"/>
        </w:rPr>
        <w:t xml:space="preserve"> anything that stands out to you here - any tension or relaxedness, </w:t>
      </w:r>
      <w:proofErr w:type="gramStart"/>
      <w:r w:rsidRPr="00B70E27">
        <w:rPr>
          <w:rFonts w:ascii="Helvetica" w:eastAsiaTheme="minorHAnsi" w:hAnsi="Helvetica" w:cs="AppleSystemUIFont"/>
          <w:lang w:eastAsia="en-US"/>
        </w:rPr>
        <w:t>aches</w:t>
      </w:r>
      <w:proofErr w:type="gramEnd"/>
      <w:r w:rsidRPr="00B70E27">
        <w:rPr>
          <w:rFonts w:ascii="Helvetica" w:eastAsiaTheme="minorHAnsi" w:hAnsi="Helvetica" w:cs="AppleSystemUIFont"/>
          <w:lang w:eastAsia="en-US"/>
        </w:rPr>
        <w:t xml:space="preserve"> and pains</w:t>
      </w:r>
      <w:r>
        <w:rPr>
          <w:rFonts w:ascii="Helvetica" w:eastAsiaTheme="minorHAnsi" w:hAnsi="Helvetica" w:cs="AppleSystemUIFont"/>
          <w:lang w:eastAsia="en-US"/>
        </w:rPr>
        <w:t>… seeing things just ‘as they are’, not overly thinking about things or elaborating on them, staying in the present moment by constantly renewing this focus and attention.</w:t>
      </w:r>
    </w:p>
    <w:p w14:paraId="57D769D8"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[4:00]</w:t>
      </w:r>
    </w:p>
    <w:p w14:paraId="7E04738F" w14:textId="56F6E8EB"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Moving up now to the abdominal area, we might </w:t>
      </w:r>
      <w:r w:rsidR="00A053D3">
        <w:rPr>
          <w:rFonts w:ascii="Helvetica" w:eastAsiaTheme="minorHAnsi" w:hAnsi="Helvetica" w:cs="AppleSystemUIFont"/>
          <w:lang w:eastAsia="en-US"/>
        </w:rPr>
        <w:t>notice if we feel full or hungry</w:t>
      </w:r>
      <w:r>
        <w:rPr>
          <w:rFonts w:ascii="Helvetica" w:eastAsiaTheme="minorHAnsi" w:hAnsi="Helvetica" w:cs="AppleSystemUIFont"/>
          <w:lang w:eastAsia="en-US"/>
        </w:rPr>
        <w:t>,</w:t>
      </w:r>
      <w:r w:rsidRPr="00B70E27">
        <w:rPr>
          <w:rFonts w:ascii="Helvetica" w:eastAsiaTheme="minorHAnsi" w:hAnsi="Helvetica" w:cs="AppleSystemUIFont"/>
          <w:lang w:eastAsia="en-US"/>
        </w:rPr>
        <w:t xml:space="preserve"> acidity arising from the stomach. </w:t>
      </w:r>
      <w:r>
        <w:rPr>
          <w:rFonts w:ascii="Helvetica" w:eastAsiaTheme="minorHAnsi" w:hAnsi="Helvetica" w:cs="AppleSystemUIFont"/>
          <w:lang w:eastAsia="en-US"/>
        </w:rPr>
        <w:t>Maybe there’s a feeling of</w:t>
      </w:r>
      <w:r w:rsidRPr="00B70E27">
        <w:rPr>
          <w:rFonts w:ascii="Helvetica" w:eastAsiaTheme="minorHAnsi" w:hAnsi="Helvetica" w:cs="AppleSystemUIFont"/>
          <w:lang w:eastAsia="en-US"/>
        </w:rPr>
        <w:t xml:space="preserve"> tension in the muscles of this area, or a feeling of relaxation … </w:t>
      </w:r>
      <w:r>
        <w:rPr>
          <w:rFonts w:ascii="Helvetica" w:eastAsiaTheme="minorHAnsi" w:hAnsi="Helvetica" w:cs="AppleSystemUIFont"/>
          <w:lang w:eastAsia="en-US"/>
        </w:rPr>
        <w:t>And, if we’re breathing in a relaxed manner with our back straight, we’ll notice our stomach moving in and out with the breath. Let’s spend just a minute focusing in on this…</w:t>
      </w:r>
      <w:r w:rsidRPr="00B70E27">
        <w:rPr>
          <w:rFonts w:ascii="Helvetica" w:eastAsiaTheme="minorHAnsi" w:hAnsi="Helvetica" w:cs="AppleSystemUIFont"/>
          <w:lang w:eastAsia="en-US"/>
        </w:rPr>
        <w:t xml:space="preserve"> aware of the breath all the way in, </w:t>
      </w:r>
      <w:r>
        <w:rPr>
          <w:rFonts w:ascii="Helvetica" w:eastAsiaTheme="minorHAnsi" w:hAnsi="Helvetica" w:cs="AppleSystemUIFont"/>
          <w:lang w:eastAsia="en-US"/>
        </w:rPr>
        <w:t xml:space="preserve">aware of any gap between breaths, </w:t>
      </w:r>
      <w:r w:rsidRPr="00B70E27">
        <w:rPr>
          <w:rFonts w:ascii="Helvetica" w:eastAsiaTheme="minorHAnsi" w:hAnsi="Helvetica" w:cs="AppleSystemUIFont"/>
          <w:lang w:eastAsia="en-US"/>
        </w:rPr>
        <w:t xml:space="preserve">and staying with it as it comes all the way out, </w:t>
      </w:r>
      <w:r>
        <w:rPr>
          <w:rFonts w:ascii="Helvetica" w:eastAsiaTheme="minorHAnsi" w:hAnsi="Helvetica" w:cs="AppleSystemUIFont"/>
          <w:lang w:eastAsia="en-US"/>
        </w:rPr>
        <w:t>aware of any pause between breaths here too, doing this for the next half a minute or so.</w:t>
      </w:r>
    </w:p>
    <w:p w14:paraId="0BD22AF7"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[5:</w:t>
      </w:r>
      <w:r>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18C6FC81" w14:textId="495430A2"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moving up to the chest now, we can feel ribs expanding and contracting, noticing the shape of this area as </w:t>
      </w:r>
      <w:r>
        <w:rPr>
          <w:rFonts w:ascii="Helvetica" w:eastAsiaTheme="minorHAnsi" w:hAnsi="Helvetica" w:cs="AppleSystemUIFont"/>
          <w:lang w:eastAsia="en-US"/>
        </w:rPr>
        <w:t xml:space="preserve">it changes. Some of you might be able to feel you’re the pulse of your </w:t>
      </w:r>
      <w:proofErr w:type="gramStart"/>
      <w:r>
        <w:rPr>
          <w:rFonts w:ascii="Helvetica" w:eastAsiaTheme="minorHAnsi" w:hAnsi="Helvetica" w:cs="AppleSystemUIFont"/>
          <w:lang w:eastAsia="en-US"/>
        </w:rPr>
        <w:t>heart beat</w:t>
      </w:r>
      <w:proofErr w:type="gramEnd"/>
      <w:r>
        <w:rPr>
          <w:rFonts w:ascii="Helvetica" w:eastAsiaTheme="minorHAnsi" w:hAnsi="Helvetica" w:cs="AppleSystemUIFont"/>
          <w:lang w:eastAsia="en-US"/>
        </w:rPr>
        <w:t xml:space="preserve"> – if not, this is a good opportunity to bring up an interesting part of some mindfulness practices – noticing the lack of a sensation, of </w:t>
      </w:r>
      <w:proofErr w:type="spellStart"/>
      <w:r>
        <w:rPr>
          <w:rFonts w:ascii="Helvetica" w:eastAsiaTheme="minorHAnsi" w:hAnsi="Helvetica" w:cs="AppleSystemUIFont"/>
          <w:lang w:eastAsia="en-US"/>
        </w:rPr>
        <w:t>it’s</w:t>
      </w:r>
      <w:proofErr w:type="spellEnd"/>
      <w:r>
        <w:rPr>
          <w:rFonts w:ascii="Helvetica" w:eastAsiaTheme="minorHAnsi" w:hAnsi="Helvetica" w:cs="AppleSystemUIFont"/>
          <w:lang w:eastAsia="en-US"/>
        </w:rPr>
        <w:t xml:space="preserve"> absence, if you can. As always, if we find ourselves distracted</w:t>
      </w:r>
      <w:r w:rsidRPr="00B70E27">
        <w:rPr>
          <w:rFonts w:ascii="Helvetica" w:eastAsiaTheme="minorHAnsi" w:hAnsi="Helvetica" w:cs="AppleSystemUIFont"/>
          <w:lang w:eastAsia="en-US"/>
        </w:rPr>
        <w:t xml:space="preserve">, noticing </w:t>
      </w:r>
      <w:proofErr w:type="gramStart"/>
      <w:r>
        <w:rPr>
          <w:rFonts w:ascii="Helvetica" w:eastAsiaTheme="minorHAnsi" w:hAnsi="Helvetica" w:cs="AppleSystemUIFont"/>
          <w:lang w:eastAsia="en-US"/>
        </w:rPr>
        <w:t>this</w:t>
      </w:r>
      <w:proofErr w:type="gramEnd"/>
      <w:r>
        <w:rPr>
          <w:rFonts w:ascii="Helvetica" w:eastAsiaTheme="minorHAnsi" w:hAnsi="Helvetica" w:cs="AppleSystemUIFont"/>
          <w:lang w:eastAsia="en-US"/>
        </w:rPr>
        <w:t xml:space="preserve"> and then bringing </w:t>
      </w:r>
      <w:r w:rsidRPr="00B70E27">
        <w:rPr>
          <w:rFonts w:ascii="Helvetica" w:eastAsiaTheme="minorHAnsi" w:hAnsi="Helvetica" w:cs="AppleSystemUIFont"/>
          <w:lang w:eastAsia="en-US"/>
        </w:rPr>
        <w:t xml:space="preserve">ourselves back to the object of focus, which for now is the </w:t>
      </w:r>
      <w:r w:rsidR="006A0E52">
        <w:rPr>
          <w:rFonts w:ascii="Helvetica" w:eastAsiaTheme="minorHAnsi" w:hAnsi="Helvetica" w:cs="AppleSystemUIFont"/>
          <w:lang w:eastAsia="en-US"/>
        </w:rPr>
        <w:t xml:space="preserve">breath </w:t>
      </w:r>
      <w:r w:rsidRPr="00B70E27">
        <w:rPr>
          <w:rFonts w:ascii="Helvetica" w:eastAsiaTheme="minorHAnsi" w:hAnsi="Helvetica" w:cs="AppleSystemUIFont"/>
          <w:lang w:eastAsia="en-US"/>
        </w:rPr>
        <w:t>in our chest.</w:t>
      </w:r>
    </w:p>
    <w:p w14:paraId="24D1B23D"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5:5</w:t>
      </w:r>
      <w:r w:rsidRPr="00B70E27">
        <w:rPr>
          <w:rFonts w:ascii="Helvetica" w:eastAsiaTheme="minorHAnsi" w:hAnsi="Helvetica" w:cs="AppleSystemUIFont"/>
          <w:lang w:eastAsia="en-US"/>
        </w:rPr>
        <w:t>0]</w:t>
      </w:r>
    </w:p>
    <w:p w14:paraId="1BAF8BAE" w14:textId="77777777" w:rsidR="00CD6FC4"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Let’s move that attention now round to our back, slowly </w:t>
      </w:r>
      <w:r w:rsidRPr="00B70E27">
        <w:rPr>
          <w:rFonts w:ascii="Helvetica" w:eastAsiaTheme="minorHAnsi" w:hAnsi="Helvetica" w:cs="AppleSystemUIFont"/>
          <w:lang w:eastAsia="en-US"/>
        </w:rPr>
        <w:t>moving</w:t>
      </w:r>
      <w:r>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up from the lower back to the shoulders</w:t>
      </w:r>
      <w:r>
        <w:rPr>
          <w:rFonts w:ascii="Helvetica" w:eastAsiaTheme="minorHAnsi" w:hAnsi="Helvetica" w:cs="AppleSystemUIFont"/>
          <w:lang w:eastAsia="en-US"/>
        </w:rPr>
        <w:t>. O</w:t>
      </w:r>
      <w:r w:rsidRPr="00B70E27">
        <w:rPr>
          <w:rFonts w:ascii="Helvetica" w:eastAsiaTheme="minorHAnsi" w:hAnsi="Helvetica" w:cs="AppleSystemUIFont"/>
          <w:lang w:eastAsia="en-US"/>
        </w:rPr>
        <w:t>f course</w:t>
      </w:r>
      <w:r>
        <w:rPr>
          <w:rFonts w:ascii="Helvetica" w:eastAsiaTheme="minorHAnsi" w:hAnsi="Helvetica" w:cs="AppleSystemUIFont"/>
          <w:lang w:eastAsia="en-US"/>
        </w:rPr>
        <w:t>,</w:t>
      </w:r>
      <w:r w:rsidRPr="00B70E27">
        <w:rPr>
          <w:rFonts w:ascii="Helvetica" w:eastAsiaTheme="minorHAnsi" w:hAnsi="Helvetica" w:cs="AppleSystemUIFont"/>
          <w:lang w:eastAsia="en-US"/>
        </w:rPr>
        <w:t xml:space="preserve"> this is an area of discomfort and pain for a lot of us, </w:t>
      </w:r>
      <w:proofErr w:type="gramStart"/>
      <w:r>
        <w:rPr>
          <w:rFonts w:ascii="Helvetica" w:eastAsiaTheme="minorHAnsi" w:hAnsi="Helvetica" w:cs="AppleSystemUIFont"/>
          <w:lang w:eastAsia="en-US"/>
        </w:rPr>
        <w:t>myself</w:t>
      </w:r>
      <w:proofErr w:type="gramEnd"/>
      <w:r>
        <w:rPr>
          <w:rFonts w:ascii="Helvetica" w:eastAsiaTheme="minorHAnsi" w:hAnsi="Helvetica" w:cs="AppleSystemUIFont"/>
          <w:lang w:eastAsia="en-US"/>
        </w:rPr>
        <w:t xml:space="preserve"> included. Broadly speaking, we’ve got two options when confronted with this pain: we can avoid recoiling from it, let it in, approach it, explore it a bit - but this should be balanced with listening to our bodies, backing off before we push things too far, and changing position, perhaps lying down if we need to.</w:t>
      </w:r>
    </w:p>
    <w:p w14:paraId="388E4A8F" w14:textId="77777777" w:rsidR="00CD6FC4"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[6:20]</w:t>
      </w:r>
    </w:p>
    <w:p w14:paraId="45CF1A34" w14:textId="7777777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Moving past the shoulder blades, up to the shoulders</w:t>
      </w:r>
    </w:p>
    <w:p w14:paraId="352D16F5"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[7:00]</w:t>
      </w:r>
    </w:p>
    <w:p w14:paraId="1DD67538" w14:textId="59525F5A"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Let’s go through the shoulders now and down to the upper arms… the elbows… forearms… and hands, ending at the fingertips</w:t>
      </w:r>
      <w:r w:rsidR="00A053D3">
        <w:rPr>
          <w:rFonts w:ascii="Helvetica" w:eastAsiaTheme="minorHAnsi" w:hAnsi="Helvetica" w:cs="AppleSystemUIFont"/>
          <w:lang w:eastAsia="en-US"/>
        </w:rPr>
        <w:t>.</w:t>
      </w:r>
    </w:p>
    <w:p w14:paraId="475BB25F"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[7:30]</w:t>
      </w:r>
    </w:p>
    <w:p w14:paraId="23D6B5DD" w14:textId="7777777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For continuity’s sake, let’s quickly move back up the arms and arrive at the neck</w:t>
      </w:r>
      <w:r w:rsidRPr="00B70E27">
        <w:rPr>
          <w:rFonts w:ascii="Helvetica" w:eastAsiaTheme="minorHAnsi" w:hAnsi="Helvetica" w:cs="AppleSystemUIFont"/>
          <w:lang w:eastAsia="en-US"/>
        </w:rPr>
        <w:t>.</w:t>
      </w:r>
      <w:r>
        <w:rPr>
          <w:rFonts w:ascii="Helvetica" w:eastAsiaTheme="minorHAnsi" w:hAnsi="Helvetica" w:cs="AppleSystemUIFont"/>
          <w:lang w:eastAsia="en-US"/>
        </w:rPr>
        <w:t xml:space="preserve"> Moving through the neck and throat, noticing the skin, the spine, the breath, your pulse, whatever it may be, just as it is right now, without judgement.</w:t>
      </w:r>
      <w:r w:rsidRPr="00B70E27">
        <w:rPr>
          <w:rFonts w:ascii="Helvetica" w:eastAsiaTheme="minorHAnsi" w:hAnsi="Helvetica" w:cs="AppleSystemUIFont"/>
          <w:lang w:eastAsia="en-US"/>
        </w:rPr>
        <w:t xml:space="preserve"> </w:t>
      </w:r>
    </w:p>
    <w:p w14:paraId="7F0BA078"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[8:00]</w:t>
      </w:r>
    </w:p>
    <w:p w14:paraId="7C181CD7" w14:textId="77777777" w:rsidR="00CD6FC4" w:rsidRPr="00B70E27"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there’s a lot to notice in our faces, and let’s move from chin to forehead, and notice every feature of this area that we can.</w:t>
      </w:r>
    </w:p>
    <w:p w14:paraId="4417710C"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w:t>
      </w:r>
      <w:r>
        <w:rPr>
          <w:rFonts w:ascii="Helvetica" w:eastAsiaTheme="minorHAnsi" w:hAnsi="Helvetica" w:cs="AppleSystemUIFont"/>
          <w:lang w:eastAsia="en-US"/>
        </w:rPr>
        <w:t>0</w:t>
      </w:r>
      <w:r w:rsidRPr="00B70E27">
        <w:rPr>
          <w:rFonts w:ascii="Helvetica" w:eastAsiaTheme="minorHAnsi" w:hAnsi="Helvetica" w:cs="AppleSystemUIFont"/>
          <w:lang w:eastAsia="en-US"/>
        </w:rPr>
        <w:t>0]</w:t>
      </w:r>
    </w:p>
    <w:p w14:paraId="5258A676" w14:textId="77777777" w:rsidR="00CD6FC4"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let’s move </w:t>
      </w:r>
      <w:r>
        <w:rPr>
          <w:rFonts w:ascii="Helvetica" w:eastAsiaTheme="minorHAnsi" w:hAnsi="Helvetica" w:cs="AppleSystemUIFont"/>
          <w:lang w:eastAsia="en-US"/>
        </w:rPr>
        <w:t xml:space="preserve">around to the back and sides of the head, </w:t>
      </w:r>
      <w:r w:rsidRPr="00B70E27">
        <w:rPr>
          <w:rFonts w:ascii="Helvetica" w:eastAsiaTheme="minorHAnsi" w:hAnsi="Helvetica" w:cs="AppleSystemUIFont"/>
          <w:lang w:eastAsia="en-US"/>
        </w:rPr>
        <w:t xml:space="preserve">up to the top of the head, ending at a point just on the very tip of our head… </w:t>
      </w:r>
    </w:p>
    <w:p w14:paraId="2DF6D330" w14:textId="77777777" w:rsidR="00CD6FC4" w:rsidRDefault="00CD6FC4" w:rsidP="00CD6FC4">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[9:30]</w:t>
      </w:r>
    </w:p>
    <w:p w14:paraId="71109580"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w:t>
      </w:r>
      <w:r>
        <w:rPr>
          <w:rFonts w:ascii="Helvetica" w:eastAsiaTheme="minorHAnsi" w:hAnsi="Helvetica" w:cs="AppleSystemUIFont"/>
          <w:lang w:eastAsia="en-US"/>
        </w:rPr>
        <w:t>for the last 30 seconds, try to settle on an awareness of your body as a whole, as best you can.</w:t>
      </w:r>
    </w:p>
    <w:p w14:paraId="24445121"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6BE91BC1" w14:textId="77777777" w:rsidR="00CD6FC4" w:rsidRPr="00B70E27" w:rsidRDefault="00CD6FC4" w:rsidP="00CD6FC4">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the first meditation practice, many thanks for joining.</w:t>
      </w:r>
    </w:p>
    <w:p w14:paraId="5969FDE8" w14:textId="77777777" w:rsidR="00CD6FC4" w:rsidRPr="00B70E27" w:rsidRDefault="00CD6FC4" w:rsidP="006312EE">
      <w:pPr>
        <w:autoSpaceDE w:val="0"/>
        <w:autoSpaceDN w:val="0"/>
        <w:adjustRightInd w:val="0"/>
        <w:rPr>
          <w:rFonts w:ascii="Helvetica" w:eastAsiaTheme="minorHAnsi" w:hAnsi="Helvetica" w:cs="AppleSystemUIFont"/>
          <w:lang w:eastAsia="en-US"/>
        </w:rPr>
      </w:pPr>
    </w:p>
    <w:p w14:paraId="20452D03" w14:textId="77777777" w:rsidR="00834807" w:rsidRDefault="00834807" w:rsidP="006312EE">
      <w:pPr>
        <w:autoSpaceDE w:val="0"/>
        <w:autoSpaceDN w:val="0"/>
        <w:adjustRightInd w:val="0"/>
        <w:rPr>
          <w:rFonts w:ascii="Helvetica" w:eastAsiaTheme="minorHAnsi" w:hAnsi="Helvetica" w:cs="AppleSystemUIFont"/>
          <w:lang w:eastAsia="en-US"/>
        </w:rPr>
      </w:pPr>
    </w:p>
    <w:p w14:paraId="75A9F5AB" w14:textId="77777777" w:rsidR="00834807" w:rsidRPr="00B70E27" w:rsidRDefault="00834807" w:rsidP="00834807">
      <w:pPr>
        <w:pStyle w:val="Heading2"/>
        <w:rPr>
          <w:rFonts w:ascii="Helvetica" w:eastAsiaTheme="minorHAnsi" w:hAnsi="Helvetica"/>
          <w:lang w:eastAsia="en-US"/>
        </w:rPr>
      </w:pPr>
      <w:r w:rsidRPr="00B70E27">
        <w:rPr>
          <w:rFonts w:ascii="Helvetica" w:eastAsiaTheme="minorHAnsi" w:hAnsi="Helvetica"/>
          <w:lang w:eastAsia="en-US"/>
        </w:rPr>
        <w:t>Day 2: Breath</w:t>
      </w:r>
    </w:p>
    <w:p w14:paraId="14428A2C" w14:textId="75972BF1" w:rsidR="0083480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Welcome to the second practice in the course,</w:t>
      </w:r>
      <w:r>
        <w:rPr>
          <w:rFonts w:ascii="Helvetica" w:eastAsiaTheme="minorHAnsi" w:hAnsi="Helvetica" w:cs="AppleSystemUIFont"/>
          <w:lang w:eastAsia="en-US"/>
        </w:rPr>
        <w:t xml:space="preserve"> well done for coming back for another session.</w:t>
      </w:r>
      <w:r w:rsidRPr="00B70E27">
        <w:rPr>
          <w:rFonts w:ascii="Helvetica" w:eastAsiaTheme="minorHAnsi" w:hAnsi="Helvetica" w:cs="AppleSystemUIFont"/>
          <w:lang w:eastAsia="en-US"/>
        </w:rPr>
        <w:t xml:space="preserve"> </w:t>
      </w:r>
      <w:r>
        <w:rPr>
          <w:rFonts w:ascii="Helvetica" w:eastAsiaTheme="minorHAnsi" w:hAnsi="Helvetica" w:cs="AppleSystemUIFont"/>
          <w:lang w:eastAsia="en-US"/>
        </w:rPr>
        <w:t>Today we’re going to jump around less, which might make focusing a little more difficult, and we’ll just be</w:t>
      </w:r>
      <w:r w:rsidRPr="00B70E27">
        <w:rPr>
          <w:rFonts w:ascii="Helvetica" w:eastAsiaTheme="minorHAnsi" w:hAnsi="Helvetica" w:cs="AppleSystemUIFont"/>
          <w:lang w:eastAsia="en-US"/>
        </w:rPr>
        <w:t xml:space="preserve"> focusing </w:t>
      </w:r>
      <w:r>
        <w:rPr>
          <w:rFonts w:ascii="Helvetica" w:eastAsiaTheme="minorHAnsi" w:hAnsi="Helvetica" w:cs="AppleSystemUIFont"/>
          <w:lang w:eastAsia="en-US"/>
        </w:rPr>
        <w:t xml:space="preserve">in </w:t>
      </w:r>
      <w:r w:rsidRPr="00B70E27">
        <w:rPr>
          <w:rFonts w:ascii="Helvetica" w:eastAsiaTheme="minorHAnsi" w:hAnsi="Helvetica" w:cs="AppleSystemUIFont"/>
          <w:lang w:eastAsia="en-US"/>
        </w:rPr>
        <w:t>on our breath</w:t>
      </w:r>
      <w:r w:rsidR="00A95E13">
        <w:rPr>
          <w:rFonts w:ascii="Helvetica" w:eastAsiaTheme="minorHAnsi" w:hAnsi="Helvetica" w:cs="AppleSystemUIFont"/>
          <w:lang w:eastAsia="en-US"/>
        </w:rPr>
        <w:t>ing</w:t>
      </w:r>
      <w:r w:rsidRPr="00B70E27">
        <w:rPr>
          <w:rFonts w:ascii="Helvetica" w:eastAsiaTheme="minorHAnsi" w:hAnsi="Helvetica" w:cs="AppleSystemUIFont"/>
          <w:lang w:eastAsia="en-US"/>
        </w:rPr>
        <w:t>.</w:t>
      </w:r>
      <w:r>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So,</w:t>
      </w:r>
      <w:r>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in your </w:t>
      </w:r>
      <w:r>
        <w:rPr>
          <w:rFonts w:ascii="Helvetica" w:eastAsiaTheme="minorHAnsi" w:hAnsi="Helvetica" w:cs="AppleSystemUIFont"/>
          <w:lang w:eastAsia="en-US"/>
        </w:rPr>
        <w:t xml:space="preserve">chosen </w:t>
      </w:r>
      <w:r w:rsidRPr="00B70E27">
        <w:rPr>
          <w:rFonts w:ascii="Helvetica" w:eastAsiaTheme="minorHAnsi" w:hAnsi="Helvetica" w:cs="AppleSystemUIFont"/>
          <w:lang w:eastAsia="en-US"/>
        </w:rPr>
        <w:t>meditation posture with your eyes closed</w:t>
      </w:r>
      <w:r>
        <w:rPr>
          <w:rFonts w:ascii="Helvetica" w:eastAsiaTheme="minorHAnsi" w:hAnsi="Helvetica" w:cs="AppleSystemUIFont"/>
          <w:lang w:eastAsia="en-US"/>
        </w:rPr>
        <w:t xml:space="preserve"> if you like</w:t>
      </w:r>
      <w:r w:rsidRPr="00B70E27">
        <w:rPr>
          <w:rFonts w:ascii="Helvetica" w:eastAsiaTheme="minorHAnsi" w:hAnsi="Helvetica" w:cs="AppleSystemUIFont"/>
          <w:lang w:eastAsia="en-US"/>
        </w:rPr>
        <w:t>, let’s begin to focus on the breath at the stomach</w:t>
      </w:r>
      <w:r>
        <w:rPr>
          <w:rFonts w:ascii="Helvetica" w:eastAsiaTheme="minorHAnsi" w:hAnsi="Helvetica" w:cs="AppleSystemUIFont"/>
          <w:lang w:eastAsia="en-US"/>
        </w:rPr>
        <w:t>, just as we did in the last practice</w:t>
      </w:r>
      <w:r w:rsidRPr="00B70E27">
        <w:rPr>
          <w:rFonts w:ascii="Helvetica" w:eastAsiaTheme="minorHAnsi" w:hAnsi="Helvetica" w:cs="AppleSystemUIFont"/>
          <w:lang w:eastAsia="en-US"/>
        </w:rPr>
        <w:t>. [0:00]</w:t>
      </w:r>
    </w:p>
    <w:p w14:paraId="57BB86EF" w14:textId="1CD03999" w:rsidR="0083480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w:t>
      </w:r>
      <w:r w:rsidR="00913931">
        <w:rPr>
          <w:rFonts w:ascii="Helvetica" w:eastAsiaTheme="minorHAnsi" w:hAnsi="Helvetica" w:cs="AppleSystemUIFont"/>
          <w:lang w:eastAsia="en-US"/>
        </w:rPr>
        <w:t>3</w:t>
      </w:r>
      <w:r>
        <w:rPr>
          <w:rFonts w:ascii="Helvetica" w:eastAsiaTheme="minorHAnsi" w:hAnsi="Helvetica" w:cs="AppleSystemUIFont"/>
          <w:lang w:eastAsia="en-US"/>
        </w:rPr>
        <w:t>0]</w:t>
      </w:r>
    </w:p>
    <w:p w14:paraId="50346D91" w14:textId="7F071B7F" w:rsidR="00834807" w:rsidRDefault="00B96EB4"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Just giving o</w:t>
      </w:r>
      <w:r w:rsidR="00834807">
        <w:rPr>
          <w:rFonts w:ascii="Helvetica" w:eastAsiaTheme="minorHAnsi" w:hAnsi="Helvetica" w:cs="AppleSystemUIFont"/>
          <w:lang w:eastAsia="en-US"/>
        </w:rPr>
        <w:t xml:space="preserve">ur full attention given to the in and out movements of the breath, </w:t>
      </w:r>
      <w:r w:rsidR="00B97F58">
        <w:rPr>
          <w:rFonts w:ascii="Helvetica" w:eastAsiaTheme="minorHAnsi" w:hAnsi="Helvetica" w:cs="AppleSystemUIFont"/>
          <w:lang w:eastAsia="en-US"/>
        </w:rPr>
        <w:t xml:space="preserve">the in and out movements of </w:t>
      </w:r>
      <w:r w:rsidR="00711187">
        <w:rPr>
          <w:rFonts w:ascii="Helvetica" w:eastAsiaTheme="minorHAnsi" w:hAnsi="Helvetica" w:cs="AppleSystemUIFont"/>
          <w:lang w:eastAsia="en-US"/>
        </w:rPr>
        <w:t>the stomach as your lungs fill with air, in each moment, as it changes</w:t>
      </w:r>
      <w:r w:rsidR="00834807">
        <w:rPr>
          <w:rFonts w:ascii="Helvetica" w:eastAsiaTheme="minorHAnsi" w:hAnsi="Helvetica" w:cs="AppleSystemUIFont"/>
          <w:lang w:eastAsia="en-US"/>
        </w:rPr>
        <w:t>… balancing the application of some energy and focus to this, without straining too hard either…</w:t>
      </w:r>
      <w:r w:rsidR="00834807" w:rsidRPr="00A00B7E">
        <w:rPr>
          <w:rFonts w:ascii="Helvetica" w:eastAsiaTheme="minorHAnsi" w:hAnsi="Helvetica" w:cs="AppleSystemUIFont"/>
          <w:lang w:eastAsia="en-US"/>
        </w:rPr>
        <w:t xml:space="preserve"> </w:t>
      </w:r>
      <w:r w:rsidR="002267D4">
        <w:rPr>
          <w:rFonts w:ascii="Helvetica" w:eastAsiaTheme="minorHAnsi" w:hAnsi="Helvetica" w:cs="AppleSystemUIFont"/>
          <w:lang w:eastAsia="en-US"/>
        </w:rPr>
        <w:t>W</w:t>
      </w:r>
      <w:r w:rsidR="002267D4" w:rsidRPr="00B70E27">
        <w:rPr>
          <w:rFonts w:ascii="Helvetica" w:eastAsiaTheme="minorHAnsi" w:hAnsi="Helvetica" w:cs="AppleSystemUIFont"/>
          <w:lang w:eastAsia="en-US"/>
        </w:rPr>
        <w:t>e really want to become fully absorbed in the breath at the stomach</w:t>
      </w:r>
      <w:r w:rsidR="002267D4">
        <w:rPr>
          <w:rFonts w:ascii="Helvetica" w:eastAsiaTheme="minorHAnsi" w:hAnsi="Helvetica" w:cs="AppleSystemUIFont"/>
          <w:lang w:eastAsia="en-US"/>
        </w:rPr>
        <w:t xml:space="preserve"> by o</w:t>
      </w:r>
      <w:r w:rsidR="00834807">
        <w:rPr>
          <w:rFonts w:ascii="Helvetica" w:eastAsiaTheme="minorHAnsi" w:hAnsi="Helvetica" w:cs="AppleSystemUIFont"/>
          <w:lang w:eastAsia="en-US"/>
        </w:rPr>
        <w:t xml:space="preserve">bserving </w:t>
      </w:r>
      <w:r w:rsidR="002267D4">
        <w:rPr>
          <w:rFonts w:ascii="Helvetica" w:eastAsiaTheme="minorHAnsi" w:hAnsi="Helvetica" w:cs="AppleSystemUIFont"/>
          <w:lang w:eastAsia="en-US"/>
        </w:rPr>
        <w:t>it</w:t>
      </w:r>
      <w:r w:rsidR="00834807">
        <w:rPr>
          <w:rFonts w:ascii="Helvetica" w:eastAsiaTheme="minorHAnsi" w:hAnsi="Helvetica" w:cs="AppleSystemUIFont"/>
          <w:lang w:eastAsia="en-US"/>
        </w:rPr>
        <w:t xml:space="preserve"> </w:t>
      </w:r>
      <w:r w:rsidR="00834807" w:rsidRPr="00B70E27">
        <w:rPr>
          <w:rFonts w:ascii="Helvetica" w:eastAsiaTheme="minorHAnsi" w:hAnsi="Helvetica" w:cs="AppleSystemUIFont"/>
          <w:lang w:eastAsia="en-US"/>
        </w:rPr>
        <w:t>as it comes all the way in, the slight pause between breaths, and</w:t>
      </w:r>
      <w:r w:rsidR="00834807">
        <w:rPr>
          <w:rFonts w:ascii="Helvetica" w:eastAsiaTheme="minorHAnsi" w:hAnsi="Helvetica" w:cs="AppleSystemUIFont"/>
          <w:lang w:eastAsia="en-US"/>
        </w:rPr>
        <w:t xml:space="preserve"> staying</w:t>
      </w:r>
      <w:r w:rsidR="00834807" w:rsidRPr="00B70E27">
        <w:rPr>
          <w:rFonts w:ascii="Helvetica" w:eastAsiaTheme="minorHAnsi" w:hAnsi="Helvetica" w:cs="AppleSystemUIFont"/>
          <w:lang w:eastAsia="en-US"/>
        </w:rPr>
        <w:t xml:space="preserve"> with it as it comes all the way out as well</w:t>
      </w:r>
      <w:r w:rsidR="00834807">
        <w:rPr>
          <w:rFonts w:ascii="Helvetica" w:eastAsiaTheme="minorHAnsi" w:hAnsi="Helvetica" w:cs="AppleSystemUIFont"/>
          <w:lang w:eastAsia="en-US"/>
        </w:rPr>
        <w:t>,</w:t>
      </w:r>
      <w:r w:rsidR="00711187">
        <w:rPr>
          <w:rFonts w:ascii="Helvetica" w:eastAsiaTheme="minorHAnsi" w:hAnsi="Helvetica" w:cs="AppleSystemUIFont"/>
          <w:lang w:eastAsia="en-US"/>
        </w:rPr>
        <w:t xml:space="preserve"> another pause, and another in breath,</w:t>
      </w:r>
      <w:r w:rsidR="00834807">
        <w:rPr>
          <w:rFonts w:ascii="Helvetica" w:eastAsiaTheme="minorHAnsi" w:hAnsi="Helvetica" w:cs="AppleSystemUIFont"/>
          <w:lang w:eastAsia="en-US"/>
        </w:rPr>
        <w:t xml:space="preserve"> one after the other…</w:t>
      </w:r>
    </w:p>
    <w:p w14:paraId="065C3F5A" w14:textId="77777777" w:rsidR="0083480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1BF713D9" w14:textId="77777777" w:rsidR="0083480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You’re very welcome to control your breathing, if you find it helpful, but you don’t need to, and if you can, at least for today’s practice, try to relinquish that control of your breath and just breathe in as you naturally would if you weren’t paying attention to this process… On that note you might want to take note of however shallow or deep, or long or short, you find each the breath to be.</w:t>
      </w:r>
    </w:p>
    <w:p w14:paraId="70C12F7D" w14:textId="77777777" w:rsidR="0083480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3E47CF70" w14:textId="7D210543" w:rsidR="0083480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Some of us might notice that by doing this - focusing in on your breath or stomach, thoughts about these things will intrude on this practice, maybe judgements of your body or your breath. </w:t>
      </w:r>
      <w:r w:rsidR="006C6F5E">
        <w:rPr>
          <w:rFonts w:ascii="Helvetica" w:eastAsiaTheme="minorHAnsi" w:hAnsi="Helvetica" w:cs="AppleSystemUIFont"/>
          <w:lang w:eastAsia="en-US"/>
        </w:rPr>
        <w:t>W</w:t>
      </w:r>
      <w:r>
        <w:rPr>
          <w:rFonts w:ascii="Helvetica" w:eastAsiaTheme="minorHAnsi" w:hAnsi="Helvetica" w:cs="AppleSystemUIFont"/>
          <w:lang w:eastAsia="en-US"/>
        </w:rPr>
        <w:t xml:space="preserve">e might find </w:t>
      </w:r>
      <w:r w:rsidR="002636C3">
        <w:rPr>
          <w:rFonts w:ascii="Helvetica" w:eastAsiaTheme="minorHAnsi" w:hAnsi="Helvetica" w:cs="AppleSystemUIFont"/>
          <w:lang w:eastAsia="en-US"/>
        </w:rPr>
        <w:t>our breathing relaxed, maybe not.</w:t>
      </w:r>
      <w:r>
        <w:rPr>
          <w:rFonts w:ascii="Helvetica" w:eastAsiaTheme="minorHAnsi" w:hAnsi="Helvetica" w:cs="AppleSystemUIFont"/>
          <w:lang w:eastAsia="en-US"/>
        </w:rPr>
        <w:t xml:space="preserve"> </w:t>
      </w:r>
      <w:r w:rsidR="006C6F5E">
        <w:rPr>
          <w:rFonts w:ascii="Helvetica" w:eastAsiaTheme="minorHAnsi" w:hAnsi="Helvetica" w:cs="AppleSystemUIFont"/>
          <w:lang w:eastAsia="en-US"/>
        </w:rPr>
        <w:t xml:space="preserve">In mindfulness we’re trying to avoid these </w:t>
      </w:r>
      <w:r w:rsidR="00894BA3">
        <w:rPr>
          <w:rFonts w:ascii="Helvetica" w:eastAsiaTheme="minorHAnsi" w:hAnsi="Helvetica" w:cs="AppleSystemUIFont"/>
          <w:lang w:eastAsia="en-US"/>
        </w:rPr>
        <w:t>judgements and thoughts about things, and just focusing on what’s happening right now, as it is… W</w:t>
      </w:r>
      <w:r w:rsidR="002636C3">
        <w:rPr>
          <w:rFonts w:ascii="Helvetica" w:eastAsiaTheme="minorHAnsi" w:hAnsi="Helvetica" w:cs="AppleSystemUIFont"/>
          <w:lang w:eastAsia="en-US"/>
        </w:rPr>
        <w:t xml:space="preserve">hatever we notice we </w:t>
      </w:r>
      <w:r w:rsidR="00A22D79">
        <w:rPr>
          <w:rFonts w:ascii="Helvetica" w:eastAsiaTheme="minorHAnsi" w:hAnsi="Helvetica" w:cs="AppleSystemUIFont"/>
          <w:lang w:eastAsia="en-US"/>
        </w:rPr>
        <w:t>can return back to our intended focus, w</w:t>
      </w:r>
      <w:r>
        <w:rPr>
          <w:rFonts w:ascii="Helvetica" w:eastAsiaTheme="minorHAnsi" w:hAnsi="Helvetica" w:cs="AppleSystemUIFont"/>
          <w:lang w:eastAsia="en-US"/>
        </w:rPr>
        <w:t xml:space="preserve">hich is just to the breath and </w:t>
      </w:r>
      <w:proofErr w:type="gramStart"/>
      <w:r>
        <w:rPr>
          <w:rFonts w:ascii="Helvetica" w:eastAsiaTheme="minorHAnsi" w:hAnsi="Helvetica" w:cs="AppleSystemUIFont"/>
          <w:lang w:eastAsia="en-US"/>
        </w:rPr>
        <w:t>it’s</w:t>
      </w:r>
      <w:proofErr w:type="gramEnd"/>
      <w:r>
        <w:rPr>
          <w:rFonts w:ascii="Helvetica" w:eastAsiaTheme="minorHAnsi" w:hAnsi="Helvetica" w:cs="AppleSystemUIFont"/>
          <w:lang w:eastAsia="en-US"/>
        </w:rPr>
        <w:t xml:space="preserve"> movement of the abdominal area – trying to not let </w:t>
      </w:r>
      <w:r w:rsidR="00A22D79">
        <w:rPr>
          <w:rFonts w:ascii="Helvetica" w:eastAsiaTheme="minorHAnsi" w:hAnsi="Helvetica" w:cs="AppleSystemUIFont"/>
          <w:lang w:eastAsia="en-US"/>
        </w:rPr>
        <w:t>anything</w:t>
      </w:r>
      <w:r>
        <w:rPr>
          <w:rFonts w:ascii="Helvetica" w:eastAsiaTheme="minorHAnsi" w:hAnsi="Helvetica" w:cs="AppleSystemUIFont"/>
          <w:lang w:eastAsia="en-US"/>
        </w:rPr>
        <w:t xml:space="preserve"> interrupt the focus we’re trying to achieve.</w:t>
      </w:r>
    </w:p>
    <w:p w14:paraId="63EDCD6F" w14:textId="60BB32AA"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5E455B">
        <w:rPr>
          <w:rFonts w:ascii="Helvetica" w:eastAsiaTheme="minorHAnsi" w:hAnsi="Helvetica" w:cs="AppleSystemUIFont"/>
          <w:lang w:eastAsia="en-US"/>
        </w:rPr>
        <w:t>3</w:t>
      </w:r>
      <w:r w:rsidRPr="00B70E27">
        <w:rPr>
          <w:rFonts w:ascii="Helvetica" w:eastAsiaTheme="minorHAnsi" w:hAnsi="Helvetica" w:cs="AppleSystemUIFont"/>
          <w:lang w:eastAsia="en-US"/>
        </w:rPr>
        <w:t>:</w:t>
      </w:r>
      <w:r>
        <w:rPr>
          <w:rFonts w:ascii="Helvetica" w:eastAsiaTheme="minorHAnsi" w:hAnsi="Helvetica" w:cs="AppleSystemUIFont"/>
          <w:lang w:eastAsia="en-US"/>
        </w:rPr>
        <w:t>0</w:t>
      </w:r>
      <w:r w:rsidRPr="00B70E27">
        <w:rPr>
          <w:rFonts w:ascii="Helvetica" w:eastAsiaTheme="minorHAnsi" w:hAnsi="Helvetica" w:cs="AppleSystemUIFont"/>
          <w:lang w:eastAsia="en-US"/>
        </w:rPr>
        <w:t>0]</w:t>
      </w:r>
    </w:p>
    <w:p w14:paraId="34EEFBAF" w14:textId="7AE266B6" w:rsidR="00834807" w:rsidRPr="00B70E2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w:t>
      </w:r>
      <w:r w:rsidRPr="00B70E27">
        <w:rPr>
          <w:rFonts w:ascii="Helvetica" w:eastAsiaTheme="minorHAnsi" w:hAnsi="Helvetica" w:cs="AppleSystemUIFont"/>
          <w:lang w:eastAsia="en-US"/>
        </w:rPr>
        <w:t xml:space="preserve">et’s </w:t>
      </w:r>
      <w:r>
        <w:rPr>
          <w:rFonts w:ascii="Helvetica" w:eastAsiaTheme="minorHAnsi" w:hAnsi="Helvetica" w:cs="AppleSystemUIFont"/>
          <w:lang w:eastAsia="en-US"/>
        </w:rPr>
        <w:t xml:space="preserve">shift our awareness upwards now, </w:t>
      </w:r>
      <w:r w:rsidRPr="00B70E27">
        <w:rPr>
          <w:rFonts w:ascii="Helvetica" w:eastAsiaTheme="minorHAnsi" w:hAnsi="Helvetica" w:cs="AppleSystemUIFont"/>
          <w:lang w:eastAsia="en-US"/>
        </w:rPr>
        <w:t>mov</w:t>
      </w:r>
      <w:r>
        <w:rPr>
          <w:rFonts w:ascii="Helvetica" w:eastAsiaTheme="minorHAnsi" w:hAnsi="Helvetica" w:cs="AppleSystemUIFont"/>
          <w:lang w:eastAsia="en-US"/>
        </w:rPr>
        <w:t xml:space="preserve">ing gradually up </w:t>
      </w:r>
      <w:r w:rsidRPr="00B70E27">
        <w:rPr>
          <w:rFonts w:ascii="Helvetica" w:eastAsiaTheme="minorHAnsi" w:hAnsi="Helvetica" w:cs="AppleSystemUIFont"/>
          <w:lang w:eastAsia="en-US"/>
        </w:rPr>
        <w:t>to the chest, attending with some curiosity to all the different ways you can notice the breath here, and all the different things you can notice about this are</w:t>
      </w:r>
      <w:r w:rsidR="006663D2">
        <w:rPr>
          <w:rFonts w:ascii="Helvetica" w:eastAsiaTheme="minorHAnsi" w:hAnsi="Helvetica" w:cs="AppleSystemUIFont"/>
          <w:lang w:eastAsia="en-US"/>
        </w:rPr>
        <w:t>a – how it’s shape changes, the temperature of the air, for example.</w:t>
      </w:r>
    </w:p>
    <w:p w14:paraId="4F3A32AD" w14:textId="1E573BF8"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5E455B">
        <w:rPr>
          <w:rFonts w:ascii="Helvetica" w:eastAsiaTheme="minorHAnsi" w:hAnsi="Helvetica" w:cs="AppleSystemUIFont"/>
          <w:lang w:eastAsia="en-US"/>
        </w:rPr>
        <w:t>4</w:t>
      </w:r>
      <w:r>
        <w:rPr>
          <w:rFonts w:ascii="Helvetica" w:eastAsiaTheme="minorHAnsi" w:hAnsi="Helvetica" w:cs="AppleSystemUIFont"/>
          <w:lang w:eastAsia="en-US"/>
        </w:rPr>
        <w:t>:3</w:t>
      </w:r>
      <w:r w:rsidRPr="00B70E27">
        <w:rPr>
          <w:rFonts w:ascii="Helvetica" w:eastAsiaTheme="minorHAnsi" w:hAnsi="Helvetica" w:cs="AppleSystemUIFont"/>
          <w:lang w:eastAsia="en-US"/>
        </w:rPr>
        <w:t>0]</w:t>
      </w:r>
    </w:p>
    <w:p w14:paraId="06B70958" w14:textId="6311FCC9" w:rsidR="00834807" w:rsidRPr="00B70E27" w:rsidRDefault="00834807"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At some point we’ll notice our mind has wandered off somewhere – or w</w:t>
      </w:r>
      <w:r w:rsidRPr="00B70E27">
        <w:rPr>
          <w:rFonts w:ascii="Helvetica" w:eastAsiaTheme="minorHAnsi" w:hAnsi="Helvetica" w:cs="AppleSystemUIFont"/>
          <w:lang w:eastAsia="en-US"/>
        </w:rPr>
        <w:t xml:space="preserve">e might notice thoughts and </w:t>
      </w:r>
      <w:r>
        <w:rPr>
          <w:rFonts w:ascii="Helvetica" w:eastAsiaTheme="minorHAnsi" w:hAnsi="Helvetica" w:cs="AppleSystemUIFont"/>
          <w:lang w:eastAsia="en-US"/>
        </w:rPr>
        <w:t>feelings</w:t>
      </w:r>
      <w:r w:rsidRPr="00B70E27">
        <w:rPr>
          <w:rFonts w:ascii="Helvetica" w:eastAsiaTheme="minorHAnsi" w:hAnsi="Helvetica" w:cs="AppleSystemUIFont"/>
          <w:lang w:eastAsia="en-US"/>
        </w:rPr>
        <w:t xml:space="preserve"> intruding</w:t>
      </w:r>
      <w:r>
        <w:rPr>
          <w:rFonts w:ascii="Helvetica" w:eastAsiaTheme="minorHAnsi" w:hAnsi="Helvetica" w:cs="AppleSystemUIFont"/>
          <w:lang w:eastAsia="en-US"/>
        </w:rPr>
        <w:t xml:space="preserve"> in</w:t>
      </w:r>
      <w:r w:rsidRPr="00B70E27">
        <w:rPr>
          <w:rFonts w:ascii="Helvetica" w:eastAsiaTheme="minorHAnsi" w:hAnsi="Helvetica" w:cs="AppleSystemUIFont"/>
          <w:lang w:eastAsia="en-US"/>
        </w:rPr>
        <w:t xml:space="preserve"> on this focus. </w:t>
      </w:r>
      <w:r w:rsidR="00F6223C">
        <w:rPr>
          <w:rFonts w:ascii="Helvetica" w:eastAsiaTheme="minorHAnsi" w:hAnsi="Helvetica" w:cs="AppleSystemUIFont"/>
          <w:lang w:eastAsia="en-US"/>
        </w:rPr>
        <w:t xml:space="preserve">If we’re </w:t>
      </w:r>
      <w:proofErr w:type="gramStart"/>
      <w:r w:rsidR="00F6223C">
        <w:rPr>
          <w:rFonts w:ascii="Helvetica" w:eastAsiaTheme="minorHAnsi" w:hAnsi="Helvetica" w:cs="AppleSystemUIFont"/>
          <w:lang w:eastAsia="en-US"/>
        </w:rPr>
        <w:t>distracted</w:t>
      </w:r>
      <w:proofErr w:type="gramEnd"/>
      <w:r w:rsidR="00F6223C">
        <w:rPr>
          <w:rFonts w:ascii="Helvetica" w:eastAsiaTheme="minorHAnsi" w:hAnsi="Helvetica" w:cs="AppleSystemUIFont"/>
          <w:lang w:eastAsia="en-US"/>
        </w:rPr>
        <w:t xml:space="preserve"> we just notice this as the normal functioning of the mind and t</w:t>
      </w:r>
      <w:r>
        <w:rPr>
          <w:rFonts w:ascii="Helvetica" w:eastAsiaTheme="minorHAnsi" w:hAnsi="Helvetica" w:cs="AppleSystemUIFont"/>
          <w:lang w:eastAsia="en-US"/>
        </w:rPr>
        <w:t>hen,</w:t>
      </w:r>
      <w:r w:rsidRPr="00B70E27">
        <w:rPr>
          <w:rFonts w:ascii="Helvetica" w:eastAsiaTheme="minorHAnsi" w:hAnsi="Helvetica" w:cs="AppleSystemUIFont"/>
          <w:lang w:eastAsia="en-US"/>
        </w:rPr>
        <w:t xml:space="preserve"> to the best of our ability</w:t>
      </w:r>
      <w:r>
        <w:rPr>
          <w:rFonts w:ascii="Helvetica" w:eastAsiaTheme="minorHAnsi" w:hAnsi="Helvetica" w:cs="AppleSystemUIFont"/>
          <w:lang w:eastAsia="en-US"/>
        </w:rPr>
        <w:t xml:space="preserve">, with a light touch, return </w:t>
      </w:r>
      <w:r w:rsidRPr="00B70E27">
        <w:rPr>
          <w:rFonts w:ascii="Helvetica" w:eastAsiaTheme="minorHAnsi" w:hAnsi="Helvetica" w:cs="AppleSystemUIFont"/>
          <w:lang w:eastAsia="en-US"/>
        </w:rPr>
        <w:t xml:space="preserve">our focus </w:t>
      </w:r>
      <w:r>
        <w:rPr>
          <w:rFonts w:ascii="Helvetica" w:eastAsiaTheme="minorHAnsi" w:hAnsi="Helvetica" w:cs="AppleSystemUIFont"/>
          <w:lang w:eastAsia="en-US"/>
        </w:rPr>
        <w:t xml:space="preserve">to </w:t>
      </w:r>
      <w:r w:rsidRPr="00B70E27">
        <w:rPr>
          <w:rFonts w:ascii="Helvetica" w:eastAsiaTheme="minorHAnsi" w:hAnsi="Helvetica" w:cs="AppleSystemUIFont"/>
          <w:lang w:eastAsia="en-US"/>
        </w:rPr>
        <w:t>the breath.</w:t>
      </w:r>
      <w:r w:rsidR="00304106">
        <w:rPr>
          <w:rFonts w:ascii="Helvetica" w:eastAsiaTheme="minorHAnsi" w:hAnsi="Helvetica" w:cs="AppleSystemUIFont"/>
          <w:lang w:eastAsia="en-US"/>
        </w:rPr>
        <w:t xml:space="preserve"> </w:t>
      </w:r>
      <w:r w:rsidR="002635B3">
        <w:rPr>
          <w:rFonts w:ascii="Helvetica" w:eastAsiaTheme="minorHAnsi" w:hAnsi="Helvetica" w:cs="AppleSystemUIFont"/>
          <w:lang w:eastAsia="en-US"/>
        </w:rPr>
        <w:t>Noticing the depth and length of that cycle of in and out breaths.</w:t>
      </w:r>
    </w:p>
    <w:p w14:paraId="41EC81BF" w14:textId="4043ACB5"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[6:00]</w:t>
      </w:r>
    </w:p>
    <w:p w14:paraId="293A66C9" w14:textId="715ADB28"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For now, let’s move up slowly again, </w:t>
      </w:r>
      <w:r>
        <w:rPr>
          <w:rFonts w:ascii="Helvetica" w:eastAsiaTheme="minorHAnsi" w:hAnsi="Helvetica" w:cs="AppleSystemUIFont"/>
          <w:lang w:eastAsia="en-US"/>
        </w:rPr>
        <w:t>up through the t</w:t>
      </w:r>
      <w:r w:rsidRPr="00B70E27">
        <w:rPr>
          <w:rFonts w:ascii="Helvetica" w:eastAsiaTheme="minorHAnsi" w:hAnsi="Helvetica" w:cs="AppleSystemUIFont"/>
          <w:lang w:eastAsia="en-US"/>
        </w:rPr>
        <w:t>hroat, to the nose… becoming aware of what we can notice about the breath here…</w:t>
      </w:r>
      <w:r>
        <w:rPr>
          <w:rFonts w:ascii="Helvetica" w:eastAsiaTheme="minorHAnsi" w:hAnsi="Helvetica" w:cs="AppleSystemUIFont"/>
          <w:lang w:eastAsia="en-US"/>
        </w:rPr>
        <w:t xml:space="preserve"> aware of the breath all the way in… the pause between breaths… staying with the breath on the way </w:t>
      </w:r>
      <w:proofErr w:type="gramStart"/>
      <w:r>
        <w:rPr>
          <w:rFonts w:ascii="Helvetica" w:eastAsiaTheme="minorHAnsi" w:hAnsi="Helvetica" w:cs="AppleSystemUIFont"/>
          <w:lang w:eastAsia="en-US"/>
        </w:rPr>
        <w:t>out..</w:t>
      </w:r>
      <w:proofErr w:type="gramEnd"/>
      <w:r>
        <w:rPr>
          <w:rFonts w:ascii="Helvetica" w:eastAsiaTheme="minorHAnsi" w:hAnsi="Helvetica" w:cs="AppleSystemUIFont"/>
          <w:lang w:eastAsia="en-US"/>
        </w:rPr>
        <w:t xml:space="preserve"> again that pause… and another in-breath…</w:t>
      </w:r>
      <w:r w:rsidR="00580956">
        <w:rPr>
          <w:rFonts w:ascii="Helvetica" w:eastAsiaTheme="minorHAnsi" w:hAnsi="Helvetica" w:cs="AppleSystemUIFont"/>
          <w:lang w:eastAsia="en-US"/>
        </w:rPr>
        <w:t xml:space="preserve"> Try to </w:t>
      </w:r>
      <w:proofErr w:type="gramStart"/>
      <w:r w:rsidR="00580956">
        <w:rPr>
          <w:rFonts w:ascii="Helvetica" w:eastAsiaTheme="minorHAnsi" w:hAnsi="Helvetica" w:cs="AppleSystemUIFont"/>
          <w:lang w:eastAsia="en-US"/>
        </w:rPr>
        <w:t>be,,</w:t>
      </w:r>
      <w:proofErr w:type="gramEnd"/>
      <w:r w:rsidR="00580956">
        <w:rPr>
          <w:rFonts w:ascii="Helvetica" w:eastAsiaTheme="minorHAnsi" w:hAnsi="Helvetica" w:cs="AppleSystemUIFont"/>
          <w:lang w:eastAsia="en-US"/>
        </w:rPr>
        <w:t xml:space="preserve"> in particular, aware of the air as it passes over your mouth and into your nose.</w:t>
      </w:r>
    </w:p>
    <w:p w14:paraId="40860429"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[7:00]</w:t>
      </w:r>
    </w:p>
    <w:p w14:paraId="705A7C3F" w14:textId="646521C9"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really focus in on the </w:t>
      </w:r>
      <w:r w:rsidR="00580956">
        <w:rPr>
          <w:rFonts w:ascii="Helvetica" w:eastAsiaTheme="minorHAnsi" w:hAnsi="Helvetica" w:cs="AppleSystemUIFont"/>
          <w:lang w:eastAsia="en-US"/>
        </w:rPr>
        <w:t>movements of air</w:t>
      </w:r>
      <w:r w:rsidRPr="00B70E27">
        <w:rPr>
          <w:rFonts w:ascii="Helvetica" w:eastAsiaTheme="minorHAnsi" w:hAnsi="Helvetica" w:cs="AppleSystemUIFont"/>
          <w:lang w:eastAsia="en-US"/>
        </w:rPr>
        <w:t xml:space="preserve"> just at the entrance to the nostrils. This is a more subtle area of focus, and if you’re not noticing anything here, then just being aware of not noticing anything here, and waiting to see when something eventually arises. </w:t>
      </w:r>
    </w:p>
    <w:p w14:paraId="5A5D778B"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[8:00]</w:t>
      </w:r>
    </w:p>
    <w:p w14:paraId="4EBFF6AC" w14:textId="61984541" w:rsidR="00834807" w:rsidRPr="00B70E27" w:rsidRDefault="00AA4501" w:rsidP="0083480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Letting your attention sort of rest here, on the air at your nostrils</w:t>
      </w:r>
      <w:r w:rsidR="00834807" w:rsidRPr="00B70E27">
        <w:rPr>
          <w:rFonts w:ascii="Helvetica" w:eastAsiaTheme="minorHAnsi" w:hAnsi="Helvetica" w:cs="AppleSystemUIFont"/>
          <w:lang w:eastAsia="en-US"/>
        </w:rPr>
        <w:t xml:space="preserve">, </w:t>
      </w:r>
      <w:r w:rsidR="007F7343">
        <w:rPr>
          <w:rFonts w:ascii="Helvetica" w:eastAsiaTheme="minorHAnsi" w:hAnsi="Helvetica" w:cs="AppleSystemUIFont"/>
          <w:lang w:eastAsia="en-US"/>
        </w:rPr>
        <w:t>observing it in a calm manner, and avoiding distractions.</w:t>
      </w:r>
    </w:p>
    <w:p w14:paraId="356702E5"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[9:00]</w:t>
      </w:r>
    </w:p>
    <w:p w14:paraId="4BE6DFEF"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just for the final minute, let’s become aware of the whole process of breathing, over the whole body, and see where we can notice it.</w:t>
      </w:r>
    </w:p>
    <w:p w14:paraId="7329BE5F"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23792798" w14:textId="77777777" w:rsidR="00834807" w:rsidRPr="00B70E27" w:rsidRDefault="00834807" w:rsidP="0083480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that concludes the second </w:t>
      </w:r>
      <w:r>
        <w:rPr>
          <w:rFonts w:ascii="Helvetica" w:eastAsiaTheme="minorHAnsi" w:hAnsi="Helvetica" w:cs="AppleSystemUIFont"/>
          <w:lang w:eastAsia="en-US"/>
        </w:rPr>
        <w:t>session</w:t>
      </w:r>
      <w:r w:rsidRPr="00B70E27">
        <w:rPr>
          <w:rFonts w:ascii="Helvetica" w:eastAsiaTheme="minorHAnsi" w:hAnsi="Helvetica" w:cs="AppleSystemUIFont"/>
          <w:lang w:eastAsia="en-US"/>
        </w:rPr>
        <w:t>,</w:t>
      </w:r>
      <w:r>
        <w:rPr>
          <w:rFonts w:ascii="Helvetica" w:eastAsiaTheme="minorHAnsi" w:hAnsi="Helvetica" w:cs="AppleSystemUIFont"/>
          <w:lang w:eastAsia="en-US"/>
        </w:rPr>
        <w:t xml:space="preserve"> feel free to keep going if you like or to turn this</w:t>
      </w:r>
      <w:r w:rsidRPr="00B70E27">
        <w:rPr>
          <w:rFonts w:ascii="Helvetica" w:eastAsiaTheme="minorHAnsi" w:hAnsi="Helvetica" w:cs="AppleSystemUIFont"/>
          <w:lang w:eastAsia="en-US"/>
        </w:rPr>
        <w:t xml:space="preserve"> form of awareness to any activity you’re doing throughout your day.</w:t>
      </w:r>
      <w:r>
        <w:rPr>
          <w:rFonts w:ascii="Helvetica" w:eastAsiaTheme="minorHAnsi" w:hAnsi="Helvetica" w:cs="AppleSystemUIFont"/>
          <w:lang w:eastAsia="en-US"/>
        </w:rPr>
        <w:t xml:space="preserve"> Also don’t forget to finish today’s survey, and thanks for listening.</w:t>
      </w:r>
    </w:p>
    <w:p w14:paraId="65D34925" w14:textId="09549213" w:rsidR="00834807" w:rsidRDefault="00834807" w:rsidP="006312EE">
      <w:pPr>
        <w:autoSpaceDE w:val="0"/>
        <w:autoSpaceDN w:val="0"/>
        <w:adjustRightInd w:val="0"/>
        <w:rPr>
          <w:rFonts w:ascii="Helvetica" w:eastAsiaTheme="minorHAnsi" w:hAnsi="Helvetica" w:cs="AppleSystemUIFont"/>
          <w:lang w:eastAsia="en-US"/>
        </w:rPr>
      </w:pPr>
    </w:p>
    <w:p w14:paraId="0C74A72A" w14:textId="77777777" w:rsidR="00044DDC" w:rsidRPr="00B70E27" w:rsidRDefault="00044DDC" w:rsidP="006312EE">
      <w:pPr>
        <w:autoSpaceDE w:val="0"/>
        <w:autoSpaceDN w:val="0"/>
        <w:adjustRightInd w:val="0"/>
        <w:rPr>
          <w:rFonts w:ascii="Helvetica" w:eastAsiaTheme="minorHAnsi" w:hAnsi="Helvetica" w:cs="AppleSystemUIFont"/>
          <w:lang w:eastAsia="en-US"/>
        </w:rPr>
      </w:pPr>
    </w:p>
    <w:p w14:paraId="2ED6C03D" w14:textId="3F17A653" w:rsidR="00696791" w:rsidRPr="00B70E27" w:rsidRDefault="00696791" w:rsidP="00696791">
      <w:pPr>
        <w:pStyle w:val="Heading2"/>
        <w:rPr>
          <w:rFonts w:ascii="Helvetica" w:eastAsiaTheme="minorHAnsi" w:hAnsi="Helvetica"/>
          <w:lang w:eastAsia="en-US"/>
        </w:rPr>
      </w:pPr>
      <w:bookmarkStart w:id="3" w:name="_Toc82003793"/>
      <w:r w:rsidRPr="00B70E27">
        <w:rPr>
          <w:rFonts w:ascii="Helvetica" w:eastAsiaTheme="minorHAnsi" w:hAnsi="Helvetica"/>
          <w:lang w:eastAsia="en-US"/>
        </w:rPr>
        <w:t xml:space="preserve">Day </w:t>
      </w:r>
      <w:r>
        <w:rPr>
          <w:rFonts w:ascii="Helvetica" w:eastAsiaTheme="minorHAnsi" w:hAnsi="Helvetica"/>
          <w:lang w:eastAsia="en-US"/>
        </w:rPr>
        <w:t>3</w:t>
      </w:r>
      <w:r w:rsidRPr="00B70E27">
        <w:rPr>
          <w:rFonts w:ascii="Helvetica" w:eastAsiaTheme="minorHAnsi" w:hAnsi="Helvetica"/>
          <w:lang w:eastAsia="en-US"/>
        </w:rPr>
        <w:t xml:space="preserve">: </w:t>
      </w:r>
      <w:bookmarkEnd w:id="3"/>
      <w:r w:rsidR="00044DDC">
        <w:rPr>
          <w:rFonts w:ascii="Helvetica" w:eastAsiaTheme="minorHAnsi" w:hAnsi="Helvetica"/>
          <w:lang w:eastAsia="en-US"/>
        </w:rPr>
        <w:t>Sounds</w:t>
      </w:r>
    </w:p>
    <w:p w14:paraId="7F99A2DF" w14:textId="1086CB8B" w:rsidR="00696791" w:rsidRPr="00B70E27" w:rsidRDefault="008A6C55"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another session and well done for making it back. </w:t>
      </w:r>
      <w:r w:rsidR="00696791" w:rsidRPr="00B70E27">
        <w:rPr>
          <w:rFonts w:ascii="Helvetica" w:eastAsiaTheme="minorHAnsi" w:hAnsi="Helvetica" w:cs="AppleSystemUIFont"/>
          <w:lang w:eastAsia="en-US"/>
        </w:rPr>
        <w:t xml:space="preserve">Today’s session will focus on the world </w:t>
      </w:r>
      <w:r w:rsidR="00D05FD4">
        <w:rPr>
          <w:rFonts w:ascii="Helvetica" w:eastAsiaTheme="minorHAnsi" w:hAnsi="Helvetica" w:cs="AppleSystemUIFont"/>
          <w:lang w:eastAsia="en-US"/>
        </w:rPr>
        <w:t xml:space="preserve">around is </w:t>
      </w:r>
      <w:r w:rsidR="00696791" w:rsidRPr="00B70E27">
        <w:rPr>
          <w:rFonts w:ascii="Helvetica" w:eastAsiaTheme="minorHAnsi" w:hAnsi="Helvetica" w:cs="AppleSystemUIFont"/>
          <w:lang w:eastAsia="en-US"/>
        </w:rPr>
        <w:t xml:space="preserve">as we hear it. </w:t>
      </w:r>
      <w:r w:rsidR="004527AE">
        <w:rPr>
          <w:rFonts w:ascii="Helvetica" w:eastAsiaTheme="minorHAnsi" w:hAnsi="Helvetica" w:cs="AppleSystemUIFont"/>
          <w:lang w:eastAsia="en-US"/>
        </w:rPr>
        <w:t>I</w:t>
      </w:r>
      <w:r w:rsidR="004527AE" w:rsidRPr="00B70E27">
        <w:rPr>
          <w:rFonts w:ascii="Helvetica" w:eastAsiaTheme="minorHAnsi" w:hAnsi="Helvetica" w:cs="AppleSystemUIFont"/>
          <w:lang w:eastAsia="en-US"/>
        </w:rPr>
        <w:t>f you like you can put a recording on</w:t>
      </w:r>
      <w:r w:rsidR="004527AE">
        <w:rPr>
          <w:rFonts w:ascii="Helvetica" w:eastAsiaTheme="minorHAnsi" w:hAnsi="Helvetica" w:cs="AppleSystemUIFont"/>
          <w:lang w:eastAsia="en-US"/>
        </w:rPr>
        <w:t xml:space="preserve"> to make things easier, particularly if you find yourself in a particularly quiet area.</w:t>
      </w:r>
      <w:r w:rsidR="004527AE" w:rsidRPr="00B70E27">
        <w:rPr>
          <w:rFonts w:ascii="Helvetica" w:eastAsiaTheme="minorHAnsi" w:hAnsi="Helvetica" w:cs="AppleSystemUIFont"/>
          <w:lang w:eastAsia="en-US"/>
        </w:rPr>
        <w:t xml:space="preserve"> </w:t>
      </w:r>
      <w:r w:rsidR="004527AE">
        <w:rPr>
          <w:rFonts w:ascii="Helvetica" w:eastAsiaTheme="minorHAnsi" w:hAnsi="Helvetica" w:cs="AppleSystemUIFont"/>
          <w:lang w:eastAsia="en-US"/>
        </w:rPr>
        <w:t>T</w:t>
      </w:r>
      <w:r w:rsidR="004527AE" w:rsidRPr="00B70E27">
        <w:rPr>
          <w:rFonts w:ascii="Helvetica" w:eastAsiaTheme="minorHAnsi" w:hAnsi="Helvetica" w:cs="AppleSystemUIFont"/>
          <w:lang w:eastAsia="en-US"/>
        </w:rPr>
        <w:t>here’s plenty online made for situations like this, often of a gong sounding or waves on the beach, although you could use anything you like, or if not, we can just use the world around us as it is.</w:t>
      </w:r>
      <w:r w:rsidR="004527AE">
        <w:rPr>
          <w:rFonts w:ascii="Helvetica" w:eastAsiaTheme="minorHAnsi" w:hAnsi="Helvetica" w:cs="AppleSystemUIFont"/>
          <w:lang w:eastAsia="en-US"/>
        </w:rPr>
        <w:t xml:space="preserve"> </w:t>
      </w:r>
      <w:r w:rsidR="00696791" w:rsidRPr="00B70E27">
        <w:rPr>
          <w:rFonts w:ascii="Helvetica" w:eastAsiaTheme="minorHAnsi" w:hAnsi="Helvetica" w:cs="AppleSystemUIFont"/>
          <w:lang w:eastAsia="en-US"/>
        </w:rPr>
        <w:t xml:space="preserve">So, in our chosen meditation posture, eyes closed perhaps, let’s get settled for a moment by focusing in on the </w:t>
      </w:r>
      <w:r w:rsidR="00FE0DDF">
        <w:rPr>
          <w:rFonts w:ascii="Helvetica" w:eastAsiaTheme="minorHAnsi" w:hAnsi="Helvetica" w:cs="AppleSystemUIFont"/>
          <w:lang w:eastAsia="en-US"/>
        </w:rPr>
        <w:t>movements of air by our nostrils.</w:t>
      </w:r>
      <w:r w:rsidR="00696791" w:rsidRPr="00B70E27">
        <w:rPr>
          <w:rFonts w:ascii="Helvetica" w:eastAsiaTheme="minorHAnsi" w:hAnsi="Helvetica" w:cs="AppleSystemUIFont"/>
          <w:lang w:eastAsia="en-US"/>
        </w:rPr>
        <w:t xml:space="preserve"> [0:00]</w:t>
      </w:r>
    </w:p>
    <w:p w14:paraId="440A467D" w14:textId="1675B5D7"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w:t>
      </w:r>
    </w:p>
    <w:p w14:paraId="3CCDA5FD" w14:textId="43542690" w:rsidR="00D05FD4" w:rsidRDefault="00D05FD4"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then let’s turn this same form of awareness to what we can hear around us.</w:t>
      </w:r>
      <w:r w:rsidR="00CD0FDE">
        <w:rPr>
          <w:rFonts w:ascii="Helvetica" w:eastAsiaTheme="minorHAnsi" w:hAnsi="Helvetica" w:cs="AppleSystemUIFont"/>
          <w:lang w:eastAsia="en-US"/>
        </w:rPr>
        <w:t xml:space="preserve"> Just taking a moment to </w:t>
      </w:r>
      <w:r w:rsidR="00742226">
        <w:rPr>
          <w:rFonts w:ascii="Helvetica" w:eastAsiaTheme="minorHAnsi" w:hAnsi="Helvetica" w:cs="AppleSystemUIFont"/>
          <w:lang w:eastAsia="en-US"/>
        </w:rPr>
        <w:t>take note of what’s happening around us.</w:t>
      </w:r>
      <w:r w:rsidR="00CD0FDE">
        <w:rPr>
          <w:rFonts w:ascii="Helvetica" w:eastAsiaTheme="minorHAnsi" w:hAnsi="Helvetica" w:cs="AppleSystemUIFont"/>
          <w:lang w:eastAsia="en-US"/>
        </w:rPr>
        <w:t xml:space="preserve"> </w:t>
      </w:r>
    </w:p>
    <w:p w14:paraId="4D9970AB" w14:textId="1EE3317D" w:rsidR="00D05FD4" w:rsidRPr="00B70E27" w:rsidRDefault="00D05FD4"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593EFE74" w14:textId="2E26A68B" w:rsidR="00696791" w:rsidRPr="00B70E27" w:rsidRDefault="00742226"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For </w:t>
      </w:r>
      <w:proofErr w:type="gramStart"/>
      <w:r>
        <w:rPr>
          <w:rFonts w:ascii="Helvetica" w:eastAsiaTheme="minorHAnsi" w:hAnsi="Helvetica" w:cs="AppleSystemUIFont"/>
          <w:lang w:eastAsia="en-US"/>
        </w:rPr>
        <w:t>now</w:t>
      </w:r>
      <w:proofErr w:type="gramEnd"/>
      <w:r>
        <w:rPr>
          <w:rFonts w:ascii="Helvetica" w:eastAsiaTheme="minorHAnsi" w:hAnsi="Helvetica" w:cs="AppleSystemUIFont"/>
          <w:lang w:eastAsia="en-US"/>
        </w:rPr>
        <w:t xml:space="preserve"> l</w:t>
      </w:r>
      <w:r w:rsidR="00696791" w:rsidRPr="00B70E27">
        <w:rPr>
          <w:rFonts w:ascii="Helvetica" w:eastAsiaTheme="minorHAnsi" w:hAnsi="Helvetica" w:cs="AppleSystemUIFont"/>
          <w:lang w:eastAsia="en-US"/>
        </w:rPr>
        <w:t xml:space="preserve">et’s </w:t>
      </w:r>
      <w:r w:rsidR="006E66BF">
        <w:rPr>
          <w:rFonts w:ascii="Helvetica" w:eastAsiaTheme="minorHAnsi" w:hAnsi="Helvetica" w:cs="AppleSystemUIFont"/>
          <w:lang w:eastAsia="en-US"/>
        </w:rPr>
        <w:t>choose a nearby sound</w:t>
      </w:r>
      <w:r w:rsidR="00696791" w:rsidRPr="00B70E27">
        <w:rPr>
          <w:rFonts w:ascii="Helvetica" w:eastAsiaTheme="minorHAnsi" w:hAnsi="Helvetica" w:cs="AppleSystemUIFont"/>
          <w:lang w:eastAsia="en-US"/>
        </w:rPr>
        <w:t xml:space="preserve">, </w:t>
      </w:r>
      <w:r w:rsidR="00B91A7E">
        <w:rPr>
          <w:rFonts w:ascii="Helvetica" w:eastAsiaTheme="minorHAnsi" w:hAnsi="Helvetica" w:cs="AppleSystemUIFont"/>
          <w:lang w:eastAsia="en-US"/>
        </w:rPr>
        <w:t xml:space="preserve">and actually let’s choose something we’ve already </w:t>
      </w:r>
      <w:r w:rsidR="00696791" w:rsidRPr="00B70E27">
        <w:rPr>
          <w:rFonts w:ascii="Helvetica" w:eastAsiaTheme="minorHAnsi" w:hAnsi="Helvetica" w:cs="AppleSystemUIFont"/>
          <w:lang w:eastAsia="en-US"/>
        </w:rPr>
        <w:t>been attending to - see if you notice sounds emanating from you. So that’ll likely be your breathing, or perhaps the blood rushing past your ears, or maybe the material of your clothes as they rub together.</w:t>
      </w:r>
    </w:p>
    <w:p w14:paraId="60B48832" w14:textId="349B5813"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F3D68">
        <w:rPr>
          <w:rFonts w:ascii="Helvetica" w:eastAsiaTheme="minorHAnsi" w:hAnsi="Helvetica" w:cs="AppleSystemUIFont"/>
          <w:lang w:eastAsia="en-US"/>
        </w:rPr>
        <w:t>3</w:t>
      </w:r>
      <w:r w:rsidRPr="00B70E27">
        <w:rPr>
          <w:rFonts w:ascii="Helvetica" w:eastAsiaTheme="minorHAnsi" w:hAnsi="Helvetica" w:cs="AppleSystemUIFont"/>
          <w:lang w:eastAsia="en-US"/>
        </w:rPr>
        <w:t>:00]</w:t>
      </w:r>
    </w:p>
    <w:p w14:paraId="08D9E120"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This is a meditation that will differ depending on where you are much more than the previous ones. If you can, I’d like for you to try to focus on anything that’s making noise in your immediate vicinity. Perhaps try to locate these things in space, from closest to farthest away. And let’s confine this practice to perhaps the walls of the room you’re in, if that’s appropriate to where you’ve chosen to practice, just for the next minute or so. Remember to try to maintain a good posture, head held upright.</w:t>
      </w:r>
    </w:p>
    <w:p w14:paraId="299E3EE0"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[4:00]</w:t>
      </w:r>
    </w:p>
    <w:p w14:paraId="36DEDE55"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now let’s expand this awareness to the world outside your room, maybe to the whole house or some nearby boundary, if you can. Again, try to locate these sounds in space and also apply a light categorisation to them, detailing what they are.</w:t>
      </w:r>
    </w:p>
    <w:p w14:paraId="1F043D3F" w14:textId="2F9E0A35"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536EA1">
        <w:rPr>
          <w:rFonts w:ascii="Helvetica" w:eastAsiaTheme="minorHAnsi" w:hAnsi="Helvetica" w:cs="AppleSystemUIFont"/>
          <w:lang w:eastAsia="en-US"/>
        </w:rPr>
        <w:t>5</w:t>
      </w:r>
      <w:r w:rsidRPr="00B70E27">
        <w:rPr>
          <w:rFonts w:ascii="Helvetica" w:eastAsiaTheme="minorHAnsi" w:hAnsi="Helvetica" w:cs="AppleSystemUIFont"/>
          <w:lang w:eastAsia="en-US"/>
        </w:rPr>
        <w:t>:00]</w:t>
      </w:r>
    </w:p>
    <w:p w14:paraId="00AE4F9D" w14:textId="50A93FFB"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If we haven’t done so yet, let’s open our awareness to anything and everything that we can hear around us.</w:t>
      </w:r>
      <w:r w:rsidR="00DB1422">
        <w:rPr>
          <w:rFonts w:ascii="Helvetica" w:eastAsiaTheme="minorHAnsi" w:hAnsi="Helvetica" w:cs="AppleSystemUIFont"/>
          <w:lang w:eastAsia="en-US"/>
        </w:rPr>
        <w:t xml:space="preserve"> Bringing that curiosity and openness, aware of whatever we might find</w:t>
      </w:r>
      <w:r w:rsidR="00AA68A7">
        <w:rPr>
          <w:rFonts w:ascii="Helvetica" w:eastAsiaTheme="minorHAnsi" w:hAnsi="Helvetica" w:cs="AppleSystemUIFont"/>
          <w:lang w:eastAsia="en-US"/>
        </w:rPr>
        <w:t>, staying with it as it begins, changes, and ends</w:t>
      </w:r>
      <w:r w:rsidR="005C2E47">
        <w:rPr>
          <w:rFonts w:ascii="Helvetica" w:eastAsiaTheme="minorHAnsi" w:hAnsi="Helvetica" w:cs="AppleSystemUIFont"/>
          <w:lang w:eastAsia="en-US"/>
        </w:rPr>
        <w:t xml:space="preserve">, </w:t>
      </w:r>
      <w:r w:rsidR="00324144">
        <w:rPr>
          <w:rFonts w:ascii="Helvetica" w:eastAsiaTheme="minorHAnsi" w:hAnsi="Helvetica" w:cs="AppleSystemUIFont"/>
          <w:lang w:eastAsia="en-US"/>
        </w:rPr>
        <w:t>taking a moment to take stock of what’s happening in the world around us, without thinking about it too much.</w:t>
      </w:r>
    </w:p>
    <w:p w14:paraId="2A4B6756" w14:textId="051858D0" w:rsidR="00D05FD4" w:rsidRDefault="00D05FD4"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091AED">
        <w:rPr>
          <w:rFonts w:ascii="Helvetica" w:eastAsiaTheme="minorHAnsi" w:hAnsi="Helvetica" w:cs="AppleSystemUIFont"/>
          <w:lang w:eastAsia="en-US"/>
        </w:rPr>
        <w:t>6</w:t>
      </w:r>
      <w:r>
        <w:rPr>
          <w:rFonts w:ascii="Helvetica" w:eastAsiaTheme="minorHAnsi" w:hAnsi="Helvetica" w:cs="AppleSystemUIFont"/>
          <w:lang w:eastAsia="en-US"/>
        </w:rPr>
        <w:t>:00]</w:t>
      </w:r>
    </w:p>
    <w:p w14:paraId="25AA752C" w14:textId="5700E134" w:rsidR="00D05FD4" w:rsidRDefault="00D05FD4"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Perhaps aware of the entire soundscape, if we can</w:t>
      </w:r>
      <w:r w:rsidR="008B151D">
        <w:rPr>
          <w:rFonts w:ascii="Helvetica" w:eastAsiaTheme="minorHAnsi" w:hAnsi="Helvetica" w:cs="AppleSystemUIFont"/>
          <w:lang w:eastAsia="en-US"/>
        </w:rPr>
        <w:t>, anything and everything we can hear, noting what it is, attending to it as, changes</w:t>
      </w:r>
      <w:r w:rsidR="0019675E">
        <w:rPr>
          <w:rFonts w:ascii="Helvetica" w:eastAsiaTheme="minorHAnsi" w:hAnsi="Helvetica" w:cs="AppleSystemUIFont"/>
          <w:lang w:eastAsia="en-US"/>
        </w:rPr>
        <w:t>.</w:t>
      </w:r>
    </w:p>
    <w:p w14:paraId="1EA626E0" w14:textId="20822DEA" w:rsidR="00091AED" w:rsidRDefault="00091AED"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[7:00]</w:t>
      </w:r>
    </w:p>
    <w:p w14:paraId="3D282EDE" w14:textId="23F1123F" w:rsidR="00091AED" w:rsidRPr="00B70E27" w:rsidRDefault="00091AED"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 might also try picking out some single sound,</w:t>
      </w:r>
      <w:r w:rsidR="004527AE">
        <w:rPr>
          <w:rFonts w:ascii="Helvetica" w:eastAsiaTheme="minorHAnsi" w:hAnsi="Helvetica" w:cs="AppleSystemUIFont"/>
          <w:lang w:eastAsia="en-US"/>
        </w:rPr>
        <w:t xml:space="preserve"> or group of sounds, and focusing </w:t>
      </w:r>
      <w:r w:rsidR="00A57AD6">
        <w:rPr>
          <w:rFonts w:ascii="Helvetica" w:eastAsiaTheme="minorHAnsi" w:hAnsi="Helvetica" w:cs="AppleSystemUIFont"/>
          <w:lang w:eastAsia="en-US"/>
        </w:rPr>
        <w:t xml:space="preserve">in on this, </w:t>
      </w:r>
      <w:r w:rsidR="00681786">
        <w:rPr>
          <w:rFonts w:ascii="Helvetica" w:eastAsiaTheme="minorHAnsi" w:hAnsi="Helvetica" w:cs="AppleSystemUIFont"/>
          <w:lang w:eastAsia="en-US"/>
        </w:rPr>
        <w:t>noting how it changes as we do so</w:t>
      </w:r>
      <w:r w:rsidR="008A6C55">
        <w:rPr>
          <w:rFonts w:ascii="Helvetica" w:eastAsiaTheme="minorHAnsi" w:hAnsi="Helvetica" w:cs="AppleSystemUIFont"/>
          <w:lang w:eastAsia="en-US"/>
        </w:rPr>
        <w:t>, maintaining that alert focus.</w:t>
      </w:r>
    </w:p>
    <w:p w14:paraId="3A30F694"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[8:00]</w:t>
      </w:r>
    </w:p>
    <w:p w14:paraId="03705C9E" w14:textId="08084DF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Remember that a curiosity in exploring the world around us is important for this process - and also a certain alertness and attentiveness.</w:t>
      </w:r>
    </w:p>
    <w:p w14:paraId="089DD7F8"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2A72EBE9" w14:textId="207CBAB0"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that’s the ten-minute mark so the end of the day’s meditation. If you’d like to stop now, you’re welcome to do so. Remember you can bring this form of attention to any activity in your day, perhaps listening to music. Many thanks for listening.</w:t>
      </w:r>
    </w:p>
    <w:p w14:paraId="6C12BBBD" w14:textId="0AA920FE" w:rsidR="008B151D" w:rsidRDefault="008B151D" w:rsidP="00696791">
      <w:pPr>
        <w:autoSpaceDE w:val="0"/>
        <w:autoSpaceDN w:val="0"/>
        <w:adjustRightInd w:val="0"/>
        <w:rPr>
          <w:rFonts w:ascii="Helvetica" w:eastAsiaTheme="minorHAnsi" w:hAnsi="Helvetica" w:cs="AppleSystemUIFont"/>
          <w:lang w:eastAsia="en-US"/>
        </w:rPr>
      </w:pPr>
    </w:p>
    <w:p w14:paraId="15636D6B" w14:textId="77777777" w:rsidR="00044DDC" w:rsidRPr="00B70E27" w:rsidRDefault="00044DDC" w:rsidP="00696791">
      <w:pPr>
        <w:autoSpaceDE w:val="0"/>
        <w:autoSpaceDN w:val="0"/>
        <w:adjustRightInd w:val="0"/>
        <w:rPr>
          <w:rFonts w:ascii="Helvetica" w:eastAsiaTheme="minorHAnsi" w:hAnsi="Helvetica" w:cs="AppleSystemUIFont"/>
          <w:lang w:eastAsia="en-US"/>
        </w:rPr>
      </w:pPr>
    </w:p>
    <w:p w14:paraId="4BB32E1D" w14:textId="5B3C9EF4" w:rsidR="00696791" w:rsidRPr="00B70E27" w:rsidRDefault="00696791" w:rsidP="00696791">
      <w:pPr>
        <w:pStyle w:val="Heading2"/>
        <w:rPr>
          <w:rFonts w:ascii="Helvetica" w:eastAsiaTheme="minorHAnsi" w:hAnsi="Helvetica"/>
          <w:lang w:eastAsia="en-US"/>
        </w:rPr>
      </w:pPr>
      <w:bookmarkStart w:id="4" w:name="_Toc82003799"/>
      <w:r w:rsidRPr="00B70E27">
        <w:rPr>
          <w:rFonts w:ascii="Helvetica" w:eastAsiaTheme="minorHAnsi" w:hAnsi="Helvetica"/>
          <w:lang w:eastAsia="en-US"/>
        </w:rPr>
        <w:t xml:space="preserve">Day </w:t>
      </w:r>
      <w:r>
        <w:rPr>
          <w:rFonts w:ascii="Helvetica" w:eastAsiaTheme="minorHAnsi" w:hAnsi="Helvetica"/>
          <w:lang w:eastAsia="en-US"/>
        </w:rPr>
        <w:t>4</w:t>
      </w:r>
      <w:r w:rsidRPr="00B70E27">
        <w:rPr>
          <w:rFonts w:ascii="Helvetica" w:eastAsiaTheme="minorHAnsi" w:hAnsi="Helvetica"/>
          <w:lang w:eastAsia="en-US"/>
        </w:rPr>
        <w:t>: Tasting</w:t>
      </w:r>
      <w:bookmarkEnd w:id="4"/>
    </w:p>
    <w:p w14:paraId="33FCEC32" w14:textId="70933B35"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Today we’ll be focusing on things that we can taste</w:t>
      </w:r>
      <w:r w:rsidR="0052309A">
        <w:rPr>
          <w:rFonts w:ascii="Helvetica" w:eastAsiaTheme="minorHAnsi" w:hAnsi="Helvetica" w:cs="AppleSystemUIFont"/>
          <w:lang w:eastAsia="en-US"/>
        </w:rPr>
        <w:t xml:space="preserve">. I’d recommend pausing now and grabbing some food, maybe </w:t>
      </w:r>
      <w:r w:rsidRPr="00B70E27">
        <w:rPr>
          <w:rFonts w:ascii="Helvetica" w:eastAsiaTheme="minorHAnsi" w:hAnsi="Helvetica" w:cs="AppleSystemUIFont"/>
          <w:lang w:eastAsia="en-US"/>
        </w:rPr>
        <w:t>raisins, nuts, or seeds, for example, or it could be anything you like,</w:t>
      </w:r>
      <w:r w:rsidR="0052309A">
        <w:rPr>
          <w:rFonts w:ascii="Helvetica" w:eastAsiaTheme="minorHAnsi" w:hAnsi="Helvetica" w:cs="AppleSystemUIFont"/>
          <w:lang w:eastAsia="en-US"/>
        </w:rPr>
        <w:t xml:space="preserve"> but don’t eat them just yet</w:t>
      </w:r>
      <w:r w:rsidRPr="00B70E27">
        <w:rPr>
          <w:rFonts w:ascii="Helvetica" w:eastAsiaTheme="minorHAnsi" w:hAnsi="Helvetica" w:cs="AppleSystemUIFont"/>
          <w:lang w:eastAsia="en-US"/>
        </w:rPr>
        <w:t xml:space="preserve">. Or, if not, you can just focus on what you can taste anyway, and if you can’t taste anything, then be aware of that, and hopefully that’s not too difficult. For now, to begin with, let’s </w:t>
      </w:r>
      <w:r w:rsidR="0052309A">
        <w:rPr>
          <w:rFonts w:ascii="Helvetica" w:eastAsiaTheme="minorHAnsi" w:hAnsi="Helvetica" w:cs="AppleSystemUIFont"/>
          <w:lang w:eastAsia="en-US"/>
        </w:rPr>
        <w:t>become aware of the air moving over our mouths and nostrils, maybe aware of the breath in the mouth too.</w:t>
      </w:r>
    </w:p>
    <w:p w14:paraId="08FE15F4"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[0:00]</w:t>
      </w:r>
    </w:p>
    <w:p w14:paraId="169CF8AD" w14:textId="5D2F1C0D"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[0:30]</w:t>
      </w:r>
    </w:p>
    <w:p w14:paraId="73540260" w14:textId="7D02E21C" w:rsidR="0052309A" w:rsidRDefault="00386AA4"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Aware of </w:t>
      </w:r>
      <w:r w:rsidR="004C7466">
        <w:rPr>
          <w:rFonts w:ascii="Helvetica" w:eastAsiaTheme="minorHAnsi" w:hAnsi="Helvetica" w:cs="AppleSystemUIFont"/>
          <w:lang w:eastAsia="en-US"/>
        </w:rPr>
        <w:t>the length and depth of the breath</w:t>
      </w:r>
      <w:r>
        <w:rPr>
          <w:rFonts w:ascii="Helvetica" w:eastAsiaTheme="minorHAnsi" w:hAnsi="Helvetica" w:cs="AppleSystemUIFont"/>
          <w:lang w:eastAsia="en-US"/>
        </w:rPr>
        <w:t xml:space="preserve">, </w:t>
      </w:r>
      <w:r w:rsidR="004C7466">
        <w:rPr>
          <w:rFonts w:ascii="Helvetica" w:eastAsiaTheme="minorHAnsi" w:hAnsi="Helvetica" w:cs="AppleSystemUIFont"/>
          <w:lang w:eastAsia="en-US"/>
        </w:rPr>
        <w:t xml:space="preserve">the temperature of the air, </w:t>
      </w:r>
      <w:r>
        <w:rPr>
          <w:rFonts w:ascii="Helvetica" w:eastAsiaTheme="minorHAnsi" w:hAnsi="Helvetica" w:cs="AppleSystemUIFont"/>
          <w:lang w:eastAsia="en-US"/>
        </w:rPr>
        <w:t>just as we find it, changing in each moment</w:t>
      </w:r>
      <w:r w:rsidR="004C7466">
        <w:rPr>
          <w:rFonts w:ascii="Helvetica" w:eastAsiaTheme="minorHAnsi" w:hAnsi="Helvetica" w:cs="AppleSystemUIFont"/>
          <w:lang w:eastAsia="en-US"/>
        </w:rPr>
        <w:t>, avoiding distractions.</w:t>
      </w:r>
    </w:p>
    <w:p w14:paraId="2491E954" w14:textId="08B9DBBA" w:rsidR="0052309A" w:rsidRPr="00B70E27" w:rsidRDefault="0052309A"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1EFCBFD2"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Be aware of the shape of the inside of the mouth, of our teeth, tongue, cheeks, of any moisture or dryness here.</w:t>
      </w:r>
    </w:p>
    <w:p w14:paraId="61578CE4" w14:textId="6311FA23"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w:t>
      </w:r>
      <w:r w:rsidR="004C7466">
        <w:rPr>
          <w:rFonts w:ascii="Helvetica" w:eastAsiaTheme="minorHAnsi" w:hAnsi="Helvetica" w:cs="AppleSystemUIFont"/>
          <w:lang w:eastAsia="en-US"/>
        </w:rPr>
        <w:t>3</w:t>
      </w:r>
      <w:r w:rsidRPr="00B70E27">
        <w:rPr>
          <w:rFonts w:ascii="Helvetica" w:eastAsiaTheme="minorHAnsi" w:hAnsi="Helvetica" w:cs="AppleSystemUIFont"/>
          <w:lang w:eastAsia="en-US"/>
        </w:rPr>
        <w:t>0]</w:t>
      </w:r>
    </w:p>
    <w:p w14:paraId="76C4EA1B" w14:textId="0CD314A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w:t>
      </w:r>
      <w:r w:rsidR="004C7466">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without placing any food in your mouth, become aware of what you can taste here, about the inside of your mouth and maybe the air outside, and anything else that you can notice.</w:t>
      </w:r>
    </w:p>
    <w:p w14:paraId="7B56017F"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[2:00]</w:t>
      </w:r>
    </w:p>
    <w:p w14:paraId="2D84505C"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if you have any food prepared, you can begin to eat that now, although at first, without biting down on it, see what flavours and textures you can notice.</w:t>
      </w:r>
    </w:p>
    <w:p w14:paraId="480BB090"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[3:00]</w:t>
      </w:r>
    </w:p>
    <w:p w14:paraId="038167AC"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If you like, now, you can start to eat the food, slowly and mindfully, aware of how it changes as you do so.</w:t>
      </w:r>
    </w:p>
    <w:p w14:paraId="1672DF6B"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[4:00]</w:t>
      </w:r>
    </w:p>
    <w:p w14:paraId="4FF1CC9C" w14:textId="677C851C"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If you swallow the food at any point, be aware of this process mindfully, and any aware of any aftertaste, before starting again with another piece.</w:t>
      </w:r>
    </w:p>
    <w:p w14:paraId="2F0B5F8F" w14:textId="2C27B30A" w:rsidR="004C7466" w:rsidRDefault="004C7466"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[5:00]</w:t>
      </w:r>
    </w:p>
    <w:p w14:paraId="0A0C5071" w14:textId="48E710C5" w:rsidR="004C7466" w:rsidRPr="00B70E27" w:rsidRDefault="00CB4218"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Really exploring anything </w:t>
      </w:r>
      <w:r w:rsidR="00635BD8">
        <w:rPr>
          <w:rFonts w:ascii="Helvetica" w:eastAsiaTheme="minorHAnsi" w:hAnsi="Helvetica" w:cs="AppleSystemUIFont"/>
          <w:lang w:eastAsia="en-US"/>
        </w:rPr>
        <w:t xml:space="preserve">and everything </w:t>
      </w:r>
      <w:r>
        <w:rPr>
          <w:rFonts w:ascii="Helvetica" w:eastAsiaTheme="minorHAnsi" w:hAnsi="Helvetica" w:cs="AppleSystemUIFont"/>
          <w:lang w:eastAsia="en-US"/>
        </w:rPr>
        <w:t>we might notice</w:t>
      </w:r>
      <w:r w:rsidR="009648D7">
        <w:rPr>
          <w:rFonts w:ascii="Helvetica" w:eastAsiaTheme="minorHAnsi" w:hAnsi="Helvetica" w:cs="AppleSystemUIFont"/>
          <w:lang w:eastAsia="en-US"/>
        </w:rPr>
        <w:t xml:space="preserve">. I assume most of you will have a food you’ve tried many times before, but this practice is about not taking your assumptions about it at face value and taking your time to </w:t>
      </w:r>
      <w:r w:rsidR="00DF4768">
        <w:rPr>
          <w:rFonts w:ascii="Helvetica" w:eastAsiaTheme="minorHAnsi" w:hAnsi="Helvetica" w:cs="AppleSystemUIFont"/>
          <w:lang w:eastAsia="en-US"/>
        </w:rPr>
        <w:t>investigate the flavours and textures anew. For that reason, this is interesting to try next time you’re eating something you don’t like.</w:t>
      </w:r>
      <w:r w:rsidR="009648D7">
        <w:rPr>
          <w:rFonts w:ascii="Helvetica" w:eastAsiaTheme="minorHAnsi" w:hAnsi="Helvetica" w:cs="AppleSystemUIFont"/>
          <w:lang w:eastAsia="en-US"/>
        </w:rPr>
        <w:t xml:space="preserve">  </w:t>
      </w:r>
    </w:p>
    <w:p w14:paraId="0A43541E"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[6:00]</w:t>
      </w:r>
    </w:p>
    <w:p w14:paraId="53FEB566"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This exercise may be a particularly difficult one for people not to elaborate on, think about, or judge the object of meditation and just see it as it is. So, let’s just double down on our sense of calm accurate observation of the object.</w:t>
      </w:r>
    </w:p>
    <w:p w14:paraId="6D81F43A" w14:textId="085D9461"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DF4768">
        <w:rPr>
          <w:rFonts w:ascii="Helvetica" w:eastAsiaTheme="minorHAnsi" w:hAnsi="Helvetica" w:cs="AppleSystemUIFont"/>
          <w:lang w:eastAsia="en-US"/>
        </w:rPr>
        <w:t>7</w:t>
      </w:r>
      <w:r w:rsidRPr="00B70E27">
        <w:rPr>
          <w:rFonts w:ascii="Helvetica" w:eastAsiaTheme="minorHAnsi" w:hAnsi="Helvetica" w:cs="AppleSystemUIFont"/>
          <w:lang w:eastAsia="en-US"/>
        </w:rPr>
        <w:t>:00]</w:t>
      </w:r>
    </w:p>
    <w:p w14:paraId="2D833DAC" w14:textId="7388FD36"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if you’ve chosen the more difficult route of not having any food today, then just being aware of the taste of your mouth and of the air that moves through your mouth and maybe just being aware of your breath here.</w:t>
      </w:r>
    </w:p>
    <w:p w14:paraId="696708FD" w14:textId="4AC9D4A3" w:rsidR="002E026E" w:rsidRDefault="002E026E"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[8:00]</w:t>
      </w:r>
    </w:p>
    <w:p w14:paraId="3BEF48F5" w14:textId="28FA2B7F" w:rsidR="002E026E" w:rsidRPr="00B70E27" w:rsidRDefault="002E026E"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If you’re struggling continuing with this </w:t>
      </w:r>
      <w:r w:rsidR="00010DDD">
        <w:rPr>
          <w:rFonts w:ascii="Helvetica" w:eastAsiaTheme="minorHAnsi" w:hAnsi="Helvetica" w:cs="AppleSystemUIFont"/>
          <w:lang w:eastAsia="en-US"/>
        </w:rPr>
        <w:t xml:space="preserve">practice then moving to one of the other meditations we’ve tried so far, </w:t>
      </w:r>
      <w:r w:rsidR="00FA7F81">
        <w:rPr>
          <w:rFonts w:ascii="Helvetica" w:eastAsiaTheme="minorHAnsi" w:hAnsi="Helvetica" w:cs="AppleSystemUIFont"/>
          <w:lang w:eastAsia="en-US"/>
        </w:rPr>
        <w:t xml:space="preserve">so long as we’re giving our full, alert awareness to the world around us. </w:t>
      </w:r>
    </w:p>
    <w:p w14:paraId="1EE1B8D7"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547CE346" w14:textId="6F169CCD"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that brings us to 10 minutes and so the end of the day’s mediation. </w:t>
      </w:r>
      <w:proofErr w:type="gramStart"/>
      <w:r w:rsidR="00FB6596">
        <w:rPr>
          <w:rFonts w:ascii="Helvetica" w:eastAsiaTheme="minorHAnsi" w:hAnsi="Helvetica" w:cs="AppleSystemUIFont"/>
          <w:lang w:eastAsia="en-US"/>
        </w:rPr>
        <w:t>Well</w:t>
      </w:r>
      <w:proofErr w:type="gramEnd"/>
      <w:r w:rsidR="00FB6596">
        <w:rPr>
          <w:rFonts w:ascii="Helvetica" w:eastAsiaTheme="minorHAnsi" w:hAnsi="Helvetica" w:cs="AppleSystemUIFont"/>
          <w:lang w:eastAsia="en-US"/>
        </w:rPr>
        <w:t xml:space="preserve"> done and a bit thanks for making it this far, </w:t>
      </w:r>
      <w:r w:rsidRPr="00B70E27">
        <w:rPr>
          <w:rFonts w:ascii="Helvetica" w:eastAsiaTheme="minorHAnsi" w:hAnsi="Helvetica" w:cs="AppleSystemUIFont"/>
          <w:lang w:eastAsia="en-US"/>
        </w:rPr>
        <w:t>and feel free to bring this type of awareness to when you next eat something, if you like.</w:t>
      </w:r>
    </w:p>
    <w:p w14:paraId="5627E618" w14:textId="77777777" w:rsidR="00696791" w:rsidRPr="00B70E27" w:rsidRDefault="00696791" w:rsidP="00696791">
      <w:pPr>
        <w:autoSpaceDE w:val="0"/>
        <w:autoSpaceDN w:val="0"/>
        <w:adjustRightInd w:val="0"/>
        <w:rPr>
          <w:rFonts w:ascii="Helvetica" w:eastAsiaTheme="minorHAnsi" w:hAnsi="Helvetica" w:cs="AppleSystemUIFont"/>
          <w:lang w:eastAsia="en-US"/>
        </w:rPr>
      </w:pPr>
    </w:p>
    <w:p w14:paraId="15D10092" w14:textId="77777777" w:rsidR="00696791" w:rsidRPr="00B70E27" w:rsidRDefault="00696791" w:rsidP="00696791">
      <w:pPr>
        <w:autoSpaceDE w:val="0"/>
        <w:autoSpaceDN w:val="0"/>
        <w:adjustRightInd w:val="0"/>
        <w:rPr>
          <w:rFonts w:ascii="Helvetica" w:eastAsiaTheme="minorHAnsi" w:hAnsi="Helvetica" w:cs="AppleSystemUIFont"/>
          <w:lang w:eastAsia="en-US"/>
        </w:rPr>
      </w:pPr>
    </w:p>
    <w:p w14:paraId="0E0F99FD" w14:textId="77777777" w:rsidR="00696791" w:rsidRPr="00B70E27" w:rsidRDefault="00696791" w:rsidP="00696791">
      <w:pPr>
        <w:pStyle w:val="Heading2"/>
        <w:rPr>
          <w:rFonts w:ascii="Helvetica" w:eastAsiaTheme="minorHAnsi" w:hAnsi="Helvetica"/>
          <w:lang w:eastAsia="en-US"/>
        </w:rPr>
      </w:pPr>
      <w:bookmarkStart w:id="5" w:name="_Toc82003794"/>
      <w:r w:rsidRPr="00B70E27">
        <w:rPr>
          <w:rFonts w:ascii="Helvetica" w:eastAsiaTheme="minorHAnsi" w:hAnsi="Helvetica"/>
          <w:lang w:eastAsia="en-US"/>
        </w:rPr>
        <w:t>Day 5: Looking</w:t>
      </w:r>
      <w:bookmarkEnd w:id="5"/>
    </w:p>
    <w:p w14:paraId="07933430" w14:textId="799CA0FE" w:rsidR="00696791" w:rsidRDefault="008318E1"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Welcome to another mindfulness practice,</w:t>
      </w:r>
      <w:r w:rsidR="00883681">
        <w:rPr>
          <w:rFonts w:ascii="Helvetica" w:eastAsiaTheme="minorHAnsi" w:hAnsi="Helvetica" w:cs="AppleSystemUIFont"/>
          <w:lang w:eastAsia="en-US"/>
        </w:rPr>
        <w:t xml:space="preserve"> well done for making it </w:t>
      </w:r>
      <w:proofErr w:type="gramStart"/>
      <w:r w:rsidR="00883681">
        <w:rPr>
          <w:rFonts w:ascii="Helvetica" w:eastAsiaTheme="minorHAnsi" w:hAnsi="Helvetica" w:cs="AppleSystemUIFont"/>
          <w:lang w:eastAsia="en-US"/>
        </w:rPr>
        <w:t>half way</w:t>
      </w:r>
      <w:proofErr w:type="gramEnd"/>
      <w:r w:rsidR="00883681">
        <w:rPr>
          <w:rFonts w:ascii="Helvetica" w:eastAsiaTheme="minorHAnsi" w:hAnsi="Helvetica" w:cs="AppleSystemUIFont"/>
          <w:lang w:eastAsia="en-US"/>
        </w:rPr>
        <w:t xml:space="preserve">, </w:t>
      </w:r>
      <w:r>
        <w:rPr>
          <w:rFonts w:ascii="Helvetica" w:eastAsiaTheme="minorHAnsi" w:hAnsi="Helvetica" w:cs="AppleSystemUIFont"/>
          <w:lang w:eastAsia="en-US"/>
        </w:rPr>
        <w:t xml:space="preserve">I know from experience it can be difficult to set the time aside. </w:t>
      </w:r>
      <w:r w:rsidR="00696791" w:rsidRPr="00B70E27">
        <w:rPr>
          <w:rFonts w:ascii="Helvetica" w:eastAsiaTheme="minorHAnsi" w:hAnsi="Helvetica" w:cs="AppleSystemUIFont"/>
          <w:lang w:eastAsia="en-US"/>
        </w:rPr>
        <w:t>For today’s session, we’ll be focusing on things that we can see. If you can, to make things a little bit easier, try leaving the lights on for this session</w:t>
      </w:r>
      <w:r w:rsidR="00FA7F81">
        <w:rPr>
          <w:rFonts w:ascii="Helvetica" w:eastAsiaTheme="minorHAnsi" w:hAnsi="Helvetica" w:cs="AppleSystemUIFont"/>
          <w:lang w:eastAsia="en-US"/>
        </w:rPr>
        <w:t>, and maybe even preparing an interesting object or picture to look at, if you like.</w:t>
      </w:r>
      <w:r w:rsidR="00696791" w:rsidRPr="00B70E27">
        <w:rPr>
          <w:rFonts w:ascii="Helvetica" w:eastAsiaTheme="minorHAnsi" w:hAnsi="Helvetica" w:cs="AppleSystemUIFont"/>
          <w:lang w:eastAsia="en-US"/>
        </w:rPr>
        <w:t xml:space="preserve"> We’ll begin, as usual, with our eyes closed, and for a few moments let’s centre our awareness on the </w:t>
      </w:r>
      <w:r w:rsidR="00FA7F81">
        <w:rPr>
          <w:rFonts w:ascii="Helvetica" w:eastAsiaTheme="minorHAnsi" w:hAnsi="Helvetica" w:cs="AppleSystemUIFont"/>
          <w:lang w:eastAsia="en-US"/>
        </w:rPr>
        <w:t>movement of air at the nostrils.</w:t>
      </w:r>
      <w:r w:rsidR="00696791">
        <w:rPr>
          <w:rFonts w:ascii="Helvetica" w:eastAsiaTheme="minorHAnsi" w:hAnsi="Helvetica" w:cs="AppleSystemUIFont"/>
          <w:lang w:eastAsia="en-US"/>
        </w:rPr>
        <w:t xml:space="preserve"> </w:t>
      </w:r>
      <w:r w:rsidR="00696791" w:rsidRPr="00B70E27">
        <w:rPr>
          <w:rFonts w:ascii="Helvetica" w:eastAsiaTheme="minorHAnsi" w:hAnsi="Helvetica" w:cs="AppleSystemUIFont"/>
          <w:lang w:eastAsia="en-US"/>
        </w:rPr>
        <w:t>[0:00]</w:t>
      </w:r>
    </w:p>
    <w:p w14:paraId="277B0963" w14:textId="684DB870" w:rsidR="00FA7F81" w:rsidRDefault="00F76A73"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[0:30]</w:t>
      </w:r>
    </w:p>
    <w:p w14:paraId="08A9931B" w14:textId="4D056F03" w:rsidR="00F76A73" w:rsidRDefault="00F76A73" w:rsidP="00696791">
      <w:pPr>
        <w:autoSpaceDE w:val="0"/>
        <w:autoSpaceDN w:val="0"/>
        <w:adjustRightInd w:val="0"/>
        <w:rPr>
          <w:rFonts w:ascii="Helvetica" w:eastAsiaTheme="minorHAnsi" w:hAnsi="Helvetica" w:cs="AppleSystemUIFont"/>
          <w:lang w:eastAsia="en-US"/>
        </w:rPr>
      </w:pPr>
      <w:proofErr w:type="gramStart"/>
      <w:r>
        <w:rPr>
          <w:rFonts w:ascii="Helvetica" w:eastAsiaTheme="minorHAnsi" w:hAnsi="Helvetica" w:cs="AppleSystemUIFont"/>
          <w:lang w:eastAsia="en-US"/>
        </w:rPr>
        <w:t>So</w:t>
      </w:r>
      <w:proofErr w:type="gramEnd"/>
      <w:r>
        <w:rPr>
          <w:rFonts w:ascii="Helvetica" w:eastAsiaTheme="minorHAnsi" w:hAnsi="Helvetica" w:cs="AppleSystemUIFont"/>
          <w:lang w:eastAsia="en-US"/>
        </w:rPr>
        <w:t xml:space="preserve"> this is a simple exercise of just noting what we can about that air as it </w:t>
      </w:r>
      <w:r w:rsidR="00A47996">
        <w:rPr>
          <w:rFonts w:ascii="Helvetica" w:eastAsiaTheme="minorHAnsi" w:hAnsi="Helvetica" w:cs="AppleSystemUIFont"/>
          <w:lang w:eastAsia="en-US"/>
        </w:rPr>
        <w:t>moves past us, temperature, humidity, feelings on the skin, whatever it may be.</w:t>
      </w:r>
    </w:p>
    <w:p w14:paraId="39F91B08" w14:textId="4955FCD3" w:rsidR="00FA7F81" w:rsidRPr="00B70E27" w:rsidRDefault="00FA7F81"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3545CE89"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for now, let’s become aware of the inside of our eyelids... really investigate what you see here… it’s it just blackness or is there some variation to it? Can you see where the sources of light are in the room?</w:t>
      </w:r>
    </w:p>
    <w:p w14:paraId="521120FB" w14:textId="3616D88A"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w:t>
      </w:r>
      <w:r w:rsidR="00A47996">
        <w:rPr>
          <w:rFonts w:ascii="Helvetica" w:eastAsiaTheme="minorHAnsi" w:hAnsi="Helvetica" w:cs="AppleSystemUIFont"/>
          <w:lang w:eastAsia="en-US"/>
        </w:rPr>
        <w:t>3</w:t>
      </w:r>
      <w:r w:rsidRPr="00B70E27">
        <w:rPr>
          <w:rFonts w:ascii="Helvetica" w:eastAsiaTheme="minorHAnsi" w:hAnsi="Helvetica" w:cs="AppleSystemUIFont"/>
          <w:lang w:eastAsia="en-US"/>
        </w:rPr>
        <w:t>0]</w:t>
      </w:r>
    </w:p>
    <w:p w14:paraId="762B1466" w14:textId="6AF9BEDA" w:rsidR="00696791" w:rsidRPr="00B70E27" w:rsidRDefault="00A47996"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Now</w:t>
      </w:r>
      <w:r w:rsidR="00696791" w:rsidRPr="00B70E27">
        <w:rPr>
          <w:rFonts w:ascii="Helvetica" w:eastAsiaTheme="minorHAnsi" w:hAnsi="Helvetica" w:cs="AppleSystemUIFont"/>
          <w:lang w:eastAsia="en-US"/>
        </w:rPr>
        <w:t xml:space="preserve"> let’s open our eyes. </w:t>
      </w:r>
      <w:r>
        <w:rPr>
          <w:rFonts w:ascii="Helvetica" w:eastAsiaTheme="minorHAnsi" w:hAnsi="Helvetica" w:cs="AppleSystemUIFont"/>
          <w:lang w:eastAsia="en-US"/>
        </w:rPr>
        <w:t>Trying not to move around</w:t>
      </w:r>
      <w:r w:rsidR="00696791" w:rsidRPr="00B70E27">
        <w:rPr>
          <w:rFonts w:ascii="Helvetica" w:eastAsiaTheme="minorHAnsi" w:hAnsi="Helvetica" w:cs="AppleSystemUIFont"/>
          <w:lang w:eastAsia="en-US"/>
        </w:rPr>
        <w:t xml:space="preserve"> too much, let’s begin to notice what is in our immediate vicinity, being aware of what the objects we come across are and moving on slowly to the next object… remaining somewhat open and being calmly and accurately aware of what we come across</w:t>
      </w:r>
      <w:r>
        <w:rPr>
          <w:rFonts w:ascii="Helvetica" w:eastAsiaTheme="minorHAnsi" w:hAnsi="Helvetica" w:cs="AppleSystemUIFont"/>
          <w:lang w:eastAsia="en-US"/>
        </w:rPr>
        <w:t>… Picking out aspects of it, colours, textures, light, shape, space</w:t>
      </w:r>
      <w:r w:rsidR="007C7FF9">
        <w:rPr>
          <w:rFonts w:ascii="Helvetica" w:eastAsiaTheme="minorHAnsi" w:hAnsi="Helvetica" w:cs="AppleSystemUIFont"/>
          <w:lang w:eastAsia="en-US"/>
        </w:rPr>
        <w:t>, transparency, contrast</w:t>
      </w:r>
      <w:r>
        <w:rPr>
          <w:rFonts w:ascii="Helvetica" w:eastAsiaTheme="minorHAnsi" w:hAnsi="Helvetica" w:cs="AppleSystemUIFont"/>
          <w:lang w:eastAsia="en-US"/>
        </w:rPr>
        <w:t xml:space="preserve">. </w:t>
      </w:r>
      <w:r w:rsidR="00C84915">
        <w:rPr>
          <w:rFonts w:ascii="Helvetica" w:eastAsiaTheme="minorHAnsi" w:hAnsi="Helvetica" w:cs="AppleSystemUIFont"/>
          <w:lang w:eastAsia="en-US"/>
        </w:rPr>
        <w:t>Maybe noting and saying what we find to ourselves.</w:t>
      </w:r>
    </w:p>
    <w:p w14:paraId="6DBA7760" w14:textId="1EEA2DF5"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7A6693">
        <w:rPr>
          <w:rFonts w:ascii="Helvetica" w:eastAsiaTheme="minorHAnsi" w:hAnsi="Helvetica" w:cs="AppleSystemUIFont"/>
          <w:lang w:eastAsia="en-US"/>
        </w:rPr>
        <w:t>3</w:t>
      </w:r>
      <w:r w:rsidRPr="00B70E27">
        <w:rPr>
          <w:rFonts w:ascii="Helvetica" w:eastAsiaTheme="minorHAnsi" w:hAnsi="Helvetica" w:cs="AppleSystemUIFont"/>
          <w:lang w:eastAsia="en-US"/>
        </w:rPr>
        <w:t>:00]</w:t>
      </w:r>
    </w:p>
    <w:p w14:paraId="1BBE577D" w14:textId="33CE526E" w:rsidR="00BF4949"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Let’s now move our awareness out beyond our immediate vicinity to the farthest thing we can see, again being aware of what the objects that we come across are… and </w:t>
      </w:r>
      <w:proofErr w:type="gramStart"/>
      <w:r w:rsidRPr="00B70E27">
        <w:rPr>
          <w:rFonts w:ascii="Helvetica" w:eastAsiaTheme="minorHAnsi" w:hAnsi="Helvetica" w:cs="AppleSystemUIFont"/>
          <w:lang w:eastAsia="en-US"/>
        </w:rPr>
        <w:t>If</w:t>
      </w:r>
      <w:proofErr w:type="gramEnd"/>
      <w:r w:rsidRPr="00B70E27">
        <w:rPr>
          <w:rFonts w:ascii="Helvetica" w:eastAsiaTheme="minorHAnsi" w:hAnsi="Helvetica" w:cs="AppleSystemUIFont"/>
          <w:lang w:eastAsia="en-US"/>
        </w:rPr>
        <w:t xml:space="preserve"> we end up looking at a blank wall that’s fine… and notice that there’s plenty to see and be aware of here, as well.</w:t>
      </w:r>
    </w:p>
    <w:p w14:paraId="1D874792" w14:textId="1029BD3C"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7A6693">
        <w:rPr>
          <w:rFonts w:ascii="Helvetica" w:eastAsiaTheme="minorHAnsi" w:hAnsi="Helvetica" w:cs="AppleSystemUIFont"/>
          <w:lang w:eastAsia="en-US"/>
        </w:rPr>
        <w:t>4</w:t>
      </w:r>
      <w:r w:rsidRPr="00B70E27">
        <w:rPr>
          <w:rFonts w:ascii="Helvetica" w:eastAsiaTheme="minorHAnsi" w:hAnsi="Helvetica" w:cs="AppleSystemUIFont"/>
          <w:lang w:eastAsia="en-US"/>
        </w:rPr>
        <w:t>:00]</w:t>
      </w:r>
    </w:p>
    <w:p w14:paraId="3D40EFC4" w14:textId="678BBEF5" w:rsidR="00746FFF" w:rsidRDefault="007A6693"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as we’ve done before, open up to everything you find around you, as much as you can, taking everything in</w:t>
      </w:r>
      <w:r w:rsidR="00696791" w:rsidRPr="00B70E27">
        <w:rPr>
          <w:rFonts w:ascii="Helvetica" w:eastAsiaTheme="minorHAnsi" w:hAnsi="Helvetica" w:cs="AppleSystemUIFont"/>
          <w:lang w:eastAsia="en-US"/>
        </w:rPr>
        <w:t>…</w:t>
      </w:r>
      <w:r w:rsidR="00EF4431">
        <w:rPr>
          <w:rFonts w:ascii="Helvetica" w:eastAsiaTheme="minorHAnsi" w:hAnsi="Helvetica" w:cs="AppleSystemUIFont"/>
          <w:lang w:eastAsia="en-US"/>
        </w:rPr>
        <w:t xml:space="preserve"> taking it in just as it is, not thinking about it</w:t>
      </w:r>
      <w:r w:rsidR="001B0687">
        <w:rPr>
          <w:rFonts w:ascii="Helvetica" w:eastAsiaTheme="minorHAnsi" w:hAnsi="Helvetica" w:cs="AppleSystemUIFont"/>
          <w:lang w:eastAsia="en-US"/>
        </w:rPr>
        <w:t xml:space="preserve">, not getting distracted, </w:t>
      </w:r>
      <w:proofErr w:type="gramStart"/>
      <w:r w:rsidR="001B0687">
        <w:rPr>
          <w:rFonts w:ascii="Helvetica" w:eastAsiaTheme="minorHAnsi" w:hAnsi="Helvetica" w:cs="AppleSystemUIFont"/>
          <w:lang w:eastAsia="en-US"/>
        </w:rPr>
        <w:t>calmly</w:t>
      </w:r>
      <w:proofErr w:type="gramEnd"/>
      <w:r w:rsidR="001B0687">
        <w:rPr>
          <w:rFonts w:ascii="Helvetica" w:eastAsiaTheme="minorHAnsi" w:hAnsi="Helvetica" w:cs="AppleSystemUIFont"/>
          <w:lang w:eastAsia="en-US"/>
        </w:rPr>
        <w:t xml:space="preserve"> and accurately aware, if we can be… This might seem an odd exercise to some</w:t>
      </w:r>
      <w:r w:rsidR="00B81F51">
        <w:rPr>
          <w:rFonts w:ascii="Helvetica" w:eastAsiaTheme="minorHAnsi" w:hAnsi="Helvetica" w:cs="AppleSystemUIFont"/>
          <w:lang w:eastAsia="en-US"/>
        </w:rPr>
        <w:t>. All we’re really doing is attending to the world in a way we might not take the time to in everyday life, just watching the</w:t>
      </w:r>
      <w:r w:rsidR="00B81F51" w:rsidRPr="00B70E27">
        <w:rPr>
          <w:rFonts w:ascii="Helvetica" w:eastAsiaTheme="minorHAnsi" w:hAnsi="Helvetica" w:cs="AppleSystemUIFont"/>
          <w:lang w:eastAsia="en-US"/>
        </w:rPr>
        <w:t xml:space="preserve"> world go by</w:t>
      </w:r>
      <w:r w:rsidR="00B81F51">
        <w:rPr>
          <w:rFonts w:ascii="Helvetica" w:eastAsiaTheme="minorHAnsi" w:hAnsi="Helvetica" w:cs="AppleSystemUIFont"/>
          <w:lang w:eastAsia="en-US"/>
        </w:rPr>
        <w:t>, if you will</w:t>
      </w:r>
      <w:r w:rsidR="00746FFF">
        <w:rPr>
          <w:rFonts w:ascii="Helvetica" w:eastAsiaTheme="minorHAnsi" w:hAnsi="Helvetica" w:cs="AppleSystemUIFont"/>
          <w:lang w:eastAsia="en-US"/>
        </w:rPr>
        <w:t>… Taking note of the colour</w:t>
      </w:r>
      <w:r w:rsidR="00746FFF" w:rsidRPr="00B70E27">
        <w:rPr>
          <w:rFonts w:ascii="Helvetica" w:eastAsiaTheme="minorHAnsi" w:hAnsi="Helvetica" w:cs="AppleSystemUIFont"/>
          <w:lang w:eastAsia="en-US"/>
        </w:rPr>
        <w:t xml:space="preserve"> palette of the </w:t>
      </w:r>
      <w:r w:rsidR="00746FFF">
        <w:rPr>
          <w:rFonts w:ascii="Helvetica" w:eastAsiaTheme="minorHAnsi" w:hAnsi="Helvetica" w:cs="AppleSystemUIFont"/>
          <w:lang w:eastAsia="en-US"/>
        </w:rPr>
        <w:t xml:space="preserve">parts of the </w:t>
      </w:r>
      <w:r w:rsidR="00746FFF" w:rsidRPr="00B70E27">
        <w:rPr>
          <w:rFonts w:ascii="Helvetica" w:eastAsiaTheme="minorHAnsi" w:hAnsi="Helvetica" w:cs="AppleSystemUIFont"/>
          <w:lang w:eastAsia="en-US"/>
        </w:rPr>
        <w:t>world around us</w:t>
      </w:r>
      <w:r w:rsidR="00746FFF">
        <w:rPr>
          <w:rFonts w:ascii="Helvetica" w:eastAsiaTheme="minorHAnsi" w:hAnsi="Helvetica" w:cs="AppleSystemUIFont"/>
          <w:lang w:eastAsia="en-US"/>
        </w:rPr>
        <w:t xml:space="preserve"> we’re looking at</w:t>
      </w:r>
      <w:r w:rsidR="00746FFF" w:rsidRPr="00B70E27">
        <w:rPr>
          <w:rFonts w:ascii="Helvetica" w:eastAsiaTheme="minorHAnsi" w:hAnsi="Helvetica" w:cs="AppleSystemUIFont"/>
          <w:lang w:eastAsia="en-US"/>
        </w:rPr>
        <w:t xml:space="preserve">… </w:t>
      </w:r>
      <w:r w:rsidR="00746FFF">
        <w:rPr>
          <w:rFonts w:ascii="Helvetica" w:eastAsiaTheme="minorHAnsi" w:hAnsi="Helvetica" w:cs="AppleSystemUIFont"/>
          <w:lang w:eastAsia="en-US"/>
        </w:rPr>
        <w:t>the</w:t>
      </w:r>
      <w:r w:rsidR="00746FFF" w:rsidRPr="00B70E27">
        <w:rPr>
          <w:rFonts w:ascii="Helvetica" w:eastAsiaTheme="minorHAnsi" w:hAnsi="Helvetica" w:cs="AppleSystemUIFont"/>
          <w:lang w:eastAsia="en-US"/>
        </w:rPr>
        <w:t xml:space="preserve"> variation</w:t>
      </w:r>
      <w:r w:rsidR="00746FFF">
        <w:rPr>
          <w:rFonts w:ascii="Helvetica" w:eastAsiaTheme="minorHAnsi" w:hAnsi="Helvetica" w:cs="AppleSystemUIFont"/>
          <w:lang w:eastAsia="en-US"/>
        </w:rPr>
        <w:t>s</w:t>
      </w:r>
      <w:r w:rsidR="00746FFF" w:rsidRPr="00B70E27">
        <w:rPr>
          <w:rFonts w:ascii="Helvetica" w:eastAsiaTheme="minorHAnsi" w:hAnsi="Helvetica" w:cs="AppleSystemUIFont"/>
          <w:lang w:eastAsia="en-US"/>
        </w:rPr>
        <w:t xml:space="preserve"> in hue and brightness, </w:t>
      </w:r>
      <w:r w:rsidR="00746FFF">
        <w:rPr>
          <w:rFonts w:ascii="Helvetica" w:eastAsiaTheme="minorHAnsi" w:hAnsi="Helvetica" w:cs="AppleSystemUIFont"/>
          <w:lang w:eastAsia="en-US"/>
        </w:rPr>
        <w:t xml:space="preserve">and </w:t>
      </w:r>
      <w:r w:rsidR="00746FFF" w:rsidRPr="00B70E27">
        <w:rPr>
          <w:rFonts w:ascii="Helvetica" w:eastAsiaTheme="minorHAnsi" w:hAnsi="Helvetica" w:cs="AppleSystemUIFont"/>
          <w:lang w:eastAsia="en-US"/>
        </w:rPr>
        <w:t>tone and depth</w:t>
      </w:r>
    </w:p>
    <w:p w14:paraId="5C7660DD" w14:textId="6BF3A0CC"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327966">
        <w:rPr>
          <w:rFonts w:ascii="Helvetica" w:eastAsiaTheme="minorHAnsi" w:hAnsi="Helvetica" w:cs="AppleSystemUIFont"/>
          <w:lang w:eastAsia="en-US"/>
        </w:rPr>
        <w:t>6</w:t>
      </w:r>
      <w:r w:rsidRPr="00B70E27">
        <w:rPr>
          <w:rFonts w:ascii="Helvetica" w:eastAsiaTheme="minorHAnsi" w:hAnsi="Helvetica" w:cs="AppleSystemUIFont"/>
          <w:lang w:eastAsia="en-US"/>
        </w:rPr>
        <w:t>:00]</w:t>
      </w:r>
    </w:p>
    <w:p w14:paraId="2A147F39" w14:textId="09F39E18" w:rsidR="002C2523" w:rsidRDefault="00327966"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Past</w:t>
      </w:r>
      <w:r w:rsidR="00C82204">
        <w:rPr>
          <w:rFonts w:ascii="Helvetica" w:eastAsiaTheme="minorHAnsi" w:hAnsi="Helvetica" w:cs="AppleSystemUIFont"/>
          <w:lang w:eastAsia="en-US"/>
        </w:rPr>
        <w:t xml:space="preserve"> the half</w:t>
      </w:r>
      <w:r w:rsidR="00040D19">
        <w:rPr>
          <w:rFonts w:ascii="Helvetica" w:eastAsiaTheme="minorHAnsi" w:hAnsi="Helvetica" w:cs="AppleSystemUIFont"/>
          <w:lang w:eastAsia="en-US"/>
        </w:rPr>
        <w:t>-</w:t>
      </w:r>
      <w:r w:rsidR="00C82204">
        <w:rPr>
          <w:rFonts w:ascii="Helvetica" w:eastAsiaTheme="minorHAnsi" w:hAnsi="Helvetica" w:cs="AppleSystemUIFont"/>
          <w:lang w:eastAsia="en-US"/>
        </w:rPr>
        <w:t xml:space="preserve">way mark now, let’s </w:t>
      </w:r>
      <w:r w:rsidR="000A2C0C">
        <w:rPr>
          <w:rFonts w:ascii="Helvetica" w:eastAsiaTheme="minorHAnsi" w:hAnsi="Helvetica" w:cs="AppleSystemUIFont"/>
          <w:lang w:eastAsia="en-US"/>
        </w:rPr>
        <w:t>relax a little and focus in on some specific object we can find</w:t>
      </w:r>
      <w:r w:rsidR="00040D19">
        <w:rPr>
          <w:rFonts w:ascii="Helvetica" w:eastAsiaTheme="minorHAnsi" w:hAnsi="Helvetica" w:cs="AppleSystemUIFont"/>
          <w:lang w:eastAsia="en-US"/>
        </w:rPr>
        <w:t xml:space="preserve">. This might be an object you’ve seen a thousand times, but for now approaching it with some curiosity and openness, seeing it anew and </w:t>
      </w:r>
      <w:r w:rsidR="002C2523">
        <w:rPr>
          <w:rFonts w:ascii="Helvetica" w:eastAsiaTheme="minorHAnsi" w:hAnsi="Helvetica" w:cs="AppleSystemUIFont"/>
          <w:lang w:eastAsia="en-US"/>
        </w:rPr>
        <w:t xml:space="preserve">really exploring the different aspects of it… If you’re finding this at all difficult, </w:t>
      </w:r>
      <w:r w:rsidR="00405481">
        <w:rPr>
          <w:rFonts w:ascii="Helvetica" w:eastAsiaTheme="minorHAnsi" w:hAnsi="Helvetica" w:cs="AppleSystemUIFont"/>
          <w:lang w:eastAsia="en-US"/>
        </w:rPr>
        <w:t xml:space="preserve">perhaps moving to a new object, or </w:t>
      </w:r>
      <w:r w:rsidR="00626D2A">
        <w:rPr>
          <w:rFonts w:ascii="Helvetica" w:eastAsiaTheme="minorHAnsi" w:hAnsi="Helvetica" w:cs="AppleSystemUIFont"/>
          <w:lang w:eastAsia="en-US"/>
        </w:rPr>
        <w:t xml:space="preserve">focusing back on hearing or the breath to centre your focus, and then opening back up to </w:t>
      </w:r>
      <w:r>
        <w:rPr>
          <w:rFonts w:ascii="Helvetica" w:eastAsiaTheme="minorHAnsi" w:hAnsi="Helvetica" w:cs="AppleSystemUIFont"/>
          <w:lang w:eastAsia="en-US"/>
        </w:rPr>
        <w:t>the world as you can see it.</w:t>
      </w:r>
    </w:p>
    <w:p w14:paraId="3556B9AA" w14:textId="76FB99C6" w:rsidR="00040D19" w:rsidRDefault="002C2523"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700845">
        <w:rPr>
          <w:rFonts w:ascii="Helvetica" w:eastAsiaTheme="minorHAnsi" w:hAnsi="Helvetica" w:cs="AppleSystemUIFont"/>
          <w:lang w:eastAsia="en-US"/>
        </w:rPr>
        <w:t>7</w:t>
      </w:r>
      <w:r>
        <w:rPr>
          <w:rFonts w:ascii="Helvetica" w:eastAsiaTheme="minorHAnsi" w:hAnsi="Helvetica" w:cs="AppleSystemUIFont"/>
          <w:lang w:eastAsia="en-US"/>
        </w:rPr>
        <w:t>:00]</w:t>
      </w:r>
    </w:p>
    <w:p w14:paraId="446EE756" w14:textId="63166F56"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Gently being aware of</w:t>
      </w:r>
      <w:r w:rsidR="00405481">
        <w:rPr>
          <w:rFonts w:ascii="Helvetica" w:eastAsiaTheme="minorHAnsi" w:hAnsi="Helvetica" w:cs="AppleSystemUIFont"/>
          <w:lang w:eastAsia="en-US"/>
        </w:rPr>
        <w:t xml:space="preserve"> your chosen object of focus as a whole, aware of what it is, </w:t>
      </w:r>
      <w:r w:rsidR="00700845">
        <w:rPr>
          <w:rFonts w:ascii="Helvetica" w:eastAsiaTheme="minorHAnsi" w:hAnsi="Helvetica" w:cs="AppleSystemUIFont"/>
          <w:lang w:eastAsia="en-US"/>
        </w:rPr>
        <w:t xml:space="preserve">aware of </w:t>
      </w:r>
      <w:proofErr w:type="spellStart"/>
      <w:proofErr w:type="gramStart"/>
      <w:r w:rsidR="00700845">
        <w:rPr>
          <w:rFonts w:ascii="Helvetica" w:eastAsiaTheme="minorHAnsi" w:hAnsi="Helvetica" w:cs="AppleSystemUIFont"/>
          <w:lang w:eastAsia="en-US"/>
        </w:rPr>
        <w:t>it’s</w:t>
      </w:r>
      <w:proofErr w:type="spellEnd"/>
      <w:proofErr w:type="gramEnd"/>
      <w:r w:rsidR="00700845">
        <w:rPr>
          <w:rFonts w:ascii="Helvetica" w:eastAsiaTheme="minorHAnsi" w:hAnsi="Helvetica" w:cs="AppleSystemUIFont"/>
          <w:lang w:eastAsia="en-US"/>
        </w:rPr>
        <w:t xml:space="preserve"> colour, </w:t>
      </w:r>
      <w:r w:rsidRPr="00B70E27">
        <w:rPr>
          <w:rFonts w:ascii="Helvetica" w:eastAsiaTheme="minorHAnsi" w:hAnsi="Helvetica" w:cs="AppleSystemUIFont"/>
          <w:lang w:eastAsia="en-US"/>
        </w:rPr>
        <w:t xml:space="preserve">how </w:t>
      </w:r>
      <w:r w:rsidR="00700845">
        <w:rPr>
          <w:rFonts w:ascii="Helvetica" w:eastAsiaTheme="minorHAnsi" w:hAnsi="Helvetica" w:cs="AppleSystemUIFont"/>
          <w:lang w:eastAsia="en-US"/>
        </w:rPr>
        <w:t>that colour</w:t>
      </w:r>
      <w:r w:rsidRPr="00B70E27">
        <w:rPr>
          <w:rFonts w:ascii="Helvetica" w:eastAsiaTheme="minorHAnsi" w:hAnsi="Helvetica" w:cs="AppleSystemUIFont"/>
          <w:lang w:eastAsia="en-US"/>
        </w:rPr>
        <w:t xml:space="preserve"> varies through and across the objec</w:t>
      </w:r>
      <w:r w:rsidR="00700845">
        <w:rPr>
          <w:rFonts w:ascii="Helvetica" w:eastAsiaTheme="minorHAnsi" w:hAnsi="Helvetica" w:cs="AppleSystemUIFont"/>
          <w:lang w:eastAsia="en-US"/>
        </w:rPr>
        <w:t xml:space="preserve">t, with different light and shade, textures. Remember this is just a gentle application of energy, </w:t>
      </w:r>
      <w:r w:rsidRPr="00B70E27">
        <w:rPr>
          <w:rFonts w:ascii="Helvetica" w:eastAsiaTheme="minorHAnsi" w:hAnsi="Helvetica" w:cs="AppleSystemUIFont"/>
          <w:lang w:eastAsia="en-US"/>
        </w:rPr>
        <w:t>not over thinking these things</w:t>
      </w:r>
      <w:r w:rsidR="00700845">
        <w:rPr>
          <w:rFonts w:ascii="Helvetica" w:eastAsiaTheme="minorHAnsi" w:hAnsi="Helvetica" w:cs="AppleSystemUIFont"/>
          <w:lang w:eastAsia="en-US"/>
        </w:rPr>
        <w:t>.</w:t>
      </w:r>
    </w:p>
    <w:p w14:paraId="6DAD9B0B" w14:textId="28C0DB7B"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700845">
        <w:rPr>
          <w:rFonts w:ascii="Helvetica" w:eastAsiaTheme="minorHAnsi" w:hAnsi="Helvetica" w:cs="AppleSystemUIFont"/>
          <w:lang w:eastAsia="en-US"/>
        </w:rPr>
        <w:t>8</w:t>
      </w:r>
      <w:r w:rsidRPr="00B70E27">
        <w:rPr>
          <w:rFonts w:ascii="Helvetica" w:eastAsiaTheme="minorHAnsi" w:hAnsi="Helvetica" w:cs="AppleSystemUIFont"/>
          <w:lang w:eastAsia="en-US"/>
        </w:rPr>
        <w:t>:</w:t>
      </w:r>
      <w:r w:rsidR="00211427">
        <w:rPr>
          <w:rFonts w:ascii="Helvetica" w:eastAsiaTheme="minorHAnsi" w:hAnsi="Helvetica" w:cs="AppleSystemUIFont"/>
          <w:lang w:eastAsia="en-US"/>
        </w:rPr>
        <w:t>3</w:t>
      </w:r>
      <w:r w:rsidRPr="00B70E27">
        <w:rPr>
          <w:rFonts w:ascii="Helvetica" w:eastAsiaTheme="minorHAnsi" w:hAnsi="Helvetica" w:cs="AppleSystemUIFont"/>
          <w:lang w:eastAsia="en-US"/>
        </w:rPr>
        <w:t>0]</w:t>
      </w:r>
    </w:p>
    <w:p w14:paraId="6D5268BA" w14:textId="49719CDC" w:rsidR="00696791" w:rsidRPr="00B70E27" w:rsidRDefault="00700845"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Just for the final few </w:t>
      </w:r>
      <w:r w:rsidR="00211427">
        <w:rPr>
          <w:rFonts w:ascii="Helvetica" w:eastAsiaTheme="minorHAnsi" w:hAnsi="Helvetica" w:cs="AppleSystemUIFont"/>
          <w:lang w:eastAsia="en-US"/>
        </w:rPr>
        <w:t>moments</w:t>
      </w:r>
      <w:r>
        <w:rPr>
          <w:rFonts w:ascii="Helvetica" w:eastAsiaTheme="minorHAnsi" w:hAnsi="Helvetica" w:cs="AppleSystemUIFont"/>
          <w:lang w:eastAsia="en-US"/>
        </w:rPr>
        <w:t xml:space="preserve">, </w:t>
      </w:r>
      <w:r w:rsidR="00211427">
        <w:rPr>
          <w:rFonts w:ascii="Helvetica" w:eastAsiaTheme="minorHAnsi" w:hAnsi="Helvetica" w:cs="AppleSystemUIFont"/>
          <w:lang w:eastAsia="en-US"/>
        </w:rPr>
        <w:t>I’ll open this practice up for you to continue as you like, aware of the world as you can see it</w:t>
      </w:r>
      <w:r w:rsidR="00696791" w:rsidRPr="00B70E27">
        <w:rPr>
          <w:rFonts w:ascii="Helvetica" w:eastAsiaTheme="minorHAnsi" w:hAnsi="Helvetica" w:cs="AppleSystemUIFont"/>
          <w:lang w:eastAsia="en-US"/>
        </w:rPr>
        <w:t>,</w:t>
      </w:r>
      <w:r w:rsidR="00211427">
        <w:rPr>
          <w:rFonts w:ascii="Helvetica" w:eastAsiaTheme="minorHAnsi" w:hAnsi="Helvetica" w:cs="AppleSystemUIFont"/>
          <w:lang w:eastAsia="en-US"/>
        </w:rPr>
        <w:t xml:space="preserve"> maybe</w:t>
      </w:r>
      <w:r w:rsidR="00696791" w:rsidRPr="00B70E27">
        <w:rPr>
          <w:rFonts w:ascii="Helvetica" w:eastAsiaTheme="minorHAnsi" w:hAnsi="Helvetica" w:cs="AppleSystemUIFont"/>
          <w:lang w:eastAsia="en-US"/>
        </w:rPr>
        <w:t xml:space="preserve"> just gently gazing around</w:t>
      </w:r>
      <w:r w:rsidR="00211427">
        <w:rPr>
          <w:rFonts w:ascii="Helvetica" w:eastAsiaTheme="minorHAnsi" w:hAnsi="Helvetica" w:cs="AppleSystemUIFont"/>
          <w:lang w:eastAsia="en-US"/>
        </w:rPr>
        <w:t xml:space="preserve"> </w:t>
      </w:r>
      <w:r w:rsidR="00696791" w:rsidRPr="00B70E27">
        <w:rPr>
          <w:rFonts w:ascii="Helvetica" w:eastAsiaTheme="minorHAnsi" w:hAnsi="Helvetica" w:cs="AppleSystemUIFont"/>
          <w:lang w:eastAsia="en-US"/>
        </w:rPr>
        <w:t xml:space="preserve">and picking out what </w:t>
      </w:r>
      <w:r w:rsidR="00211427">
        <w:rPr>
          <w:rFonts w:ascii="Helvetica" w:eastAsiaTheme="minorHAnsi" w:hAnsi="Helvetica" w:cs="AppleSystemUIFont"/>
          <w:lang w:eastAsia="en-US"/>
        </w:rPr>
        <w:t>you can</w:t>
      </w:r>
      <w:r w:rsidR="00696791" w:rsidRPr="00B70E27">
        <w:rPr>
          <w:rFonts w:ascii="Helvetica" w:eastAsiaTheme="minorHAnsi" w:hAnsi="Helvetica" w:cs="AppleSystemUIFont"/>
          <w:lang w:eastAsia="en-US"/>
        </w:rPr>
        <w:t xml:space="preserve"> see</w:t>
      </w:r>
      <w:r w:rsidR="00211427">
        <w:rPr>
          <w:rFonts w:ascii="Helvetica" w:eastAsiaTheme="minorHAnsi" w:hAnsi="Helvetica" w:cs="AppleSystemUIFont"/>
          <w:lang w:eastAsia="en-US"/>
        </w:rPr>
        <w:t>… letting it all come and go, aware of things as they change, if you can.</w:t>
      </w:r>
    </w:p>
    <w:p w14:paraId="5C885103"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19CEFC46" w14:textId="2D4A96CA" w:rsidR="00FA7F81" w:rsidRPr="00B70E27" w:rsidRDefault="00696791" w:rsidP="00FA7F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this slightly more unusual, and hopefully somewhat interesting meditation. Many thanks for taking part</w:t>
      </w:r>
      <w:r w:rsidR="0043161D">
        <w:rPr>
          <w:rFonts w:ascii="Helvetica" w:eastAsiaTheme="minorHAnsi" w:hAnsi="Helvetica" w:cs="AppleSystemUIFont"/>
          <w:lang w:eastAsia="en-US"/>
        </w:rPr>
        <w:t>.</w:t>
      </w:r>
    </w:p>
    <w:p w14:paraId="2825234F" w14:textId="77777777" w:rsidR="00664E7B" w:rsidRPr="00B70E27" w:rsidRDefault="00664E7B" w:rsidP="006312EE">
      <w:pPr>
        <w:autoSpaceDE w:val="0"/>
        <w:autoSpaceDN w:val="0"/>
        <w:adjustRightInd w:val="0"/>
        <w:rPr>
          <w:rFonts w:ascii="Helvetica" w:eastAsiaTheme="minorHAnsi" w:hAnsi="Helvetica" w:cs="AppleSystemUIFontItalic"/>
          <w:i/>
          <w:iCs/>
          <w:lang w:eastAsia="en-US"/>
        </w:rPr>
      </w:pPr>
    </w:p>
    <w:p w14:paraId="386AC518" w14:textId="17C4C815" w:rsidR="00664E7B" w:rsidRPr="00B70E27" w:rsidRDefault="006312EE" w:rsidP="00B70E27">
      <w:pPr>
        <w:pStyle w:val="Heading2"/>
        <w:rPr>
          <w:rFonts w:ascii="Helvetica" w:eastAsiaTheme="minorHAnsi" w:hAnsi="Helvetica"/>
          <w:lang w:eastAsia="en-US"/>
        </w:rPr>
      </w:pPr>
      <w:bookmarkStart w:id="6" w:name="_Toc82003792"/>
      <w:r w:rsidRPr="00B70E27">
        <w:rPr>
          <w:rFonts w:ascii="Helvetica" w:eastAsiaTheme="minorHAnsi" w:hAnsi="Helvetica"/>
          <w:lang w:eastAsia="en-US"/>
        </w:rPr>
        <w:t xml:space="preserve">Day </w:t>
      </w:r>
      <w:r w:rsidR="00696791">
        <w:rPr>
          <w:rFonts w:ascii="Helvetica" w:eastAsiaTheme="minorHAnsi" w:hAnsi="Helvetica"/>
          <w:lang w:eastAsia="en-US"/>
        </w:rPr>
        <w:t>6</w:t>
      </w:r>
      <w:r w:rsidRPr="00B70E27">
        <w:rPr>
          <w:rFonts w:ascii="Helvetica" w:eastAsiaTheme="minorHAnsi" w:hAnsi="Helvetica"/>
          <w:lang w:eastAsia="en-US"/>
        </w:rPr>
        <w:t>: Touching</w:t>
      </w:r>
      <w:bookmarkEnd w:id="6"/>
    </w:p>
    <w:p w14:paraId="183812BE" w14:textId="74DB614A" w:rsidR="00380BC1" w:rsidRDefault="00E93A4D" w:rsidP="00664E7B">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another mindfulness practice, thanks for making it to another session. So, today we’ll be focusing on </w:t>
      </w:r>
      <w:r w:rsidR="00ED11D4">
        <w:rPr>
          <w:rFonts w:ascii="Helvetica" w:eastAsiaTheme="minorHAnsi" w:hAnsi="Helvetica" w:cs="AppleSystemUIFont"/>
          <w:lang w:eastAsia="en-US"/>
        </w:rPr>
        <w:t xml:space="preserve">what we notice about the world around us as it </w:t>
      </w:r>
      <w:proofErr w:type="gramStart"/>
      <w:r w:rsidR="00ED11D4">
        <w:rPr>
          <w:rFonts w:ascii="Helvetica" w:eastAsiaTheme="minorHAnsi" w:hAnsi="Helvetica" w:cs="AppleSystemUIFont"/>
          <w:lang w:eastAsia="en-US"/>
        </w:rPr>
        <w:t>makes</w:t>
      </w:r>
      <w:r w:rsidR="00380BC1">
        <w:rPr>
          <w:rFonts w:ascii="Helvetica" w:eastAsiaTheme="minorHAnsi" w:hAnsi="Helvetica" w:cs="AppleSystemUIFont"/>
          <w:lang w:eastAsia="en-US"/>
        </w:rPr>
        <w:t xml:space="preserve"> contact with</w:t>
      </w:r>
      <w:proofErr w:type="gramEnd"/>
      <w:r w:rsidR="00380BC1">
        <w:rPr>
          <w:rFonts w:ascii="Helvetica" w:eastAsiaTheme="minorHAnsi" w:hAnsi="Helvetica" w:cs="AppleSystemUIFont"/>
          <w:lang w:eastAsia="en-US"/>
        </w:rPr>
        <w:t xml:space="preserve"> our ski</w:t>
      </w:r>
      <w:r w:rsidR="00ED11D4">
        <w:rPr>
          <w:rFonts w:ascii="Helvetica" w:eastAsiaTheme="minorHAnsi" w:hAnsi="Helvetica" w:cs="AppleSystemUIFont"/>
          <w:lang w:eastAsia="en-US"/>
        </w:rPr>
        <w:t>n</w:t>
      </w:r>
      <w:r w:rsidR="00380BC1">
        <w:rPr>
          <w:rFonts w:ascii="Helvetica" w:eastAsiaTheme="minorHAnsi" w:hAnsi="Helvetica" w:cs="AppleSystemUIFont"/>
          <w:lang w:eastAsia="en-US"/>
        </w:rPr>
        <w:t>.</w:t>
      </w:r>
      <w:r w:rsidR="00ED11D4">
        <w:rPr>
          <w:rFonts w:ascii="Helvetica" w:eastAsiaTheme="minorHAnsi" w:hAnsi="Helvetica" w:cs="AppleSystemUIFont"/>
          <w:lang w:eastAsia="en-US"/>
        </w:rPr>
        <w:t xml:space="preserve"> </w:t>
      </w:r>
      <w:r w:rsidR="006833FD">
        <w:rPr>
          <w:rFonts w:ascii="Helvetica" w:eastAsiaTheme="minorHAnsi" w:hAnsi="Helvetica" w:cs="AppleSystemUIFont"/>
          <w:lang w:eastAsia="en-US"/>
        </w:rPr>
        <w:t xml:space="preserve">We can pause for a second here and find an object we think might be interesting to hold and touch later on in the practice if we like </w:t>
      </w:r>
      <w:r w:rsidR="00B72D0D">
        <w:rPr>
          <w:rFonts w:ascii="Helvetica" w:eastAsiaTheme="minorHAnsi" w:hAnsi="Helvetica" w:cs="AppleSystemUIFont"/>
          <w:lang w:eastAsia="en-US"/>
        </w:rPr>
        <w:t>for later on in the practice.</w:t>
      </w:r>
      <w:r w:rsidR="006833FD">
        <w:rPr>
          <w:rFonts w:ascii="Helvetica" w:eastAsiaTheme="minorHAnsi" w:hAnsi="Helvetica" w:cs="AppleSystemUIFont"/>
          <w:lang w:eastAsia="en-US"/>
        </w:rPr>
        <w:t xml:space="preserve"> </w:t>
      </w:r>
      <w:r w:rsidR="00B72D0D">
        <w:rPr>
          <w:rFonts w:ascii="Helvetica" w:eastAsiaTheme="minorHAnsi" w:hAnsi="Helvetica" w:cs="AppleSystemUIFont"/>
          <w:lang w:eastAsia="en-US"/>
        </w:rPr>
        <w:t>I</w:t>
      </w:r>
      <w:r w:rsidR="006833FD">
        <w:rPr>
          <w:rFonts w:ascii="Helvetica" w:eastAsiaTheme="minorHAnsi" w:hAnsi="Helvetica" w:cs="AppleSystemUIFont"/>
          <w:lang w:eastAsia="en-US"/>
        </w:rPr>
        <w:t>f not there’s plenty around us, including</w:t>
      </w:r>
      <w:r w:rsidR="00B72D0D">
        <w:rPr>
          <w:rFonts w:ascii="Helvetica" w:eastAsiaTheme="minorHAnsi" w:hAnsi="Helvetica" w:cs="AppleSystemUIFont"/>
          <w:lang w:eastAsia="en-US"/>
        </w:rPr>
        <w:t xml:space="preserve"> whatever we’re sitting on</w:t>
      </w:r>
      <w:r w:rsidR="006833FD">
        <w:rPr>
          <w:rFonts w:ascii="Helvetica" w:eastAsiaTheme="minorHAnsi" w:hAnsi="Helvetica" w:cs="AppleSystemUIFont"/>
          <w:lang w:eastAsia="en-US"/>
        </w:rPr>
        <w:t xml:space="preserve">, we can use </w:t>
      </w:r>
      <w:r w:rsidR="00B72D0D">
        <w:rPr>
          <w:rFonts w:ascii="Helvetica" w:eastAsiaTheme="minorHAnsi" w:hAnsi="Helvetica" w:cs="AppleSystemUIFont"/>
          <w:lang w:eastAsia="en-US"/>
        </w:rPr>
        <w:t xml:space="preserve">when we need to. </w:t>
      </w:r>
      <w:proofErr w:type="gramStart"/>
      <w:r w:rsidR="00ED11D4">
        <w:rPr>
          <w:rFonts w:ascii="Helvetica" w:eastAsiaTheme="minorHAnsi" w:hAnsi="Helvetica" w:cs="AppleSystemUIFont"/>
          <w:lang w:eastAsia="en-US"/>
        </w:rPr>
        <w:t>So</w:t>
      </w:r>
      <w:proofErr w:type="gramEnd"/>
      <w:r w:rsidR="00ED11D4">
        <w:rPr>
          <w:rFonts w:ascii="Helvetica" w:eastAsiaTheme="minorHAnsi" w:hAnsi="Helvetica" w:cs="AppleSystemUIFont"/>
          <w:lang w:eastAsia="en-US"/>
        </w:rPr>
        <w:t xml:space="preserve"> let’s begin, as usual, focused on breath, or more specifically the air as it makes contact with the skin around our nostrils, and explore this for a minute.</w:t>
      </w:r>
    </w:p>
    <w:p w14:paraId="79C5E2C7" w14:textId="1F3045ED" w:rsidR="00ED11D4" w:rsidRDefault="00ED11D4" w:rsidP="00664E7B">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[0:00]</w:t>
      </w:r>
    </w:p>
    <w:p w14:paraId="19F75A42" w14:textId="2B40F667" w:rsidR="00B72D0D" w:rsidRDefault="00B72D0D" w:rsidP="00664E7B">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[0:30]</w:t>
      </w:r>
    </w:p>
    <w:p w14:paraId="2A24D328" w14:textId="561A0524" w:rsidR="006833FD" w:rsidRPr="00B70E27" w:rsidRDefault="00ED11D4" w:rsidP="00664E7B">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Not having to force anything, we can just let our awareness rest on </w:t>
      </w:r>
      <w:r w:rsidR="00F20A57">
        <w:rPr>
          <w:rFonts w:ascii="Helvetica" w:eastAsiaTheme="minorHAnsi" w:hAnsi="Helvetica" w:cs="AppleSystemUIFont"/>
          <w:lang w:eastAsia="en-US"/>
        </w:rPr>
        <w:t xml:space="preserve">the breath at the nostrils, letting what we notice come to us, and </w:t>
      </w:r>
      <w:r w:rsidR="006833FD">
        <w:rPr>
          <w:rFonts w:ascii="Helvetica" w:eastAsiaTheme="minorHAnsi" w:hAnsi="Helvetica" w:cs="AppleSystemUIFont"/>
          <w:lang w:eastAsia="en-US"/>
        </w:rPr>
        <w:t>picking up on subtleties here and there.</w:t>
      </w:r>
    </w:p>
    <w:p w14:paraId="71D695E9" w14:textId="0FB3A242" w:rsidR="00664E7B" w:rsidRPr="00B70E27" w:rsidRDefault="00664E7B" w:rsidP="00664E7B">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w:t>
      </w:r>
    </w:p>
    <w:p w14:paraId="5CBAA361" w14:textId="21831C5A" w:rsidR="006312EE" w:rsidRPr="00B70E27" w:rsidRDefault="006312EE" w:rsidP="006312EE">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I think an interesting place to start </w:t>
      </w:r>
      <w:r w:rsidR="00B72D0D">
        <w:rPr>
          <w:rFonts w:ascii="Helvetica" w:eastAsiaTheme="minorHAnsi" w:hAnsi="Helvetica" w:cs="AppleSystemUIFont"/>
          <w:lang w:eastAsia="en-US"/>
        </w:rPr>
        <w:t>the main practice today</w:t>
      </w:r>
      <w:r w:rsidRPr="00B70E27">
        <w:rPr>
          <w:rFonts w:ascii="Helvetica" w:eastAsiaTheme="minorHAnsi" w:hAnsi="Helvetica" w:cs="AppleSystemUIFont"/>
          <w:lang w:eastAsia="en-US"/>
        </w:rPr>
        <w:t xml:space="preserve"> is to be aware of your weight </w:t>
      </w:r>
      <w:r w:rsidR="00B72D0D">
        <w:rPr>
          <w:rFonts w:ascii="Helvetica" w:eastAsiaTheme="minorHAnsi" w:hAnsi="Helvetica" w:cs="AppleSystemUIFont"/>
          <w:lang w:eastAsia="en-US"/>
        </w:rPr>
        <w:t xml:space="preserve">and </w:t>
      </w:r>
      <w:r w:rsidRPr="00B70E27">
        <w:rPr>
          <w:rFonts w:ascii="Helvetica" w:eastAsiaTheme="minorHAnsi" w:hAnsi="Helvetica" w:cs="AppleSystemUIFont"/>
          <w:lang w:eastAsia="en-US"/>
        </w:rPr>
        <w:t xml:space="preserve">the feeling of gravity acting on your body, as it pulls you down and you act against it to maintain your posture. Let’s notice this feeling of being pulled down, and of the weight of your own body, for a few moments, </w:t>
      </w:r>
      <w:r w:rsidR="00664E7B" w:rsidRPr="00B70E27">
        <w:rPr>
          <w:rFonts w:ascii="Helvetica" w:eastAsiaTheme="minorHAnsi" w:hAnsi="Helvetica" w:cs="AppleSystemUIFont"/>
          <w:lang w:eastAsia="en-US"/>
        </w:rPr>
        <w:t>wherever</w:t>
      </w:r>
      <w:r w:rsidRPr="00B70E27">
        <w:rPr>
          <w:rFonts w:ascii="Helvetica" w:eastAsiaTheme="minorHAnsi" w:hAnsi="Helvetica" w:cs="AppleSystemUIFont"/>
          <w:lang w:eastAsia="en-US"/>
        </w:rPr>
        <w:t xml:space="preserve"> you happen to notice it.</w:t>
      </w:r>
    </w:p>
    <w:p w14:paraId="1BA3B4DC" w14:textId="2130634F" w:rsidR="00664E7B" w:rsidRPr="00B70E27" w:rsidRDefault="00664E7B" w:rsidP="00664E7B">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[2:00]</w:t>
      </w:r>
    </w:p>
    <w:p w14:paraId="686C2BA9" w14:textId="75F6009C" w:rsidR="003079D3" w:rsidRDefault="004A6C6C" w:rsidP="00664E7B">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Brining that awareness now to the world around us, </w:t>
      </w:r>
      <w:r w:rsidR="006312EE" w:rsidRPr="00B70E27">
        <w:rPr>
          <w:rFonts w:ascii="Helvetica" w:eastAsiaTheme="minorHAnsi" w:hAnsi="Helvetica" w:cs="AppleSystemUIFont"/>
          <w:lang w:eastAsia="en-US"/>
        </w:rPr>
        <w:t>let’s start with the floor under you, as your feet and maybe legs press against it, and explore what you can notice about it.</w:t>
      </w:r>
      <w:r w:rsidR="0008077D">
        <w:rPr>
          <w:rFonts w:ascii="Helvetica" w:eastAsiaTheme="minorHAnsi" w:hAnsi="Helvetica" w:cs="AppleSystemUIFont"/>
          <w:lang w:eastAsia="en-US"/>
        </w:rPr>
        <w:t xml:space="preserve"> It’s hardness or softness, temperature,</w:t>
      </w:r>
      <w:r w:rsidR="003079D3">
        <w:rPr>
          <w:rFonts w:ascii="Helvetica" w:eastAsiaTheme="minorHAnsi" w:hAnsi="Helvetica" w:cs="AppleSystemUIFont"/>
          <w:lang w:eastAsia="en-US"/>
        </w:rPr>
        <w:t xml:space="preserve"> </w:t>
      </w:r>
      <w:proofErr w:type="gramStart"/>
      <w:r w:rsidR="003079D3">
        <w:rPr>
          <w:rFonts w:ascii="Helvetica" w:eastAsiaTheme="minorHAnsi" w:hAnsi="Helvetica" w:cs="AppleSystemUIFont"/>
          <w:lang w:eastAsia="en-US"/>
        </w:rPr>
        <w:t>it’s</w:t>
      </w:r>
      <w:proofErr w:type="gramEnd"/>
      <w:r w:rsidR="003079D3">
        <w:rPr>
          <w:rFonts w:ascii="Helvetica" w:eastAsiaTheme="minorHAnsi" w:hAnsi="Helvetica" w:cs="AppleSystemUIFont"/>
          <w:lang w:eastAsia="en-US"/>
        </w:rPr>
        <w:t xml:space="preserve"> texture, for example… If you’re sitting on a cushion or chair, including that in the focus as well</w:t>
      </w:r>
      <w:r w:rsidR="008A4A6B">
        <w:rPr>
          <w:rFonts w:ascii="Helvetica" w:eastAsiaTheme="minorHAnsi" w:hAnsi="Helvetica" w:cs="AppleSystemUIFont"/>
          <w:lang w:eastAsia="en-US"/>
        </w:rPr>
        <w:t xml:space="preserve">… </w:t>
      </w:r>
      <w:r w:rsidR="0035507D">
        <w:rPr>
          <w:rFonts w:ascii="Helvetica" w:eastAsiaTheme="minorHAnsi" w:hAnsi="Helvetica" w:cs="AppleSystemUIFont"/>
          <w:lang w:eastAsia="en-US"/>
        </w:rPr>
        <w:t>Attending moment to moment might be more difficult here than it is with the constantly changing noises around us,</w:t>
      </w:r>
      <w:r w:rsidR="008A4A6B">
        <w:rPr>
          <w:rFonts w:ascii="Helvetica" w:eastAsiaTheme="minorHAnsi" w:hAnsi="Helvetica" w:cs="AppleSystemUIFont"/>
          <w:lang w:eastAsia="en-US"/>
        </w:rPr>
        <w:t xml:space="preserve"> but there’s plenty to explore if we’re looking for it, maybe varying things up and changing position if we like as well.</w:t>
      </w:r>
    </w:p>
    <w:p w14:paraId="4467DF7A" w14:textId="458A6E68" w:rsidR="00664E7B" w:rsidRPr="00B70E27" w:rsidRDefault="00664E7B" w:rsidP="00664E7B">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B40E69">
        <w:rPr>
          <w:rFonts w:ascii="Helvetica" w:eastAsiaTheme="minorHAnsi" w:hAnsi="Helvetica" w:cs="AppleSystemUIFont"/>
          <w:lang w:eastAsia="en-US"/>
        </w:rPr>
        <w:t>3</w:t>
      </w:r>
      <w:r w:rsidRPr="00B70E27">
        <w:rPr>
          <w:rFonts w:ascii="Helvetica" w:eastAsiaTheme="minorHAnsi" w:hAnsi="Helvetica" w:cs="AppleSystemUIFont"/>
          <w:lang w:eastAsia="en-US"/>
        </w:rPr>
        <w:t>:00]</w:t>
      </w:r>
    </w:p>
    <w:p w14:paraId="549F6E16" w14:textId="1CEAAC72" w:rsidR="006C28AB" w:rsidRDefault="00B40E69"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Moving that awareness up now, </w:t>
      </w:r>
      <w:r w:rsidR="00E32256">
        <w:rPr>
          <w:rFonts w:ascii="Helvetica" w:eastAsiaTheme="minorHAnsi" w:hAnsi="Helvetica" w:cs="AppleSystemUIFont"/>
          <w:lang w:eastAsia="en-US"/>
        </w:rPr>
        <w:t xml:space="preserve">through our legs, noticing what we are touching in the world outside us, our clothes and the air, </w:t>
      </w:r>
      <w:r w:rsidR="002A64DE">
        <w:rPr>
          <w:rFonts w:ascii="Helvetica" w:eastAsiaTheme="minorHAnsi" w:hAnsi="Helvetica" w:cs="AppleSystemUIFont"/>
          <w:lang w:eastAsia="en-US"/>
        </w:rPr>
        <w:t xml:space="preserve">will probably be the </w:t>
      </w:r>
      <w:r w:rsidR="00801C09">
        <w:rPr>
          <w:rFonts w:ascii="Helvetica" w:eastAsiaTheme="minorHAnsi" w:hAnsi="Helvetica" w:cs="AppleSystemUIFont"/>
          <w:lang w:eastAsia="en-US"/>
        </w:rPr>
        <w:t xml:space="preserve">most prominent thing to notice here… </w:t>
      </w:r>
      <w:r w:rsidR="006E6750">
        <w:rPr>
          <w:rFonts w:ascii="Helvetica" w:eastAsiaTheme="minorHAnsi" w:hAnsi="Helvetica" w:cs="AppleSystemUIFont"/>
          <w:lang w:eastAsia="en-US"/>
        </w:rPr>
        <w:t>not judging these things as good or bad, just observing them as they are… Moving p</w:t>
      </w:r>
      <w:r w:rsidR="00801C09">
        <w:rPr>
          <w:rFonts w:ascii="Helvetica" w:eastAsiaTheme="minorHAnsi" w:hAnsi="Helvetica" w:cs="AppleSystemUIFont"/>
          <w:lang w:eastAsia="en-US"/>
        </w:rPr>
        <w:t>ast the knee area now, and to the upper legs, d</w:t>
      </w:r>
      <w:r w:rsidR="00E32256">
        <w:rPr>
          <w:rFonts w:ascii="Helvetica" w:eastAsiaTheme="minorHAnsi" w:hAnsi="Helvetica" w:cs="AppleSystemUIFont"/>
          <w:lang w:eastAsia="en-US"/>
        </w:rPr>
        <w:t xml:space="preserve">escribing </w:t>
      </w:r>
      <w:r w:rsidR="00801C09">
        <w:rPr>
          <w:rFonts w:ascii="Helvetica" w:eastAsiaTheme="minorHAnsi" w:hAnsi="Helvetica" w:cs="AppleSystemUIFont"/>
          <w:lang w:eastAsia="en-US"/>
        </w:rPr>
        <w:t>the things we notice</w:t>
      </w:r>
      <w:r w:rsidR="006E6750">
        <w:rPr>
          <w:rFonts w:ascii="Helvetica" w:eastAsiaTheme="minorHAnsi" w:hAnsi="Helvetica" w:cs="AppleSystemUIFont"/>
          <w:lang w:eastAsia="en-US"/>
        </w:rPr>
        <w:t xml:space="preserve"> we are touching</w:t>
      </w:r>
      <w:r w:rsidR="00801C09">
        <w:rPr>
          <w:rFonts w:ascii="Helvetica" w:eastAsiaTheme="minorHAnsi" w:hAnsi="Helvetica" w:cs="AppleSystemUIFont"/>
          <w:lang w:eastAsia="en-US"/>
        </w:rPr>
        <w:t>,</w:t>
      </w:r>
      <w:r w:rsidR="00E32256">
        <w:rPr>
          <w:rFonts w:ascii="Helvetica" w:eastAsiaTheme="minorHAnsi" w:hAnsi="Helvetica" w:cs="AppleSystemUIFont"/>
          <w:lang w:eastAsia="en-US"/>
        </w:rPr>
        <w:t xml:space="preserve"> what they are, how they feel</w:t>
      </w:r>
      <w:r w:rsidR="006C28AB">
        <w:rPr>
          <w:rFonts w:ascii="Helvetica" w:eastAsiaTheme="minorHAnsi" w:hAnsi="Helvetica" w:cs="AppleSystemUIFont"/>
          <w:lang w:eastAsia="en-US"/>
        </w:rPr>
        <w:t>, not overthinking them but just using light labels and categorisations</w:t>
      </w:r>
      <w:r w:rsidR="00CE6CDF">
        <w:rPr>
          <w:rFonts w:ascii="Helvetica" w:eastAsiaTheme="minorHAnsi" w:hAnsi="Helvetica" w:cs="AppleSystemUIFont"/>
          <w:lang w:eastAsia="en-US"/>
        </w:rPr>
        <w:t>…</w:t>
      </w:r>
      <w:r w:rsidR="002A64DE">
        <w:rPr>
          <w:rFonts w:ascii="Helvetica" w:eastAsiaTheme="minorHAnsi" w:hAnsi="Helvetica" w:cs="AppleSystemUIFont"/>
          <w:lang w:eastAsia="en-US"/>
        </w:rPr>
        <w:t xml:space="preserve"> Seeing things as they are</w:t>
      </w:r>
      <w:r w:rsidR="00C8668D">
        <w:rPr>
          <w:rFonts w:ascii="Helvetica" w:eastAsiaTheme="minorHAnsi" w:hAnsi="Helvetica" w:cs="AppleSystemUIFont"/>
          <w:lang w:eastAsia="en-US"/>
        </w:rPr>
        <w:t>, approaching them some curiosity, and main</w:t>
      </w:r>
      <w:r w:rsidR="00F80632">
        <w:rPr>
          <w:rFonts w:ascii="Helvetica" w:eastAsiaTheme="minorHAnsi" w:hAnsi="Helvetica" w:cs="AppleSystemUIFont"/>
          <w:lang w:eastAsia="en-US"/>
        </w:rPr>
        <w:t>tain</w:t>
      </w:r>
      <w:r w:rsidR="00C8668D">
        <w:rPr>
          <w:rFonts w:ascii="Helvetica" w:eastAsiaTheme="minorHAnsi" w:hAnsi="Helvetica" w:cs="AppleSystemUIFont"/>
          <w:lang w:eastAsia="en-US"/>
        </w:rPr>
        <w:t>ing a non-distracted focus.</w:t>
      </w:r>
    </w:p>
    <w:p w14:paraId="44B4EED1" w14:textId="1F9D34C9" w:rsidR="00C8668D" w:rsidRDefault="00C8668D"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D743CD">
        <w:rPr>
          <w:rFonts w:ascii="Helvetica" w:eastAsiaTheme="minorHAnsi" w:hAnsi="Helvetica" w:cs="AppleSystemUIFont"/>
          <w:lang w:eastAsia="en-US"/>
        </w:rPr>
        <w:t>4:00]</w:t>
      </w:r>
    </w:p>
    <w:p w14:paraId="6CB82F6E" w14:textId="182B94B1" w:rsidR="006312EE" w:rsidRPr="00B70E27" w:rsidRDefault="00D743CD"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Moving</w:t>
      </w:r>
      <w:r w:rsidR="00F80632">
        <w:rPr>
          <w:rFonts w:ascii="Helvetica" w:eastAsiaTheme="minorHAnsi" w:hAnsi="Helvetica" w:cs="AppleSystemUIFont"/>
          <w:lang w:eastAsia="en-US"/>
        </w:rPr>
        <w:t xml:space="preserve"> through the legs</w:t>
      </w:r>
      <w:r>
        <w:rPr>
          <w:rFonts w:ascii="Helvetica" w:eastAsiaTheme="minorHAnsi" w:hAnsi="Helvetica" w:cs="AppleSystemUIFont"/>
          <w:lang w:eastAsia="en-US"/>
        </w:rPr>
        <w:t xml:space="preserve"> to</w:t>
      </w:r>
      <w:r w:rsidR="00F80632">
        <w:rPr>
          <w:rFonts w:ascii="Helvetica" w:eastAsiaTheme="minorHAnsi" w:hAnsi="Helvetica" w:cs="AppleSystemUIFont"/>
          <w:lang w:eastAsia="en-US"/>
        </w:rPr>
        <w:t>wards</w:t>
      </w:r>
      <w:r>
        <w:rPr>
          <w:rFonts w:ascii="Helvetica" w:eastAsiaTheme="minorHAnsi" w:hAnsi="Helvetica" w:cs="AppleSystemUIFont"/>
          <w:lang w:eastAsia="en-US"/>
        </w:rPr>
        <w:t xml:space="preserve"> the abdomen now, repeating that process being aware of </w:t>
      </w:r>
      <w:r w:rsidR="00F752FD">
        <w:rPr>
          <w:rFonts w:ascii="Helvetica" w:eastAsiaTheme="minorHAnsi" w:hAnsi="Helvetica" w:cs="AppleSystemUIFont"/>
          <w:lang w:eastAsia="en-US"/>
        </w:rPr>
        <w:t>being aware of air and our clothes, of temperatures, textures,</w:t>
      </w:r>
      <w:r w:rsidR="00AB06ED">
        <w:rPr>
          <w:rFonts w:ascii="Helvetica" w:eastAsiaTheme="minorHAnsi" w:hAnsi="Helvetica" w:cs="AppleSystemUIFont"/>
          <w:lang w:eastAsia="en-US"/>
        </w:rPr>
        <w:t xml:space="preserve"> sharpness, weight,</w:t>
      </w:r>
      <w:r w:rsidR="00F752FD">
        <w:rPr>
          <w:rFonts w:ascii="Helvetica" w:eastAsiaTheme="minorHAnsi" w:hAnsi="Helvetica" w:cs="AppleSystemUIFont"/>
          <w:lang w:eastAsia="en-US"/>
        </w:rPr>
        <w:t xml:space="preserve"> humidity</w:t>
      </w:r>
      <w:r w:rsidR="00AB06ED">
        <w:rPr>
          <w:rFonts w:ascii="Helvetica" w:eastAsiaTheme="minorHAnsi" w:hAnsi="Helvetica" w:cs="AppleSystemUIFont"/>
          <w:lang w:eastAsia="en-US"/>
        </w:rPr>
        <w:t>, whatever it may be…</w:t>
      </w:r>
      <w:r w:rsidR="00F80632">
        <w:rPr>
          <w:rFonts w:ascii="Helvetica" w:eastAsiaTheme="minorHAnsi" w:hAnsi="Helvetica" w:cs="AppleSystemUIFont"/>
          <w:lang w:eastAsia="en-US"/>
        </w:rPr>
        <w:t xml:space="preserve"> and to the chest</w:t>
      </w:r>
      <w:r w:rsidR="001A37CB">
        <w:rPr>
          <w:rFonts w:ascii="Helvetica" w:eastAsiaTheme="minorHAnsi" w:hAnsi="Helvetica" w:cs="AppleSystemUIFont"/>
          <w:lang w:eastAsia="en-US"/>
        </w:rPr>
        <w:t xml:space="preserve"> and torso, eventually moving round to the back… </w:t>
      </w:r>
      <w:r w:rsidR="00AB06ED">
        <w:rPr>
          <w:rFonts w:ascii="Helvetica" w:eastAsiaTheme="minorHAnsi" w:hAnsi="Helvetica" w:cs="AppleSystemUIFont"/>
          <w:lang w:eastAsia="en-US"/>
        </w:rPr>
        <w:t>We can also consider the source of what we find… heat from a radiator or the sun, a draft from an open window, for example… Alert, calm, not distracted, just observing... moving to our arms now</w:t>
      </w:r>
      <w:r w:rsidR="00265C8E">
        <w:rPr>
          <w:rFonts w:ascii="Helvetica" w:eastAsiaTheme="minorHAnsi" w:hAnsi="Helvetica" w:cs="AppleSystemUIFont"/>
          <w:lang w:eastAsia="en-US"/>
        </w:rPr>
        <w:t>, scanning from shoulders to fingers…</w:t>
      </w:r>
    </w:p>
    <w:p w14:paraId="58B4FEBA" w14:textId="041AB610" w:rsidR="00FA450D" w:rsidRDefault="00FA450D" w:rsidP="00FA450D">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4004A">
        <w:rPr>
          <w:rFonts w:ascii="Helvetica" w:eastAsiaTheme="minorHAnsi" w:hAnsi="Helvetica" w:cs="AppleSystemUIFont"/>
          <w:lang w:eastAsia="en-US"/>
        </w:rPr>
        <w:t>6</w:t>
      </w:r>
      <w:r w:rsidRPr="00B70E27">
        <w:rPr>
          <w:rFonts w:ascii="Helvetica" w:eastAsiaTheme="minorHAnsi" w:hAnsi="Helvetica" w:cs="AppleSystemUIFont"/>
          <w:lang w:eastAsia="en-US"/>
        </w:rPr>
        <w:t>:00]</w:t>
      </w:r>
    </w:p>
    <w:p w14:paraId="4EC18BD4" w14:textId="303F2294" w:rsidR="006312EE" w:rsidRPr="00B70E27" w:rsidRDefault="00265C8E"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And back up towards the neck and head. Scanning </w:t>
      </w:r>
      <w:r w:rsidR="00AC6366">
        <w:rPr>
          <w:rFonts w:ascii="Helvetica" w:eastAsiaTheme="minorHAnsi" w:hAnsi="Helvetica" w:cs="AppleSystemUIFont"/>
          <w:lang w:eastAsia="en-US"/>
        </w:rPr>
        <w:t xml:space="preserve">around the head, aware of the air </w:t>
      </w:r>
      <w:r w:rsidR="00D6758D">
        <w:rPr>
          <w:rFonts w:ascii="Helvetica" w:eastAsiaTheme="minorHAnsi" w:hAnsi="Helvetica" w:cs="AppleSystemUIFont"/>
          <w:lang w:eastAsia="en-US"/>
        </w:rPr>
        <w:t xml:space="preserve">and any air currents that move around you, or maybe it’s stillness… notice </w:t>
      </w:r>
      <w:r w:rsidR="00AC6366">
        <w:rPr>
          <w:rFonts w:ascii="Helvetica" w:eastAsiaTheme="minorHAnsi" w:hAnsi="Helvetica" w:cs="AppleSystemUIFont"/>
          <w:lang w:eastAsia="en-US"/>
        </w:rPr>
        <w:t xml:space="preserve">any jewellery, </w:t>
      </w:r>
      <w:r w:rsidR="00D6758D">
        <w:rPr>
          <w:rFonts w:ascii="Helvetica" w:eastAsiaTheme="minorHAnsi" w:hAnsi="Helvetica" w:cs="AppleSystemUIFont"/>
          <w:lang w:eastAsia="en-US"/>
        </w:rPr>
        <w:t xml:space="preserve">any </w:t>
      </w:r>
      <w:r w:rsidR="00AC6366">
        <w:rPr>
          <w:rFonts w:ascii="Helvetica" w:eastAsiaTheme="minorHAnsi" w:hAnsi="Helvetica" w:cs="AppleSystemUIFont"/>
          <w:lang w:eastAsia="en-US"/>
        </w:rPr>
        <w:t xml:space="preserve">hair </w:t>
      </w:r>
      <w:r w:rsidR="00D6758D">
        <w:rPr>
          <w:rFonts w:ascii="Helvetica" w:eastAsiaTheme="minorHAnsi" w:hAnsi="Helvetica" w:cs="AppleSystemUIFont"/>
          <w:lang w:eastAsia="en-US"/>
        </w:rPr>
        <w:t>or</w:t>
      </w:r>
      <w:r w:rsidR="00AC6366">
        <w:rPr>
          <w:rFonts w:ascii="Helvetica" w:eastAsiaTheme="minorHAnsi" w:hAnsi="Helvetica" w:cs="AppleSystemUIFont"/>
          <w:lang w:eastAsia="en-US"/>
        </w:rPr>
        <w:t xml:space="preserve"> sweat if </w:t>
      </w:r>
      <w:r w:rsidR="00D6758D">
        <w:rPr>
          <w:rFonts w:ascii="Helvetica" w:eastAsiaTheme="minorHAnsi" w:hAnsi="Helvetica" w:cs="AppleSystemUIFont"/>
          <w:lang w:eastAsia="en-US"/>
        </w:rPr>
        <w:t>you</w:t>
      </w:r>
      <w:r w:rsidR="00AC6366">
        <w:rPr>
          <w:rFonts w:ascii="Helvetica" w:eastAsiaTheme="minorHAnsi" w:hAnsi="Helvetica" w:cs="AppleSystemUIFont"/>
          <w:lang w:eastAsia="en-US"/>
        </w:rPr>
        <w:t xml:space="preserve"> can. </w:t>
      </w:r>
      <w:r w:rsidR="006312EE" w:rsidRPr="00B70E27">
        <w:rPr>
          <w:rFonts w:ascii="Helvetica" w:eastAsiaTheme="minorHAnsi" w:hAnsi="Helvetica" w:cs="AppleSystemUIFont"/>
          <w:lang w:eastAsia="en-US"/>
        </w:rPr>
        <w:t>This might be a bit more challenging</w:t>
      </w:r>
      <w:r w:rsidR="00AC6366">
        <w:rPr>
          <w:rFonts w:ascii="Helvetica" w:eastAsiaTheme="minorHAnsi" w:hAnsi="Helvetica" w:cs="AppleSystemUIFont"/>
          <w:lang w:eastAsia="en-US"/>
        </w:rPr>
        <w:t>, but just wait around to see if anything arises if so.</w:t>
      </w:r>
    </w:p>
    <w:p w14:paraId="3F2D0204" w14:textId="66D4F83F" w:rsidR="00FA450D" w:rsidRPr="00B70E27" w:rsidRDefault="00FA450D" w:rsidP="00FA450D">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4004A">
        <w:rPr>
          <w:rFonts w:ascii="Helvetica" w:eastAsiaTheme="minorHAnsi" w:hAnsi="Helvetica" w:cs="AppleSystemUIFont"/>
          <w:lang w:eastAsia="en-US"/>
        </w:rPr>
        <w:t>7</w:t>
      </w:r>
      <w:r w:rsidRPr="00B70E27">
        <w:rPr>
          <w:rFonts w:ascii="Helvetica" w:eastAsiaTheme="minorHAnsi" w:hAnsi="Helvetica" w:cs="AppleSystemUIFont"/>
          <w:lang w:eastAsia="en-US"/>
        </w:rPr>
        <w:t>:00]</w:t>
      </w:r>
    </w:p>
    <w:p w14:paraId="51F7742D" w14:textId="77777777" w:rsidR="0014004A" w:rsidRDefault="00673219"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then let’s settle in on an awareness of the world as a whole.</w:t>
      </w:r>
    </w:p>
    <w:p w14:paraId="0F34A1A0" w14:textId="77777777" w:rsidR="0014004A" w:rsidRDefault="0014004A"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[8:00]</w:t>
      </w:r>
    </w:p>
    <w:p w14:paraId="696F89EE" w14:textId="04C500C3" w:rsidR="006312EE" w:rsidRPr="00B70E27" w:rsidRDefault="0014004A" w:rsidP="006312E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For the final couple of </w:t>
      </w:r>
      <w:proofErr w:type="gramStart"/>
      <w:r>
        <w:rPr>
          <w:rFonts w:ascii="Helvetica" w:eastAsiaTheme="minorHAnsi" w:hAnsi="Helvetica" w:cs="AppleSystemUIFont"/>
          <w:lang w:eastAsia="en-US"/>
        </w:rPr>
        <w:t>minutes</w:t>
      </w:r>
      <w:proofErr w:type="gramEnd"/>
      <w:r>
        <w:rPr>
          <w:rFonts w:ascii="Helvetica" w:eastAsiaTheme="minorHAnsi" w:hAnsi="Helvetica" w:cs="AppleSystemUIFont"/>
          <w:lang w:eastAsia="en-US"/>
        </w:rPr>
        <w:t xml:space="preserve"> I’d like for you to grab an object, maybe one you’ve prepared or in the nearby vicinity – or it could just be the floor or a wall, your clothes or a table leg, and turn it over in your hands</w:t>
      </w:r>
      <w:r w:rsidR="005B393C">
        <w:rPr>
          <w:rFonts w:ascii="Helvetica" w:eastAsiaTheme="minorHAnsi" w:hAnsi="Helvetica" w:cs="AppleSystemUIFont"/>
          <w:lang w:eastAsia="en-US"/>
        </w:rPr>
        <w:t xml:space="preserve">. Much like the taste exercise we’re just focusing in </w:t>
      </w:r>
      <w:r w:rsidR="00D22895">
        <w:rPr>
          <w:rFonts w:ascii="Helvetica" w:eastAsiaTheme="minorHAnsi" w:hAnsi="Helvetica" w:cs="AppleSystemUIFont"/>
          <w:lang w:eastAsia="en-US"/>
        </w:rPr>
        <w:t xml:space="preserve">on something we might otherwise gloss over, noticing whatever we can that’s new about </w:t>
      </w:r>
      <w:r w:rsidR="00980BB8">
        <w:rPr>
          <w:rFonts w:ascii="Helvetica" w:eastAsiaTheme="minorHAnsi" w:hAnsi="Helvetica" w:cs="AppleSystemUIFont"/>
          <w:lang w:eastAsia="en-US"/>
        </w:rPr>
        <w:t xml:space="preserve">it…. The same aspects of texture, temperature, </w:t>
      </w:r>
      <w:r w:rsidR="006E6750">
        <w:rPr>
          <w:rFonts w:ascii="Helvetica" w:eastAsiaTheme="minorHAnsi" w:hAnsi="Helvetica" w:cs="AppleSystemUIFont"/>
          <w:lang w:eastAsia="en-US"/>
        </w:rPr>
        <w:t>shape, and space, apply… You don’t have to keep turning the object in your hands and can just settle into an awareness of it at some point, if you like, it’s up to you.</w:t>
      </w:r>
    </w:p>
    <w:p w14:paraId="53C50388" w14:textId="48254A01" w:rsidR="00FA450D" w:rsidRPr="00B70E27" w:rsidRDefault="00FA450D" w:rsidP="00FA450D">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30176C3C" w14:textId="4338E0CD" w:rsidR="006312EE" w:rsidRDefault="006312EE" w:rsidP="006312EE">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That concludes today’s session, a slightly harder and maybe slightly stranger one for some of you, but hopefully somewhat enjoyable. </w:t>
      </w:r>
      <w:r w:rsidR="006E6750">
        <w:rPr>
          <w:rFonts w:ascii="Helvetica" w:eastAsiaTheme="minorHAnsi" w:hAnsi="Helvetica" w:cs="AppleSystemUIFont"/>
          <w:lang w:eastAsia="en-US"/>
        </w:rPr>
        <w:t>Don’t forget to fill out today’s survey and t</w:t>
      </w:r>
      <w:r w:rsidRPr="00B70E27">
        <w:rPr>
          <w:rFonts w:ascii="Helvetica" w:eastAsiaTheme="minorHAnsi" w:hAnsi="Helvetica" w:cs="AppleSystemUIFont"/>
          <w:lang w:eastAsia="en-US"/>
        </w:rPr>
        <w:t>hanks for listening.</w:t>
      </w:r>
    </w:p>
    <w:p w14:paraId="32BE99C6" w14:textId="77777777" w:rsidR="0043161D" w:rsidRDefault="0043161D" w:rsidP="006312EE">
      <w:pPr>
        <w:autoSpaceDE w:val="0"/>
        <w:autoSpaceDN w:val="0"/>
        <w:adjustRightInd w:val="0"/>
        <w:rPr>
          <w:rFonts w:ascii="Helvetica" w:eastAsiaTheme="minorHAnsi" w:hAnsi="Helvetica" w:cs="AppleSystemUIFont"/>
          <w:lang w:eastAsia="en-US"/>
        </w:rPr>
      </w:pPr>
    </w:p>
    <w:p w14:paraId="7CA9D7DC" w14:textId="73D872FA" w:rsidR="00696791" w:rsidRPr="00B70E27" w:rsidRDefault="00696791" w:rsidP="00696791">
      <w:pPr>
        <w:pStyle w:val="Heading2"/>
        <w:rPr>
          <w:rFonts w:ascii="Helvetica" w:eastAsiaTheme="minorHAnsi" w:hAnsi="Helvetica"/>
          <w:lang w:eastAsia="en-US"/>
        </w:rPr>
      </w:pPr>
      <w:bookmarkStart w:id="7" w:name="_Toc82003798"/>
      <w:r w:rsidRPr="00B70E27">
        <w:rPr>
          <w:rFonts w:ascii="Helvetica" w:eastAsiaTheme="minorHAnsi" w:hAnsi="Helvetica"/>
          <w:lang w:eastAsia="en-US"/>
        </w:rPr>
        <w:t xml:space="preserve">Day </w:t>
      </w:r>
      <w:r>
        <w:rPr>
          <w:rFonts w:ascii="Helvetica" w:eastAsiaTheme="minorHAnsi" w:hAnsi="Helvetica"/>
          <w:lang w:eastAsia="en-US"/>
        </w:rPr>
        <w:t>7</w:t>
      </w:r>
      <w:r w:rsidRPr="00B70E27">
        <w:rPr>
          <w:rFonts w:ascii="Helvetica" w:eastAsiaTheme="minorHAnsi" w:hAnsi="Helvetica"/>
          <w:lang w:eastAsia="en-US"/>
        </w:rPr>
        <w:t>: Smelling</w:t>
      </w:r>
      <w:bookmarkEnd w:id="7"/>
    </w:p>
    <w:p w14:paraId="228F3FC2" w14:textId="77777777" w:rsidR="00004633" w:rsidRDefault="00E06D4B"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Welcome back to another mindfulness practice, thanks for taking part in another session.</w:t>
      </w:r>
      <w:r w:rsidR="00696791" w:rsidRPr="00B70E27">
        <w:rPr>
          <w:rFonts w:ascii="Helvetica" w:eastAsiaTheme="minorHAnsi" w:hAnsi="Helvetica" w:cs="AppleSystemUIFont"/>
          <w:lang w:eastAsia="en-US"/>
        </w:rPr>
        <w:t xml:space="preserve"> </w:t>
      </w:r>
      <w:r w:rsidR="00162CF4">
        <w:rPr>
          <w:rFonts w:ascii="Helvetica" w:eastAsiaTheme="minorHAnsi" w:hAnsi="Helvetica" w:cs="AppleSystemUIFont"/>
          <w:lang w:eastAsia="en-US"/>
        </w:rPr>
        <w:t xml:space="preserve">You might’ve guessed what today’s practice will be about – and in the interest of completeness we’ll be attending to what we can smell. As this </w:t>
      </w:r>
      <w:r w:rsidR="006355F4">
        <w:rPr>
          <w:rFonts w:ascii="Helvetica" w:eastAsiaTheme="minorHAnsi" w:hAnsi="Helvetica" w:cs="AppleSystemUIFont"/>
          <w:lang w:eastAsia="en-US"/>
        </w:rPr>
        <w:t xml:space="preserve">could be a </w:t>
      </w:r>
      <w:r w:rsidR="00696791" w:rsidRPr="00B70E27">
        <w:rPr>
          <w:rFonts w:ascii="Helvetica" w:eastAsiaTheme="minorHAnsi" w:hAnsi="Helvetica" w:cs="AppleSystemUIFont"/>
          <w:lang w:eastAsia="en-US"/>
        </w:rPr>
        <w:t>bit more challenging than previous weeks, you can pause this recording and light a</w:t>
      </w:r>
      <w:r w:rsidR="006355F4">
        <w:rPr>
          <w:rFonts w:ascii="Helvetica" w:eastAsiaTheme="minorHAnsi" w:hAnsi="Helvetica" w:cs="AppleSystemUIFont"/>
          <w:lang w:eastAsia="en-US"/>
        </w:rPr>
        <w:t xml:space="preserve"> </w:t>
      </w:r>
      <w:r w:rsidR="00696791" w:rsidRPr="00B70E27">
        <w:rPr>
          <w:rFonts w:ascii="Helvetica" w:eastAsiaTheme="minorHAnsi" w:hAnsi="Helvetica" w:cs="AppleSystemUIFont"/>
          <w:lang w:eastAsia="en-US"/>
        </w:rPr>
        <w:t xml:space="preserve">candle or some incense or place some nice smelling soap or an orange peel for example, just in front of you. If not, we can become aware of </w:t>
      </w:r>
      <w:r w:rsidR="00645FE8">
        <w:rPr>
          <w:rFonts w:ascii="Helvetica" w:eastAsiaTheme="minorHAnsi" w:hAnsi="Helvetica" w:cs="AppleSystemUIFont"/>
          <w:lang w:eastAsia="en-US"/>
        </w:rPr>
        <w:t xml:space="preserve">smell </w:t>
      </w:r>
      <w:r w:rsidR="00696791" w:rsidRPr="00B70E27">
        <w:rPr>
          <w:rFonts w:ascii="Helvetica" w:eastAsiaTheme="minorHAnsi" w:hAnsi="Helvetica" w:cs="AppleSystemUIFont"/>
          <w:lang w:eastAsia="en-US"/>
        </w:rPr>
        <w:t>around us as it is</w:t>
      </w:r>
      <w:r w:rsidR="006355F4">
        <w:rPr>
          <w:rFonts w:ascii="Helvetica" w:eastAsiaTheme="minorHAnsi" w:hAnsi="Helvetica" w:cs="AppleSystemUIFont"/>
          <w:lang w:eastAsia="en-US"/>
        </w:rPr>
        <w:t xml:space="preserve"> </w:t>
      </w:r>
      <w:r w:rsidR="00696791" w:rsidRPr="00B70E27">
        <w:rPr>
          <w:rFonts w:ascii="Helvetica" w:eastAsiaTheme="minorHAnsi" w:hAnsi="Helvetica" w:cs="AppleSystemUIFont"/>
          <w:lang w:eastAsia="en-US"/>
        </w:rPr>
        <w:t>if we like. Either way, let’s start by becoming aware of the breath</w:t>
      </w:r>
      <w:r w:rsidR="00645FE8">
        <w:rPr>
          <w:rFonts w:ascii="Helvetica" w:eastAsiaTheme="minorHAnsi" w:hAnsi="Helvetica" w:cs="AppleSystemUIFont"/>
          <w:lang w:eastAsia="en-US"/>
        </w:rPr>
        <w:t xml:space="preserve"> at the nostrils, and the movement of air</w:t>
      </w:r>
      <w:r w:rsidR="00004633">
        <w:rPr>
          <w:rFonts w:ascii="Helvetica" w:eastAsiaTheme="minorHAnsi" w:hAnsi="Helvetica" w:cs="AppleSystemUIFont"/>
          <w:lang w:eastAsia="en-US"/>
        </w:rPr>
        <w:t>, for a minute or so.</w:t>
      </w:r>
    </w:p>
    <w:p w14:paraId="1ACAFFA5" w14:textId="393788FE"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[0:00]</w:t>
      </w:r>
    </w:p>
    <w:p w14:paraId="78BE25FE"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w:t>
      </w:r>
    </w:p>
    <w:p w14:paraId="31C4854C" w14:textId="640F3812"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Open your awareness to anything you can smell, being curious and accepting, and if you don’t smell anything then noticing that there are no smells around you, and maybe maintaining awareness on the nose… noticing what you can about it and the breath here… ready for when a smell might present itself to you.</w:t>
      </w:r>
    </w:p>
    <w:p w14:paraId="36E7014D" w14:textId="6897455C" w:rsidR="00025B90" w:rsidRDefault="00025B90"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0E4CBE4E" w14:textId="4F961CEE" w:rsidR="00025B90" w:rsidRPr="00B70E27" w:rsidRDefault="00025B90"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You might notice something unpleasant, and in the usual mindful fashion we’re not recoiling from it or judging it too harshly, just observing it as it is, exploring it as it changes</w:t>
      </w:r>
      <w:r w:rsidR="00B103B5">
        <w:rPr>
          <w:rFonts w:ascii="Helvetica" w:eastAsiaTheme="minorHAnsi" w:hAnsi="Helvetica" w:cs="AppleSystemUIFont"/>
          <w:lang w:eastAsia="en-US"/>
        </w:rPr>
        <w:t>… again the different components of the things we can smell are of interest, noticing how these smells change over time.</w:t>
      </w:r>
    </w:p>
    <w:p w14:paraId="5B3A908C"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[3:00]</w:t>
      </w:r>
    </w:p>
    <w:p w14:paraId="70C81FD3"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Whether we pick up on something baking in the oven or an old sock, just be mindful of it without reacting, noticing what’s out there… On the other hand, if you really don’t smell anything and are finding this too difficult, then feel free to pay attention to your breath at the nostrils and the flow of air through the nostrils themselves</w:t>
      </w:r>
    </w:p>
    <w:p w14:paraId="4879E11B"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[4:00]</w:t>
      </w:r>
    </w:p>
    <w:p w14:paraId="31CE04BE" w14:textId="4ADCF406"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Some deep breathing here might really help to make this a little bit easier</w:t>
      </w:r>
      <w:r w:rsidR="00DA15F8">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With this practice we’re trying to, as with previous weeks, identify objects out there in the world, not focusing on the smells themselves but focusing on what we’re smelling.</w:t>
      </w:r>
    </w:p>
    <w:p w14:paraId="4798B601" w14:textId="26C1BFD0"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DA15F8">
        <w:rPr>
          <w:rFonts w:ascii="Helvetica" w:eastAsiaTheme="minorHAnsi" w:hAnsi="Helvetica" w:cs="AppleSystemUIFont"/>
          <w:lang w:eastAsia="en-US"/>
        </w:rPr>
        <w:t>5</w:t>
      </w:r>
      <w:r w:rsidRPr="00B70E27">
        <w:rPr>
          <w:rFonts w:ascii="Helvetica" w:eastAsiaTheme="minorHAnsi" w:hAnsi="Helvetica" w:cs="AppleSystemUIFont"/>
          <w:lang w:eastAsia="en-US"/>
        </w:rPr>
        <w:t>:00]</w:t>
      </w:r>
    </w:p>
    <w:p w14:paraId="488B1B0E" w14:textId="43AC1FDF" w:rsidR="00696791" w:rsidRDefault="00DA15F8"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I</w:t>
      </w:r>
      <w:r w:rsidR="00696791" w:rsidRPr="00B70E27">
        <w:rPr>
          <w:rFonts w:ascii="Helvetica" w:eastAsiaTheme="minorHAnsi" w:hAnsi="Helvetica" w:cs="AppleSystemUIFont"/>
          <w:lang w:eastAsia="en-US"/>
        </w:rPr>
        <w:t xml:space="preserve">f up to this point you’ve been focused on a single thing, perhaps for those of you who put some incense in the room this might be particularly relevant, really try to explore what else you can </w:t>
      </w:r>
      <w:r>
        <w:rPr>
          <w:rFonts w:ascii="Helvetica" w:eastAsiaTheme="minorHAnsi" w:hAnsi="Helvetica" w:cs="AppleSystemUIFont"/>
          <w:lang w:eastAsia="en-US"/>
        </w:rPr>
        <w:t xml:space="preserve">smell, </w:t>
      </w:r>
      <w:r w:rsidR="006B500C">
        <w:rPr>
          <w:rFonts w:ascii="Helvetica" w:eastAsiaTheme="minorHAnsi" w:hAnsi="Helvetica" w:cs="AppleSystemUIFont"/>
          <w:lang w:eastAsia="en-US"/>
        </w:rPr>
        <w:t>what you might’ve missed at first glance</w:t>
      </w:r>
      <w:r w:rsidR="00696791" w:rsidRPr="00B70E27">
        <w:rPr>
          <w:rFonts w:ascii="Helvetica" w:eastAsiaTheme="minorHAnsi" w:hAnsi="Helvetica" w:cs="AppleSystemUIFont"/>
          <w:lang w:eastAsia="en-US"/>
        </w:rPr>
        <w:t>.</w:t>
      </w:r>
    </w:p>
    <w:p w14:paraId="3D4F8647" w14:textId="1B1C48C7" w:rsidR="006B500C" w:rsidRDefault="006B500C"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[6:00]</w:t>
      </w:r>
    </w:p>
    <w:p w14:paraId="2720B4AA" w14:textId="4CE0C44E" w:rsidR="006B500C" w:rsidRDefault="006B500C"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See if you can taste these things in the air too, which </w:t>
      </w:r>
      <w:r w:rsidR="005F41BE">
        <w:rPr>
          <w:rFonts w:ascii="Helvetica" w:eastAsiaTheme="minorHAnsi" w:hAnsi="Helvetica" w:cs="AppleSystemUIFont"/>
          <w:lang w:eastAsia="en-US"/>
        </w:rPr>
        <w:t>is quite linked to our sense of smell… seeing if what we smell can be heard or even seen as well. Identifying what it is that we notice.</w:t>
      </w:r>
    </w:p>
    <w:p w14:paraId="65D7C91D" w14:textId="62C348DE" w:rsidR="00B103B5" w:rsidRDefault="00B103B5"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[7:00]</w:t>
      </w:r>
    </w:p>
    <w:p w14:paraId="78CF6534" w14:textId="6647BF17" w:rsidR="00B103B5" w:rsidRDefault="00B103B5"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This is probably something more foreign to many of us</w:t>
      </w:r>
      <w:r w:rsidR="00BA1C5E">
        <w:rPr>
          <w:rFonts w:ascii="Helvetica" w:eastAsiaTheme="minorHAnsi" w:hAnsi="Helvetica" w:cs="AppleSystemUIFont"/>
          <w:lang w:eastAsia="en-US"/>
        </w:rPr>
        <w:t xml:space="preserve">, how something </w:t>
      </w:r>
      <w:proofErr w:type="gramStart"/>
      <w:r w:rsidR="00BA1C5E">
        <w:rPr>
          <w:rFonts w:ascii="Helvetica" w:eastAsiaTheme="minorHAnsi" w:hAnsi="Helvetica" w:cs="AppleSystemUIFont"/>
          <w:lang w:eastAsia="en-US"/>
        </w:rPr>
        <w:t>looks</w:t>
      </w:r>
      <w:proofErr w:type="gramEnd"/>
      <w:r w:rsidR="00BA1C5E">
        <w:rPr>
          <w:rFonts w:ascii="Helvetica" w:eastAsiaTheme="minorHAnsi" w:hAnsi="Helvetica" w:cs="AppleSystemUIFont"/>
          <w:lang w:eastAsia="en-US"/>
        </w:rPr>
        <w:t xml:space="preserve"> or sounds might be more prominent</w:t>
      </w:r>
      <w:r w:rsidR="005D16B3">
        <w:rPr>
          <w:rFonts w:ascii="Helvetica" w:eastAsiaTheme="minorHAnsi" w:hAnsi="Helvetica" w:cs="AppleSystemUIFont"/>
          <w:lang w:eastAsia="en-US"/>
        </w:rPr>
        <w:t xml:space="preserve"> aspects of them that we’d usually focus on, hopefully that makes this a more interesting if not difficult practice.</w:t>
      </w:r>
    </w:p>
    <w:p w14:paraId="27E12650" w14:textId="042A567A" w:rsidR="00D72D98" w:rsidRPr="00B70E27" w:rsidRDefault="00D72D98" w:rsidP="00D72D98">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8</w:t>
      </w:r>
      <w:r w:rsidRPr="00B70E27">
        <w:rPr>
          <w:rFonts w:ascii="Helvetica" w:eastAsiaTheme="minorHAnsi" w:hAnsi="Helvetica" w:cs="AppleSystemUIFont"/>
          <w:lang w:eastAsia="en-US"/>
        </w:rPr>
        <w:t>:00]</w:t>
      </w:r>
    </w:p>
    <w:p w14:paraId="697AD242" w14:textId="46B78167" w:rsidR="00D72D98" w:rsidRPr="00B70E27" w:rsidRDefault="00D72D98" w:rsidP="0069679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Maybe broadening that </w:t>
      </w:r>
      <w:proofErr w:type="gramStart"/>
      <w:r>
        <w:rPr>
          <w:rFonts w:ascii="Helvetica" w:eastAsiaTheme="minorHAnsi" w:hAnsi="Helvetica" w:cs="AppleSystemUIFont"/>
          <w:lang w:eastAsia="en-US"/>
        </w:rPr>
        <w:t>awareness</w:t>
      </w:r>
      <w:proofErr w:type="gramEnd"/>
      <w:r>
        <w:rPr>
          <w:rFonts w:ascii="Helvetica" w:eastAsiaTheme="minorHAnsi" w:hAnsi="Helvetica" w:cs="AppleSystemUIFont"/>
          <w:lang w:eastAsia="en-US"/>
        </w:rPr>
        <w:t xml:space="preserve"> a bit, aware of </w:t>
      </w:r>
      <w:r w:rsidR="00F16356">
        <w:rPr>
          <w:rFonts w:ascii="Helvetica" w:eastAsiaTheme="minorHAnsi" w:hAnsi="Helvetica" w:cs="AppleSystemUIFont"/>
          <w:lang w:eastAsia="en-US"/>
        </w:rPr>
        <w:t>everything we might smell, as we did in previous meditations with sounds, for example.</w:t>
      </w:r>
    </w:p>
    <w:p w14:paraId="1B99C7FF"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[9:00]</w:t>
      </w:r>
    </w:p>
    <w:p w14:paraId="759A484B"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For the final minute here refocusing and doing some deep breathing to make sure we can take full advantage of this modality.</w:t>
      </w:r>
    </w:p>
    <w:p w14:paraId="3AD44A1A" w14:textId="77777777" w:rsidR="00696791" w:rsidRPr="00B70E27"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7D2B8DCD" w14:textId="0F799881" w:rsidR="00696791" w:rsidRDefault="00696791" w:rsidP="0069679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that brings us to the end of today’s practice, </w:t>
      </w:r>
      <w:r w:rsidR="00F16356">
        <w:rPr>
          <w:rFonts w:ascii="Helvetica" w:eastAsiaTheme="minorHAnsi" w:hAnsi="Helvetica" w:cs="AppleSystemUIFont"/>
          <w:lang w:eastAsia="en-US"/>
        </w:rPr>
        <w:t xml:space="preserve">don’t forget to fill in today’s survey, and </w:t>
      </w:r>
      <w:r w:rsidRPr="00B70E27">
        <w:rPr>
          <w:rFonts w:ascii="Helvetica" w:eastAsiaTheme="minorHAnsi" w:hAnsi="Helvetica" w:cs="AppleSystemUIFont"/>
          <w:lang w:eastAsia="en-US"/>
        </w:rPr>
        <w:t>many thanks for listening.</w:t>
      </w:r>
    </w:p>
    <w:p w14:paraId="46DC53F8" w14:textId="77777777" w:rsidR="00F16356" w:rsidRPr="00B70E27" w:rsidRDefault="00F16356" w:rsidP="00696791">
      <w:pPr>
        <w:autoSpaceDE w:val="0"/>
        <w:autoSpaceDN w:val="0"/>
        <w:adjustRightInd w:val="0"/>
        <w:rPr>
          <w:rFonts w:ascii="Helvetica" w:eastAsiaTheme="minorHAnsi" w:hAnsi="Helvetica" w:cs="AppleSystemUIFont"/>
          <w:lang w:eastAsia="en-US"/>
        </w:rPr>
      </w:pPr>
    </w:p>
    <w:p w14:paraId="7EEF9A2D" w14:textId="2144C77D" w:rsidR="00F04BB5" w:rsidRPr="009F02BA" w:rsidRDefault="00DA17F7" w:rsidP="009F02BA">
      <w:pPr>
        <w:pStyle w:val="Heading2"/>
        <w:rPr>
          <w:rFonts w:ascii="Helvetica" w:eastAsiaTheme="minorHAnsi" w:hAnsi="Helvetica"/>
          <w:lang w:eastAsia="en-US"/>
        </w:rPr>
      </w:pPr>
      <w:bookmarkStart w:id="8" w:name="_Toc82003801"/>
      <w:r w:rsidRPr="00B70E27">
        <w:rPr>
          <w:rFonts w:ascii="Helvetica" w:eastAsiaTheme="minorHAnsi" w:hAnsi="Helvetica"/>
          <w:lang w:eastAsia="en-US"/>
        </w:rPr>
        <w:t xml:space="preserve">Day </w:t>
      </w:r>
      <w:r>
        <w:rPr>
          <w:rFonts w:ascii="Helvetica" w:eastAsiaTheme="minorHAnsi" w:hAnsi="Helvetica"/>
          <w:lang w:eastAsia="en-US"/>
        </w:rPr>
        <w:t>8</w:t>
      </w:r>
      <w:r w:rsidRPr="00B70E27">
        <w:rPr>
          <w:rFonts w:ascii="Helvetica" w:eastAsiaTheme="minorHAnsi" w:hAnsi="Helvetica"/>
          <w:lang w:eastAsia="en-US"/>
        </w:rPr>
        <w:t xml:space="preserve">: </w:t>
      </w:r>
      <w:bookmarkEnd w:id="8"/>
      <w:r w:rsidR="00CE6CDF">
        <w:rPr>
          <w:rFonts w:ascii="Helvetica" w:eastAsiaTheme="minorHAnsi" w:hAnsi="Helvetica"/>
          <w:lang w:eastAsia="en-US"/>
        </w:rPr>
        <w:t>Simultaneous</w:t>
      </w:r>
    </w:p>
    <w:p w14:paraId="505B7511" w14:textId="474A8360" w:rsidR="00DA17F7" w:rsidRPr="00B70E27" w:rsidRDefault="001A145D"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another mindfulness session, well done for making it this far in the course. </w:t>
      </w:r>
      <w:r w:rsidR="00DA17F7" w:rsidRPr="00B70E27">
        <w:rPr>
          <w:rFonts w:ascii="Helvetica" w:eastAsiaTheme="minorHAnsi" w:hAnsi="Helvetica" w:cs="AppleSystemUIFont"/>
          <w:lang w:eastAsia="en-US"/>
        </w:rPr>
        <w:t>Today’s exercise will</w:t>
      </w:r>
      <w:r w:rsidR="00002ECC">
        <w:rPr>
          <w:rFonts w:ascii="Helvetica" w:eastAsiaTheme="minorHAnsi" w:hAnsi="Helvetica" w:cs="AppleSystemUIFont"/>
          <w:lang w:eastAsia="en-US"/>
        </w:rPr>
        <w:t xml:space="preserve"> up the difficulty a little bit, and we’ll</w:t>
      </w:r>
      <w:r w:rsidR="00DA17F7" w:rsidRPr="00B70E27">
        <w:rPr>
          <w:rFonts w:ascii="Helvetica" w:eastAsiaTheme="minorHAnsi" w:hAnsi="Helvetica" w:cs="AppleSystemUIFont"/>
          <w:lang w:eastAsia="en-US"/>
        </w:rPr>
        <w:t xml:space="preserve"> focus on being aware of the world through several different sensory modalities at the same time, namely this will be touch, hearing, and vision. And being aware of these at the same time might require a fair bit of focus. So, let’s begin, cross legged, eyes closed in the dark or with the lights on, as you like, and bring our awareness </w:t>
      </w:r>
      <w:r w:rsidR="00A4132D">
        <w:rPr>
          <w:rFonts w:ascii="Helvetica" w:eastAsiaTheme="minorHAnsi" w:hAnsi="Helvetica" w:cs="AppleSystemUIFont"/>
          <w:lang w:eastAsia="en-US"/>
        </w:rPr>
        <w:t xml:space="preserve">to the movement of the air by our nostrils, </w:t>
      </w:r>
      <w:r w:rsidR="00DD3D8D">
        <w:rPr>
          <w:rFonts w:ascii="Helvetica" w:eastAsiaTheme="minorHAnsi" w:hAnsi="Helvetica" w:cs="AppleSystemUIFont"/>
          <w:lang w:eastAsia="en-US"/>
        </w:rPr>
        <w:t>just to establish that mindful focus for a minute or two</w:t>
      </w:r>
      <w:r w:rsidR="00DA17F7" w:rsidRPr="00B70E27">
        <w:rPr>
          <w:rFonts w:ascii="Helvetica" w:eastAsiaTheme="minorHAnsi" w:hAnsi="Helvetica" w:cs="AppleSystemUIFont"/>
          <w:lang w:eastAsia="en-US"/>
        </w:rPr>
        <w:t>. [0:00]</w:t>
      </w:r>
    </w:p>
    <w:p w14:paraId="5FA6E5AA" w14:textId="77777777"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w:t>
      </w:r>
    </w:p>
    <w:p w14:paraId="20C59874" w14:textId="05D8861A" w:rsidR="00DA17F7" w:rsidRPr="00B70E27" w:rsidRDefault="00DD3D8D"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Opening up to touch again – aware of our clothes and the air around us, of textures</w:t>
      </w:r>
      <w:r w:rsidR="00F6032B">
        <w:rPr>
          <w:rFonts w:ascii="Helvetica" w:eastAsiaTheme="minorHAnsi" w:hAnsi="Helvetica" w:cs="AppleSystemUIFont"/>
          <w:lang w:eastAsia="en-US"/>
        </w:rPr>
        <w:t>, temperature, humidity, whatever it may be, giving some thought to where these things originate… Let’s</w:t>
      </w:r>
      <w:r w:rsidRPr="00B70E27">
        <w:rPr>
          <w:rFonts w:ascii="Helvetica" w:eastAsiaTheme="minorHAnsi" w:hAnsi="Helvetica" w:cs="AppleSystemUIFont"/>
          <w:lang w:eastAsia="en-US"/>
        </w:rPr>
        <w:t xml:space="preserve"> put some </w:t>
      </w:r>
      <w:r w:rsidR="00F6032B">
        <w:rPr>
          <w:rFonts w:ascii="Helvetica" w:eastAsiaTheme="minorHAnsi" w:hAnsi="Helvetica" w:cs="AppleSystemUIFont"/>
          <w:lang w:eastAsia="en-US"/>
        </w:rPr>
        <w:t xml:space="preserve">extra </w:t>
      </w:r>
      <w:r w:rsidRPr="00B70E27">
        <w:rPr>
          <w:rFonts w:ascii="Helvetica" w:eastAsiaTheme="minorHAnsi" w:hAnsi="Helvetica" w:cs="AppleSystemUIFont"/>
          <w:lang w:eastAsia="en-US"/>
        </w:rPr>
        <w:t>effort into expanding the breadth of this awareness</w:t>
      </w:r>
      <w:r w:rsidR="008441A0">
        <w:rPr>
          <w:rFonts w:ascii="Helvetica" w:eastAsiaTheme="minorHAnsi" w:hAnsi="Helvetica" w:cs="AppleSystemUIFont"/>
          <w:lang w:eastAsia="en-US"/>
        </w:rPr>
        <w:t>… Y</w:t>
      </w:r>
      <w:r w:rsidR="00DA17F7" w:rsidRPr="00B70E27">
        <w:rPr>
          <w:rFonts w:ascii="Helvetica" w:eastAsiaTheme="minorHAnsi" w:hAnsi="Helvetica" w:cs="AppleSystemUIFont"/>
          <w:lang w:eastAsia="en-US"/>
        </w:rPr>
        <w:t xml:space="preserve">ou’ll </w:t>
      </w:r>
      <w:r w:rsidR="008441A0">
        <w:rPr>
          <w:rFonts w:ascii="Helvetica" w:eastAsiaTheme="minorHAnsi" w:hAnsi="Helvetica" w:cs="AppleSystemUIFont"/>
          <w:lang w:eastAsia="en-US"/>
        </w:rPr>
        <w:t xml:space="preserve">of course </w:t>
      </w:r>
      <w:r w:rsidR="00DA17F7" w:rsidRPr="00B70E27">
        <w:rPr>
          <w:rFonts w:ascii="Helvetica" w:eastAsiaTheme="minorHAnsi" w:hAnsi="Helvetica" w:cs="AppleSystemUIFont"/>
          <w:lang w:eastAsia="en-US"/>
        </w:rPr>
        <w:t xml:space="preserve">be aware of different things at different </w:t>
      </w:r>
      <w:proofErr w:type="gramStart"/>
      <w:r w:rsidR="00DA17F7" w:rsidRPr="00B70E27">
        <w:rPr>
          <w:rFonts w:ascii="Helvetica" w:eastAsiaTheme="minorHAnsi" w:hAnsi="Helvetica" w:cs="AppleSystemUIFont"/>
          <w:lang w:eastAsia="en-US"/>
        </w:rPr>
        <w:t>times,</w:t>
      </w:r>
      <w:r w:rsidR="00EC5790">
        <w:rPr>
          <w:rFonts w:ascii="Helvetica" w:eastAsiaTheme="minorHAnsi" w:hAnsi="Helvetica" w:cs="AppleSystemUIFont"/>
          <w:lang w:eastAsia="en-US"/>
        </w:rPr>
        <w:t xml:space="preserve"> but</w:t>
      </w:r>
      <w:proofErr w:type="gramEnd"/>
      <w:r w:rsidR="00DA17F7" w:rsidRPr="00B70E27">
        <w:rPr>
          <w:rFonts w:ascii="Helvetica" w:eastAsiaTheme="minorHAnsi" w:hAnsi="Helvetica" w:cs="AppleSystemUIFont"/>
          <w:lang w:eastAsia="en-US"/>
        </w:rPr>
        <w:t xml:space="preserve"> try to be aware of the whole world that you can feel through touch, all at the same time, to the extent that you can.</w:t>
      </w:r>
    </w:p>
    <w:p w14:paraId="577670FB" w14:textId="53129944"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EC5790">
        <w:rPr>
          <w:rFonts w:ascii="Helvetica" w:eastAsiaTheme="minorHAnsi" w:hAnsi="Helvetica" w:cs="AppleSystemUIFont"/>
          <w:lang w:eastAsia="en-US"/>
        </w:rPr>
        <w:t>3</w:t>
      </w:r>
      <w:r w:rsidRPr="00B70E27">
        <w:rPr>
          <w:rFonts w:ascii="Helvetica" w:eastAsiaTheme="minorHAnsi" w:hAnsi="Helvetica" w:cs="AppleSystemUIFont"/>
          <w:lang w:eastAsia="en-US"/>
        </w:rPr>
        <w:t>:00]</w:t>
      </w:r>
    </w:p>
    <w:p w14:paraId="75D93B07" w14:textId="3EB01D82"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now let’s try and bring sound into this awareness, at the same time as touch, to the extent that you’re able to</w:t>
      </w:r>
      <w:r w:rsidR="00EC5790">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again pervading a broad area with sound, aware of </w:t>
      </w:r>
      <w:r w:rsidR="00EC5790">
        <w:rPr>
          <w:rFonts w:ascii="Helvetica" w:eastAsiaTheme="minorHAnsi" w:hAnsi="Helvetica" w:cs="AppleSystemUIFont"/>
          <w:lang w:eastAsia="en-US"/>
        </w:rPr>
        <w:t xml:space="preserve">as much as we can be at any one time. This is a difficult practice but it’s worth giving a go, as long as we’re not straining too hard… </w:t>
      </w:r>
      <w:r w:rsidR="00EC5790" w:rsidRPr="00B70E27">
        <w:rPr>
          <w:rFonts w:ascii="Helvetica" w:eastAsiaTheme="minorHAnsi" w:hAnsi="Helvetica" w:cs="AppleSystemUIFont"/>
          <w:lang w:eastAsia="en-US"/>
        </w:rPr>
        <w:t xml:space="preserve">being aware of more than one thing at once </w:t>
      </w:r>
      <w:r w:rsidR="00960AAC">
        <w:rPr>
          <w:rFonts w:ascii="Helvetica" w:eastAsiaTheme="minorHAnsi" w:hAnsi="Helvetica" w:cs="AppleSystemUIFont"/>
          <w:lang w:eastAsia="en-US"/>
        </w:rPr>
        <w:t>might not be possible,</w:t>
      </w:r>
      <w:r w:rsidR="00EC5790" w:rsidRPr="00B70E27">
        <w:rPr>
          <w:rFonts w:ascii="Helvetica" w:eastAsiaTheme="minorHAnsi" w:hAnsi="Helvetica" w:cs="AppleSystemUIFont"/>
          <w:lang w:eastAsia="en-US"/>
        </w:rPr>
        <w:t xml:space="preserve"> but just experiment with how you can achieve this, </w:t>
      </w:r>
      <w:r w:rsidR="00960AAC">
        <w:rPr>
          <w:rFonts w:ascii="Helvetica" w:eastAsiaTheme="minorHAnsi" w:hAnsi="Helvetica" w:cs="AppleSystemUIFont"/>
          <w:lang w:eastAsia="en-US"/>
        </w:rPr>
        <w:t xml:space="preserve">jumping around as you need to, </w:t>
      </w:r>
      <w:r w:rsidR="00EC5790" w:rsidRPr="00B70E27">
        <w:rPr>
          <w:rFonts w:ascii="Helvetica" w:eastAsiaTheme="minorHAnsi" w:hAnsi="Helvetica" w:cs="AppleSystemUIFont"/>
          <w:lang w:eastAsia="en-US"/>
        </w:rPr>
        <w:t>and do it to the best of your ability</w:t>
      </w:r>
      <w:r w:rsidR="00EC5790">
        <w:rPr>
          <w:rFonts w:ascii="Helvetica" w:eastAsiaTheme="minorHAnsi" w:hAnsi="Helvetica" w:cs="AppleSystemUIFont"/>
          <w:lang w:eastAsia="en-US"/>
        </w:rPr>
        <w:t>. Letting it all come and go as it pleases</w:t>
      </w:r>
      <w:r w:rsidR="00720624">
        <w:rPr>
          <w:rFonts w:ascii="Helvetica" w:eastAsiaTheme="minorHAnsi" w:hAnsi="Helvetica" w:cs="AppleSystemUIFont"/>
          <w:lang w:eastAsia="en-US"/>
        </w:rPr>
        <w:t>.</w:t>
      </w:r>
    </w:p>
    <w:p w14:paraId="2C7434BA" w14:textId="77777777"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[5:00]</w:t>
      </w:r>
    </w:p>
    <w:p w14:paraId="06B04608" w14:textId="77777777" w:rsidR="00287AB9" w:rsidRDefault="00720624"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Let’s </w:t>
      </w:r>
      <w:r w:rsidR="008C2F2E">
        <w:rPr>
          <w:rFonts w:ascii="Helvetica" w:eastAsiaTheme="minorHAnsi" w:hAnsi="Helvetica" w:cs="AppleSystemUIFont"/>
          <w:lang w:eastAsia="en-US"/>
        </w:rPr>
        <w:t>try opening our eyes now, bringing vision into this broad awareness of the world around us as it’s happening and changing right now, moment to moment</w:t>
      </w:r>
      <w:r w:rsidR="009F1435">
        <w:rPr>
          <w:rFonts w:ascii="Helvetica" w:eastAsiaTheme="minorHAnsi" w:hAnsi="Helvetica" w:cs="AppleSystemUIFont"/>
          <w:lang w:eastAsia="en-US"/>
        </w:rPr>
        <w:t>..</w:t>
      </w:r>
      <w:r w:rsidR="008C2F2E">
        <w:rPr>
          <w:rFonts w:ascii="Helvetica" w:eastAsiaTheme="minorHAnsi" w:hAnsi="Helvetica" w:cs="AppleSystemUIFont"/>
          <w:lang w:eastAsia="en-US"/>
        </w:rPr>
        <w:t xml:space="preserve">. </w:t>
      </w:r>
      <w:r w:rsidR="00E73218">
        <w:rPr>
          <w:rFonts w:ascii="Helvetica" w:eastAsiaTheme="minorHAnsi" w:hAnsi="Helvetica" w:cs="AppleSystemUIFont"/>
          <w:lang w:eastAsia="en-US"/>
        </w:rPr>
        <w:t>Aware of things as wholly as we can be, of colours and textures</w:t>
      </w:r>
      <w:r w:rsidR="009F1435">
        <w:rPr>
          <w:rFonts w:ascii="Helvetica" w:eastAsiaTheme="minorHAnsi" w:hAnsi="Helvetica" w:cs="AppleSystemUIFont"/>
          <w:lang w:eastAsia="en-US"/>
        </w:rPr>
        <w:t>, hue, light, and integrating this with what we can hear and touch.</w:t>
      </w:r>
    </w:p>
    <w:p w14:paraId="201E65B8" w14:textId="7E4F9292" w:rsidR="00287AB9" w:rsidRDefault="00287AB9"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[6:00]</w:t>
      </w:r>
    </w:p>
    <w:p w14:paraId="111FF872" w14:textId="393FF9CE"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become aware of any parts of the world that meet at more than one of these modalities, such as a radiator where you can feel the heat and see it and perhaps hear noises from it, sunlight that you can feel the heat from and see</w:t>
      </w:r>
      <w:r w:rsidR="00287AB9">
        <w:rPr>
          <w:rFonts w:ascii="Helvetica" w:eastAsiaTheme="minorHAnsi" w:hAnsi="Helvetica" w:cs="AppleSystemUIFont"/>
          <w:lang w:eastAsia="en-US"/>
        </w:rPr>
        <w:t xml:space="preserve"> … the buzzing of </w:t>
      </w:r>
      <w:r w:rsidRPr="00B70E27">
        <w:rPr>
          <w:rFonts w:ascii="Helvetica" w:eastAsiaTheme="minorHAnsi" w:hAnsi="Helvetica" w:cs="AppleSystemUIFont"/>
          <w:lang w:eastAsia="en-US"/>
        </w:rPr>
        <w:t>some electronic component that you can see</w:t>
      </w:r>
      <w:r w:rsidR="00B0550B">
        <w:rPr>
          <w:rFonts w:ascii="Helvetica" w:eastAsiaTheme="minorHAnsi" w:hAnsi="Helvetica" w:cs="AppleSystemUIFont"/>
          <w:lang w:eastAsia="en-US"/>
        </w:rPr>
        <w:t xml:space="preserve"> as well</w:t>
      </w:r>
      <w:r w:rsidRPr="00B70E27">
        <w:rPr>
          <w:rFonts w:ascii="Helvetica" w:eastAsiaTheme="minorHAnsi" w:hAnsi="Helvetica" w:cs="AppleSystemUIFont"/>
          <w:lang w:eastAsia="en-US"/>
        </w:rPr>
        <w:t>, for example.</w:t>
      </w:r>
    </w:p>
    <w:p w14:paraId="128AE3C6" w14:textId="6AF82812"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B0550B">
        <w:rPr>
          <w:rFonts w:ascii="Helvetica" w:eastAsiaTheme="minorHAnsi" w:hAnsi="Helvetica" w:cs="AppleSystemUIFont"/>
          <w:lang w:eastAsia="en-US"/>
        </w:rPr>
        <w:t>7</w:t>
      </w:r>
      <w:r w:rsidRPr="00B70E27">
        <w:rPr>
          <w:rFonts w:ascii="Helvetica" w:eastAsiaTheme="minorHAnsi" w:hAnsi="Helvetica" w:cs="AppleSystemUIFont"/>
          <w:lang w:eastAsia="en-US"/>
        </w:rPr>
        <w:t>:00]</w:t>
      </w:r>
    </w:p>
    <w:p w14:paraId="414F74F5" w14:textId="77777777" w:rsidR="00357E61"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we’re of course welcome to bring smells and tastes into this practice</w:t>
      </w:r>
      <w:r w:rsidR="00B0550B">
        <w:rPr>
          <w:rFonts w:ascii="Helvetica" w:eastAsiaTheme="minorHAnsi" w:hAnsi="Helvetica" w:cs="AppleSystemUIFont"/>
          <w:lang w:eastAsia="en-US"/>
        </w:rPr>
        <w:t>…</w:t>
      </w:r>
    </w:p>
    <w:p w14:paraId="53669635" w14:textId="64626380" w:rsidR="00357E61" w:rsidRDefault="00357E61"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[8:00]</w:t>
      </w:r>
    </w:p>
    <w:p w14:paraId="7550F084" w14:textId="3B82FB05" w:rsidR="00DA17F7" w:rsidRPr="00B70E27" w:rsidRDefault="00357E61"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Just letting your awareness settle in </w:t>
      </w:r>
      <w:r w:rsidR="001A145D">
        <w:rPr>
          <w:rFonts w:ascii="Helvetica" w:eastAsiaTheme="minorHAnsi" w:hAnsi="Helvetica" w:cs="AppleSystemUIFont"/>
          <w:lang w:eastAsia="en-US"/>
        </w:rPr>
        <w:t xml:space="preserve">on a general sense of the world around you, flitting from one thing to the </w:t>
      </w:r>
      <w:proofErr w:type="gramStart"/>
      <w:r w:rsidR="001A145D">
        <w:rPr>
          <w:rFonts w:ascii="Helvetica" w:eastAsiaTheme="minorHAnsi" w:hAnsi="Helvetica" w:cs="AppleSystemUIFont"/>
          <w:lang w:eastAsia="en-US"/>
        </w:rPr>
        <w:t>next, if</w:t>
      </w:r>
      <w:proofErr w:type="gramEnd"/>
      <w:r w:rsidR="001A145D">
        <w:rPr>
          <w:rFonts w:ascii="Helvetica" w:eastAsiaTheme="minorHAnsi" w:hAnsi="Helvetica" w:cs="AppleSystemUIFont"/>
          <w:lang w:eastAsia="en-US"/>
        </w:rPr>
        <w:t xml:space="preserve"> you like.</w:t>
      </w:r>
    </w:p>
    <w:p w14:paraId="3D27E862" w14:textId="77777777"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[9:00]</w:t>
      </w:r>
    </w:p>
    <w:p w14:paraId="3F0AD38A" w14:textId="77777777"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again, just for the last minute, really doubling down on this alert, accurate awareness of the world outside us and in this practice really focusing on pervading a broad area with this awareness. </w:t>
      </w:r>
    </w:p>
    <w:p w14:paraId="1D622A1B" w14:textId="77777777" w:rsidR="00DA17F7" w:rsidRPr="00B70E2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59F60089" w14:textId="48B5C2DF" w:rsidR="00DA17F7" w:rsidRDefault="00DA17F7" w:rsidP="00DA17F7">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another practice, don’t forget to fill the survey out, and many thanks for listening.</w:t>
      </w:r>
    </w:p>
    <w:p w14:paraId="02FF1DE2" w14:textId="1C5EB0C1" w:rsidR="00CE6CDF" w:rsidRPr="00B70E27" w:rsidRDefault="0046465D" w:rsidP="00DA17F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 </w:t>
      </w:r>
    </w:p>
    <w:p w14:paraId="42D459FE" w14:textId="365E07CB" w:rsidR="009C4081" w:rsidRPr="00B70E27" w:rsidRDefault="009C4081" w:rsidP="009C4081">
      <w:pPr>
        <w:pStyle w:val="Heading2"/>
        <w:rPr>
          <w:rFonts w:ascii="Helvetica" w:eastAsiaTheme="minorHAnsi" w:hAnsi="Helvetica"/>
          <w:lang w:eastAsia="en-US"/>
        </w:rPr>
      </w:pPr>
      <w:bookmarkStart w:id="9" w:name="_Toc82003802"/>
      <w:r w:rsidRPr="00B70E27">
        <w:rPr>
          <w:rFonts w:ascii="Helvetica" w:eastAsiaTheme="minorHAnsi" w:hAnsi="Helvetica"/>
          <w:lang w:eastAsia="en-US"/>
        </w:rPr>
        <w:t xml:space="preserve">Day </w:t>
      </w:r>
      <w:r>
        <w:rPr>
          <w:rFonts w:ascii="Helvetica" w:eastAsiaTheme="minorHAnsi" w:hAnsi="Helvetica"/>
          <w:lang w:eastAsia="en-US"/>
        </w:rPr>
        <w:t>9</w:t>
      </w:r>
      <w:r w:rsidRPr="00B70E27">
        <w:rPr>
          <w:rFonts w:ascii="Helvetica" w:eastAsiaTheme="minorHAnsi" w:hAnsi="Helvetica"/>
          <w:lang w:eastAsia="en-US"/>
        </w:rPr>
        <w:t xml:space="preserve">: </w:t>
      </w:r>
      <w:bookmarkEnd w:id="9"/>
      <w:r w:rsidR="0015498C">
        <w:rPr>
          <w:rFonts w:ascii="Helvetica" w:eastAsiaTheme="minorHAnsi" w:hAnsi="Helvetica"/>
          <w:lang w:eastAsia="en-US"/>
        </w:rPr>
        <w:t>Cycle/</w:t>
      </w:r>
      <w:r w:rsidR="001F63A0">
        <w:rPr>
          <w:rFonts w:ascii="Helvetica" w:eastAsiaTheme="minorHAnsi" w:hAnsi="Helvetica"/>
          <w:lang w:eastAsia="en-US"/>
        </w:rPr>
        <w:t>O</w:t>
      </w:r>
      <w:r w:rsidR="00C751A0">
        <w:rPr>
          <w:rFonts w:ascii="Helvetica" w:eastAsiaTheme="minorHAnsi" w:hAnsi="Helvetica"/>
          <w:lang w:eastAsia="en-US"/>
        </w:rPr>
        <w:t>pe</w:t>
      </w:r>
      <w:r w:rsidR="004953B2">
        <w:rPr>
          <w:rFonts w:ascii="Helvetica" w:eastAsiaTheme="minorHAnsi" w:hAnsi="Helvetica"/>
          <w:lang w:eastAsia="en-US"/>
        </w:rPr>
        <w:t>n</w:t>
      </w:r>
    </w:p>
    <w:p w14:paraId="678D396A" w14:textId="5B791BC8" w:rsidR="009C4081" w:rsidRDefault="001F63A0"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Welcome back and thanks for joining</w:t>
      </w:r>
      <w:r w:rsidR="005A01CE">
        <w:rPr>
          <w:rFonts w:ascii="Helvetica" w:eastAsiaTheme="minorHAnsi" w:hAnsi="Helvetica" w:cs="AppleSystemUIFont"/>
          <w:lang w:eastAsia="en-US"/>
        </w:rPr>
        <w:t xml:space="preserve"> and setting the time aside to make it to the second to last session. </w:t>
      </w:r>
      <w:r>
        <w:rPr>
          <w:rFonts w:ascii="Helvetica" w:eastAsiaTheme="minorHAnsi" w:hAnsi="Helvetica" w:cs="AppleSystemUIFont"/>
          <w:lang w:eastAsia="en-US"/>
        </w:rPr>
        <w:t xml:space="preserve">As the last session was a bit more intense perhaps, and we’ve already been through all the sensory modalities, in this session we’re going </w:t>
      </w:r>
      <w:r w:rsidR="003C014E">
        <w:rPr>
          <w:rFonts w:ascii="Helvetica" w:eastAsiaTheme="minorHAnsi" w:hAnsi="Helvetica" w:cs="AppleSystemUIFont"/>
          <w:lang w:eastAsia="en-US"/>
        </w:rPr>
        <w:t xml:space="preserve">cycle through everything we’ve tried so far, and then </w:t>
      </w:r>
      <w:r>
        <w:rPr>
          <w:rFonts w:ascii="Helvetica" w:eastAsiaTheme="minorHAnsi" w:hAnsi="Helvetica" w:cs="AppleSystemUIFont"/>
          <w:lang w:eastAsia="en-US"/>
        </w:rPr>
        <w:t xml:space="preserve">try something a little different and </w:t>
      </w:r>
      <w:r w:rsidR="009C4081" w:rsidRPr="00B70E27">
        <w:rPr>
          <w:rFonts w:ascii="Helvetica" w:eastAsiaTheme="minorHAnsi" w:hAnsi="Helvetica" w:cs="AppleSystemUIFont"/>
          <w:lang w:eastAsia="en-US"/>
        </w:rPr>
        <w:t xml:space="preserve">allow the world outside us to dictate what we pay attention to some extent and allow our awareness to float around and move around by itself and see what we notice about the world. For the beginning of the practice, we’re going to take two minutes to establish our meditative mindset by focusing </w:t>
      </w:r>
      <w:r>
        <w:rPr>
          <w:rFonts w:ascii="Helvetica" w:eastAsiaTheme="minorHAnsi" w:hAnsi="Helvetica" w:cs="AppleSystemUIFont"/>
          <w:lang w:eastAsia="en-US"/>
        </w:rPr>
        <w:t>in on the air at our nostrils as we breathe, as usual</w:t>
      </w:r>
      <w:r w:rsidR="009C4081" w:rsidRPr="00B70E27">
        <w:rPr>
          <w:rFonts w:ascii="Helvetica" w:eastAsiaTheme="minorHAnsi" w:hAnsi="Helvetica" w:cs="AppleSystemUIFont"/>
          <w:lang w:eastAsia="en-US"/>
        </w:rPr>
        <w:t>. So, with our eyes closed and in the meditation posture, let’s begin.</w:t>
      </w:r>
      <w:r w:rsidR="009C4081">
        <w:rPr>
          <w:rFonts w:ascii="Helvetica" w:eastAsiaTheme="minorHAnsi" w:hAnsi="Helvetica" w:cs="AppleSystemUIFont"/>
          <w:lang w:eastAsia="en-US"/>
        </w:rPr>
        <w:t xml:space="preserve"> </w:t>
      </w:r>
      <w:r w:rsidR="009C4081" w:rsidRPr="00B70E27">
        <w:rPr>
          <w:rFonts w:ascii="Helvetica" w:eastAsiaTheme="minorHAnsi" w:hAnsi="Helvetica" w:cs="AppleSystemUIFont"/>
          <w:lang w:eastAsia="en-US"/>
        </w:rPr>
        <w:t>[0:00]</w:t>
      </w:r>
    </w:p>
    <w:p w14:paraId="61BE5DFD" w14:textId="637A10AA" w:rsidR="0053139E" w:rsidRDefault="0053139E"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5CDE404B" w14:textId="50B2B747" w:rsidR="0053139E" w:rsidRPr="00B70E27" w:rsidRDefault="00430DA9"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The in</w:t>
      </w:r>
      <w:r w:rsidR="009A22E1">
        <w:rPr>
          <w:rFonts w:ascii="Helvetica" w:eastAsiaTheme="minorHAnsi" w:hAnsi="Helvetica" w:cs="AppleSystemUIFont"/>
          <w:lang w:eastAsia="en-US"/>
        </w:rPr>
        <w:t xml:space="preserve"> breath all the way in, the pause between breaths, and all the way out, </w:t>
      </w:r>
      <w:r>
        <w:rPr>
          <w:rFonts w:ascii="Helvetica" w:eastAsiaTheme="minorHAnsi" w:hAnsi="Helvetica" w:cs="AppleSystemUIFont"/>
          <w:lang w:eastAsia="en-US"/>
        </w:rPr>
        <w:t>returning back to our focus if we get distracted.</w:t>
      </w:r>
    </w:p>
    <w:p w14:paraId="192B1B47" w14:textId="504BC768" w:rsidR="008D3C5F"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F63A0">
        <w:rPr>
          <w:rFonts w:ascii="Helvetica" w:eastAsiaTheme="minorHAnsi" w:hAnsi="Helvetica" w:cs="AppleSystemUIFont"/>
          <w:lang w:eastAsia="en-US"/>
        </w:rPr>
        <w:t>2</w:t>
      </w:r>
      <w:r w:rsidRPr="00B70E27">
        <w:rPr>
          <w:rFonts w:ascii="Helvetica" w:eastAsiaTheme="minorHAnsi" w:hAnsi="Helvetica" w:cs="AppleSystemUIFont"/>
          <w:lang w:eastAsia="en-US"/>
        </w:rPr>
        <w:t>:00]</w:t>
      </w:r>
    </w:p>
    <w:p w14:paraId="062DD227" w14:textId="29F5E348" w:rsidR="008D3C5F" w:rsidRDefault="008D3C5F"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Let’s take </w:t>
      </w:r>
      <w:r w:rsidR="00C1102B">
        <w:rPr>
          <w:rFonts w:ascii="Helvetica" w:eastAsiaTheme="minorHAnsi" w:hAnsi="Helvetica" w:cs="AppleSystemUIFont"/>
          <w:lang w:eastAsia="en-US"/>
        </w:rPr>
        <w:t>a</w:t>
      </w:r>
      <w:r>
        <w:rPr>
          <w:rFonts w:ascii="Helvetica" w:eastAsiaTheme="minorHAnsi" w:hAnsi="Helvetica" w:cs="AppleSystemUIFont"/>
          <w:lang w:eastAsia="en-US"/>
        </w:rPr>
        <w:t xml:space="preserve"> minute to scan up and down the body and notice what you can</w:t>
      </w:r>
      <w:r w:rsidR="00C1102B">
        <w:rPr>
          <w:rFonts w:ascii="Helvetica" w:eastAsiaTheme="minorHAnsi" w:hAnsi="Helvetica" w:cs="AppleSystemUIFont"/>
          <w:lang w:eastAsia="en-US"/>
        </w:rPr>
        <w:t xml:space="preserve"> about it, as we did in the first session.</w:t>
      </w:r>
    </w:p>
    <w:p w14:paraId="71AB8F21" w14:textId="3A7A6246" w:rsidR="00C1102B" w:rsidRDefault="00C1102B"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[3:00]</w:t>
      </w:r>
    </w:p>
    <w:p w14:paraId="51E63CFB" w14:textId="17E0E7AC" w:rsidR="00C1102B" w:rsidRDefault="00C1102B"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now let’s take that focus on the body and externalise it, focusing on what we ca</w:t>
      </w:r>
      <w:r w:rsidR="000F1110">
        <w:rPr>
          <w:rFonts w:ascii="Helvetica" w:eastAsiaTheme="minorHAnsi" w:hAnsi="Helvetica" w:cs="AppleSystemUIFont"/>
          <w:lang w:eastAsia="en-US"/>
        </w:rPr>
        <w:t>n touch around us – clothes and air, hair and sweat… noticing temperatures and textures.</w:t>
      </w:r>
    </w:p>
    <w:p w14:paraId="2A246E1A" w14:textId="372B285A" w:rsidR="000F1110" w:rsidRDefault="000F1110"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[4:00]</w:t>
      </w:r>
    </w:p>
    <w:p w14:paraId="0DB7D8FE" w14:textId="10CA3164" w:rsidR="000F1110" w:rsidRDefault="000F1110"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Leaving that behind let’s focus on sounds again</w:t>
      </w:r>
      <w:r w:rsidR="001A6FDA">
        <w:rPr>
          <w:rFonts w:ascii="Helvetica" w:eastAsiaTheme="minorHAnsi" w:hAnsi="Helvetica" w:cs="AppleSystemUIFont"/>
          <w:lang w:eastAsia="en-US"/>
        </w:rPr>
        <w:t>, following them from beginning to end and aware of how they change with some curiosity, as we’ve been doing.</w:t>
      </w:r>
    </w:p>
    <w:p w14:paraId="08AFA2ED" w14:textId="1CB467E4" w:rsidR="000F1110" w:rsidRDefault="000F1110"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[5:00]</w:t>
      </w:r>
    </w:p>
    <w:p w14:paraId="50026613" w14:textId="1A8DFE5E" w:rsidR="000F1110" w:rsidRDefault="001A6FDA"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Moving now to vision, opening our </w:t>
      </w:r>
      <w:proofErr w:type="gramStart"/>
      <w:r>
        <w:rPr>
          <w:rFonts w:ascii="Helvetica" w:eastAsiaTheme="minorHAnsi" w:hAnsi="Helvetica" w:cs="AppleSystemUIFont"/>
          <w:lang w:eastAsia="en-US"/>
        </w:rPr>
        <w:t>eyes</w:t>
      </w:r>
      <w:proofErr w:type="gramEnd"/>
      <w:r>
        <w:rPr>
          <w:rFonts w:ascii="Helvetica" w:eastAsiaTheme="minorHAnsi" w:hAnsi="Helvetica" w:cs="AppleSystemUIFont"/>
          <w:lang w:eastAsia="en-US"/>
        </w:rPr>
        <w:t xml:space="preserve"> and becoming aware of the shape, size, and space between different objects… </w:t>
      </w:r>
      <w:r w:rsidR="00147517">
        <w:rPr>
          <w:rFonts w:ascii="Helvetica" w:eastAsiaTheme="minorHAnsi" w:hAnsi="Helvetica" w:cs="AppleSystemUIFont"/>
          <w:lang w:eastAsia="en-US"/>
        </w:rPr>
        <w:t>N</w:t>
      </w:r>
      <w:r>
        <w:rPr>
          <w:rFonts w:ascii="Helvetica" w:eastAsiaTheme="minorHAnsi" w:hAnsi="Helvetica" w:cs="AppleSystemUIFont"/>
          <w:lang w:eastAsia="en-US"/>
        </w:rPr>
        <w:t>oticing colours</w:t>
      </w:r>
      <w:r w:rsidR="00147517">
        <w:rPr>
          <w:rFonts w:ascii="Helvetica" w:eastAsiaTheme="minorHAnsi" w:hAnsi="Helvetica" w:cs="AppleSystemUIFont"/>
          <w:lang w:eastAsia="en-US"/>
        </w:rPr>
        <w:t xml:space="preserve">, </w:t>
      </w:r>
      <w:r>
        <w:rPr>
          <w:rFonts w:ascii="Helvetica" w:eastAsiaTheme="minorHAnsi" w:hAnsi="Helvetica" w:cs="AppleSystemUIFont"/>
          <w:lang w:eastAsia="en-US"/>
        </w:rPr>
        <w:t>textures</w:t>
      </w:r>
      <w:r w:rsidR="00147517">
        <w:rPr>
          <w:rFonts w:ascii="Helvetica" w:eastAsiaTheme="minorHAnsi" w:hAnsi="Helvetica" w:cs="AppleSystemUIFont"/>
          <w:lang w:eastAsia="en-US"/>
        </w:rPr>
        <w:t>, light and darkness, and anything else we happen across. Again, avoiding judgements and distractions.</w:t>
      </w:r>
    </w:p>
    <w:p w14:paraId="7635E2B6" w14:textId="51F94035" w:rsidR="00147517" w:rsidRDefault="00147517"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[6:00]</w:t>
      </w:r>
    </w:p>
    <w:p w14:paraId="28CA685C" w14:textId="11C63FD9" w:rsidR="00147517" w:rsidRDefault="00147517"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let’s take a minute to look for things we can smell, and maybe even taste, too.</w:t>
      </w:r>
    </w:p>
    <w:p w14:paraId="7D8C244C" w14:textId="05A1CEDC" w:rsidR="00147517" w:rsidRPr="00B70E27" w:rsidRDefault="004953B2"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[7:00]</w:t>
      </w:r>
    </w:p>
    <w:p w14:paraId="560F13F4" w14:textId="277BCD78"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now that we’ve established some that mindful focus, let’s open up and allow our attention to be pulled in the direction of anything that captures it.</w:t>
      </w:r>
      <w:r w:rsidR="001F63A0">
        <w:rPr>
          <w:rFonts w:ascii="Helvetica" w:eastAsiaTheme="minorHAnsi" w:hAnsi="Helvetica" w:cs="AppleSystemUIFont"/>
          <w:lang w:eastAsia="en-US"/>
        </w:rPr>
        <w:t xml:space="preserve"> As long as we’re alert and aware</w:t>
      </w:r>
      <w:r w:rsidR="00430DA9">
        <w:rPr>
          <w:rFonts w:ascii="Helvetica" w:eastAsiaTheme="minorHAnsi" w:hAnsi="Helvetica" w:cs="AppleSystemUIFont"/>
          <w:lang w:eastAsia="en-US"/>
        </w:rPr>
        <w:t xml:space="preserve">… </w:t>
      </w:r>
      <w:r w:rsidR="00430DA9" w:rsidRPr="00B70E27">
        <w:rPr>
          <w:rFonts w:ascii="Helvetica" w:eastAsiaTheme="minorHAnsi" w:hAnsi="Helvetica" w:cs="AppleSystemUIFont"/>
          <w:lang w:eastAsia="en-US"/>
        </w:rPr>
        <w:t>It may be more difficult in a practice like this to avoid getting distracted, and when your mind drifts off, again, gently recognise this has happened and gently bring your attention back to being mindful of the world.</w:t>
      </w:r>
    </w:p>
    <w:p w14:paraId="1B7D4FC2" w14:textId="552A783E"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4953B2">
        <w:rPr>
          <w:rFonts w:ascii="Helvetica" w:eastAsiaTheme="minorHAnsi" w:hAnsi="Helvetica" w:cs="AppleSystemUIFont"/>
          <w:lang w:eastAsia="en-US"/>
        </w:rPr>
        <w:t>8</w:t>
      </w:r>
      <w:r w:rsidRPr="00B70E27">
        <w:rPr>
          <w:rFonts w:ascii="Helvetica" w:eastAsiaTheme="minorHAnsi" w:hAnsi="Helvetica" w:cs="AppleSystemUIFont"/>
          <w:lang w:eastAsia="en-US"/>
        </w:rPr>
        <w:t>:00]</w:t>
      </w:r>
    </w:p>
    <w:p w14:paraId="67CDB656" w14:textId="5B6F8DAF"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Make sure that you’re open and receptive to things that you can touch, hear, smell, see, and taste… This is a meditation that you can do with your eyes </w:t>
      </w:r>
      <w:proofErr w:type="gramStart"/>
      <w:r w:rsidRPr="00B70E27">
        <w:rPr>
          <w:rFonts w:ascii="Helvetica" w:eastAsiaTheme="minorHAnsi" w:hAnsi="Helvetica" w:cs="AppleSystemUIFont"/>
          <w:lang w:eastAsia="en-US"/>
        </w:rPr>
        <w:t>open, if</w:t>
      </w:r>
      <w:proofErr w:type="gramEnd"/>
      <w:r w:rsidRPr="00B70E27">
        <w:rPr>
          <w:rFonts w:ascii="Helvetica" w:eastAsiaTheme="minorHAnsi" w:hAnsi="Helvetica" w:cs="AppleSystemUIFont"/>
          <w:lang w:eastAsia="en-US"/>
        </w:rPr>
        <w:t xml:space="preserve"> you like</w:t>
      </w:r>
      <w:r w:rsidR="00430DA9">
        <w:rPr>
          <w:rFonts w:ascii="Helvetica" w:eastAsiaTheme="minorHAnsi" w:hAnsi="Helvetica" w:cs="AppleSystemUIFont"/>
          <w:lang w:eastAsia="en-US"/>
        </w:rPr>
        <w:t xml:space="preserve">… </w:t>
      </w:r>
      <w:r w:rsidR="00886957">
        <w:rPr>
          <w:rFonts w:ascii="Helvetica" w:eastAsiaTheme="minorHAnsi" w:hAnsi="Helvetica" w:cs="AppleSystemUIFont"/>
          <w:lang w:eastAsia="en-US"/>
        </w:rPr>
        <w:t>Again, don’t over complicate the practice and remember we’re just taking a moment to see what’s happening in the world around you, avoiding judgements and overthinking things.</w:t>
      </w:r>
    </w:p>
    <w:p w14:paraId="59D8F7A1" w14:textId="5EA493A5"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4953B2">
        <w:rPr>
          <w:rFonts w:ascii="Helvetica" w:eastAsiaTheme="minorHAnsi" w:hAnsi="Helvetica" w:cs="AppleSystemUIFont"/>
          <w:lang w:eastAsia="en-US"/>
        </w:rPr>
        <w:t>9</w:t>
      </w:r>
      <w:r w:rsidRPr="00B70E27">
        <w:rPr>
          <w:rFonts w:ascii="Helvetica" w:eastAsiaTheme="minorHAnsi" w:hAnsi="Helvetica" w:cs="AppleSystemUIFont"/>
          <w:lang w:eastAsia="en-US"/>
        </w:rPr>
        <w:t>:00]</w:t>
      </w:r>
    </w:p>
    <w:p w14:paraId="75A90F66" w14:textId="77777777" w:rsidR="004953B2"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If you’re at all finding this practice difficult, we might choose to focus on some simple object of meditation and use this to ground ourselves before opening up to the task at hand.</w:t>
      </w:r>
    </w:p>
    <w:p w14:paraId="7D0AE53E" w14:textId="2408837D"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26097A87" w14:textId="65620003"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That brings us to the end of the penultimate session. As always continue meditating if you like, and don’t forget to fill out today’s survey.</w:t>
      </w:r>
      <w:r w:rsidR="004953B2">
        <w:rPr>
          <w:rFonts w:ascii="Helvetica" w:eastAsiaTheme="minorHAnsi" w:hAnsi="Helvetica" w:cs="AppleSystemUIFont"/>
          <w:lang w:eastAsia="en-US"/>
        </w:rPr>
        <w:t xml:space="preserve"> Thanks for listening.</w:t>
      </w:r>
    </w:p>
    <w:p w14:paraId="54AE6263" w14:textId="77777777" w:rsidR="009C4081" w:rsidRPr="00B70E27" w:rsidRDefault="009C4081" w:rsidP="009C4081">
      <w:pPr>
        <w:autoSpaceDE w:val="0"/>
        <w:autoSpaceDN w:val="0"/>
        <w:adjustRightInd w:val="0"/>
        <w:rPr>
          <w:rFonts w:ascii="Helvetica" w:eastAsiaTheme="minorHAnsi" w:hAnsi="Helvetica" w:cs="AppleSystemUIFont"/>
          <w:lang w:eastAsia="en-US"/>
        </w:rPr>
      </w:pPr>
    </w:p>
    <w:p w14:paraId="41014589" w14:textId="191A48FB" w:rsidR="009C4081" w:rsidRPr="00B70E27" w:rsidRDefault="009C4081" w:rsidP="009C4081">
      <w:pPr>
        <w:pStyle w:val="Heading2"/>
        <w:rPr>
          <w:rFonts w:ascii="Helvetica" w:eastAsiaTheme="minorHAnsi" w:hAnsi="Helvetica"/>
          <w:lang w:eastAsia="en-US"/>
        </w:rPr>
      </w:pPr>
      <w:bookmarkStart w:id="10" w:name="_Toc82003803"/>
      <w:r w:rsidRPr="00B70E27">
        <w:rPr>
          <w:rFonts w:ascii="Helvetica" w:eastAsiaTheme="minorHAnsi" w:hAnsi="Helvetica"/>
          <w:lang w:eastAsia="en-US"/>
        </w:rPr>
        <w:t>Day 1</w:t>
      </w:r>
      <w:r>
        <w:rPr>
          <w:rFonts w:ascii="Helvetica" w:eastAsiaTheme="minorHAnsi" w:hAnsi="Helvetica"/>
          <w:lang w:eastAsia="en-US"/>
        </w:rPr>
        <w:t>0</w:t>
      </w:r>
      <w:r w:rsidRPr="00B70E27">
        <w:rPr>
          <w:rFonts w:ascii="Helvetica" w:eastAsiaTheme="minorHAnsi" w:hAnsi="Helvetica"/>
          <w:lang w:eastAsia="en-US"/>
        </w:rPr>
        <w:t>: Self directed</w:t>
      </w:r>
      <w:bookmarkEnd w:id="10"/>
    </w:p>
    <w:p w14:paraId="68D55CE1" w14:textId="2AFEEDB7" w:rsidR="009C4081" w:rsidRDefault="004953B2"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back for the final session in the course </w:t>
      </w:r>
      <w:r w:rsidR="007123EA">
        <w:rPr>
          <w:rFonts w:ascii="Helvetica" w:eastAsiaTheme="minorHAnsi" w:hAnsi="Helvetica" w:cs="AppleSystemUIFont"/>
          <w:lang w:eastAsia="en-US"/>
        </w:rPr>
        <w:t>–</w:t>
      </w:r>
      <w:r>
        <w:rPr>
          <w:rFonts w:ascii="Helvetica" w:eastAsiaTheme="minorHAnsi" w:hAnsi="Helvetica" w:cs="AppleSystemUIFont"/>
          <w:lang w:eastAsia="en-US"/>
        </w:rPr>
        <w:t xml:space="preserve"> </w:t>
      </w:r>
      <w:r w:rsidR="007123EA">
        <w:rPr>
          <w:rFonts w:ascii="Helvetica" w:eastAsiaTheme="minorHAnsi" w:hAnsi="Helvetica" w:cs="AppleSystemUIFont"/>
          <w:lang w:eastAsia="en-US"/>
        </w:rPr>
        <w:t>very well done making it through and a big thanks for taking part in the study. I’ll open up this final session so you</w:t>
      </w:r>
      <w:r w:rsidR="009C4081" w:rsidRPr="00B70E27">
        <w:rPr>
          <w:rFonts w:ascii="Helvetica" w:eastAsiaTheme="minorHAnsi" w:hAnsi="Helvetica" w:cs="AppleSystemUIFont"/>
          <w:lang w:eastAsia="en-US"/>
        </w:rPr>
        <w:t xml:space="preserve"> can direct </w:t>
      </w:r>
      <w:r w:rsidR="007123EA">
        <w:rPr>
          <w:rFonts w:ascii="Helvetica" w:eastAsiaTheme="minorHAnsi" w:hAnsi="Helvetica" w:cs="AppleSystemUIFont"/>
          <w:lang w:eastAsia="en-US"/>
        </w:rPr>
        <w:t xml:space="preserve">it </w:t>
      </w:r>
      <w:proofErr w:type="gramStart"/>
      <w:r w:rsidR="009C4081" w:rsidRPr="00B70E27">
        <w:rPr>
          <w:rFonts w:ascii="Helvetica" w:eastAsiaTheme="minorHAnsi" w:hAnsi="Helvetica" w:cs="AppleSystemUIFont"/>
          <w:lang w:eastAsia="en-US"/>
        </w:rPr>
        <w:t>yourself</w:t>
      </w:r>
      <w:r w:rsidR="000B18D9">
        <w:rPr>
          <w:rFonts w:ascii="Helvetica" w:eastAsiaTheme="minorHAnsi" w:hAnsi="Helvetica" w:cs="AppleSystemUIFont"/>
          <w:lang w:eastAsia="en-US"/>
        </w:rPr>
        <w:t>, and</w:t>
      </w:r>
      <w:proofErr w:type="gramEnd"/>
      <w:r w:rsidR="000B18D9">
        <w:rPr>
          <w:rFonts w:ascii="Helvetica" w:eastAsiaTheme="minorHAnsi" w:hAnsi="Helvetica" w:cs="AppleSystemUIFont"/>
          <w:lang w:eastAsia="en-US"/>
        </w:rPr>
        <w:t xml:space="preserve"> provide only minimal instructions</w:t>
      </w:r>
      <w:r w:rsidR="00EC39B2">
        <w:rPr>
          <w:rFonts w:ascii="Helvetica" w:eastAsiaTheme="minorHAnsi" w:hAnsi="Helvetica" w:cs="AppleSystemUIFont"/>
          <w:lang w:eastAsia="en-US"/>
        </w:rPr>
        <w:t xml:space="preserve">. </w:t>
      </w:r>
      <w:r w:rsidR="007123EA">
        <w:rPr>
          <w:rFonts w:ascii="Helvetica" w:eastAsiaTheme="minorHAnsi" w:hAnsi="Helvetica" w:cs="AppleSystemUIFont"/>
          <w:lang w:eastAsia="en-US"/>
        </w:rPr>
        <w:t xml:space="preserve">Just for the first two minutes, however, let’s do another breath meditation, which is often considered useful </w:t>
      </w:r>
      <w:r w:rsidR="00C42EFD">
        <w:rPr>
          <w:rFonts w:ascii="Helvetica" w:eastAsiaTheme="minorHAnsi" w:hAnsi="Helvetica" w:cs="AppleSystemUIFont"/>
          <w:lang w:eastAsia="en-US"/>
        </w:rPr>
        <w:t xml:space="preserve">to help establish that focus. </w:t>
      </w:r>
      <w:r w:rsidR="009C4081" w:rsidRPr="00B70E27">
        <w:rPr>
          <w:rFonts w:ascii="Helvetica" w:eastAsiaTheme="minorHAnsi" w:hAnsi="Helvetica" w:cs="AppleSystemUIFont"/>
          <w:lang w:eastAsia="en-US"/>
        </w:rPr>
        <w:t>[</w:t>
      </w:r>
      <w:r w:rsidR="009C4081">
        <w:rPr>
          <w:rFonts w:ascii="Helvetica" w:eastAsiaTheme="minorHAnsi" w:hAnsi="Helvetica" w:cs="AppleSystemUIFont"/>
          <w:lang w:eastAsia="en-US"/>
        </w:rPr>
        <w:t>0</w:t>
      </w:r>
      <w:r w:rsidR="009C4081" w:rsidRPr="00B70E27">
        <w:rPr>
          <w:rFonts w:ascii="Helvetica" w:eastAsiaTheme="minorHAnsi" w:hAnsi="Helvetica" w:cs="AppleSystemUIFont"/>
          <w:lang w:eastAsia="en-US"/>
        </w:rPr>
        <w:t>:00]</w:t>
      </w:r>
    </w:p>
    <w:p w14:paraId="277FC4E8" w14:textId="667AFBF3" w:rsidR="00C42EFD" w:rsidRDefault="00C42EFD"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17208374" w14:textId="5EBE2A61" w:rsidR="00C42EFD" w:rsidRDefault="00C42EFD"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we can open up now to our preferred meditation practice, aware of whatever we like here</w:t>
      </w:r>
      <w:r w:rsidR="00EC39B2">
        <w:rPr>
          <w:rFonts w:ascii="Helvetica" w:eastAsiaTheme="minorHAnsi" w:hAnsi="Helvetica" w:cs="AppleSystemUIFont"/>
          <w:lang w:eastAsia="en-US"/>
        </w:rPr>
        <w:t>, using</w:t>
      </w:r>
      <w:r w:rsidR="00EC39B2" w:rsidRPr="00B70E27">
        <w:rPr>
          <w:rFonts w:ascii="Helvetica" w:eastAsiaTheme="minorHAnsi" w:hAnsi="Helvetica" w:cs="AppleSystemUIFont"/>
          <w:lang w:eastAsia="en-US"/>
        </w:rPr>
        <w:t xml:space="preserve"> any of the objects of mindfulness we have been using, focusing in on one thing or allowing things to grab your attention, as long as we’re are focused on the world as it is right now, including your body</w:t>
      </w:r>
      <w:r w:rsidR="00EC39B2">
        <w:rPr>
          <w:rFonts w:ascii="Helvetica" w:eastAsiaTheme="minorHAnsi" w:hAnsi="Helvetica" w:cs="AppleSystemUIFont"/>
          <w:lang w:eastAsia="en-US"/>
        </w:rPr>
        <w:t>, if you like,</w:t>
      </w:r>
      <w:r w:rsidR="00EC39B2" w:rsidRPr="00B70E27">
        <w:rPr>
          <w:rFonts w:ascii="Helvetica" w:eastAsiaTheme="minorHAnsi" w:hAnsi="Helvetica" w:cs="AppleSystemUIFont"/>
          <w:lang w:eastAsia="en-US"/>
        </w:rPr>
        <w:t xml:space="preserve"> remaining mindfully aware of the present moment</w:t>
      </w:r>
      <w:r w:rsidR="00EC39B2">
        <w:rPr>
          <w:rFonts w:ascii="Helvetica" w:eastAsiaTheme="minorHAnsi" w:hAnsi="Helvetica" w:cs="AppleSystemUIFont"/>
          <w:lang w:eastAsia="en-US"/>
        </w:rPr>
        <w:t xml:space="preserve">, </w:t>
      </w:r>
      <w:r w:rsidR="00EC39B2" w:rsidRPr="00B70E27">
        <w:rPr>
          <w:rFonts w:ascii="Helvetica" w:eastAsiaTheme="minorHAnsi" w:hAnsi="Helvetica" w:cs="AppleSystemUIFont"/>
          <w:lang w:eastAsia="en-US"/>
        </w:rPr>
        <w:t>as we have been practicing.</w:t>
      </w:r>
    </w:p>
    <w:p w14:paraId="406CC153" w14:textId="6BEB18CB" w:rsidR="00EC39B2" w:rsidRDefault="00EC39B2"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0B18D9">
        <w:rPr>
          <w:rFonts w:ascii="Helvetica" w:eastAsiaTheme="minorHAnsi" w:hAnsi="Helvetica" w:cs="AppleSystemUIFont"/>
          <w:lang w:eastAsia="en-US"/>
        </w:rPr>
        <w:t>3:00]</w:t>
      </w:r>
    </w:p>
    <w:p w14:paraId="35231138" w14:textId="5D4B67B2" w:rsidR="000B18D9" w:rsidRPr="00B70E27" w:rsidRDefault="008C5D3B"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Remembering </w:t>
      </w:r>
      <w:r w:rsidR="009F1C4C">
        <w:rPr>
          <w:rFonts w:ascii="Helvetica" w:eastAsiaTheme="minorHAnsi" w:hAnsi="Helvetica" w:cs="AppleSystemUIFont"/>
          <w:lang w:eastAsia="en-US"/>
        </w:rPr>
        <w:t>those pillars</w:t>
      </w:r>
      <w:r>
        <w:rPr>
          <w:rFonts w:ascii="Helvetica" w:eastAsiaTheme="minorHAnsi" w:hAnsi="Helvetica" w:cs="AppleSystemUIFont"/>
          <w:lang w:eastAsia="en-US"/>
        </w:rPr>
        <w:t xml:space="preserve"> of </w:t>
      </w:r>
      <w:r w:rsidR="009F1C4C">
        <w:rPr>
          <w:rFonts w:ascii="Helvetica" w:eastAsiaTheme="minorHAnsi" w:hAnsi="Helvetica" w:cs="AppleSystemUIFont"/>
          <w:lang w:eastAsia="en-US"/>
        </w:rPr>
        <w:t xml:space="preserve">mindfulness - </w:t>
      </w:r>
      <w:r>
        <w:rPr>
          <w:rFonts w:ascii="Helvetica" w:eastAsiaTheme="minorHAnsi" w:hAnsi="Helvetica" w:cs="AppleSystemUIFont"/>
          <w:lang w:eastAsia="en-US"/>
        </w:rPr>
        <w:t>non-judgement</w:t>
      </w:r>
      <w:r w:rsidR="00AB28F7">
        <w:rPr>
          <w:rFonts w:ascii="Helvetica" w:eastAsiaTheme="minorHAnsi" w:hAnsi="Helvetica" w:cs="AppleSystemUIFont"/>
          <w:lang w:eastAsia="en-US"/>
        </w:rPr>
        <w:t>al</w:t>
      </w:r>
      <w:r>
        <w:rPr>
          <w:rFonts w:ascii="Helvetica" w:eastAsiaTheme="minorHAnsi" w:hAnsi="Helvetica" w:cs="AppleSystemUIFont"/>
          <w:lang w:eastAsia="en-US"/>
        </w:rPr>
        <w:t>, non-distract</w:t>
      </w:r>
      <w:r w:rsidR="00AB28F7">
        <w:rPr>
          <w:rFonts w:ascii="Helvetica" w:eastAsiaTheme="minorHAnsi" w:hAnsi="Helvetica" w:cs="AppleSystemUIFont"/>
          <w:lang w:eastAsia="en-US"/>
        </w:rPr>
        <w:t xml:space="preserve">ed observation, </w:t>
      </w:r>
      <w:r w:rsidR="009F1C4C">
        <w:rPr>
          <w:rFonts w:ascii="Helvetica" w:eastAsiaTheme="minorHAnsi" w:hAnsi="Helvetica" w:cs="AppleSystemUIFont"/>
          <w:lang w:eastAsia="en-US"/>
        </w:rPr>
        <w:t>focused and alert in a calm manner.</w:t>
      </w:r>
      <w:r w:rsidR="00AB28F7">
        <w:rPr>
          <w:rFonts w:ascii="Helvetica" w:eastAsiaTheme="minorHAnsi" w:hAnsi="Helvetica" w:cs="AppleSystemUIFont"/>
          <w:lang w:eastAsia="en-US"/>
        </w:rPr>
        <w:t xml:space="preserve"> Watching the world go by, as it were.</w:t>
      </w:r>
    </w:p>
    <w:p w14:paraId="5C5901D9" w14:textId="77777777"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5</w:t>
      </w:r>
      <w:r w:rsidRPr="00B70E27">
        <w:rPr>
          <w:rFonts w:ascii="Helvetica" w:eastAsiaTheme="minorHAnsi" w:hAnsi="Helvetica" w:cs="AppleSystemUIFont"/>
          <w:lang w:eastAsia="en-US"/>
        </w:rPr>
        <w:t>:00]</w:t>
      </w:r>
    </w:p>
    <w:p w14:paraId="1B148E3C" w14:textId="77777777" w:rsidR="00AB28F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At the halfway mark now, let’s perhaps not just choose the practice that we enjoyed the most but choose one that we find a bit more challenging… Of course, if you’re ever finding a practice too challenging, you can move back to one that you find a bit easier, perhaps focusing on sounds or the breath.</w:t>
      </w:r>
    </w:p>
    <w:p w14:paraId="43305ECB" w14:textId="77777777" w:rsidR="00255292" w:rsidRDefault="00707A07"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7</w:t>
      </w:r>
      <w:r w:rsidRPr="00B70E27">
        <w:rPr>
          <w:rFonts w:ascii="Helvetica" w:eastAsiaTheme="minorHAnsi" w:hAnsi="Helvetica" w:cs="AppleSystemUIFont"/>
          <w:lang w:eastAsia="en-US"/>
        </w:rPr>
        <w:t>:00]</w:t>
      </w:r>
    </w:p>
    <w:p w14:paraId="5DA8C110" w14:textId="22CF24DD" w:rsidR="009C4081" w:rsidRPr="00B70E27" w:rsidRDefault="00255292" w:rsidP="009C408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If we feel sluggish or tired, d</w:t>
      </w:r>
      <w:r w:rsidR="00035CE7">
        <w:rPr>
          <w:rFonts w:ascii="Helvetica" w:eastAsiaTheme="minorHAnsi" w:hAnsi="Helvetica" w:cs="AppleSystemUIFont"/>
          <w:lang w:eastAsia="en-US"/>
        </w:rPr>
        <w:t xml:space="preserve">oubling down on that alert focus, </w:t>
      </w:r>
      <w:r>
        <w:rPr>
          <w:rFonts w:ascii="Helvetica" w:eastAsiaTheme="minorHAnsi" w:hAnsi="Helvetica" w:cs="AppleSystemUIFont"/>
          <w:lang w:eastAsia="en-US"/>
        </w:rPr>
        <w:t xml:space="preserve">maybe </w:t>
      </w:r>
      <w:r w:rsidR="00035CE7">
        <w:rPr>
          <w:rFonts w:ascii="Helvetica" w:eastAsiaTheme="minorHAnsi" w:hAnsi="Helvetica" w:cs="AppleSystemUIFont"/>
          <w:lang w:eastAsia="en-US"/>
        </w:rPr>
        <w:t>putting some energy towards the practice</w:t>
      </w:r>
      <w:r>
        <w:rPr>
          <w:rFonts w:ascii="Helvetica" w:eastAsiaTheme="minorHAnsi" w:hAnsi="Helvetica" w:cs="AppleSystemUIFont"/>
          <w:lang w:eastAsia="en-US"/>
        </w:rPr>
        <w:t xml:space="preserve">, and otherwise just settling </w:t>
      </w:r>
      <w:proofErr w:type="gramStart"/>
      <w:r>
        <w:rPr>
          <w:rFonts w:ascii="Helvetica" w:eastAsiaTheme="minorHAnsi" w:hAnsi="Helvetica" w:cs="AppleSystemUIFont"/>
          <w:lang w:eastAsia="en-US"/>
        </w:rPr>
        <w:t>in to</w:t>
      </w:r>
      <w:proofErr w:type="gramEnd"/>
      <w:r>
        <w:rPr>
          <w:rFonts w:ascii="Helvetica" w:eastAsiaTheme="minorHAnsi" w:hAnsi="Helvetica" w:cs="AppleSystemUIFont"/>
          <w:lang w:eastAsia="en-US"/>
        </w:rPr>
        <w:t xml:space="preserve"> that present moment awareness.</w:t>
      </w:r>
    </w:p>
    <w:p w14:paraId="2E037DD9" w14:textId="77777777" w:rsidR="009C4081" w:rsidRPr="00B70E27" w:rsidRDefault="009C4081" w:rsidP="009C408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4D7F607C" w14:textId="11562C9A" w:rsidR="00DA17F7" w:rsidRPr="007A177E" w:rsidRDefault="009C4081" w:rsidP="00DA17F7">
      <w:pPr>
        <w:autoSpaceDE w:val="0"/>
        <w:autoSpaceDN w:val="0"/>
        <w:adjustRightInd w:val="0"/>
        <w:rPr>
          <w:rFonts w:ascii="Helvetica" w:hAnsi="Helvetica" w:cs="AppleSystemUIFont"/>
        </w:rPr>
      </w:pPr>
      <w:r w:rsidRPr="00B70E27">
        <w:rPr>
          <w:rFonts w:ascii="Helvetica" w:eastAsiaTheme="minorHAnsi" w:hAnsi="Helvetica" w:cs="AppleSystemUIFont"/>
          <w:lang w:eastAsia="en-US"/>
        </w:rPr>
        <w:t>And this concludes our final session. A big thank you for your participation in the study. Once you have finished your mindfulness for the day, we need you to fill out the final survey on the website so that we can use your data properly. After that, we’ll debrief you on what the study was all about, and you are also free to contact me for any information regarding mindfulness, and your experience with this study. Many thanks for your help.</w:t>
      </w:r>
    </w:p>
    <w:p w14:paraId="47C404F6" w14:textId="77777777" w:rsidR="00696791" w:rsidRPr="00B70E27" w:rsidRDefault="00696791" w:rsidP="006312EE">
      <w:pPr>
        <w:autoSpaceDE w:val="0"/>
        <w:autoSpaceDN w:val="0"/>
        <w:adjustRightInd w:val="0"/>
        <w:rPr>
          <w:rFonts w:ascii="Helvetica" w:eastAsiaTheme="minorHAnsi" w:hAnsi="Helvetica" w:cs="AppleSystemUIFont"/>
          <w:lang w:eastAsia="en-US"/>
        </w:rPr>
      </w:pPr>
    </w:p>
    <w:p w14:paraId="4253E9A6" w14:textId="006F67F6" w:rsidR="00CF2CED" w:rsidRPr="00B70E27" w:rsidRDefault="00CF2CED" w:rsidP="00B70E27">
      <w:pPr>
        <w:pStyle w:val="Heading1"/>
        <w:rPr>
          <w:rFonts w:ascii="Helvetica" w:hAnsi="Helvetica"/>
        </w:rPr>
      </w:pPr>
      <w:bookmarkStart w:id="11" w:name="_Toc56758956"/>
      <w:bookmarkStart w:id="12" w:name="_Toc82003804"/>
      <w:r w:rsidRPr="00B70E27">
        <w:rPr>
          <w:rFonts w:ascii="Helvetica" w:hAnsi="Helvetica"/>
        </w:rPr>
        <w:lastRenderedPageBreak/>
        <w:t>Mental States</w:t>
      </w:r>
      <w:bookmarkEnd w:id="11"/>
      <w:bookmarkEnd w:id="12"/>
    </w:p>
    <w:p w14:paraId="77844F1A" w14:textId="7F758510" w:rsidR="005E678B" w:rsidRPr="00A16BA6" w:rsidRDefault="00EF270A" w:rsidP="00A16BA6">
      <w:pPr>
        <w:pStyle w:val="Heading2"/>
        <w:rPr>
          <w:rFonts w:ascii="Helvetica" w:hAnsi="Helvetica"/>
        </w:rPr>
      </w:pPr>
      <w:r>
        <w:rPr>
          <w:rFonts w:ascii="Helvetica" w:hAnsi="Helvetica"/>
        </w:rPr>
        <w:t>Induction</w:t>
      </w:r>
      <w:r w:rsidR="00A966B3">
        <w:rPr>
          <w:rFonts w:ascii="Helvetica" w:hAnsi="Helvetica"/>
        </w:rPr>
        <w:t xml:space="preserve"> (text)</w:t>
      </w:r>
    </w:p>
    <w:p w14:paraId="7E0CE1A3" w14:textId="47349E96" w:rsidR="006E301B" w:rsidRDefault="0093582E" w:rsidP="007E7D4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In this course, mindfulness </w:t>
      </w:r>
      <w:r w:rsidR="00CD2B51" w:rsidRPr="00B70E27">
        <w:rPr>
          <w:rFonts w:ascii="Helvetica" w:eastAsiaTheme="minorHAnsi" w:hAnsi="Helvetica" w:cs="AppleSystemUIFont"/>
          <w:lang w:eastAsia="en-US"/>
        </w:rPr>
        <w:t>means</w:t>
      </w:r>
      <w:r w:rsidRPr="00B70E27">
        <w:rPr>
          <w:rFonts w:ascii="Helvetica" w:eastAsiaTheme="minorHAnsi" w:hAnsi="Helvetica" w:cs="AppleSystemUIFont"/>
          <w:lang w:eastAsia="en-US"/>
        </w:rPr>
        <w:t xml:space="preserve"> paying </w:t>
      </w:r>
      <w:r w:rsidR="004D17A0">
        <w:rPr>
          <w:rFonts w:ascii="Helvetica" w:eastAsiaTheme="minorHAnsi" w:hAnsi="Helvetica" w:cs="AppleSystemUIFont"/>
          <w:lang w:eastAsia="en-US"/>
        </w:rPr>
        <w:t xml:space="preserve">our </w:t>
      </w:r>
      <w:r w:rsidR="0025347E">
        <w:rPr>
          <w:rFonts w:ascii="Helvetica" w:eastAsiaTheme="minorHAnsi" w:hAnsi="Helvetica" w:cs="AppleSystemUIFont"/>
          <w:lang w:eastAsia="en-US"/>
        </w:rPr>
        <w:t xml:space="preserve">full </w:t>
      </w:r>
      <w:r w:rsidRPr="00B70E27">
        <w:rPr>
          <w:rFonts w:ascii="Helvetica" w:eastAsiaTheme="minorHAnsi" w:hAnsi="Helvetica" w:cs="AppleSystemUIFont"/>
          <w:lang w:eastAsia="en-US"/>
        </w:rPr>
        <w:t xml:space="preserve">attention to </w:t>
      </w:r>
      <w:r w:rsidR="0025347E">
        <w:rPr>
          <w:rFonts w:ascii="Helvetica" w:eastAsiaTheme="minorHAnsi" w:hAnsi="Helvetica" w:cs="AppleSystemUIFont"/>
          <w:lang w:eastAsia="en-US"/>
        </w:rPr>
        <w:t xml:space="preserve">whatever’s happening in the present moment – so the world around us, our bodies, </w:t>
      </w:r>
      <w:r w:rsidR="005E678B">
        <w:rPr>
          <w:rFonts w:ascii="Helvetica" w:eastAsiaTheme="minorHAnsi" w:hAnsi="Helvetica" w:cs="AppleSystemUIFont"/>
          <w:lang w:eastAsia="en-US"/>
        </w:rPr>
        <w:t xml:space="preserve">and </w:t>
      </w:r>
      <w:r w:rsidR="006E301B">
        <w:rPr>
          <w:rFonts w:ascii="Helvetica" w:eastAsiaTheme="minorHAnsi" w:hAnsi="Helvetica" w:cs="AppleSystemUIFont"/>
          <w:lang w:eastAsia="en-US"/>
        </w:rPr>
        <w:t xml:space="preserve">our minds </w:t>
      </w:r>
      <w:r w:rsidR="00A16BA6">
        <w:rPr>
          <w:rFonts w:ascii="Helvetica" w:eastAsiaTheme="minorHAnsi" w:hAnsi="Helvetica" w:cs="AppleSystemUIFont"/>
          <w:lang w:eastAsia="en-US"/>
        </w:rPr>
        <w:t>(</w:t>
      </w:r>
      <w:proofErr w:type="gramStart"/>
      <w:r w:rsidR="00A16BA6">
        <w:rPr>
          <w:rFonts w:ascii="Helvetica" w:eastAsiaTheme="minorHAnsi" w:hAnsi="Helvetica" w:cs="AppleSystemUIFont"/>
          <w:lang w:eastAsia="en-US"/>
        </w:rPr>
        <w:t>i.e.</w:t>
      </w:r>
      <w:proofErr w:type="gramEnd"/>
      <w:r w:rsidR="00A16BA6">
        <w:rPr>
          <w:rFonts w:ascii="Helvetica" w:eastAsiaTheme="minorHAnsi" w:hAnsi="Helvetica" w:cs="AppleSystemUIFont"/>
          <w:lang w:eastAsia="en-US"/>
        </w:rPr>
        <w:t xml:space="preserve"> </w:t>
      </w:r>
      <w:r w:rsidR="006E301B">
        <w:rPr>
          <w:rFonts w:ascii="Helvetica" w:eastAsiaTheme="minorHAnsi" w:hAnsi="Helvetica" w:cs="AppleSystemUIFont"/>
          <w:lang w:eastAsia="en-US"/>
        </w:rPr>
        <w:t xml:space="preserve">our </w:t>
      </w:r>
      <w:r w:rsidR="0025347E">
        <w:rPr>
          <w:rFonts w:ascii="Helvetica" w:eastAsiaTheme="minorHAnsi" w:hAnsi="Helvetica" w:cs="AppleSystemUIFont"/>
          <w:lang w:eastAsia="en-US"/>
        </w:rPr>
        <w:t>thoughts and feelings</w:t>
      </w:r>
      <w:r w:rsidR="00A16BA6">
        <w:rPr>
          <w:rFonts w:ascii="Helvetica" w:eastAsiaTheme="minorHAnsi" w:hAnsi="Helvetica" w:cs="AppleSystemUIFont"/>
          <w:lang w:eastAsia="en-US"/>
        </w:rPr>
        <w:t>)</w:t>
      </w:r>
      <w:r w:rsidR="006E301B">
        <w:rPr>
          <w:rFonts w:ascii="Helvetica" w:eastAsiaTheme="minorHAnsi" w:hAnsi="Helvetica" w:cs="AppleSystemUIFont"/>
          <w:lang w:eastAsia="en-US"/>
        </w:rPr>
        <w:t xml:space="preserve">. To do this, we’re going to sit down, with our eyes closed, for ten minutes, and try to </w:t>
      </w:r>
      <w:r w:rsidR="007E7D42" w:rsidRPr="00B70E27">
        <w:rPr>
          <w:rFonts w:ascii="Helvetica" w:eastAsiaTheme="minorHAnsi" w:hAnsi="Helvetica" w:cs="AppleSystemUIFont"/>
          <w:lang w:eastAsia="en-US"/>
        </w:rPr>
        <w:t>remain fully alert to our experience</w:t>
      </w:r>
      <w:r w:rsidR="0025347E">
        <w:rPr>
          <w:rFonts w:ascii="Helvetica" w:eastAsiaTheme="minorHAnsi" w:hAnsi="Helvetica" w:cs="AppleSystemUIFont"/>
          <w:lang w:eastAsia="en-US"/>
        </w:rPr>
        <w:t xml:space="preserve"> of these things as they</w:t>
      </w:r>
      <w:r w:rsidR="007E7D42" w:rsidRPr="00B70E27">
        <w:rPr>
          <w:rFonts w:ascii="Helvetica" w:eastAsiaTheme="minorHAnsi" w:hAnsi="Helvetica" w:cs="AppleSystemUIFont"/>
          <w:lang w:eastAsia="en-US"/>
        </w:rPr>
        <w:t xml:space="preserve"> unfold and constantly change</w:t>
      </w:r>
      <w:r w:rsidR="0025347E">
        <w:rPr>
          <w:rFonts w:ascii="Helvetica" w:eastAsiaTheme="minorHAnsi" w:hAnsi="Helvetica" w:cs="AppleSystemUIFont"/>
          <w:lang w:eastAsia="en-US"/>
        </w:rPr>
        <w:t xml:space="preserve"> from moment to moment</w:t>
      </w:r>
      <w:r w:rsidR="007E7D42" w:rsidRPr="00B70E27">
        <w:rPr>
          <w:rFonts w:ascii="Helvetica" w:eastAsiaTheme="minorHAnsi" w:hAnsi="Helvetica" w:cs="AppleSystemUIFont"/>
          <w:lang w:eastAsia="en-US"/>
        </w:rPr>
        <w:t xml:space="preserve">. </w:t>
      </w:r>
      <w:r w:rsidR="00A16BA6">
        <w:rPr>
          <w:rFonts w:ascii="Helvetica" w:eastAsiaTheme="minorHAnsi" w:hAnsi="Helvetica" w:cs="AppleSystemUIFont"/>
          <w:lang w:eastAsia="en-US"/>
        </w:rPr>
        <w:t xml:space="preserve">In mindfulness, we try not to get wrapped up in judgements and thoughts about things, instead, focusing on them just as they are in the present. </w:t>
      </w:r>
      <w:r w:rsidR="00F554BD">
        <w:rPr>
          <w:rFonts w:ascii="Helvetica" w:eastAsiaTheme="minorHAnsi" w:hAnsi="Helvetica" w:cs="AppleSystemUIFont"/>
          <w:lang w:eastAsia="en-US"/>
        </w:rPr>
        <w:t>We’ll try to avoid getting involved in our train of thought</w:t>
      </w:r>
      <w:r w:rsidR="00A16BA6">
        <w:rPr>
          <w:rFonts w:ascii="Helvetica" w:eastAsiaTheme="minorHAnsi" w:hAnsi="Helvetica" w:cs="AppleSystemUIFont"/>
          <w:lang w:eastAsia="en-US"/>
        </w:rPr>
        <w:t xml:space="preserve"> as well,</w:t>
      </w:r>
      <w:r w:rsidR="00F554BD">
        <w:rPr>
          <w:rFonts w:ascii="Helvetica" w:eastAsiaTheme="minorHAnsi" w:hAnsi="Helvetica" w:cs="AppleSystemUIFont"/>
          <w:lang w:eastAsia="en-US"/>
        </w:rPr>
        <w:t xml:space="preserve"> achieving some distance from our states of mind by observing them, and often categorising them in different ways. </w:t>
      </w:r>
      <w:r w:rsidR="006E301B">
        <w:rPr>
          <w:rFonts w:ascii="Helvetica" w:eastAsiaTheme="minorHAnsi" w:hAnsi="Helvetica" w:cs="AppleSystemUIFont"/>
          <w:lang w:eastAsia="en-US"/>
        </w:rPr>
        <w:t>When we get distracted from our object of focus, we notice where our mind has drifted off to, and return back to what we were doing.</w:t>
      </w:r>
    </w:p>
    <w:p w14:paraId="16DEE7CD" w14:textId="77777777" w:rsidR="00B70E27" w:rsidRPr="00B70E27" w:rsidRDefault="00B70E27" w:rsidP="00B70E27">
      <w:pPr>
        <w:autoSpaceDE w:val="0"/>
        <w:autoSpaceDN w:val="0"/>
        <w:adjustRightInd w:val="0"/>
        <w:rPr>
          <w:rFonts w:ascii="Helvetica" w:hAnsi="Helvetica" w:cs="AppleSystemUIFont"/>
        </w:rPr>
      </w:pPr>
    </w:p>
    <w:p w14:paraId="5B005B41" w14:textId="22200982" w:rsidR="002E114E" w:rsidRPr="00B70E27" w:rsidRDefault="00D65072" w:rsidP="00FB6495">
      <w:pPr>
        <w:pStyle w:val="Heading2"/>
        <w:rPr>
          <w:rFonts w:ascii="Helvetica" w:hAnsi="Helvetica"/>
        </w:rPr>
      </w:pPr>
      <w:bookmarkStart w:id="13" w:name="_Toc82003806"/>
      <w:r w:rsidRPr="00B70E27">
        <w:rPr>
          <w:rFonts w:ascii="Helvetica" w:hAnsi="Helvetica"/>
        </w:rPr>
        <w:t xml:space="preserve">Day 1: Body </w:t>
      </w:r>
      <w:r w:rsidR="00180B65">
        <w:rPr>
          <w:rFonts w:ascii="Helvetica" w:hAnsi="Helvetica"/>
        </w:rPr>
        <w:t>Scan</w:t>
      </w:r>
      <w:bookmarkEnd w:id="13"/>
    </w:p>
    <w:p w14:paraId="29F170C7" w14:textId="5DDBE601" w:rsidR="00D65072" w:rsidRPr="00B70E27" w:rsidRDefault="00CC1732"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the first mindfulness </w:t>
      </w:r>
      <w:r w:rsidR="00B139F4">
        <w:rPr>
          <w:rFonts w:ascii="Helvetica" w:eastAsiaTheme="minorHAnsi" w:hAnsi="Helvetica" w:cs="AppleSystemUIFont"/>
          <w:lang w:eastAsia="en-US"/>
        </w:rPr>
        <w:t>practice in the course</w:t>
      </w:r>
      <w:r w:rsidR="001D65B3">
        <w:rPr>
          <w:rFonts w:ascii="Helvetica" w:eastAsiaTheme="minorHAnsi" w:hAnsi="Helvetica" w:cs="AppleSystemUIFont"/>
          <w:lang w:eastAsia="en-US"/>
        </w:rPr>
        <w:t>, and thanks very much for taking part in the study</w:t>
      </w:r>
      <w:r w:rsidR="00B139F4">
        <w:rPr>
          <w:rFonts w:ascii="Helvetica" w:eastAsiaTheme="minorHAnsi" w:hAnsi="Helvetica" w:cs="AppleSystemUIFont"/>
          <w:lang w:eastAsia="en-US"/>
        </w:rPr>
        <w:t xml:space="preserve">. </w:t>
      </w:r>
      <w:r w:rsidR="003F0FE9">
        <w:rPr>
          <w:rFonts w:ascii="Helvetica" w:eastAsiaTheme="minorHAnsi" w:hAnsi="Helvetica" w:cs="AppleSystemUIFont"/>
          <w:lang w:eastAsia="en-US"/>
        </w:rPr>
        <w:t xml:space="preserve">I’m just going to dive right into things as I think that’s the best way to learn. </w:t>
      </w:r>
      <w:r w:rsidR="00B23339">
        <w:rPr>
          <w:rFonts w:ascii="Helvetica" w:eastAsiaTheme="minorHAnsi" w:hAnsi="Helvetica" w:cs="AppleSystemUIFont"/>
          <w:lang w:eastAsia="en-US"/>
        </w:rPr>
        <w:t xml:space="preserve">So, to prepare, you just need to be sitting down with your eyes closed. </w:t>
      </w:r>
      <w:r w:rsidR="00C54AF8">
        <w:rPr>
          <w:rFonts w:ascii="Helvetica" w:eastAsiaTheme="minorHAnsi" w:hAnsi="Helvetica" w:cs="AppleSystemUIFont"/>
          <w:lang w:eastAsia="en-US"/>
        </w:rPr>
        <w:t xml:space="preserve">Normally </w:t>
      </w:r>
      <w:r w:rsidR="007A003A">
        <w:rPr>
          <w:rFonts w:ascii="Helvetica" w:eastAsiaTheme="minorHAnsi" w:hAnsi="Helvetica" w:cs="AppleSystemUIFont"/>
          <w:lang w:eastAsia="en-US"/>
        </w:rPr>
        <w:t xml:space="preserve">people meditate sitting cross legged so they can keep their back straight but still relax into that position. </w:t>
      </w:r>
      <w:proofErr w:type="gramStart"/>
      <w:r w:rsidR="007A003A">
        <w:rPr>
          <w:rFonts w:ascii="Helvetica" w:eastAsiaTheme="minorHAnsi" w:hAnsi="Helvetica" w:cs="AppleSystemUIFont"/>
          <w:lang w:eastAsia="en-US"/>
        </w:rPr>
        <w:t>Personally</w:t>
      </w:r>
      <w:proofErr w:type="gramEnd"/>
      <w:r w:rsidR="007A003A">
        <w:rPr>
          <w:rFonts w:ascii="Helvetica" w:eastAsiaTheme="minorHAnsi" w:hAnsi="Helvetica" w:cs="AppleSystemUIFont"/>
          <w:lang w:eastAsia="en-US"/>
        </w:rPr>
        <w:t xml:space="preserve"> I use the Burmese pose with my shins flat on the floor, sitting on a pillow. </w:t>
      </w:r>
      <w:r w:rsidR="00B23339">
        <w:rPr>
          <w:rFonts w:ascii="Helvetica" w:eastAsiaTheme="minorHAnsi" w:hAnsi="Helvetica" w:cs="AppleSystemUIFont"/>
          <w:lang w:eastAsia="en-US"/>
        </w:rPr>
        <w:t>If you’d rather you can keep your eyes open or you can lie down</w:t>
      </w:r>
      <w:r w:rsidR="00C54AF8">
        <w:rPr>
          <w:rFonts w:ascii="Helvetica" w:eastAsiaTheme="minorHAnsi" w:hAnsi="Helvetica" w:cs="AppleSystemUIFont"/>
          <w:lang w:eastAsia="en-US"/>
        </w:rPr>
        <w:t>, particularly if you have some health condition that</w:t>
      </w:r>
      <w:r w:rsidR="00835B24">
        <w:rPr>
          <w:rFonts w:ascii="Helvetica" w:eastAsiaTheme="minorHAnsi" w:hAnsi="Helvetica" w:cs="AppleSystemUIFont"/>
          <w:lang w:eastAsia="en-US"/>
        </w:rPr>
        <w:t xml:space="preserve"> requires that</w:t>
      </w:r>
      <w:r w:rsidR="003B7AA2">
        <w:rPr>
          <w:rFonts w:ascii="Helvetica" w:eastAsiaTheme="minorHAnsi" w:hAnsi="Helvetica" w:cs="AppleSystemUIFont"/>
          <w:lang w:eastAsia="en-US"/>
        </w:rPr>
        <w:t xml:space="preserve">. </w:t>
      </w:r>
      <w:r w:rsidR="00912A06">
        <w:rPr>
          <w:rFonts w:ascii="Helvetica" w:eastAsiaTheme="minorHAnsi" w:hAnsi="Helvetica" w:cs="AppleSystemUIFont"/>
          <w:lang w:eastAsia="en-US"/>
        </w:rPr>
        <w:t xml:space="preserve">It might also be easier to focus in a quiet or dark </w:t>
      </w:r>
      <w:proofErr w:type="gramStart"/>
      <w:r w:rsidR="00912A06">
        <w:rPr>
          <w:rFonts w:ascii="Helvetica" w:eastAsiaTheme="minorHAnsi" w:hAnsi="Helvetica" w:cs="AppleSystemUIFont"/>
          <w:lang w:eastAsia="en-US"/>
        </w:rPr>
        <w:t>room, if</w:t>
      </w:r>
      <w:proofErr w:type="gramEnd"/>
      <w:r w:rsidR="00912A06">
        <w:rPr>
          <w:rFonts w:ascii="Helvetica" w:eastAsiaTheme="minorHAnsi" w:hAnsi="Helvetica" w:cs="AppleSystemUIFont"/>
          <w:lang w:eastAsia="en-US"/>
        </w:rPr>
        <w:t xml:space="preserve"> you can find one. </w:t>
      </w:r>
      <w:r w:rsidR="003B7AA2">
        <w:rPr>
          <w:rFonts w:ascii="Helvetica" w:eastAsiaTheme="minorHAnsi" w:hAnsi="Helvetica" w:cs="AppleSystemUIFont"/>
          <w:lang w:eastAsia="en-US"/>
        </w:rPr>
        <w:t>Feel free to pause now if you’re still getting set up</w:t>
      </w:r>
      <w:r w:rsidR="00835B24">
        <w:rPr>
          <w:rFonts w:ascii="Helvetica" w:eastAsiaTheme="minorHAnsi" w:hAnsi="Helvetica" w:cs="AppleSystemUIFont"/>
          <w:lang w:eastAsia="en-US"/>
        </w:rPr>
        <w:t>… And once we’re in position</w:t>
      </w:r>
      <w:r w:rsidR="003B7AA2">
        <w:rPr>
          <w:rFonts w:ascii="Helvetica" w:eastAsiaTheme="minorHAnsi" w:hAnsi="Helvetica" w:cs="AppleSystemUIFont"/>
          <w:lang w:eastAsia="en-US"/>
        </w:rPr>
        <w:t xml:space="preserve">, for today, </w:t>
      </w:r>
      <w:r w:rsidR="00835B24">
        <w:rPr>
          <w:rFonts w:ascii="Helvetica" w:eastAsiaTheme="minorHAnsi" w:hAnsi="Helvetica" w:cs="AppleSystemUIFont"/>
          <w:lang w:eastAsia="en-US"/>
        </w:rPr>
        <w:t xml:space="preserve">we’re going to be </w:t>
      </w:r>
      <w:r w:rsidR="002B507E">
        <w:rPr>
          <w:rFonts w:ascii="Helvetica" w:eastAsiaTheme="minorHAnsi" w:hAnsi="Helvetica" w:cs="AppleSystemUIFont"/>
          <w:lang w:eastAsia="en-US"/>
        </w:rPr>
        <w:t>trying to bring our full, undivided attention to what we can notice in different parts of our body.</w:t>
      </w:r>
      <w:r w:rsidR="002F484B">
        <w:rPr>
          <w:rFonts w:ascii="Helvetica" w:eastAsiaTheme="minorHAnsi" w:hAnsi="Helvetica" w:cs="AppleSystemUIFont"/>
          <w:lang w:eastAsia="en-US"/>
        </w:rPr>
        <w:t xml:space="preserve"> So that’s quite a simple task but, you’ll notice that you’ll get distracted plenty, and when this happens, just </w:t>
      </w:r>
      <w:r w:rsidR="002F2428">
        <w:rPr>
          <w:rFonts w:ascii="Helvetica" w:eastAsiaTheme="minorHAnsi" w:hAnsi="Helvetica" w:cs="AppleSystemUIFont"/>
          <w:lang w:eastAsia="en-US"/>
        </w:rPr>
        <w:t>bring your attention back to what you were doing. Don’t worry too much if you miss an instruction, just keep going as you were and wait for the next one.</w:t>
      </w:r>
      <w:r w:rsidR="00A813F7">
        <w:rPr>
          <w:rFonts w:ascii="Helvetica" w:eastAsiaTheme="minorHAnsi" w:hAnsi="Helvetica" w:cs="AppleSystemUIFont"/>
          <w:lang w:eastAsia="en-US"/>
        </w:rPr>
        <w:t xml:space="preserve"> So, to begin, let’s focus in on our feet,</w:t>
      </w:r>
      <w:r w:rsidR="00E46660">
        <w:rPr>
          <w:rFonts w:ascii="Helvetica" w:eastAsiaTheme="minorHAnsi" w:hAnsi="Helvetica" w:cs="AppleSystemUIFont"/>
          <w:lang w:eastAsia="en-US"/>
        </w:rPr>
        <w:t xml:space="preserve"> just trying to be fully aware of any</w:t>
      </w:r>
      <w:r w:rsidR="00204C38" w:rsidRPr="00B70E27">
        <w:rPr>
          <w:rFonts w:ascii="Helvetica" w:eastAsiaTheme="minorHAnsi" w:hAnsi="Helvetica" w:cs="AppleSystemUIFont"/>
          <w:lang w:eastAsia="en-US"/>
        </w:rPr>
        <w:t xml:space="preserve"> sensations we find here</w:t>
      </w:r>
      <w:r w:rsidR="00D65072" w:rsidRPr="00B70E27">
        <w:rPr>
          <w:rFonts w:ascii="Helvetica" w:eastAsiaTheme="minorHAnsi" w:hAnsi="Helvetica" w:cs="AppleSystemUIFont"/>
          <w:lang w:eastAsia="en-US"/>
        </w:rPr>
        <w:t>, [0</w:t>
      </w:r>
      <w:r w:rsidR="0012314B" w:rsidRPr="00B70E27">
        <w:rPr>
          <w:rFonts w:ascii="Helvetica" w:eastAsiaTheme="minorHAnsi" w:hAnsi="Helvetica" w:cs="AppleSystemUIFont"/>
          <w:lang w:eastAsia="en-US"/>
        </w:rPr>
        <w:t>:00</w:t>
      </w:r>
      <w:r w:rsidR="00D65072" w:rsidRPr="00B70E27">
        <w:rPr>
          <w:rFonts w:ascii="Helvetica" w:eastAsiaTheme="minorHAnsi" w:hAnsi="Helvetica" w:cs="AppleSystemUIFont"/>
          <w:lang w:eastAsia="en-US"/>
        </w:rPr>
        <w:t>]</w:t>
      </w:r>
    </w:p>
    <w:p w14:paraId="2E8046C7" w14:textId="5F53701E"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2314B" w:rsidRPr="00B70E27">
        <w:rPr>
          <w:rFonts w:ascii="Helvetica" w:eastAsiaTheme="minorHAnsi" w:hAnsi="Helvetica" w:cs="AppleSystemUIFont"/>
          <w:lang w:eastAsia="en-US"/>
        </w:rPr>
        <w:t>0:</w:t>
      </w:r>
      <w:r w:rsidR="00E46660">
        <w:rPr>
          <w:rFonts w:ascii="Helvetica" w:eastAsiaTheme="minorHAnsi" w:hAnsi="Helvetica" w:cs="AppleSystemUIFont"/>
          <w:lang w:eastAsia="en-US"/>
        </w:rPr>
        <w:t>2</w:t>
      </w:r>
      <w:r w:rsidR="0012314B" w:rsidRPr="00B70E27">
        <w:rPr>
          <w:rFonts w:ascii="Helvetica" w:eastAsiaTheme="minorHAnsi" w:hAnsi="Helvetica" w:cs="AppleSystemUIFont"/>
          <w:lang w:eastAsia="en-US"/>
        </w:rPr>
        <w:t>0</w:t>
      </w:r>
      <w:r w:rsidRPr="00B70E27">
        <w:rPr>
          <w:rFonts w:ascii="Helvetica" w:eastAsiaTheme="minorHAnsi" w:hAnsi="Helvetica" w:cs="AppleSystemUIFont"/>
          <w:lang w:eastAsia="en-US"/>
        </w:rPr>
        <w:t>]</w:t>
      </w:r>
      <w:r w:rsidR="00091C96">
        <w:rPr>
          <w:rFonts w:ascii="Helvetica" w:eastAsiaTheme="minorHAnsi" w:hAnsi="Helvetica" w:cs="AppleSystemUIFont"/>
          <w:lang w:eastAsia="en-US"/>
        </w:rPr>
        <w:t xml:space="preserve"> </w:t>
      </w:r>
      <w:r w:rsidR="006F1E01">
        <w:rPr>
          <w:rFonts w:ascii="Helvetica" w:eastAsiaTheme="minorHAnsi" w:hAnsi="Helvetica" w:cs="AppleSystemUIFont"/>
          <w:lang w:eastAsia="en-US"/>
        </w:rPr>
        <w:t xml:space="preserve"> </w:t>
      </w:r>
    </w:p>
    <w:p w14:paraId="0A281AE3" w14:textId="0FBCB456" w:rsidR="00D65072" w:rsidRPr="00B70E27" w:rsidRDefault="00E46660"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Some of you might already be </w:t>
      </w:r>
      <w:r w:rsidR="00FA28A0">
        <w:rPr>
          <w:rFonts w:ascii="Helvetica" w:eastAsiaTheme="minorHAnsi" w:hAnsi="Helvetica" w:cs="AppleSystemUIFont"/>
          <w:lang w:eastAsia="en-US"/>
        </w:rPr>
        <w:t>running into a classic issue with mindfulness practices – that there’s a lot of ways to approach these instructions.</w:t>
      </w:r>
      <w:r w:rsidR="00F3478B">
        <w:rPr>
          <w:rFonts w:ascii="Helvetica" w:eastAsiaTheme="minorHAnsi" w:hAnsi="Helvetica" w:cs="AppleSystemUIFont"/>
          <w:lang w:eastAsia="en-US"/>
        </w:rPr>
        <w:t xml:space="preserve"> </w:t>
      </w:r>
      <w:r w:rsidR="00CB2651">
        <w:rPr>
          <w:rFonts w:ascii="Helvetica" w:eastAsiaTheme="minorHAnsi" w:hAnsi="Helvetica" w:cs="AppleSystemUIFont"/>
          <w:lang w:eastAsia="en-US"/>
        </w:rPr>
        <w:t xml:space="preserve">I think the best way to approach mindfulness is to </w:t>
      </w:r>
      <w:r w:rsidR="00912A06">
        <w:rPr>
          <w:rFonts w:ascii="Helvetica" w:eastAsiaTheme="minorHAnsi" w:hAnsi="Helvetica" w:cs="AppleSystemUIFont"/>
          <w:lang w:eastAsia="en-US"/>
        </w:rPr>
        <w:t xml:space="preserve">just explore these different interpretations. </w:t>
      </w:r>
      <w:r w:rsidR="00D4650D">
        <w:rPr>
          <w:rFonts w:ascii="Helvetica" w:eastAsiaTheme="minorHAnsi" w:hAnsi="Helvetica" w:cs="AppleSystemUIFont"/>
          <w:lang w:eastAsia="en-US"/>
        </w:rPr>
        <w:t xml:space="preserve">You </w:t>
      </w:r>
      <w:proofErr w:type="gramStart"/>
      <w:r w:rsidR="00D4650D">
        <w:rPr>
          <w:rFonts w:ascii="Helvetica" w:eastAsiaTheme="minorHAnsi" w:hAnsi="Helvetica" w:cs="AppleSystemUIFont"/>
          <w:lang w:eastAsia="en-US"/>
        </w:rPr>
        <w:t xml:space="preserve">might </w:t>
      </w:r>
      <w:r w:rsidR="00D65072" w:rsidRPr="00B70E27">
        <w:rPr>
          <w:rFonts w:ascii="Helvetica" w:eastAsiaTheme="minorHAnsi" w:hAnsi="Helvetica" w:cs="AppleSystemUIFont"/>
          <w:lang w:eastAsia="en-US"/>
        </w:rPr>
        <w:t xml:space="preserve"> </w:t>
      </w:r>
      <w:r w:rsidR="00D4650D">
        <w:rPr>
          <w:rFonts w:ascii="Helvetica" w:eastAsiaTheme="minorHAnsi" w:hAnsi="Helvetica" w:cs="AppleSystemUIFont"/>
          <w:lang w:eastAsia="en-US"/>
        </w:rPr>
        <w:t>want</w:t>
      </w:r>
      <w:proofErr w:type="gramEnd"/>
      <w:r w:rsidR="00D4650D">
        <w:rPr>
          <w:rFonts w:ascii="Helvetica" w:eastAsiaTheme="minorHAnsi" w:hAnsi="Helvetica" w:cs="AppleSystemUIFont"/>
          <w:lang w:eastAsia="en-US"/>
        </w:rPr>
        <w:t xml:space="preserve"> to</w:t>
      </w:r>
      <w:r w:rsidR="00D65072" w:rsidRPr="00B70E27">
        <w:rPr>
          <w:rFonts w:ascii="Helvetica" w:eastAsiaTheme="minorHAnsi" w:hAnsi="Helvetica" w:cs="AppleSystemUIFont"/>
          <w:lang w:eastAsia="en-US"/>
        </w:rPr>
        <w:t xml:space="preserve"> scan around your foot, be aware of it</w:t>
      </w:r>
      <w:r w:rsidR="00D4650D">
        <w:rPr>
          <w:rFonts w:ascii="Helvetica" w:eastAsiaTheme="minorHAnsi" w:hAnsi="Helvetica" w:cs="AppleSystemUIFont"/>
          <w:lang w:eastAsia="en-US"/>
        </w:rPr>
        <w:t xml:space="preserve"> more</w:t>
      </w:r>
      <w:r w:rsidR="00D65072" w:rsidRPr="00B70E27">
        <w:rPr>
          <w:rFonts w:ascii="Helvetica" w:eastAsiaTheme="minorHAnsi" w:hAnsi="Helvetica" w:cs="AppleSystemUIFont"/>
          <w:lang w:eastAsia="en-US"/>
        </w:rPr>
        <w:t xml:space="preserve"> as a whole, notice sensations on the surface of the skin,</w:t>
      </w:r>
      <w:r w:rsidR="00602DB0">
        <w:rPr>
          <w:rFonts w:ascii="Helvetica" w:eastAsiaTheme="minorHAnsi" w:hAnsi="Helvetica" w:cs="AppleSystemUIFont"/>
          <w:lang w:eastAsia="en-US"/>
        </w:rPr>
        <w:t xml:space="preserve"> or </w:t>
      </w:r>
      <w:r w:rsidR="00027440">
        <w:rPr>
          <w:rFonts w:ascii="Helvetica" w:eastAsiaTheme="minorHAnsi" w:hAnsi="Helvetica" w:cs="AppleSystemUIFont"/>
          <w:lang w:eastAsia="en-US"/>
        </w:rPr>
        <w:t xml:space="preserve">of </w:t>
      </w:r>
      <w:r w:rsidR="00602DB0">
        <w:rPr>
          <w:rFonts w:ascii="Helvetica" w:eastAsiaTheme="minorHAnsi" w:hAnsi="Helvetica" w:cs="AppleSystemUIFont"/>
          <w:lang w:eastAsia="en-US"/>
        </w:rPr>
        <w:t xml:space="preserve">the </w:t>
      </w:r>
      <w:r w:rsidR="00D65072" w:rsidRPr="00B70E27">
        <w:rPr>
          <w:rFonts w:ascii="Helvetica" w:eastAsiaTheme="minorHAnsi" w:hAnsi="Helvetica" w:cs="AppleSystemUIFont"/>
          <w:lang w:eastAsia="en-US"/>
        </w:rPr>
        <w:t>muscles underneath, maybe the feeling of temperature, or your pulse</w:t>
      </w:r>
      <w:r w:rsidR="00602DB0">
        <w:rPr>
          <w:rFonts w:ascii="Helvetica" w:eastAsiaTheme="minorHAnsi" w:hAnsi="Helvetica" w:cs="AppleSystemUIFont"/>
          <w:lang w:eastAsia="en-US"/>
        </w:rPr>
        <w:t>.</w:t>
      </w:r>
    </w:p>
    <w:p w14:paraId="2061704B" w14:textId="5B0F8CAA"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027440">
        <w:rPr>
          <w:rFonts w:ascii="Helvetica" w:eastAsiaTheme="minorHAnsi" w:hAnsi="Helvetica" w:cs="AppleSystemUIFont"/>
          <w:lang w:eastAsia="en-US"/>
        </w:rPr>
        <w:t>1</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6780F74A" w14:textId="30B491FD" w:rsidR="00027440"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let’s now move onto the legs, starting at the ankle</w:t>
      </w:r>
      <w:r w:rsidR="00027440">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moving </w:t>
      </w:r>
      <w:r w:rsidR="00027440">
        <w:rPr>
          <w:rFonts w:ascii="Helvetica" w:eastAsiaTheme="minorHAnsi" w:hAnsi="Helvetica" w:cs="AppleSystemUIFont"/>
          <w:lang w:eastAsia="en-US"/>
        </w:rPr>
        <w:t>slowly up to the knee</w:t>
      </w:r>
      <w:r w:rsidR="00D4650D">
        <w:rPr>
          <w:rFonts w:ascii="Helvetica" w:eastAsiaTheme="minorHAnsi" w:hAnsi="Helvetica" w:cs="AppleSystemUIFont"/>
          <w:lang w:eastAsia="en-US"/>
        </w:rPr>
        <w:t xml:space="preserve"> bringing our full awareness to whatever we find here right now. </w:t>
      </w:r>
      <w:r w:rsidR="00027440">
        <w:rPr>
          <w:rFonts w:ascii="Helvetica" w:eastAsiaTheme="minorHAnsi" w:hAnsi="Helvetica" w:cs="AppleSystemUIFont"/>
          <w:lang w:eastAsia="en-US"/>
        </w:rPr>
        <w:t xml:space="preserve">You might notice some pain or discomfort in these areas. You can of course focus on these sensations too, but </w:t>
      </w:r>
      <w:r w:rsidR="00994A03">
        <w:rPr>
          <w:rFonts w:ascii="Helvetica" w:eastAsiaTheme="minorHAnsi" w:hAnsi="Helvetica" w:cs="AppleSystemUIFont"/>
          <w:lang w:eastAsia="en-US"/>
        </w:rPr>
        <w:t xml:space="preserve">don’t push anything too far, changing position as you need to. </w:t>
      </w:r>
      <w:r w:rsidR="00A6386A">
        <w:rPr>
          <w:rFonts w:ascii="Helvetica" w:eastAsiaTheme="minorHAnsi" w:hAnsi="Helvetica" w:cs="AppleSystemUIFont"/>
          <w:lang w:eastAsia="en-US"/>
        </w:rPr>
        <w:t>If you do so, you</w:t>
      </w:r>
      <w:r w:rsidR="00994A03">
        <w:rPr>
          <w:rFonts w:ascii="Helvetica" w:eastAsiaTheme="minorHAnsi" w:hAnsi="Helvetica" w:cs="AppleSystemUIFont"/>
          <w:lang w:eastAsia="en-US"/>
        </w:rPr>
        <w:t xml:space="preserve"> can b</w:t>
      </w:r>
      <w:r w:rsidR="00A6386A">
        <w:rPr>
          <w:rFonts w:ascii="Helvetica" w:eastAsiaTheme="minorHAnsi" w:hAnsi="Helvetica" w:cs="AppleSystemUIFont"/>
          <w:lang w:eastAsia="en-US"/>
        </w:rPr>
        <w:t>ring</w:t>
      </w:r>
      <w:r w:rsidR="00994A03">
        <w:rPr>
          <w:rFonts w:ascii="Helvetica" w:eastAsiaTheme="minorHAnsi" w:hAnsi="Helvetica" w:cs="AppleSystemUIFont"/>
          <w:lang w:eastAsia="en-US"/>
        </w:rPr>
        <w:t xml:space="preserve"> some awareness to </w:t>
      </w:r>
      <w:r w:rsidR="00A6386A">
        <w:rPr>
          <w:rFonts w:ascii="Helvetica" w:eastAsiaTheme="minorHAnsi" w:hAnsi="Helvetica" w:cs="AppleSystemUIFont"/>
          <w:lang w:eastAsia="en-US"/>
        </w:rPr>
        <w:t>y</w:t>
      </w:r>
      <w:r w:rsidR="00994A03">
        <w:rPr>
          <w:rFonts w:ascii="Helvetica" w:eastAsiaTheme="minorHAnsi" w:hAnsi="Helvetica" w:cs="AppleSystemUIFont"/>
          <w:lang w:eastAsia="en-US"/>
        </w:rPr>
        <w:t xml:space="preserve">our intentions to </w:t>
      </w:r>
      <w:r w:rsidR="000E4620">
        <w:rPr>
          <w:rFonts w:ascii="Helvetica" w:eastAsiaTheme="minorHAnsi" w:hAnsi="Helvetica" w:cs="AppleSystemUIFont"/>
          <w:lang w:eastAsia="en-US"/>
        </w:rPr>
        <w:t xml:space="preserve">move and to </w:t>
      </w:r>
      <w:r w:rsidR="00A6386A">
        <w:rPr>
          <w:rFonts w:ascii="Helvetica" w:eastAsiaTheme="minorHAnsi" w:hAnsi="Helvetica" w:cs="AppleSystemUIFont"/>
          <w:lang w:eastAsia="en-US"/>
        </w:rPr>
        <w:t>y</w:t>
      </w:r>
      <w:r w:rsidR="000E4620">
        <w:rPr>
          <w:rFonts w:ascii="Helvetica" w:eastAsiaTheme="minorHAnsi" w:hAnsi="Helvetica" w:cs="AppleSystemUIFont"/>
          <w:lang w:eastAsia="en-US"/>
        </w:rPr>
        <w:t xml:space="preserve">our new posture… moving </w:t>
      </w:r>
      <w:r w:rsidR="00A6386A">
        <w:rPr>
          <w:rFonts w:ascii="Helvetica" w:eastAsiaTheme="minorHAnsi" w:hAnsi="Helvetica" w:cs="AppleSystemUIFont"/>
          <w:lang w:eastAsia="en-US"/>
        </w:rPr>
        <w:t xml:space="preserve">our attention </w:t>
      </w:r>
      <w:r w:rsidR="000E4620">
        <w:rPr>
          <w:rFonts w:ascii="Helvetica" w:eastAsiaTheme="minorHAnsi" w:hAnsi="Helvetica" w:cs="AppleSystemUIFont"/>
          <w:lang w:eastAsia="en-US"/>
        </w:rPr>
        <w:t>past the knee</w:t>
      </w:r>
      <w:r w:rsidR="00A6386A">
        <w:rPr>
          <w:rFonts w:ascii="Helvetica" w:eastAsiaTheme="minorHAnsi" w:hAnsi="Helvetica" w:cs="AppleSystemUIFont"/>
          <w:lang w:eastAsia="en-US"/>
        </w:rPr>
        <w:t xml:space="preserve"> now, slowly </w:t>
      </w:r>
      <w:r w:rsidR="000E4620">
        <w:rPr>
          <w:rFonts w:ascii="Helvetica" w:eastAsiaTheme="minorHAnsi" w:hAnsi="Helvetica" w:cs="AppleSystemUIFont"/>
          <w:lang w:eastAsia="en-US"/>
        </w:rPr>
        <w:t>up to</w:t>
      </w:r>
      <w:r w:rsidR="00A6386A">
        <w:rPr>
          <w:rFonts w:ascii="Helvetica" w:eastAsiaTheme="minorHAnsi" w:hAnsi="Helvetica" w:cs="AppleSystemUIFont"/>
          <w:lang w:eastAsia="en-US"/>
        </w:rPr>
        <w:t>wards</w:t>
      </w:r>
      <w:r w:rsidR="000E4620">
        <w:rPr>
          <w:rFonts w:ascii="Helvetica" w:eastAsiaTheme="minorHAnsi" w:hAnsi="Helvetica" w:cs="AppleSystemUIFont"/>
          <w:lang w:eastAsia="en-US"/>
        </w:rPr>
        <w:t xml:space="preserve"> the hip</w:t>
      </w:r>
      <w:r w:rsidR="00A6386A">
        <w:rPr>
          <w:rFonts w:ascii="Helvetica" w:eastAsiaTheme="minorHAnsi" w:hAnsi="Helvetica" w:cs="AppleSystemUIFont"/>
          <w:lang w:eastAsia="en-US"/>
        </w:rPr>
        <w:t>,</w:t>
      </w:r>
      <w:r w:rsidR="000E4620">
        <w:rPr>
          <w:rFonts w:ascii="Helvetica" w:eastAsiaTheme="minorHAnsi" w:hAnsi="Helvetica" w:cs="AppleSystemUIFont"/>
          <w:lang w:eastAsia="en-US"/>
        </w:rPr>
        <w:t xml:space="preserve"> if we haven’t done so already.</w:t>
      </w:r>
    </w:p>
    <w:p w14:paraId="6A1416A3" w14:textId="52A9137F" w:rsidR="00027440" w:rsidRPr="00B70E27" w:rsidRDefault="00332222" w:rsidP="00027440">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1FB5589D" w14:textId="2303ABBC" w:rsidR="00027440" w:rsidRDefault="00332222" w:rsidP="00027440">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As you focus on your body,</w:t>
      </w:r>
      <w:r w:rsidR="00027440" w:rsidRPr="00B70E27">
        <w:rPr>
          <w:rFonts w:ascii="Helvetica" w:eastAsiaTheme="minorHAnsi" w:hAnsi="Helvetica" w:cs="AppleSystemUIFont"/>
          <w:lang w:eastAsia="en-US"/>
        </w:rPr>
        <w:t xml:space="preserve"> thoughts, emotions,</w:t>
      </w:r>
      <w:r w:rsidR="008F68D4">
        <w:rPr>
          <w:rFonts w:ascii="Helvetica" w:eastAsiaTheme="minorHAnsi" w:hAnsi="Helvetica" w:cs="AppleSystemUIFont"/>
          <w:lang w:eastAsia="en-US"/>
        </w:rPr>
        <w:t xml:space="preserve"> other states of mind, will</w:t>
      </w:r>
      <w:r w:rsidR="00027440" w:rsidRPr="00B70E27">
        <w:rPr>
          <w:rFonts w:ascii="Helvetica" w:eastAsiaTheme="minorHAnsi" w:hAnsi="Helvetica" w:cs="AppleSystemUIFont"/>
          <w:lang w:eastAsia="en-US"/>
        </w:rPr>
        <w:t xml:space="preserve"> inevitably </w:t>
      </w:r>
      <w:r w:rsidR="008F68D4">
        <w:rPr>
          <w:rFonts w:ascii="Helvetica" w:eastAsiaTheme="minorHAnsi" w:hAnsi="Helvetica" w:cs="AppleSystemUIFont"/>
          <w:lang w:eastAsia="en-US"/>
        </w:rPr>
        <w:t xml:space="preserve">intrude on this </w:t>
      </w:r>
      <w:r w:rsidR="00120C2B">
        <w:rPr>
          <w:rFonts w:ascii="Helvetica" w:eastAsiaTheme="minorHAnsi" w:hAnsi="Helvetica" w:cs="AppleSystemUIFont"/>
          <w:lang w:eastAsia="en-US"/>
        </w:rPr>
        <w:t>focus. W</w:t>
      </w:r>
      <w:r w:rsidR="00027440" w:rsidRPr="00B70E27">
        <w:rPr>
          <w:rFonts w:ascii="Helvetica" w:eastAsiaTheme="minorHAnsi" w:hAnsi="Helvetica" w:cs="AppleSystemUIFont"/>
          <w:lang w:eastAsia="en-US"/>
        </w:rPr>
        <w:t xml:space="preserve">e </w:t>
      </w:r>
      <w:r w:rsidR="00120C2B">
        <w:rPr>
          <w:rFonts w:ascii="Helvetica" w:eastAsiaTheme="minorHAnsi" w:hAnsi="Helvetica" w:cs="AppleSystemUIFont"/>
          <w:lang w:eastAsia="en-US"/>
        </w:rPr>
        <w:t xml:space="preserve">can notice these too, as part of what’s going on right now, and, for today’s practice, </w:t>
      </w:r>
      <w:r w:rsidR="00DF1C8A">
        <w:rPr>
          <w:rFonts w:ascii="Helvetica" w:eastAsiaTheme="minorHAnsi" w:hAnsi="Helvetica" w:cs="AppleSystemUIFont"/>
          <w:lang w:eastAsia="en-US"/>
        </w:rPr>
        <w:t>move our attention back to the area of our body we were focusing on.</w:t>
      </w:r>
      <w:r w:rsidR="00955BE2">
        <w:rPr>
          <w:rFonts w:ascii="Helvetica" w:eastAsiaTheme="minorHAnsi" w:hAnsi="Helvetica" w:cs="AppleSystemUIFont"/>
          <w:lang w:eastAsia="en-US"/>
        </w:rPr>
        <w:t xml:space="preserve"> If you find yourself completely distracted, lost in a day-dream, </w:t>
      </w:r>
      <w:r w:rsidR="003A5252">
        <w:rPr>
          <w:rFonts w:ascii="Helvetica" w:eastAsiaTheme="minorHAnsi" w:hAnsi="Helvetica" w:cs="AppleSystemUIFont"/>
          <w:lang w:eastAsia="en-US"/>
        </w:rPr>
        <w:t xml:space="preserve">perhaps </w:t>
      </w:r>
      <w:r w:rsidR="003A5252" w:rsidRPr="00FB649A">
        <w:rPr>
          <w:rFonts w:ascii="Helvetica" w:eastAsiaTheme="minorHAnsi" w:hAnsi="Helvetica" w:cs="AppleSystemUIFont"/>
          <w:i/>
          <w:iCs/>
          <w:lang w:eastAsia="en-US"/>
        </w:rPr>
        <w:t>the</w:t>
      </w:r>
      <w:r w:rsidR="003A5252">
        <w:rPr>
          <w:rFonts w:ascii="Helvetica" w:eastAsiaTheme="minorHAnsi" w:hAnsi="Helvetica" w:cs="AppleSystemUIFont"/>
          <w:lang w:eastAsia="en-US"/>
        </w:rPr>
        <w:t xml:space="preserve"> key component of mindfulness is </w:t>
      </w:r>
      <w:r w:rsidR="00955BE2">
        <w:rPr>
          <w:rFonts w:ascii="Helvetica" w:eastAsiaTheme="minorHAnsi" w:hAnsi="Helvetica" w:cs="AppleSystemUIFont"/>
          <w:lang w:eastAsia="en-US"/>
        </w:rPr>
        <w:t>noticing where your mind</w:t>
      </w:r>
      <w:r w:rsidR="003A5252">
        <w:rPr>
          <w:rFonts w:ascii="Helvetica" w:eastAsiaTheme="minorHAnsi" w:hAnsi="Helvetica" w:cs="AppleSystemUIFont"/>
          <w:lang w:eastAsia="en-US"/>
        </w:rPr>
        <w:t xml:space="preserve"> has</w:t>
      </w:r>
      <w:r w:rsidR="00955BE2">
        <w:rPr>
          <w:rFonts w:ascii="Helvetica" w:eastAsiaTheme="minorHAnsi" w:hAnsi="Helvetica" w:cs="AppleSystemUIFont"/>
          <w:lang w:eastAsia="en-US"/>
        </w:rPr>
        <w:t xml:space="preserve"> drifted off to</w:t>
      </w:r>
      <w:r w:rsidR="003A5252">
        <w:rPr>
          <w:rFonts w:ascii="Helvetica" w:eastAsiaTheme="minorHAnsi" w:hAnsi="Helvetica" w:cs="AppleSystemUIFont"/>
          <w:lang w:eastAsia="en-US"/>
        </w:rPr>
        <w:t>,</w:t>
      </w:r>
      <w:r w:rsidR="00955BE2">
        <w:rPr>
          <w:rFonts w:ascii="Helvetica" w:eastAsiaTheme="minorHAnsi" w:hAnsi="Helvetica" w:cs="AppleSystemUIFont"/>
          <w:lang w:eastAsia="en-US"/>
        </w:rPr>
        <w:t xml:space="preserve"> and gently bringing it back to the task at hand.</w:t>
      </w:r>
    </w:p>
    <w:p w14:paraId="5B7F2082" w14:textId="79203BAA" w:rsidR="00DF1C8A" w:rsidRPr="00B70E27" w:rsidRDefault="00DF1C8A" w:rsidP="00027440">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[2:20]</w:t>
      </w:r>
    </w:p>
    <w:p w14:paraId="459600F7" w14:textId="35B7D681" w:rsidR="00CF3F7C"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Let’s now move up to the </w:t>
      </w:r>
      <w:r w:rsidR="00D17774">
        <w:rPr>
          <w:rFonts w:ascii="Helvetica" w:eastAsiaTheme="minorHAnsi" w:hAnsi="Helvetica" w:cs="AppleSystemUIFont"/>
          <w:lang w:eastAsia="en-US"/>
        </w:rPr>
        <w:t xml:space="preserve">hips and </w:t>
      </w:r>
      <w:r w:rsidRPr="00B70E27">
        <w:rPr>
          <w:rFonts w:ascii="Helvetica" w:eastAsiaTheme="minorHAnsi" w:hAnsi="Helvetica" w:cs="AppleSystemUIFont"/>
          <w:lang w:eastAsia="en-US"/>
        </w:rPr>
        <w:t>wais</w:t>
      </w:r>
      <w:r w:rsidR="00D17774">
        <w:rPr>
          <w:rFonts w:ascii="Helvetica" w:eastAsiaTheme="minorHAnsi" w:hAnsi="Helvetica" w:cs="AppleSystemUIFont"/>
          <w:lang w:eastAsia="en-US"/>
        </w:rPr>
        <w:t>t.</w:t>
      </w:r>
      <w:r w:rsidRPr="00B70E27">
        <w:rPr>
          <w:rFonts w:ascii="Helvetica" w:eastAsiaTheme="minorHAnsi" w:hAnsi="Helvetica" w:cs="AppleSystemUIFont"/>
          <w:lang w:eastAsia="en-US"/>
        </w:rPr>
        <w:t xml:space="preserve"> </w:t>
      </w:r>
      <w:r w:rsidR="00D17774">
        <w:rPr>
          <w:rFonts w:ascii="Helvetica" w:eastAsiaTheme="minorHAnsi" w:hAnsi="Helvetica" w:cs="AppleSystemUIFont"/>
          <w:lang w:eastAsia="en-US"/>
        </w:rPr>
        <w:t>N</w:t>
      </w:r>
      <w:r w:rsidRPr="00B70E27">
        <w:rPr>
          <w:rFonts w:ascii="Helvetica" w:eastAsiaTheme="minorHAnsi" w:hAnsi="Helvetica" w:cs="AppleSystemUIFont"/>
          <w:lang w:eastAsia="en-US"/>
        </w:rPr>
        <w:t>otic</w:t>
      </w:r>
      <w:r w:rsidR="00D17774">
        <w:rPr>
          <w:rFonts w:ascii="Helvetica" w:eastAsiaTheme="minorHAnsi" w:hAnsi="Helvetica" w:cs="AppleSystemUIFont"/>
          <w:lang w:eastAsia="en-US"/>
        </w:rPr>
        <w:t>ing</w:t>
      </w:r>
      <w:r w:rsidRPr="00B70E27">
        <w:rPr>
          <w:rFonts w:ascii="Helvetica" w:eastAsiaTheme="minorHAnsi" w:hAnsi="Helvetica" w:cs="AppleSystemUIFont"/>
          <w:lang w:eastAsia="en-US"/>
        </w:rPr>
        <w:t xml:space="preserve"> anything that stands out to you here - any tension or relaxedness, </w:t>
      </w:r>
      <w:proofErr w:type="gramStart"/>
      <w:r w:rsidRPr="00B70E27">
        <w:rPr>
          <w:rFonts w:ascii="Helvetica" w:eastAsiaTheme="minorHAnsi" w:hAnsi="Helvetica" w:cs="AppleSystemUIFont"/>
          <w:lang w:eastAsia="en-US"/>
        </w:rPr>
        <w:t>aches</w:t>
      </w:r>
      <w:proofErr w:type="gramEnd"/>
      <w:r w:rsidRPr="00B70E27">
        <w:rPr>
          <w:rFonts w:ascii="Helvetica" w:eastAsiaTheme="minorHAnsi" w:hAnsi="Helvetica" w:cs="AppleSystemUIFont"/>
          <w:lang w:eastAsia="en-US"/>
        </w:rPr>
        <w:t xml:space="preserve"> and pains</w:t>
      </w:r>
      <w:r w:rsidR="00CF3F7C">
        <w:rPr>
          <w:rFonts w:ascii="Helvetica" w:eastAsiaTheme="minorHAnsi" w:hAnsi="Helvetica" w:cs="AppleSystemUIFont"/>
          <w:lang w:eastAsia="en-US"/>
        </w:rPr>
        <w:t>… Perhaps try to focus on the</w:t>
      </w:r>
      <w:r w:rsidR="004D6BA9">
        <w:rPr>
          <w:rFonts w:ascii="Helvetica" w:eastAsiaTheme="minorHAnsi" w:hAnsi="Helvetica" w:cs="AppleSystemUIFont"/>
          <w:lang w:eastAsia="en-US"/>
        </w:rPr>
        <w:t xml:space="preserve"> raw sensations to some degree, seeing things just ‘as they are’, </w:t>
      </w:r>
      <w:r w:rsidR="009B6676">
        <w:rPr>
          <w:rFonts w:ascii="Helvetica" w:eastAsiaTheme="minorHAnsi" w:hAnsi="Helvetica" w:cs="AppleSystemUIFont"/>
          <w:lang w:eastAsia="en-US"/>
        </w:rPr>
        <w:t>not overly thinking about things or elaborating on them, staying in the present moment by constantly renewing this focus and attention.</w:t>
      </w:r>
    </w:p>
    <w:p w14:paraId="00E79181" w14:textId="3A16CC5A"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[4</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4EC5BDA8" w14:textId="2472BC13"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Moving up now to the abdominal area, we might </w:t>
      </w:r>
      <w:r w:rsidR="004C14B3">
        <w:rPr>
          <w:rFonts w:ascii="Helvetica" w:eastAsiaTheme="minorHAnsi" w:hAnsi="Helvetica" w:cs="AppleSystemUIFont"/>
          <w:lang w:eastAsia="en-US"/>
        </w:rPr>
        <w:t xml:space="preserve">some qualitatively quite different </w:t>
      </w:r>
      <w:r w:rsidRPr="00B70E27">
        <w:rPr>
          <w:rFonts w:ascii="Helvetica" w:eastAsiaTheme="minorHAnsi" w:hAnsi="Helvetica" w:cs="AppleSystemUIFont"/>
          <w:lang w:eastAsia="en-US"/>
        </w:rPr>
        <w:t xml:space="preserve">sensations </w:t>
      </w:r>
      <w:r w:rsidR="004C14B3">
        <w:rPr>
          <w:rFonts w:ascii="Helvetica" w:eastAsiaTheme="minorHAnsi" w:hAnsi="Helvetica" w:cs="AppleSystemUIFont"/>
          <w:lang w:eastAsia="en-US"/>
        </w:rPr>
        <w:t xml:space="preserve">here, </w:t>
      </w:r>
      <w:r w:rsidRPr="00B70E27">
        <w:rPr>
          <w:rFonts w:ascii="Helvetica" w:eastAsiaTheme="minorHAnsi" w:hAnsi="Helvetica" w:cs="AppleSystemUIFont"/>
          <w:lang w:eastAsia="en-US"/>
        </w:rPr>
        <w:t>of fullness or hunger</w:t>
      </w:r>
      <w:r w:rsidR="00DF788F">
        <w:rPr>
          <w:rFonts w:ascii="Helvetica" w:eastAsiaTheme="minorHAnsi" w:hAnsi="Helvetica" w:cs="AppleSystemUIFont"/>
          <w:lang w:eastAsia="en-US"/>
        </w:rPr>
        <w:t>,</w:t>
      </w:r>
      <w:r w:rsidRPr="00B70E27">
        <w:rPr>
          <w:rFonts w:ascii="Helvetica" w:eastAsiaTheme="minorHAnsi" w:hAnsi="Helvetica" w:cs="AppleSystemUIFont"/>
          <w:lang w:eastAsia="en-US"/>
        </w:rPr>
        <w:t xml:space="preserve"> acidity arising from the stomach. </w:t>
      </w:r>
      <w:r w:rsidR="00DF788F">
        <w:rPr>
          <w:rFonts w:ascii="Helvetica" w:eastAsiaTheme="minorHAnsi" w:hAnsi="Helvetica" w:cs="AppleSystemUIFont"/>
          <w:lang w:eastAsia="en-US"/>
        </w:rPr>
        <w:t>Maybe there’s a feeling of</w:t>
      </w:r>
      <w:r w:rsidRPr="00B70E27">
        <w:rPr>
          <w:rFonts w:ascii="Helvetica" w:eastAsiaTheme="minorHAnsi" w:hAnsi="Helvetica" w:cs="AppleSystemUIFont"/>
          <w:lang w:eastAsia="en-US"/>
        </w:rPr>
        <w:t xml:space="preserve"> tension in the muscles of this area, or a feeling of relaxation … </w:t>
      </w:r>
      <w:r w:rsidR="00767DD3">
        <w:rPr>
          <w:rFonts w:ascii="Helvetica" w:eastAsiaTheme="minorHAnsi" w:hAnsi="Helvetica" w:cs="AppleSystemUIFont"/>
          <w:lang w:eastAsia="en-US"/>
        </w:rPr>
        <w:t xml:space="preserve">And, if we’re breathing in a relaxed manner with our back </w:t>
      </w:r>
      <w:r w:rsidR="005278D7">
        <w:rPr>
          <w:rFonts w:ascii="Helvetica" w:eastAsiaTheme="minorHAnsi" w:hAnsi="Helvetica" w:cs="AppleSystemUIFont"/>
          <w:lang w:eastAsia="en-US"/>
        </w:rPr>
        <w:t>straight,</w:t>
      </w:r>
      <w:r w:rsidR="00767DD3">
        <w:rPr>
          <w:rFonts w:ascii="Helvetica" w:eastAsiaTheme="minorHAnsi" w:hAnsi="Helvetica" w:cs="AppleSystemUIFont"/>
          <w:lang w:eastAsia="en-US"/>
        </w:rPr>
        <w:t xml:space="preserve"> we’ll </w:t>
      </w:r>
      <w:r w:rsidR="005278D7">
        <w:rPr>
          <w:rFonts w:ascii="Helvetica" w:eastAsiaTheme="minorHAnsi" w:hAnsi="Helvetica" w:cs="AppleSystemUIFont"/>
          <w:lang w:eastAsia="en-US"/>
        </w:rPr>
        <w:t xml:space="preserve">notice our stomach moving in and out with the breath. </w:t>
      </w:r>
      <w:r w:rsidR="00E07ECF">
        <w:rPr>
          <w:rFonts w:ascii="Helvetica" w:eastAsiaTheme="minorHAnsi" w:hAnsi="Helvetica" w:cs="AppleSystemUIFont"/>
          <w:lang w:eastAsia="en-US"/>
        </w:rPr>
        <w:t>Let’s spend just a minute focusing in on this…</w:t>
      </w:r>
      <w:r w:rsidRPr="00B70E27">
        <w:rPr>
          <w:rFonts w:ascii="Helvetica" w:eastAsiaTheme="minorHAnsi" w:hAnsi="Helvetica" w:cs="AppleSystemUIFont"/>
          <w:lang w:eastAsia="en-US"/>
        </w:rPr>
        <w:t xml:space="preserve"> aware of the breath all the way in, </w:t>
      </w:r>
      <w:r w:rsidR="00E07ECF">
        <w:rPr>
          <w:rFonts w:ascii="Helvetica" w:eastAsiaTheme="minorHAnsi" w:hAnsi="Helvetica" w:cs="AppleSystemUIFont"/>
          <w:lang w:eastAsia="en-US"/>
        </w:rPr>
        <w:t xml:space="preserve">aware of any gap between breaths, </w:t>
      </w:r>
      <w:r w:rsidRPr="00B70E27">
        <w:rPr>
          <w:rFonts w:ascii="Helvetica" w:eastAsiaTheme="minorHAnsi" w:hAnsi="Helvetica" w:cs="AppleSystemUIFont"/>
          <w:lang w:eastAsia="en-US"/>
        </w:rPr>
        <w:t xml:space="preserve">and staying with it as it comes all the way out, </w:t>
      </w:r>
      <w:r w:rsidR="00E07ECF">
        <w:rPr>
          <w:rFonts w:ascii="Helvetica" w:eastAsiaTheme="minorHAnsi" w:hAnsi="Helvetica" w:cs="AppleSystemUIFont"/>
          <w:lang w:eastAsia="en-US"/>
        </w:rPr>
        <w:t xml:space="preserve">aware of any </w:t>
      </w:r>
      <w:r w:rsidR="00051F93">
        <w:rPr>
          <w:rFonts w:ascii="Helvetica" w:eastAsiaTheme="minorHAnsi" w:hAnsi="Helvetica" w:cs="AppleSystemUIFont"/>
          <w:lang w:eastAsia="en-US"/>
        </w:rPr>
        <w:t xml:space="preserve">pause between breaths here too, doing this for the next </w:t>
      </w:r>
      <w:r w:rsidR="00C00D0C">
        <w:rPr>
          <w:rFonts w:ascii="Helvetica" w:eastAsiaTheme="minorHAnsi" w:hAnsi="Helvetica" w:cs="AppleSystemUIFont"/>
          <w:lang w:eastAsia="en-US"/>
        </w:rPr>
        <w:t>half a minute or so.</w:t>
      </w:r>
    </w:p>
    <w:p w14:paraId="1309ADED" w14:textId="5A89BFF2"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[5</w:t>
      </w:r>
      <w:r w:rsidR="0012314B" w:rsidRPr="00B70E27">
        <w:rPr>
          <w:rFonts w:ascii="Helvetica" w:eastAsiaTheme="minorHAnsi" w:hAnsi="Helvetica" w:cs="AppleSystemUIFont"/>
          <w:lang w:eastAsia="en-US"/>
        </w:rPr>
        <w:t>:</w:t>
      </w:r>
      <w:r w:rsidR="00C00D0C">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75621E82" w14:textId="5E9355F5"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moving up to the chest now, we can feel ribs expanding and contracting, noticing the shape of this area as </w:t>
      </w:r>
      <w:r w:rsidR="007F595C">
        <w:rPr>
          <w:rFonts w:ascii="Helvetica" w:eastAsiaTheme="minorHAnsi" w:hAnsi="Helvetica" w:cs="AppleSystemUIFont"/>
          <w:lang w:eastAsia="en-US"/>
        </w:rPr>
        <w:t xml:space="preserve">it changes. Some of you might be able to feel </w:t>
      </w:r>
      <w:r w:rsidR="00D3399F">
        <w:rPr>
          <w:rFonts w:ascii="Helvetica" w:eastAsiaTheme="minorHAnsi" w:hAnsi="Helvetica" w:cs="AppleSystemUIFont"/>
          <w:lang w:eastAsia="en-US"/>
        </w:rPr>
        <w:t xml:space="preserve">you’re the pulse of your </w:t>
      </w:r>
      <w:proofErr w:type="gramStart"/>
      <w:r w:rsidR="007F595C">
        <w:rPr>
          <w:rFonts w:ascii="Helvetica" w:eastAsiaTheme="minorHAnsi" w:hAnsi="Helvetica" w:cs="AppleSystemUIFont"/>
          <w:lang w:eastAsia="en-US"/>
        </w:rPr>
        <w:t>heart beat</w:t>
      </w:r>
      <w:proofErr w:type="gramEnd"/>
      <w:r w:rsidR="00715877">
        <w:rPr>
          <w:rFonts w:ascii="Helvetica" w:eastAsiaTheme="minorHAnsi" w:hAnsi="Helvetica" w:cs="AppleSystemUIFont"/>
          <w:lang w:eastAsia="en-US"/>
        </w:rPr>
        <w:t xml:space="preserve"> – if not, this is a good opportunity to bring up an interesting part of some mindfulness practices – noticing the lack of a sensation</w:t>
      </w:r>
      <w:r w:rsidR="00D3399F">
        <w:rPr>
          <w:rFonts w:ascii="Helvetica" w:eastAsiaTheme="minorHAnsi" w:hAnsi="Helvetica" w:cs="AppleSystemUIFont"/>
          <w:lang w:eastAsia="en-US"/>
        </w:rPr>
        <w:t xml:space="preserve">, of </w:t>
      </w:r>
      <w:proofErr w:type="spellStart"/>
      <w:r w:rsidR="00D3399F">
        <w:rPr>
          <w:rFonts w:ascii="Helvetica" w:eastAsiaTheme="minorHAnsi" w:hAnsi="Helvetica" w:cs="AppleSystemUIFont"/>
          <w:lang w:eastAsia="en-US"/>
        </w:rPr>
        <w:t>it’s</w:t>
      </w:r>
      <w:proofErr w:type="spellEnd"/>
      <w:r w:rsidR="00D3399F">
        <w:rPr>
          <w:rFonts w:ascii="Helvetica" w:eastAsiaTheme="minorHAnsi" w:hAnsi="Helvetica" w:cs="AppleSystemUIFont"/>
          <w:lang w:eastAsia="en-US"/>
        </w:rPr>
        <w:t xml:space="preserve"> absence</w:t>
      </w:r>
      <w:r w:rsidR="00174CE9">
        <w:rPr>
          <w:rFonts w:ascii="Helvetica" w:eastAsiaTheme="minorHAnsi" w:hAnsi="Helvetica" w:cs="AppleSystemUIFont"/>
          <w:lang w:eastAsia="en-US"/>
        </w:rPr>
        <w:t>, if you can. As always, if we find ourselves distracted</w:t>
      </w:r>
      <w:r w:rsidRPr="00B70E27">
        <w:rPr>
          <w:rFonts w:ascii="Helvetica" w:eastAsiaTheme="minorHAnsi" w:hAnsi="Helvetica" w:cs="AppleSystemUIFont"/>
          <w:lang w:eastAsia="en-US"/>
        </w:rPr>
        <w:t xml:space="preserve">, noticing </w:t>
      </w:r>
      <w:proofErr w:type="gramStart"/>
      <w:r w:rsidR="00174CE9">
        <w:rPr>
          <w:rFonts w:ascii="Helvetica" w:eastAsiaTheme="minorHAnsi" w:hAnsi="Helvetica" w:cs="AppleSystemUIFont"/>
          <w:lang w:eastAsia="en-US"/>
        </w:rPr>
        <w:t>this</w:t>
      </w:r>
      <w:proofErr w:type="gramEnd"/>
      <w:r w:rsidR="00174CE9">
        <w:rPr>
          <w:rFonts w:ascii="Helvetica" w:eastAsiaTheme="minorHAnsi" w:hAnsi="Helvetica" w:cs="AppleSystemUIFont"/>
          <w:lang w:eastAsia="en-US"/>
        </w:rPr>
        <w:t xml:space="preserve"> and then bringing </w:t>
      </w:r>
      <w:r w:rsidRPr="00B70E27">
        <w:rPr>
          <w:rFonts w:ascii="Helvetica" w:eastAsiaTheme="minorHAnsi" w:hAnsi="Helvetica" w:cs="AppleSystemUIFont"/>
          <w:lang w:eastAsia="en-US"/>
        </w:rPr>
        <w:t xml:space="preserve">ourselves back to the object of focus, which </w:t>
      </w:r>
      <w:r w:rsidR="00CD5E7A" w:rsidRPr="00B70E27">
        <w:rPr>
          <w:rFonts w:ascii="Helvetica" w:eastAsiaTheme="minorHAnsi" w:hAnsi="Helvetica" w:cs="AppleSystemUIFont"/>
          <w:lang w:eastAsia="en-US"/>
        </w:rPr>
        <w:t>for now is</w:t>
      </w:r>
      <w:r w:rsidRPr="00B70E27">
        <w:rPr>
          <w:rFonts w:ascii="Helvetica" w:eastAsiaTheme="minorHAnsi" w:hAnsi="Helvetica" w:cs="AppleSystemUIFont"/>
          <w:lang w:eastAsia="en-US"/>
        </w:rPr>
        <w:t xml:space="preserve"> the sensations in our chest.</w:t>
      </w:r>
    </w:p>
    <w:p w14:paraId="50395105" w14:textId="13D94C7F"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C84751">
        <w:rPr>
          <w:rFonts w:ascii="Helvetica" w:eastAsiaTheme="minorHAnsi" w:hAnsi="Helvetica" w:cs="AppleSystemUIFont"/>
          <w:lang w:eastAsia="en-US"/>
        </w:rPr>
        <w:t>5:5</w:t>
      </w:r>
      <w:r w:rsidR="0012314B" w:rsidRPr="00B70E27">
        <w:rPr>
          <w:rFonts w:ascii="Helvetica" w:eastAsiaTheme="minorHAnsi" w:hAnsi="Helvetica" w:cs="AppleSystemUIFont"/>
          <w:lang w:eastAsia="en-US"/>
        </w:rPr>
        <w:t>0</w:t>
      </w:r>
      <w:r w:rsidRPr="00B70E27">
        <w:rPr>
          <w:rFonts w:ascii="Helvetica" w:eastAsiaTheme="minorHAnsi" w:hAnsi="Helvetica" w:cs="AppleSystemUIFont"/>
          <w:lang w:eastAsia="en-US"/>
        </w:rPr>
        <w:t>]</w:t>
      </w:r>
    </w:p>
    <w:p w14:paraId="41E606F5" w14:textId="0E57C3A9" w:rsidR="00D65072" w:rsidRDefault="00A5117B"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Let’s move that attention now round to our back, slowly </w:t>
      </w:r>
      <w:r w:rsidR="00D65072" w:rsidRPr="00B70E27">
        <w:rPr>
          <w:rFonts w:ascii="Helvetica" w:eastAsiaTheme="minorHAnsi" w:hAnsi="Helvetica" w:cs="AppleSystemUIFont"/>
          <w:lang w:eastAsia="en-US"/>
        </w:rPr>
        <w:t>moving</w:t>
      </w:r>
      <w:r>
        <w:rPr>
          <w:rFonts w:ascii="Helvetica" w:eastAsiaTheme="minorHAnsi" w:hAnsi="Helvetica" w:cs="AppleSystemUIFont"/>
          <w:lang w:eastAsia="en-US"/>
        </w:rPr>
        <w:t xml:space="preserve"> </w:t>
      </w:r>
      <w:r w:rsidR="00D65072" w:rsidRPr="00B70E27">
        <w:rPr>
          <w:rFonts w:ascii="Helvetica" w:eastAsiaTheme="minorHAnsi" w:hAnsi="Helvetica" w:cs="AppleSystemUIFont"/>
          <w:lang w:eastAsia="en-US"/>
        </w:rPr>
        <w:t>up from the lower back to the shoulders</w:t>
      </w:r>
      <w:r w:rsidR="006603E6">
        <w:rPr>
          <w:rFonts w:ascii="Helvetica" w:eastAsiaTheme="minorHAnsi" w:hAnsi="Helvetica" w:cs="AppleSystemUIFont"/>
          <w:lang w:eastAsia="en-US"/>
        </w:rPr>
        <w:t>. O</w:t>
      </w:r>
      <w:r w:rsidR="00D65072" w:rsidRPr="00B70E27">
        <w:rPr>
          <w:rFonts w:ascii="Helvetica" w:eastAsiaTheme="minorHAnsi" w:hAnsi="Helvetica" w:cs="AppleSystemUIFont"/>
          <w:lang w:eastAsia="en-US"/>
        </w:rPr>
        <w:t>f course</w:t>
      </w:r>
      <w:r w:rsidR="00EC0C9D">
        <w:rPr>
          <w:rFonts w:ascii="Helvetica" w:eastAsiaTheme="minorHAnsi" w:hAnsi="Helvetica" w:cs="AppleSystemUIFont"/>
          <w:lang w:eastAsia="en-US"/>
        </w:rPr>
        <w:t>,</w:t>
      </w:r>
      <w:r w:rsidR="00D65072" w:rsidRPr="00B70E27">
        <w:rPr>
          <w:rFonts w:ascii="Helvetica" w:eastAsiaTheme="minorHAnsi" w:hAnsi="Helvetica" w:cs="AppleSystemUIFont"/>
          <w:lang w:eastAsia="en-US"/>
        </w:rPr>
        <w:t xml:space="preserve"> this is an area of discomfort and pain for a lot of us, </w:t>
      </w:r>
      <w:proofErr w:type="gramStart"/>
      <w:r w:rsidR="006603E6">
        <w:rPr>
          <w:rFonts w:ascii="Helvetica" w:eastAsiaTheme="minorHAnsi" w:hAnsi="Helvetica" w:cs="AppleSystemUIFont"/>
          <w:lang w:eastAsia="en-US"/>
        </w:rPr>
        <w:t>myself</w:t>
      </w:r>
      <w:proofErr w:type="gramEnd"/>
      <w:r w:rsidR="006603E6">
        <w:rPr>
          <w:rFonts w:ascii="Helvetica" w:eastAsiaTheme="minorHAnsi" w:hAnsi="Helvetica" w:cs="AppleSystemUIFont"/>
          <w:lang w:eastAsia="en-US"/>
        </w:rPr>
        <w:t xml:space="preserve"> included.</w:t>
      </w:r>
      <w:r w:rsidR="000729E3">
        <w:rPr>
          <w:rFonts w:ascii="Helvetica" w:eastAsiaTheme="minorHAnsi" w:hAnsi="Helvetica" w:cs="AppleSystemUIFont"/>
          <w:lang w:eastAsia="en-US"/>
        </w:rPr>
        <w:t xml:space="preserve"> Broadly speaking</w:t>
      </w:r>
      <w:r w:rsidR="00B71990">
        <w:rPr>
          <w:rFonts w:ascii="Helvetica" w:eastAsiaTheme="minorHAnsi" w:hAnsi="Helvetica" w:cs="AppleSystemUIFont"/>
          <w:lang w:eastAsia="en-US"/>
        </w:rPr>
        <w:t>,</w:t>
      </w:r>
      <w:r w:rsidR="000729E3">
        <w:rPr>
          <w:rFonts w:ascii="Helvetica" w:eastAsiaTheme="minorHAnsi" w:hAnsi="Helvetica" w:cs="AppleSystemUIFont"/>
          <w:lang w:eastAsia="en-US"/>
        </w:rPr>
        <w:t xml:space="preserve"> we’ve got two options when </w:t>
      </w:r>
      <w:r w:rsidR="00EC0C9D">
        <w:rPr>
          <w:rFonts w:ascii="Helvetica" w:eastAsiaTheme="minorHAnsi" w:hAnsi="Helvetica" w:cs="AppleSystemUIFont"/>
          <w:lang w:eastAsia="en-US"/>
        </w:rPr>
        <w:t>confronted with this pain</w:t>
      </w:r>
      <w:r w:rsidR="00B71990">
        <w:rPr>
          <w:rFonts w:ascii="Helvetica" w:eastAsiaTheme="minorHAnsi" w:hAnsi="Helvetica" w:cs="AppleSystemUIFont"/>
          <w:lang w:eastAsia="en-US"/>
        </w:rPr>
        <w:t>: w</w:t>
      </w:r>
      <w:r w:rsidR="00A23B7C">
        <w:rPr>
          <w:rFonts w:ascii="Helvetica" w:eastAsiaTheme="minorHAnsi" w:hAnsi="Helvetica" w:cs="AppleSystemUIFont"/>
          <w:lang w:eastAsia="en-US"/>
        </w:rPr>
        <w:t xml:space="preserve">e can </w:t>
      </w:r>
      <w:r w:rsidR="008030D4">
        <w:rPr>
          <w:rFonts w:ascii="Helvetica" w:eastAsiaTheme="minorHAnsi" w:hAnsi="Helvetica" w:cs="AppleSystemUIFont"/>
          <w:lang w:eastAsia="en-US"/>
        </w:rPr>
        <w:t>avoid recoiling from it</w:t>
      </w:r>
      <w:r w:rsidR="00B71990">
        <w:rPr>
          <w:rFonts w:ascii="Helvetica" w:eastAsiaTheme="minorHAnsi" w:hAnsi="Helvetica" w:cs="AppleSystemUIFont"/>
          <w:lang w:eastAsia="en-US"/>
        </w:rPr>
        <w:t>, let it in, approach it, explore it</w:t>
      </w:r>
      <w:r w:rsidR="008030D4">
        <w:rPr>
          <w:rFonts w:ascii="Helvetica" w:eastAsiaTheme="minorHAnsi" w:hAnsi="Helvetica" w:cs="AppleSystemUIFont"/>
          <w:lang w:eastAsia="en-US"/>
        </w:rPr>
        <w:t xml:space="preserve"> a bi</w:t>
      </w:r>
      <w:r w:rsidR="00B71990">
        <w:rPr>
          <w:rFonts w:ascii="Helvetica" w:eastAsiaTheme="minorHAnsi" w:hAnsi="Helvetica" w:cs="AppleSystemUIFont"/>
          <w:lang w:eastAsia="en-US"/>
        </w:rPr>
        <w:t>t -</w:t>
      </w:r>
      <w:r w:rsidR="008030D4">
        <w:rPr>
          <w:rFonts w:ascii="Helvetica" w:eastAsiaTheme="minorHAnsi" w:hAnsi="Helvetica" w:cs="AppleSystemUIFont"/>
          <w:lang w:eastAsia="en-US"/>
        </w:rPr>
        <w:t xml:space="preserve"> but this should be balanced with listening to our bodies, backing off before we push things too far</w:t>
      </w:r>
      <w:r w:rsidR="00E80815">
        <w:rPr>
          <w:rFonts w:ascii="Helvetica" w:eastAsiaTheme="minorHAnsi" w:hAnsi="Helvetica" w:cs="AppleSystemUIFont"/>
          <w:lang w:eastAsia="en-US"/>
        </w:rPr>
        <w:t>,</w:t>
      </w:r>
      <w:r w:rsidR="008030D4">
        <w:rPr>
          <w:rFonts w:ascii="Helvetica" w:eastAsiaTheme="minorHAnsi" w:hAnsi="Helvetica" w:cs="AppleSystemUIFont"/>
          <w:lang w:eastAsia="en-US"/>
        </w:rPr>
        <w:t xml:space="preserve"> </w:t>
      </w:r>
      <w:r w:rsidR="0016076E">
        <w:rPr>
          <w:rFonts w:ascii="Helvetica" w:eastAsiaTheme="minorHAnsi" w:hAnsi="Helvetica" w:cs="AppleSystemUIFont"/>
          <w:lang w:eastAsia="en-US"/>
        </w:rPr>
        <w:t xml:space="preserve">and </w:t>
      </w:r>
      <w:r w:rsidR="008030D4">
        <w:rPr>
          <w:rFonts w:ascii="Helvetica" w:eastAsiaTheme="minorHAnsi" w:hAnsi="Helvetica" w:cs="AppleSystemUIFont"/>
          <w:lang w:eastAsia="en-US"/>
        </w:rPr>
        <w:t>changing position</w:t>
      </w:r>
      <w:r w:rsidR="00E80815">
        <w:rPr>
          <w:rFonts w:ascii="Helvetica" w:eastAsiaTheme="minorHAnsi" w:hAnsi="Helvetica" w:cs="AppleSystemUIFont"/>
          <w:lang w:eastAsia="en-US"/>
        </w:rPr>
        <w:t>, perhaps lying down</w:t>
      </w:r>
      <w:r w:rsidR="008030D4">
        <w:rPr>
          <w:rFonts w:ascii="Helvetica" w:eastAsiaTheme="minorHAnsi" w:hAnsi="Helvetica" w:cs="AppleSystemUIFont"/>
          <w:lang w:eastAsia="en-US"/>
        </w:rPr>
        <w:t xml:space="preserve"> if we</w:t>
      </w:r>
      <w:r w:rsidR="00E80815">
        <w:rPr>
          <w:rFonts w:ascii="Helvetica" w:eastAsiaTheme="minorHAnsi" w:hAnsi="Helvetica" w:cs="AppleSystemUIFont"/>
          <w:lang w:eastAsia="en-US"/>
        </w:rPr>
        <w:t xml:space="preserve"> need to.</w:t>
      </w:r>
    </w:p>
    <w:p w14:paraId="57F9F0AD" w14:textId="6BC5BD65" w:rsidR="0016076E" w:rsidRDefault="0016076E"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[6:20]</w:t>
      </w:r>
    </w:p>
    <w:p w14:paraId="1BFFC501" w14:textId="429659BF" w:rsidR="0016076E" w:rsidRPr="00B70E27" w:rsidRDefault="0016076E"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Moving past</w:t>
      </w:r>
      <w:r w:rsidR="00B14583">
        <w:rPr>
          <w:rFonts w:ascii="Helvetica" w:eastAsiaTheme="minorHAnsi" w:hAnsi="Helvetica" w:cs="AppleSystemUIFont"/>
          <w:lang w:eastAsia="en-US"/>
        </w:rPr>
        <w:t xml:space="preserve"> the shoulder blades, up to the shoulders</w:t>
      </w:r>
    </w:p>
    <w:p w14:paraId="30A5AC30" w14:textId="054F2235"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5ECB7657" w14:textId="02E26BA3" w:rsidR="00D65072" w:rsidRPr="00B70E27" w:rsidRDefault="00B14583"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Let’s </w:t>
      </w:r>
      <w:r w:rsidR="0016176E">
        <w:rPr>
          <w:rFonts w:ascii="Helvetica" w:eastAsiaTheme="minorHAnsi" w:hAnsi="Helvetica" w:cs="AppleSystemUIFont"/>
          <w:lang w:eastAsia="en-US"/>
        </w:rPr>
        <w:t xml:space="preserve">go through the shoulders now and down to the </w:t>
      </w:r>
      <w:r w:rsidR="00711A16">
        <w:rPr>
          <w:rFonts w:ascii="Helvetica" w:eastAsiaTheme="minorHAnsi" w:hAnsi="Helvetica" w:cs="AppleSystemUIFont"/>
          <w:lang w:eastAsia="en-US"/>
        </w:rPr>
        <w:t>upper arms… the elbows… forearms… and hands, ending at the fingertips</w:t>
      </w:r>
    </w:p>
    <w:p w14:paraId="3E87DDB1" w14:textId="2AD687BC"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[7:3</w:t>
      </w:r>
      <w:r w:rsidR="0012314B" w:rsidRPr="00B70E27">
        <w:rPr>
          <w:rFonts w:ascii="Helvetica" w:eastAsiaTheme="minorHAnsi" w:hAnsi="Helvetica" w:cs="AppleSystemUIFont"/>
          <w:lang w:eastAsia="en-US"/>
        </w:rPr>
        <w:t>0</w:t>
      </w:r>
      <w:r w:rsidRPr="00B70E27">
        <w:rPr>
          <w:rFonts w:ascii="Helvetica" w:eastAsiaTheme="minorHAnsi" w:hAnsi="Helvetica" w:cs="AppleSystemUIFont"/>
          <w:lang w:eastAsia="en-US"/>
        </w:rPr>
        <w:t>]</w:t>
      </w:r>
    </w:p>
    <w:p w14:paraId="7D50B354" w14:textId="3A66964D" w:rsidR="00D65072" w:rsidRPr="00B70E27" w:rsidRDefault="00343EDD"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For continuity’s sake, let’s quickly move back up the arms and arrive at the neck</w:t>
      </w:r>
      <w:r w:rsidR="00D65072" w:rsidRPr="00B70E27">
        <w:rPr>
          <w:rFonts w:ascii="Helvetica" w:eastAsiaTheme="minorHAnsi" w:hAnsi="Helvetica" w:cs="AppleSystemUIFont"/>
          <w:lang w:eastAsia="en-US"/>
        </w:rPr>
        <w:t>.</w:t>
      </w:r>
      <w:r w:rsidR="00722A23">
        <w:rPr>
          <w:rFonts w:ascii="Helvetica" w:eastAsiaTheme="minorHAnsi" w:hAnsi="Helvetica" w:cs="AppleSystemUIFont"/>
          <w:lang w:eastAsia="en-US"/>
        </w:rPr>
        <w:t xml:space="preserve"> Moving through the neck and throat, noticing the skin, the spine, the breath, your pulse, whatever it may be, just as it is right now, without judgement.</w:t>
      </w:r>
      <w:r w:rsidR="00D65072" w:rsidRPr="00B70E27">
        <w:rPr>
          <w:rFonts w:ascii="Helvetica" w:eastAsiaTheme="minorHAnsi" w:hAnsi="Helvetica" w:cs="AppleSystemUIFont"/>
          <w:lang w:eastAsia="en-US"/>
        </w:rPr>
        <w:t xml:space="preserve"> </w:t>
      </w:r>
    </w:p>
    <w:p w14:paraId="1BFC8A2A" w14:textId="4A185E7E"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[8</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424D2F6B" w14:textId="2DD2BDDE" w:rsidR="00D65072" w:rsidRPr="00B70E27" w:rsidRDefault="00D36A58"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there’s a lot to notice in our faces,</w:t>
      </w:r>
      <w:r w:rsidR="00E6220A">
        <w:rPr>
          <w:rFonts w:ascii="Helvetica" w:eastAsiaTheme="minorHAnsi" w:hAnsi="Helvetica" w:cs="AppleSystemUIFont"/>
          <w:lang w:eastAsia="en-US"/>
        </w:rPr>
        <w:t xml:space="preserve"> and</w:t>
      </w:r>
      <w:r>
        <w:rPr>
          <w:rFonts w:ascii="Helvetica" w:eastAsiaTheme="minorHAnsi" w:hAnsi="Helvetica" w:cs="AppleSystemUIFont"/>
          <w:lang w:eastAsia="en-US"/>
        </w:rPr>
        <w:t xml:space="preserve"> </w:t>
      </w:r>
      <w:r w:rsidR="00E6220A">
        <w:rPr>
          <w:rFonts w:ascii="Helvetica" w:eastAsiaTheme="minorHAnsi" w:hAnsi="Helvetica" w:cs="AppleSystemUIFont"/>
          <w:lang w:eastAsia="en-US"/>
        </w:rPr>
        <w:t>let’s move from chin to forehead, and notice every feature of this area that we can.</w:t>
      </w:r>
    </w:p>
    <w:p w14:paraId="34A32704" w14:textId="291FD604"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w:t>
      </w:r>
      <w:r w:rsidR="00E6220A">
        <w:rPr>
          <w:rFonts w:ascii="Helvetica" w:eastAsiaTheme="minorHAnsi" w:hAnsi="Helvetica" w:cs="AppleSystemUIFont"/>
          <w:lang w:eastAsia="en-US"/>
        </w:rPr>
        <w:t>0</w:t>
      </w:r>
      <w:r w:rsidRPr="00B70E27">
        <w:rPr>
          <w:rFonts w:ascii="Helvetica" w:eastAsiaTheme="minorHAnsi" w:hAnsi="Helvetica" w:cs="AppleSystemUIFont"/>
          <w:lang w:eastAsia="en-US"/>
        </w:rPr>
        <w:t>0]</w:t>
      </w:r>
    </w:p>
    <w:p w14:paraId="3AE2AA3E" w14:textId="77777777" w:rsidR="00E6220A"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let’s move </w:t>
      </w:r>
      <w:r w:rsidR="00E6220A">
        <w:rPr>
          <w:rFonts w:ascii="Helvetica" w:eastAsiaTheme="minorHAnsi" w:hAnsi="Helvetica" w:cs="AppleSystemUIFont"/>
          <w:lang w:eastAsia="en-US"/>
        </w:rPr>
        <w:t xml:space="preserve">around to the back and sides of the head, </w:t>
      </w:r>
      <w:r w:rsidRPr="00B70E27">
        <w:rPr>
          <w:rFonts w:ascii="Helvetica" w:eastAsiaTheme="minorHAnsi" w:hAnsi="Helvetica" w:cs="AppleSystemUIFont"/>
          <w:lang w:eastAsia="en-US"/>
        </w:rPr>
        <w:t xml:space="preserve">up to the top of the head, ending at a point just on the very tip of our head… </w:t>
      </w:r>
    </w:p>
    <w:p w14:paraId="25B23E0E" w14:textId="5F686171" w:rsidR="00E6220A" w:rsidRDefault="00E6220A"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983C02">
        <w:rPr>
          <w:rFonts w:ascii="Helvetica" w:eastAsiaTheme="minorHAnsi" w:hAnsi="Helvetica" w:cs="AppleSystemUIFont"/>
          <w:lang w:eastAsia="en-US"/>
        </w:rPr>
        <w:t>9:30]</w:t>
      </w:r>
    </w:p>
    <w:p w14:paraId="721C9081" w14:textId="68C5B5E0"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w:t>
      </w:r>
      <w:r w:rsidR="00983C02">
        <w:rPr>
          <w:rFonts w:ascii="Helvetica" w:eastAsiaTheme="minorHAnsi" w:hAnsi="Helvetica" w:cs="AppleSystemUIFont"/>
          <w:lang w:eastAsia="en-US"/>
        </w:rPr>
        <w:t>for the last 30 seconds, try to settle on an awareness of your body as a whole, as best you can.</w:t>
      </w:r>
    </w:p>
    <w:p w14:paraId="4CE08CB7" w14:textId="0B479007"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5D831907" w14:textId="6F526E7F"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the firs</w:t>
      </w:r>
      <w:r w:rsidR="00CD5E7A" w:rsidRPr="00B70E27">
        <w:rPr>
          <w:rFonts w:ascii="Helvetica" w:eastAsiaTheme="minorHAnsi" w:hAnsi="Helvetica" w:cs="AppleSystemUIFont"/>
          <w:lang w:eastAsia="en-US"/>
        </w:rPr>
        <w:t>t</w:t>
      </w:r>
      <w:r w:rsidRPr="00B70E27">
        <w:rPr>
          <w:rFonts w:ascii="Helvetica" w:eastAsiaTheme="minorHAnsi" w:hAnsi="Helvetica" w:cs="AppleSystemUIFont"/>
          <w:lang w:eastAsia="en-US"/>
        </w:rPr>
        <w:t xml:space="preserve"> meditation practice, many thanks for joining.</w:t>
      </w:r>
    </w:p>
    <w:p w14:paraId="614E35E6" w14:textId="77777777" w:rsidR="00970B34" w:rsidRPr="00B70E27" w:rsidRDefault="00970B34" w:rsidP="00D65072">
      <w:pPr>
        <w:autoSpaceDE w:val="0"/>
        <w:autoSpaceDN w:val="0"/>
        <w:adjustRightInd w:val="0"/>
        <w:rPr>
          <w:rFonts w:ascii="Helvetica" w:eastAsiaTheme="minorHAnsi" w:hAnsi="Helvetica" w:cs="AppleSystemUIFont"/>
          <w:lang w:eastAsia="en-US"/>
        </w:rPr>
      </w:pPr>
    </w:p>
    <w:p w14:paraId="4D391F1C" w14:textId="7DDDC043" w:rsidR="002E114E" w:rsidRPr="00B70E27" w:rsidRDefault="00D65072" w:rsidP="00FB6495">
      <w:pPr>
        <w:pStyle w:val="Heading2"/>
        <w:rPr>
          <w:rFonts w:ascii="Helvetica" w:eastAsiaTheme="minorHAnsi" w:hAnsi="Helvetica"/>
          <w:lang w:eastAsia="en-US"/>
        </w:rPr>
      </w:pPr>
      <w:bookmarkStart w:id="14" w:name="_Toc82003807"/>
      <w:r w:rsidRPr="00B70E27">
        <w:rPr>
          <w:rFonts w:ascii="Helvetica" w:eastAsiaTheme="minorHAnsi" w:hAnsi="Helvetica"/>
          <w:lang w:eastAsia="en-US"/>
        </w:rPr>
        <w:t>Day 2: Breath</w:t>
      </w:r>
      <w:bookmarkEnd w:id="14"/>
    </w:p>
    <w:p w14:paraId="252C1E10" w14:textId="54B36822" w:rsidR="00D65072"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Welcome to the second practice in the course,</w:t>
      </w:r>
      <w:r w:rsidR="008C7BD6">
        <w:rPr>
          <w:rFonts w:ascii="Helvetica" w:eastAsiaTheme="minorHAnsi" w:hAnsi="Helvetica" w:cs="AppleSystemUIFont"/>
          <w:lang w:eastAsia="en-US"/>
        </w:rPr>
        <w:t xml:space="preserve"> well done for coming bac</w:t>
      </w:r>
      <w:r w:rsidR="002D592B">
        <w:rPr>
          <w:rFonts w:ascii="Helvetica" w:eastAsiaTheme="minorHAnsi" w:hAnsi="Helvetica" w:cs="AppleSystemUIFont"/>
          <w:lang w:eastAsia="en-US"/>
        </w:rPr>
        <w:t>k for another session.</w:t>
      </w:r>
      <w:r w:rsidRPr="00B70E27">
        <w:rPr>
          <w:rFonts w:ascii="Helvetica" w:eastAsiaTheme="minorHAnsi" w:hAnsi="Helvetica" w:cs="AppleSystemUIFont"/>
          <w:lang w:eastAsia="en-US"/>
        </w:rPr>
        <w:t xml:space="preserve"> </w:t>
      </w:r>
      <w:r w:rsidR="002D592B">
        <w:rPr>
          <w:rFonts w:ascii="Helvetica" w:eastAsiaTheme="minorHAnsi" w:hAnsi="Helvetica" w:cs="AppleSystemUIFont"/>
          <w:lang w:eastAsia="en-US"/>
        </w:rPr>
        <w:t>Today we’re going to jump around less, which might make focusing a little more difficult, and we’ll just be</w:t>
      </w:r>
      <w:r w:rsidRPr="00B70E27">
        <w:rPr>
          <w:rFonts w:ascii="Helvetica" w:eastAsiaTheme="minorHAnsi" w:hAnsi="Helvetica" w:cs="AppleSystemUIFont"/>
          <w:lang w:eastAsia="en-US"/>
        </w:rPr>
        <w:t xml:space="preserve"> focusing </w:t>
      </w:r>
      <w:r w:rsidR="002D592B">
        <w:rPr>
          <w:rFonts w:ascii="Helvetica" w:eastAsiaTheme="minorHAnsi" w:hAnsi="Helvetica" w:cs="AppleSystemUIFont"/>
          <w:lang w:eastAsia="en-US"/>
        </w:rPr>
        <w:t xml:space="preserve">in </w:t>
      </w:r>
      <w:r w:rsidRPr="00B70E27">
        <w:rPr>
          <w:rFonts w:ascii="Helvetica" w:eastAsiaTheme="minorHAnsi" w:hAnsi="Helvetica" w:cs="AppleSystemUIFont"/>
          <w:lang w:eastAsia="en-US"/>
        </w:rPr>
        <w:t>on our breath.</w:t>
      </w:r>
      <w:r w:rsidR="007429CB">
        <w:rPr>
          <w:rFonts w:ascii="Helvetica" w:eastAsiaTheme="minorHAnsi" w:hAnsi="Helvetica" w:cs="AppleSystemUIFont"/>
          <w:lang w:eastAsia="en-US"/>
        </w:rPr>
        <w:t xml:space="preserve"> </w:t>
      </w:r>
      <w:r w:rsidR="007429CB" w:rsidRPr="00B70E27">
        <w:rPr>
          <w:rFonts w:ascii="Helvetica" w:eastAsiaTheme="minorHAnsi" w:hAnsi="Helvetica" w:cs="AppleSystemUIFont"/>
          <w:lang w:eastAsia="en-US"/>
        </w:rPr>
        <w:t>So,</w:t>
      </w:r>
      <w:r w:rsidR="006F1E01">
        <w:rPr>
          <w:rFonts w:ascii="Helvetica" w:eastAsiaTheme="minorHAnsi" w:hAnsi="Helvetica" w:cs="AppleSystemUIFont"/>
          <w:lang w:eastAsia="en-US"/>
        </w:rPr>
        <w:t xml:space="preserve"> </w:t>
      </w:r>
      <w:r w:rsidR="007429CB" w:rsidRPr="00B70E27">
        <w:rPr>
          <w:rFonts w:ascii="Helvetica" w:eastAsiaTheme="minorHAnsi" w:hAnsi="Helvetica" w:cs="AppleSystemUIFont"/>
          <w:lang w:eastAsia="en-US"/>
        </w:rPr>
        <w:t xml:space="preserve">in your </w:t>
      </w:r>
      <w:r w:rsidR="006F1E01">
        <w:rPr>
          <w:rFonts w:ascii="Helvetica" w:eastAsiaTheme="minorHAnsi" w:hAnsi="Helvetica" w:cs="AppleSystemUIFont"/>
          <w:lang w:eastAsia="en-US"/>
        </w:rPr>
        <w:t xml:space="preserve">chosen </w:t>
      </w:r>
      <w:r w:rsidR="007429CB" w:rsidRPr="00B70E27">
        <w:rPr>
          <w:rFonts w:ascii="Helvetica" w:eastAsiaTheme="minorHAnsi" w:hAnsi="Helvetica" w:cs="AppleSystemUIFont"/>
          <w:lang w:eastAsia="en-US"/>
        </w:rPr>
        <w:t>meditation posture with your eyes closed</w:t>
      </w:r>
      <w:r w:rsidR="002D592B">
        <w:rPr>
          <w:rFonts w:ascii="Helvetica" w:eastAsiaTheme="minorHAnsi" w:hAnsi="Helvetica" w:cs="AppleSystemUIFont"/>
          <w:lang w:eastAsia="en-US"/>
        </w:rPr>
        <w:t xml:space="preserve"> if you like</w:t>
      </w:r>
      <w:r w:rsidR="007429CB" w:rsidRPr="00B70E27">
        <w:rPr>
          <w:rFonts w:ascii="Helvetica" w:eastAsiaTheme="minorHAnsi" w:hAnsi="Helvetica" w:cs="AppleSystemUIFont"/>
          <w:lang w:eastAsia="en-US"/>
        </w:rPr>
        <w:t>, let’s begin to focus on the breath at the stomach</w:t>
      </w:r>
      <w:r w:rsidR="00AE1D67">
        <w:rPr>
          <w:rFonts w:ascii="Helvetica" w:eastAsiaTheme="minorHAnsi" w:hAnsi="Helvetica" w:cs="AppleSystemUIFont"/>
          <w:lang w:eastAsia="en-US"/>
        </w:rPr>
        <w:t>, just as we did in part of the last practice</w:t>
      </w:r>
      <w:r w:rsidR="007429CB" w:rsidRPr="00B70E27">
        <w:rPr>
          <w:rFonts w:ascii="Helvetica" w:eastAsiaTheme="minorHAnsi" w:hAnsi="Helvetica" w:cs="AppleSystemUIFont"/>
          <w:lang w:eastAsia="en-US"/>
        </w:rPr>
        <w:t xml:space="preserve">. </w:t>
      </w:r>
      <w:r w:rsidR="00B70E27" w:rsidRPr="00B70E27">
        <w:rPr>
          <w:rFonts w:ascii="Helvetica" w:eastAsiaTheme="minorHAnsi" w:hAnsi="Helvetica" w:cs="AppleSystemUIFont"/>
          <w:lang w:eastAsia="en-US"/>
        </w:rPr>
        <w:t>[0:00]</w:t>
      </w:r>
    </w:p>
    <w:p w14:paraId="6989A489" w14:textId="0C3C842B" w:rsidR="00AE1D67" w:rsidRDefault="00AE1D67"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28619C">
        <w:rPr>
          <w:rFonts w:ascii="Helvetica" w:eastAsiaTheme="minorHAnsi" w:hAnsi="Helvetica" w:cs="AppleSystemUIFont"/>
          <w:lang w:eastAsia="en-US"/>
        </w:rPr>
        <w:t>0:20</w:t>
      </w:r>
      <w:r>
        <w:rPr>
          <w:rFonts w:ascii="Helvetica" w:eastAsiaTheme="minorHAnsi" w:hAnsi="Helvetica" w:cs="AppleSystemUIFont"/>
          <w:lang w:eastAsia="en-US"/>
        </w:rPr>
        <w:t>]</w:t>
      </w:r>
    </w:p>
    <w:p w14:paraId="069C25B7" w14:textId="77777777" w:rsidR="007E31E6" w:rsidRDefault="00B9491B" w:rsidP="00A00B7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Our f</w:t>
      </w:r>
      <w:r w:rsidR="0028619C">
        <w:rPr>
          <w:rFonts w:ascii="Helvetica" w:eastAsiaTheme="minorHAnsi" w:hAnsi="Helvetica" w:cs="AppleSystemUIFont"/>
          <w:lang w:eastAsia="en-US"/>
        </w:rPr>
        <w:t xml:space="preserve">ull attention given to </w:t>
      </w:r>
      <w:r>
        <w:rPr>
          <w:rFonts w:ascii="Helvetica" w:eastAsiaTheme="minorHAnsi" w:hAnsi="Helvetica" w:cs="AppleSystemUIFont"/>
          <w:lang w:eastAsia="en-US"/>
        </w:rPr>
        <w:t xml:space="preserve">the in and out movements of the breath, </w:t>
      </w:r>
      <w:r w:rsidR="00D04187">
        <w:rPr>
          <w:rFonts w:ascii="Helvetica" w:eastAsiaTheme="minorHAnsi" w:hAnsi="Helvetica" w:cs="AppleSystemUIFont"/>
          <w:lang w:eastAsia="en-US"/>
        </w:rPr>
        <w:t>moment to moment… balancing the application of some energy and focus to this, without straining too hard either</w:t>
      </w:r>
      <w:r w:rsidR="00A00B7E">
        <w:rPr>
          <w:rFonts w:ascii="Helvetica" w:eastAsiaTheme="minorHAnsi" w:hAnsi="Helvetica" w:cs="AppleSystemUIFont"/>
          <w:lang w:eastAsia="en-US"/>
        </w:rPr>
        <w:t>…</w:t>
      </w:r>
      <w:r w:rsidR="00A00B7E" w:rsidRPr="00A00B7E">
        <w:rPr>
          <w:rFonts w:ascii="Helvetica" w:eastAsiaTheme="minorHAnsi" w:hAnsi="Helvetica" w:cs="AppleSystemUIFont"/>
          <w:lang w:eastAsia="en-US"/>
        </w:rPr>
        <w:t xml:space="preserve"> </w:t>
      </w:r>
      <w:r w:rsidR="00A00B7E">
        <w:rPr>
          <w:rFonts w:ascii="Helvetica" w:eastAsiaTheme="minorHAnsi" w:hAnsi="Helvetica" w:cs="AppleSystemUIFont"/>
          <w:lang w:eastAsia="en-US"/>
        </w:rPr>
        <w:t xml:space="preserve">Observing the breath </w:t>
      </w:r>
      <w:r w:rsidR="00A00B7E" w:rsidRPr="00B70E27">
        <w:rPr>
          <w:rFonts w:ascii="Helvetica" w:eastAsiaTheme="minorHAnsi" w:hAnsi="Helvetica" w:cs="AppleSystemUIFont"/>
          <w:lang w:eastAsia="en-US"/>
        </w:rPr>
        <w:t>as it comes all the way in, the slight pause between breaths, and</w:t>
      </w:r>
      <w:r w:rsidR="00A00B7E">
        <w:rPr>
          <w:rFonts w:ascii="Helvetica" w:eastAsiaTheme="minorHAnsi" w:hAnsi="Helvetica" w:cs="AppleSystemUIFont"/>
          <w:lang w:eastAsia="en-US"/>
        </w:rPr>
        <w:t xml:space="preserve"> staying</w:t>
      </w:r>
      <w:r w:rsidR="00A00B7E" w:rsidRPr="00B70E27">
        <w:rPr>
          <w:rFonts w:ascii="Helvetica" w:eastAsiaTheme="minorHAnsi" w:hAnsi="Helvetica" w:cs="AppleSystemUIFont"/>
          <w:lang w:eastAsia="en-US"/>
        </w:rPr>
        <w:t xml:space="preserve"> with it as it comes all the way out as well</w:t>
      </w:r>
      <w:r w:rsidR="00A00B7E">
        <w:rPr>
          <w:rFonts w:ascii="Helvetica" w:eastAsiaTheme="minorHAnsi" w:hAnsi="Helvetica" w:cs="AppleSystemUIFont"/>
          <w:lang w:eastAsia="en-US"/>
        </w:rPr>
        <w:t>, one breath after the other</w:t>
      </w:r>
      <w:r w:rsidR="00A81B04">
        <w:rPr>
          <w:rFonts w:ascii="Helvetica" w:eastAsiaTheme="minorHAnsi" w:hAnsi="Helvetica" w:cs="AppleSystemUIFont"/>
          <w:lang w:eastAsia="en-US"/>
        </w:rPr>
        <w:t xml:space="preserve">… </w:t>
      </w:r>
    </w:p>
    <w:p w14:paraId="01FAE527" w14:textId="2CC5DA25" w:rsidR="007E31E6" w:rsidRDefault="007E31E6" w:rsidP="00A00B7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5786197E" w14:textId="58E22014" w:rsidR="006A6CA6" w:rsidRDefault="001D1C8A" w:rsidP="00A00B7E">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You’re </w:t>
      </w:r>
      <w:r w:rsidR="00017242">
        <w:rPr>
          <w:rFonts w:ascii="Helvetica" w:eastAsiaTheme="minorHAnsi" w:hAnsi="Helvetica" w:cs="AppleSystemUIFont"/>
          <w:lang w:eastAsia="en-US"/>
        </w:rPr>
        <w:t xml:space="preserve">very welcome to control </w:t>
      </w:r>
      <w:r>
        <w:rPr>
          <w:rFonts w:ascii="Helvetica" w:eastAsiaTheme="minorHAnsi" w:hAnsi="Helvetica" w:cs="AppleSystemUIFont"/>
          <w:lang w:eastAsia="en-US"/>
        </w:rPr>
        <w:t>y</w:t>
      </w:r>
      <w:r w:rsidR="00017242">
        <w:rPr>
          <w:rFonts w:ascii="Helvetica" w:eastAsiaTheme="minorHAnsi" w:hAnsi="Helvetica" w:cs="AppleSystemUIFont"/>
          <w:lang w:eastAsia="en-US"/>
        </w:rPr>
        <w:t xml:space="preserve">our </w:t>
      </w:r>
      <w:r w:rsidR="007E31E6">
        <w:rPr>
          <w:rFonts w:ascii="Helvetica" w:eastAsiaTheme="minorHAnsi" w:hAnsi="Helvetica" w:cs="AppleSystemUIFont"/>
          <w:lang w:eastAsia="en-US"/>
        </w:rPr>
        <w:t xml:space="preserve">breathing, if </w:t>
      </w:r>
      <w:r>
        <w:rPr>
          <w:rFonts w:ascii="Helvetica" w:eastAsiaTheme="minorHAnsi" w:hAnsi="Helvetica" w:cs="AppleSystemUIFont"/>
          <w:lang w:eastAsia="en-US"/>
        </w:rPr>
        <w:t xml:space="preserve">you </w:t>
      </w:r>
      <w:r w:rsidR="007E31E6">
        <w:rPr>
          <w:rFonts w:ascii="Helvetica" w:eastAsiaTheme="minorHAnsi" w:hAnsi="Helvetica" w:cs="AppleSystemUIFont"/>
          <w:lang w:eastAsia="en-US"/>
        </w:rPr>
        <w:t xml:space="preserve">find it helpful, but </w:t>
      </w:r>
      <w:r>
        <w:rPr>
          <w:rFonts w:ascii="Helvetica" w:eastAsiaTheme="minorHAnsi" w:hAnsi="Helvetica" w:cs="AppleSystemUIFont"/>
          <w:lang w:eastAsia="en-US"/>
        </w:rPr>
        <w:t>you</w:t>
      </w:r>
      <w:r w:rsidR="007E31E6">
        <w:rPr>
          <w:rFonts w:ascii="Helvetica" w:eastAsiaTheme="minorHAnsi" w:hAnsi="Helvetica" w:cs="AppleSystemUIFont"/>
          <w:lang w:eastAsia="en-US"/>
        </w:rPr>
        <w:t xml:space="preserve"> don’t need to, and </w:t>
      </w:r>
      <w:r w:rsidR="00043416">
        <w:rPr>
          <w:rFonts w:ascii="Helvetica" w:eastAsiaTheme="minorHAnsi" w:hAnsi="Helvetica" w:cs="AppleSystemUIFont"/>
          <w:lang w:eastAsia="en-US"/>
        </w:rPr>
        <w:t>if you can, at least for today’s practice, try to relinquish that control of your breath and just breathe in as you naturally would if you we</w:t>
      </w:r>
      <w:r>
        <w:rPr>
          <w:rFonts w:ascii="Helvetica" w:eastAsiaTheme="minorHAnsi" w:hAnsi="Helvetica" w:cs="AppleSystemUIFont"/>
          <w:lang w:eastAsia="en-US"/>
        </w:rPr>
        <w:t xml:space="preserve">ren’t </w:t>
      </w:r>
      <w:r w:rsidR="00043416">
        <w:rPr>
          <w:rFonts w:ascii="Helvetica" w:eastAsiaTheme="minorHAnsi" w:hAnsi="Helvetica" w:cs="AppleSystemUIFont"/>
          <w:lang w:eastAsia="en-US"/>
        </w:rPr>
        <w:t>paying attention</w:t>
      </w:r>
      <w:r>
        <w:rPr>
          <w:rFonts w:ascii="Helvetica" w:eastAsiaTheme="minorHAnsi" w:hAnsi="Helvetica" w:cs="AppleSystemUIFont"/>
          <w:lang w:eastAsia="en-US"/>
        </w:rPr>
        <w:t xml:space="preserve"> to this process</w:t>
      </w:r>
      <w:r w:rsidR="00F746FD">
        <w:rPr>
          <w:rFonts w:ascii="Helvetica" w:eastAsiaTheme="minorHAnsi" w:hAnsi="Helvetica" w:cs="AppleSystemUIFont"/>
          <w:lang w:eastAsia="en-US"/>
        </w:rPr>
        <w:t xml:space="preserve">… </w:t>
      </w:r>
      <w:r>
        <w:rPr>
          <w:rFonts w:ascii="Helvetica" w:eastAsiaTheme="minorHAnsi" w:hAnsi="Helvetica" w:cs="AppleSystemUIFont"/>
          <w:lang w:eastAsia="en-US"/>
        </w:rPr>
        <w:t>O</w:t>
      </w:r>
      <w:r w:rsidR="00F746FD">
        <w:rPr>
          <w:rFonts w:ascii="Helvetica" w:eastAsiaTheme="minorHAnsi" w:hAnsi="Helvetica" w:cs="AppleSystemUIFont"/>
          <w:lang w:eastAsia="en-US"/>
        </w:rPr>
        <w:t>n that note y</w:t>
      </w:r>
      <w:r w:rsidR="00043416">
        <w:rPr>
          <w:rFonts w:ascii="Helvetica" w:eastAsiaTheme="minorHAnsi" w:hAnsi="Helvetica" w:cs="AppleSystemUIFont"/>
          <w:lang w:eastAsia="en-US"/>
        </w:rPr>
        <w:t xml:space="preserve">ou might want to take note of however </w:t>
      </w:r>
      <w:r w:rsidR="00A81B04">
        <w:rPr>
          <w:rFonts w:ascii="Helvetica" w:eastAsiaTheme="minorHAnsi" w:hAnsi="Helvetica" w:cs="AppleSystemUIFont"/>
          <w:lang w:eastAsia="en-US"/>
        </w:rPr>
        <w:t xml:space="preserve">shallow </w:t>
      </w:r>
      <w:r w:rsidR="008B2539">
        <w:rPr>
          <w:rFonts w:ascii="Helvetica" w:eastAsiaTheme="minorHAnsi" w:hAnsi="Helvetica" w:cs="AppleSystemUIFont"/>
          <w:lang w:eastAsia="en-US"/>
        </w:rPr>
        <w:t>or deep</w:t>
      </w:r>
      <w:r w:rsidR="00043416">
        <w:rPr>
          <w:rFonts w:ascii="Helvetica" w:eastAsiaTheme="minorHAnsi" w:hAnsi="Helvetica" w:cs="AppleSystemUIFont"/>
          <w:lang w:eastAsia="en-US"/>
        </w:rPr>
        <w:t xml:space="preserve">, or long or short, you </w:t>
      </w:r>
      <w:r w:rsidR="008B2539">
        <w:rPr>
          <w:rFonts w:ascii="Helvetica" w:eastAsiaTheme="minorHAnsi" w:hAnsi="Helvetica" w:cs="AppleSystemUIFont"/>
          <w:lang w:eastAsia="en-US"/>
        </w:rPr>
        <w:t xml:space="preserve">find </w:t>
      </w:r>
      <w:r w:rsidR="00043416">
        <w:rPr>
          <w:rFonts w:ascii="Helvetica" w:eastAsiaTheme="minorHAnsi" w:hAnsi="Helvetica" w:cs="AppleSystemUIFont"/>
          <w:lang w:eastAsia="en-US"/>
        </w:rPr>
        <w:t xml:space="preserve">each </w:t>
      </w:r>
      <w:r w:rsidR="008B2539">
        <w:rPr>
          <w:rFonts w:ascii="Helvetica" w:eastAsiaTheme="minorHAnsi" w:hAnsi="Helvetica" w:cs="AppleSystemUIFont"/>
          <w:lang w:eastAsia="en-US"/>
        </w:rPr>
        <w:t>the breath to be</w:t>
      </w:r>
      <w:r w:rsidR="00043416">
        <w:rPr>
          <w:rFonts w:ascii="Helvetica" w:eastAsiaTheme="minorHAnsi" w:hAnsi="Helvetica" w:cs="AppleSystemUIFont"/>
          <w:lang w:eastAsia="en-US"/>
        </w:rPr>
        <w:t>.</w:t>
      </w:r>
    </w:p>
    <w:p w14:paraId="05B14578" w14:textId="134AC502" w:rsidR="007429CB" w:rsidRDefault="0010235B"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6646A892" w14:textId="6831C57D" w:rsidR="00A00B7E" w:rsidRDefault="00EF234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S</w:t>
      </w:r>
      <w:r w:rsidR="003D4DBD">
        <w:rPr>
          <w:rFonts w:ascii="Helvetica" w:eastAsiaTheme="minorHAnsi" w:hAnsi="Helvetica" w:cs="AppleSystemUIFont"/>
          <w:lang w:eastAsia="en-US"/>
        </w:rPr>
        <w:t xml:space="preserve">ome of us might notice </w:t>
      </w:r>
      <w:r w:rsidR="000F627D">
        <w:rPr>
          <w:rFonts w:ascii="Helvetica" w:eastAsiaTheme="minorHAnsi" w:hAnsi="Helvetica" w:cs="AppleSystemUIFont"/>
          <w:lang w:eastAsia="en-US"/>
        </w:rPr>
        <w:t xml:space="preserve">that </w:t>
      </w:r>
      <w:r w:rsidR="001A6C05">
        <w:rPr>
          <w:rFonts w:ascii="Helvetica" w:eastAsiaTheme="minorHAnsi" w:hAnsi="Helvetica" w:cs="AppleSystemUIFont"/>
          <w:lang w:eastAsia="en-US"/>
        </w:rPr>
        <w:t xml:space="preserve">by </w:t>
      </w:r>
      <w:r w:rsidR="00821E5B">
        <w:rPr>
          <w:rFonts w:ascii="Helvetica" w:eastAsiaTheme="minorHAnsi" w:hAnsi="Helvetica" w:cs="AppleSystemUIFont"/>
          <w:lang w:eastAsia="en-US"/>
        </w:rPr>
        <w:t xml:space="preserve">doing this - </w:t>
      </w:r>
      <w:r w:rsidR="000F627D">
        <w:rPr>
          <w:rFonts w:ascii="Helvetica" w:eastAsiaTheme="minorHAnsi" w:hAnsi="Helvetica" w:cs="AppleSystemUIFont"/>
          <w:lang w:eastAsia="en-US"/>
        </w:rPr>
        <w:t xml:space="preserve">focusing in </w:t>
      </w:r>
      <w:r w:rsidR="00821E5B">
        <w:rPr>
          <w:rFonts w:ascii="Helvetica" w:eastAsiaTheme="minorHAnsi" w:hAnsi="Helvetica" w:cs="AppleSystemUIFont"/>
          <w:lang w:eastAsia="en-US"/>
        </w:rPr>
        <w:t>on your breath or stomach,</w:t>
      </w:r>
      <w:r w:rsidR="000F627D">
        <w:rPr>
          <w:rFonts w:ascii="Helvetica" w:eastAsiaTheme="minorHAnsi" w:hAnsi="Helvetica" w:cs="AppleSystemUIFont"/>
          <w:lang w:eastAsia="en-US"/>
        </w:rPr>
        <w:t xml:space="preserve"> </w:t>
      </w:r>
      <w:r w:rsidR="001A6C05">
        <w:rPr>
          <w:rFonts w:ascii="Helvetica" w:eastAsiaTheme="minorHAnsi" w:hAnsi="Helvetica" w:cs="AppleSystemUIFont"/>
          <w:lang w:eastAsia="en-US"/>
        </w:rPr>
        <w:t>thoughts about these things will intrude on this practice</w:t>
      </w:r>
      <w:r w:rsidR="00A81B04">
        <w:rPr>
          <w:rFonts w:ascii="Helvetica" w:eastAsiaTheme="minorHAnsi" w:hAnsi="Helvetica" w:cs="AppleSystemUIFont"/>
          <w:lang w:eastAsia="en-US"/>
        </w:rPr>
        <w:t xml:space="preserve">, maybe judgements of </w:t>
      </w:r>
      <w:r w:rsidR="00821E5B">
        <w:rPr>
          <w:rFonts w:ascii="Helvetica" w:eastAsiaTheme="minorHAnsi" w:hAnsi="Helvetica" w:cs="AppleSystemUIFont"/>
          <w:lang w:eastAsia="en-US"/>
        </w:rPr>
        <w:t>y</w:t>
      </w:r>
      <w:r w:rsidR="00A81B04">
        <w:rPr>
          <w:rFonts w:ascii="Helvetica" w:eastAsiaTheme="minorHAnsi" w:hAnsi="Helvetica" w:cs="AppleSystemUIFont"/>
          <w:lang w:eastAsia="en-US"/>
        </w:rPr>
        <w:t>our bod</w:t>
      </w:r>
      <w:r w:rsidR="00821E5B">
        <w:rPr>
          <w:rFonts w:ascii="Helvetica" w:eastAsiaTheme="minorHAnsi" w:hAnsi="Helvetica" w:cs="AppleSystemUIFont"/>
          <w:lang w:eastAsia="en-US"/>
        </w:rPr>
        <w:t>y</w:t>
      </w:r>
      <w:r w:rsidR="00A81B04">
        <w:rPr>
          <w:rFonts w:ascii="Helvetica" w:eastAsiaTheme="minorHAnsi" w:hAnsi="Helvetica" w:cs="AppleSystemUIFont"/>
          <w:lang w:eastAsia="en-US"/>
        </w:rPr>
        <w:t xml:space="preserve"> or </w:t>
      </w:r>
      <w:r w:rsidR="00821E5B">
        <w:rPr>
          <w:rFonts w:ascii="Helvetica" w:eastAsiaTheme="minorHAnsi" w:hAnsi="Helvetica" w:cs="AppleSystemUIFont"/>
          <w:lang w:eastAsia="en-US"/>
        </w:rPr>
        <w:t xml:space="preserve">your </w:t>
      </w:r>
      <w:r w:rsidR="00A81B04">
        <w:rPr>
          <w:rFonts w:ascii="Helvetica" w:eastAsiaTheme="minorHAnsi" w:hAnsi="Helvetica" w:cs="AppleSystemUIFont"/>
          <w:lang w:eastAsia="en-US"/>
        </w:rPr>
        <w:t>breath.</w:t>
      </w:r>
      <w:r>
        <w:rPr>
          <w:rFonts w:ascii="Helvetica" w:eastAsiaTheme="minorHAnsi" w:hAnsi="Helvetica" w:cs="AppleSystemUIFont"/>
          <w:lang w:eastAsia="en-US"/>
        </w:rPr>
        <w:t xml:space="preserve"> </w:t>
      </w:r>
      <w:r w:rsidR="00475FA5">
        <w:rPr>
          <w:rFonts w:ascii="Helvetica" w:eastAsiaTheme="minorHAnsi" w:hAnsi="Helvetica" w:cs="AppleSystemUIFont"/>
          <w:lang w:eastAsia="en-US"/>
        </w:rPr>
        <w:t xml:space="preserve">Mindfulness is often practiced with an emphasis on a certain ‘non-judgemental’ attitude in this regard. </w:t>
      </w:r>
      <w:r w:rsidR="00BC5776">
        <w:rPr>
          <w:rFonts w:ascii="Helvetica" w:eastAsiaTheme="minorHAnsi" w:hAnsi="Helvetica" w:cs="AppleSystemUIFont"/>
          <w:lang w:eastAsia="en-US"/>
        </w:rPr>
        <w:t xml:space="preserve">Likewise, we might find this practice quite relaxing, maybe not. Maybe we find the breath laboured and can notice an expression of anxiety in there. This sort of highlights that mind-body connection that means that this isn’t always just an exercise about focusing on your body. </w:t>
      </w:r>
      <w:r w:rsidR="001C4572">
        <w:rPr>
          <w:rFonts w:ascii="Helvetica" w:eastAsiaTheme="minorHAnsi" w:hAnsi="Helvetica" w:cs="AppleSystemUIFont"/>
          <w:lang w:eastAsia="en-US"/>
        </w:rPr>
        <w:t>By all means include an awareness of</w:t>
      </w:r>
      <w:r w:rsidR="00475FA5">
        <w:rPr>
          <w:rFonts w:ascii="Helvetica" w:eastAsiaTheme="minorHAnsi" w:hAnsi="Helvetica" w:cs="AppleSystemUIFont"/>
          <w:lang w:eastAsia="en-US"/>
        </w:rPr>
        <w:t xml:space="preserve"> these thoughts </w:t>
      </w:r>
      <w:r w:rsidR="001C4572">
        <w:rPr>
          <w:rFonts w:ascii="Helvetica" w:eastAsiaTheme="minorHAnsi" w:hAnsi="Helvetica" w:cs="AppleSystemUIFont"/>
          <w:lang w:eastAsia="en-US"/>
        </w:rPr>
        <w:t xml:space="preserve">and feelings </w:t>
      </w:r>
      <w:r w:rsidR="00475FA5">
        <w:rPr>
          <w:rFonts w:ascii="Helvetica" w:eastAsiaTheme="minorHAnsi" w:hAnsi="Helvetica" w:cs="AppleSystemUIFont"/>
          <w:lang w:eastAsia="en-US"/>
        </w:rPr>
        <w:t>as part of what’s happening right now, but something separate to the focus of today’s practice – which is just to the breath and</w:t>
      </w:r>
      <w:r w:rsidR="001C4572">
        <w:rPr>
          <w:rFonts w:ascii="Helvetica" w:eastAsiaTheme="minorHAnsi" w:hAnsi="Helvetica" w:cs="AppleSystemUIFont"/>
          <w:lang w:eastAsia="en-US"/>
        </w:rPr>
        <w:t xml:space="preserve"> </w:t>
      </w:r>
      <w:proofErr w:type="gramStart"/>
      <w:r w:rsidR="001C4572">
        <w:rPr>
          <w:rFonts w:ascii="Helvetica" w:eastAsiaTheme="minorHAnsi" w:hAnsi="Helvetica" w:cs="AppleSystemUIFont"/>
          <w:lang w:eastAsia="en-US"/>
        </w:rPr>
        <w:t>it’s</w:t>
      </w:r>
      <w:proofErr w:type="gramEnd"/>
      <w:r w:rsidR="001C4572">
        <w:rPr>
          <w:rFonts w:ascii="Helvetica" w:eastAsiaTheme="minorHAnsi" w:hAnsi="Helvetica" w:cs="AppleSystemUIFont"/>
          <w:lang w:eastAsia="en-US"/>
        </w:rPr>
        <w:t xml:space="preserve"> movement of the abdominal area</w:t>
      </w:r>
      <w:r w:rsidR="00501293">
        <w:rPr>
          <w:rFonts w:ascii="Helvetica" w:eastAsiaTheme="minorHAnsi" w:hAnsi="Helvetica" w:cs="AppleSystemUIFont"/>
          <w:lang w:eastAsia="en-US"/>
        </w:rPr>
        <w:t xml:space="preserve"> – trying to not let these states interrupt the focus we’re trying to achieve.</w:t>
      </w:r>
    </w:p>
    <w:p w14:paraId="28CADE16" w14:textId="131E1323" w:rsidR="008366FF" w:rsidRPr="00B70E27" w:rsidRDefault="008366FF"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83197F">
        <w:rPr>
          <w:rFonts w:ascii="Helvetica" w:eastAsiaTheme="minorHAnsi" w:hAnsi="Helvetica" w:cs="AppleSystemUIFont"/>
          <w:lang w:eastAsia="en-US"/>
        </w:rPr>
        <w:t>3</w:t>
      </w:r>
      <w:r w:rsidRPr="00B70E27">
        <w:rPr>
          <w:rFonts w:ascii="Helvetica" w:eastAsiaTheme="minorHAnsi" w:hAnsi="Helvetica" w:cs="AppleSystemUIFont"/>
          <w:lang w:eastAsia="en-US"/>
        </w:rPr>
        <w:t>:</w:t>
      </w:r>
      <w:r w:rsidR="00BC5776">
        <w:rPr>
          <w:rFonts w:ascii="Helvetica" w:eastAsiaTheme="minorHAnsi" w:hAnsi="Helvetica" w:cs="AppleSystemUIFont"/>
          <w:lang w:eastAsia="en-US"/>
        </w:rPr>
        <w:t>0</w:t>
      </w:r>
      <w:r w:rsidRPr="00B70E27">
        <w:rPr>
          <w:rFonts w:ascii="Helvetica" w:eastAsiaTheme="minorHAnsi" w:hAnsi="Helvetica" w:cs="AppleSystemUIFont"/>
          <w:lang w:eastAsia="en-US"/>
        </w:rPr>
        <w:t>0]</w:t>
      </w:r>
    </w:p>
    <w:p w14:paraId="4E15BBD7" w14:textId="6BB0F22A" w:rsidR="00D65072" w:rsidRPr="00B70E27" w:rsidRDefault="001A6C0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w:t>
      </w:r>
      <w:r w:rsidR="00D65072" w:rsidRPr="00B70E27">
        <w:rPr>
          <w:rFonts w:ascii="Helvetica" w:eastAsiaTheme="minorHAnsi" w:hAnsi="Helvetica" w:cs="AppleSystemUIFont"/>
          <w:lang w:eastAsia="en-US"/>
        </w:rPr>
        <w:t xml:space="preserve">et’s </w:t>
      </w:r>
      <w:r>
        <w:rPr>
          <w:rFonts w:ascii="Helvetica" w:eastAsiaTheme="minorHAnsi" w:hAnsi="Helvetica" w:cs="AppleSystemUIFont"/>
          <w:lang w:eastAsia="en-US"/>
        </w:rPr>
        <w:t xml:space="preserve">shift our awareness upwards now, </w:t>
      </w:r>
      <w:r w:rsidR="00D65072" w:rsidRPr="00B70E27">
        <w:rPr>
          <w:rFonts w:ascii="Helvetica" w:eastAsiaTheme="minorHAnsi" w:hAnsi="Helvetica" w:cs="AppleSystemUIFont"/>
          <w:lang w:eastAsia="en-US"/>
        </w:rPr>
        <w:t>mov</w:t>
      </w:r>
      <w:r>
        <w:rPr>
          <w:rFonts w:ascii="Helvetica" w:eastAsiaTheme="minorHAnsi" w:hAnsi="Helvetica" w:cs="AppleSystemUIFont"/>
          <w:lang w:eastAsia="en-US"/>
        </w:rPr>
        <w:t xml:space="preserve">ing gradually up </w:t>
      </w:r>
      <w:r w:rsidR="00D65072" w:rsidRPr="00B70E27">
        <w:rPr>
          <w:rFonts w:ascii="Helvetica" w:eastAsiaTheme="minorHAnsi" w:hAnsi="Helvetica" w:cs="AppleSystemUIFont"/>
          <w:lang w:eastAsia="en-US"/>
        </w:rPr>
        <w:t xml:space="preserve">to the chest, attending with some curiosity to </w:t>
      </w:r>
      <w:r w:rsidR="00CD5E7A" w:rsidRPr="00B70E27">
        <w:rPr>
          <w:rFonts w:ascii="Helvetica" w:eastAsiaTheme="minorHAnsi" w:hAnsi="Helvetica" w:cs="AppleSystemUIFont"/>
          <w:lang w:eastAsia="en-US"/>
        </w:rPr>
        <w:t xml:space="preserve">all </w:t>
      </w:r>
      <w:r w:rsidR="00D65072" w:rsidRPr="00B70E27">
        <w:rPr>
          <w:rFonts w:ascii="Helvetica" w:eastAsiaTheme="minorHAnsi" w:hAnsi="Helvetica" w:cs="AppleSystemUIFont"/>
          <w:lang w:eastAsia="en-US"/>
        </w:rPr>
        <w:t>the different ways you can notice the breath here, and all the different things you can notice about this area.</w:t>
      </w:r>
    </w:p>
    <w:p w14:paraId="32D3F7A8" w14:textId="095B8A36"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83197F">
        <w:rPr>
          <w:rFonts w:ascii="Helvetica" w:eastAsiaTheme="minorHAnsi" w:hAnsi="Helvetica" w:cs="AppleSystemUIFont"/>
          <w:lang w:eastAsia="en-US"/>
        </w:rPr>
        <w:t>4</w:t>
      </w:r>
      <w:r w:rsidR="00C5579A">
        <w:rPr>
          <w:rFonts w:ascii="Helvetica" w:eastAsiaTheme="minorHAnsi" w:hAnsi="Helvetica" w:cs="AppleSystemUIFont"/>
          <w:lang w:eastAsia="en-US"/>
        </w:rPr>
        <w:t>:</w:t>
      </w:r>
      <w:r w:rsidR="0083197F">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08D0A5A0" w14:textId="536AD42B" w:rsidR="00D65072" w:rsidRPr="00B70E27" w:rsidRDefault="005017E6"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At some point we’ll notice our mind has wandered off somewhere – or w</w:t>
      </w:r>
      <w:r w:rsidR="00D65072" w:rsidRPr="00B70E27">
        <w:rPr>
          <w:rFonts w:ascii="Helvetica" w:eastAsiaTheme="minorHAnsi" w:hAnsi="Helvetica" w:cs="AppleSystemUIFont"/>
          <w:lang w:eastAsia="en-US"/>
        </w:rPr>
        <w:t xml:space="preserve">e might notice thoughts and </w:t>
      </w:r>
      <w:r>
        <w:rPr>
          <w:rFonts w:ascii="Helvetica" w:eastAsiaTheme="minorHAnsi" w:hAnsi="Helvetica" w:cs="AppleSystemUIFont"/>
          <w:lang w:eastAsia="en-US"/>
        </w:rPr>
        <w:t>feelings</w:t>
      </w:r>
      <w:r w:rsidR="00D65072" w:rsidRPr="00B70E27">
        <w:rPr>
          <w:rFonts w:ascii="Helvetica" w:eastAsiaTheme="minorHAnsi" w:hAnsi="Helvetica" w:cs="AppleSystemUIFont"/>
          <w:lang w:eastAsia="en-US"/>
        </w:rPr>
        <w:t xml:space="preserve"> intruding</w:t>
      </w:r>
      <w:r>
        <w:rPr>
          <w:rFonts w:ascii="Helvetica" w:eastAsiaTheme="minorHAnsi" w:hAnsi="Helvetica" w:cs="AppleSystemUIFont"/>
          <w:lang w:eastAsia="en-US"/>
        </w:rPr>
        <w:t xml:space="preserve"> in</w:t>
      </w:r>
      <w:r w:rsidR="00D65072" w:rsidRPr="00B70E27">
        <w:rPr>
          <w:rFonts w:ascii="Helvetica" w:eastAsiaTheme="minorHAnsi" w:hAnsi="Helvetica" w:cs="AppleSystemUIFont"/>
          <w:lang w:eastAsia="en-US"/>
        </w:rPr>
        <w:t xml:space="preserve"> on this focus</w:t>
      </w:r>
      <w:r w:rsidR="00220121" w:rsidRPr="00B70E27">
        <w:rPr>
          <w:rFonts w:ascii="Helvetica" w:eastAsiaTheme="minorHAnsi" w:hAnsi="Helvetica" w:cs="AppleSystemUIFont"/>
          <w:lang w:eastAsia="en-US"/>
        </w:rPr>
        <w:t>. W</w:t>
      </w:r>
      <w:r w:rsidR="00D65072" w:rsidRPr="00B70E27">
        <w:rPr>
          <w:rFonts w:ascii="Helvetica" w:eastAsiaTheme="minorHAnsi" w:hAnsi="Helvetica" w:cs="AppleSystemUIFont"/>
          <w:lang w:eastAsia="en-US"/>
        </w:rPr>
        <w:t>hen these</w:t>
      </w:r>
      <w:r w:rsidR="004D02B7">
        <w:rPr>
          <w:rFonts w:ascii="Helvetica" w:eastAsiaTheme="minorHAnsi" w:hAnsi="Helvetica" w:cs="AppleSystemUIFont"/>
          <w:lang w:eastAsia="en-US"/>
        </w:rPr>
        <w:t xml:space="preserve"> thoughts</w:t>
      </w:r>
      <w:r w:rsidR="00D65072" w:rsidRPr="00B70E27">
        <w:rPr>
          <w:rFonts w:ascii="Helvetica" w:eastAsiaTheme="minorHAnsi" w:hAnsi="Helvetica" w:cs="AppleSystemUIFont"/>
          <w:lang w:eastAsia="en-US"/>
        </w:rPr>
        <w:t xml:space="preserve"> pop up, we can become aware of them,</w:t>
      </w:r>
      <w:r w:rsidR="007429CB">
        <w:rPr>
          <w:rFonts w:ascii="Helvetica" w:eastAsiaTheme="minorHAnsi" w:hAnsi="Helvetica" w:cs="AppleSystemUIFont"/>
          <w:lang w:eastAsia="en-US"/>
        </w:rPr>
        <w:t xml:space="preserve"> take note of what they are,</w:t>
      </w:r>
      <w:r w:rsidR="00D65072" w:rsidRPr="00B70E27">
        <w:rPr>
          <w:rFonts w:ascii="Helvetica" w:eastAsiaTheme="minorHAnsi" w:hAnsi="Helvetica" w:cs="AppleSystemUIFont"/>
          <w:lang w:eastAsia="en-US"/>
        </w:rPr>
        <w:t xml:space="preserve"> </w:t>
      </w:r>
      <w:r w:rsidR="007429CB">
        <w:rPr>
          <w:rFonts w:ascii="Helvetica" w:eastAsiaTheme="minorHAnsi" w:hAnsi="Helvetica" w:cs="AppleSystemUIFont"/>
          <w:lang w:eastAsia="en-US"/>
        </w:rPr>
        <w:t>and if we need to</w:t>
      </w:r>
      <w:r w:rsidR="00C5579A">
        <w:rPr>
          <w:rFonts w:ascii="Helvetica" w:eastAsiaTheme="minorHAnsi" w:hAnsi="Helvetica" w:cs="AppleSystemUIFont"/>
          <w:lang w:eastAsia="en-US"/>
        </w:rPr>
        <w:t>,</w:t>
      </w:r>
      <w:r w:rsidR="007429CB">
        <w:rPr>
          <w:rFonts w:ascii="Helvetica" w:eastAsiaTheme="minorHAnsi" w:hAnsi="Helvetica" w:cs="AppleSystemUIFont"/>
          <w:lang w:eastAsia="en-US"/>
        </w:rPr>
        <w:t xml:space="preserve"> </w:t>
      </w:r>
      <w:r w:rsidR="00D65072" w:rsidRPr="00B70E27">
        <w:rPr>
          <w:rFonts w:ascii="Helvetica" w:eastAsiaTheme="minorHAnsi" w:hAnsi="Helvetica" w:cs="AppleSystemUIFont"/>
          <w:lang w:eastAsia="en-US"/>
        </w:rPr>
        <w:t>allow them to be there in the background</w:t>
      </w:r>
      <w:r w:rsidR="007429CB">
        <w:rPr>
          <w:rFonts w:ascii="Helvetica" w:eastAsiaTheme="minorHAnsi" w:hAnsi="Helvetica" w:cs="AppleSystemUIFont"/>
          <w:lang w:eastAsia="en-US"/>
        </w:rPr>
        <w:t>. Then,</w:t>
      </w:r>
      <w:r w:rsidR="00D65072" w:rsidRPr="00B70E27">
        <w:rPr>
          <w:rFonts w:ascii="Helvetica" w:eastAsiaTheme="minorHAnsi" w:hAnsi="Helvetica" w:cs="AppleSystemUIFont"/>
          <w:lang w:eastAsia="en-US"/>
        </w:rPr>
        <w:t xml:space="preserve"> to the best of our ability</w:t>
      </w:r>
      <w:r w:rsidR="007429CB">
        <w:rPr>
          <w:rFonts w:ascii="Helvetica" w:eastAsiaTheme="minorHAnsi" w:hAnsi="Helvetica" w:cs="AppleSystemUIFont"/>
          <w:lang w:eastAsia="en-US"/>
        </w:rPr>
        <w:t xml:space="preserve">, </w:t>
      </w:r>
      <w:r w:rsidR="00DA2CAA">
        <w:rPr>
          <w:rFonts w:ascii="Helvetica" w:eastAsiaTheme="minorHAnsi" w:hAnsi="Helvetica" w:cs="AppleSystemUIFont"/>
          <w:lang w:eastAsia="en-US"/>
        </w:rPr>
        <w:t>with a light touch,</w:t>
      </w:r>
      <w:r w:rsidR="004D02B7">
        <w:rPr>
          <w:rFonts w:ascii="Helvetica" w:eastAsiaTheme="minorHAnsi" w:hAnsi="Helvetica" w:cs="AppleSystemUIFont"/>
          <w:lang w:eastAsia="en-US"/>
        </w:rPr>
        <w:t xml:space="preserve"> return </w:t>
      </w:r>
      <w:r w:rsidR="00D65072" w:rsidRPr="00B70E27">
        <w:rPr>
          <w:rFonts w:ascii="Helvetica" w:eastAsiaTheme="minorHAnsi" w:hAnsi="Helvetica" w:cs="AppleSystemUIFont"/>
          <w:lang w:eastAsia="en-US"/>
        </w:rPr>
        <w:t xml:space="preserve">our focus </w:t>
      </w:r>
      <w:r w:rsidR="004D02B7">
        <w:rPr>
          <w:rFonts w:ascii="Helvetica" w:eastAsiaTheme="minorHAnsi" w:hAnsi="Helvetica" w:cs="AppleSystemUIFont"/>
          <w:lang w:eastAsia="en-US"/>
        </w:rPr>
        <w:t xml:space="preserve">to </w:t>
      </w:r>
      <w:r w:rsidR="00D65072" w:rsidRPr="00B70E27">
        <w:rPr>
          <w:rFonts w:ascii="Helvetica" w:eastAsiaTheme="minorHAnsi" w:hAnsi="Helvetica" w:cs="AppleSystemUIFont"/>
          <w:lang w:eastAsia="en-US"/>
        </w:rPr>
        <w:t>the breath</w:t>
      </w:r>
      <w:r w:rsidR="00A22F89" w:rsidRPr="00B70E27">
        <w:rPr>
          <w:rFonts w:ascii="Helvetica" w:eastAsiaTheme="minorHAnsi" w:hAnsi="Helvetica" w:cs="AppleSystemUIFont"/>
          <w:lang w:eastAsia="en-US"/>
        </w:rPr>
        <w:t>.</w:t>
      </w:r>
    </w:p>
    <w:p w14:paraId="476EAA70" w14:textId="63BB979E"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83197F">
        <w:rPr>
          <w:rFonts w:ascii="Helvetica" w:eastAsiaTheme="minorHAnsi" w:hAnsi="Helvetica" w:cs="AppleSystemUIFont"/>
          <w:lang w:eastAsia="en-US"/>
        </w:rPr>
        <w:t>5:</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7B8D772E" w14:textId="040884BF"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We might feel at this point, a mix of different things, perhaps relaxed or restless or bored, and this too is something to notice </w:t>
      </w:r>
      <w:proofErr w:type="gramStart"/>
      <w:r w:rsidR="00561BBD" w:rsidRPr="00B70E27">
        <w:rPr>
          <w:rFonts w:ascii="Helvetica" w:eastAsiaTheme="minorHAnsi" w:hAnsi="Helvetica" w:cs="AppleSystemUIFont"/>
          <w:lang w:eastAsia="en-US"/>
        </w:rPr>
        <w:t>mindfully, before</w:t>
      </w:r>
      <w:proofErr w:type="gramEnd"/>
      <w:r w:rsidR="00561BBD" w:rsidRPr="00B70E27">
        <w:rPr>
          <w:rFonts w:ascii="Helvetica" w:eastAsiaTheme="minorHAnsi" w:hAnsi="Helvetica" w:cs="AppleSystemUIFont"/>
          <w:lang w:eastAsia="en-US"/>
        </w:rPr>
        <w:t xml:space="preserve"> </w:t>
      </w:r>
      <w:r w:rsidR="005017E6">
        <w:rPr>
          <w:rFonts w:ascii="Helvetica" w:eastAsiaTheme="minorHAnsi" w:hAnsi="Helvetica" w:cs="AppleSystemUIFont"/>
          <w:lang w:eastAsia="en-US"/>
        </w:rPr>
        <w:t>yo</w:t>
      </w:r>
      <w:r w:rsidR="00C5579A">
        <w:rPr>
          <w:rFonts w:ascii="Helvetica" w:eastAsiaTheme="minorHAnsi" w:hAnsi="Helvetica" w:cs="AppleSystemUIFont"/>
          <w:lang w:eastAsia="en-US"/>
        </w:rPr>
        <w:t>u</w:t>
      </w:r>
      <w:r w:rsidR="00561BBD" w:rsidRPr="00B70E27">
        <w:rPr>
          <w:rFonts w:ascii="Helvetica" w:eastAsiaTheme="minorHAnsi" w:hAnsi="Helvetica" w:cs="AppleSystemUIFont"/>
          <w:lang w:eastAsia="en-US"/>
        </w:rPr>
        <w:t xml:space="preserve"> return back to</w:t>
      </w:r>
      <w:r w:rsidR="005017E6">
        <w:rPr>
          <w:rFonts w:ascii="Helvetica" w:eastAsiaTheme="minorHAnsi" w:hAnsi="Helvetica" w:cs="AppleSystemUIFont"/>
          <w:lang w:eastAsia="en-US"/>
        </w:rPr>
        <w:t xml:space="preserve"> observing</w:t>
      </w:r>
      <w:r w:rsidR="00561BBD" w:rsidRPr="00B70E27">
        <w:rPr>
          <w:rFonts w:ascii="Helvetica" w:eastAsiaTheme="minorHAnsi" w:hAnsi="Helvetica" w:cs="AppleSystemUIFont"/>
          <w:lang w:eastAsia="en-US"/>
        </w:rPr>
        <w:t xml:space="preserve"> the </w:t>
      </w:r>
      <w:r w:rsidR="005017E6">
        <w:rPr>
          <w:rFonts w:ascii="Helvetica" w:eastAsiaTheme="minorHAnsi" w:hAnsi="Helvetica" w:cs="AppleSystemUIFont"/>
          <w:lang w:eastAsia="en-US"/>
        </w:rPr>
        <w:t>flow of your breathing.</w:t>
      </w:r>
    </w:p>
    <w:p w14:paraId="7D222082" w14:textId="7D46F729"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[6</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214624B9" w14:textId="6FEAEC38" w:rsidR="00D65072" w:rsidRPr="00B70E27" w:rsidRDefault="00CD5E7A"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F</w:t>
      </w:r>
      <w:r w:rsidR="00D65072" w:rsidRPr="00B70E27">
        <w:rPr>
          <w:rFonts w:ascii="Helvetica" w:eastAsiaTheme="minorHAnsi" w:hAnsi="Helvetica" w:cs="AppleSystemUIFont"/>
          <w:lang w:eastAsia="en-US"/>
        </w:rPr>
        <w:t>or now</w:t>
      </w:r>
      <w:r w:rsidR="00F05A0B" w:rsidRPr="00B70E27">
        <w:rPr>
          <w:rFonts w:ascii="Helvetica" w:eastAsiaTheme="minorHAnsi" w:hAnsi="Helvetica" w:cs="AppleSystemUIFont"/>
          <w:lang w:eastAsia="en-US"/>
        </w:rPr>
        <w:t>,</w:t>
      </w:r>
      <w:r w:rsidR="00D65072" w:rsidRPr="00B70E27">
        <w:rPr>
          <w:rFonts w:ascii="Helvetica" w:eastAsiaTheme="minorHAnsi" w:hAnsi="Helvetica" w:cs="AppleSystemUIFont"/>
          <w:lang w:eastAsia="en-US"/>
        </w:rPr>
        <w:t xml:space="preserve"> let’s move up slowly again, </w:t>
      </w:r>
      <w:r w:rsidR="00DA2CAA">
        <w:rPr>
          <w:rFonts w:ascii="Helvetica" w:eastAsiaTheme="minorHAnsi" w:hAnsi="Helvetica" w:cs="AppleSystemUIFont"/>
          <w:lang w:eastAsia="en-US"/>
        </w:rPr>
        <w:t>up through the t</w:t>
      </w:r>
      <w:r w:rsidR="00D65072" w:rsidRPr="00B70E27">
        <w:rPr>
          <w:rFonts w:ascii="Helvetica" w:eastAsiaTheme="minorHAnsi" w:hAnsi="Helvetica" w:cs="AppleSystemUIFont"/>
          <w:lang w:eastAsia="en-US"/>
        </w:rPr>
        <w:t>hroat, to the nose… becoming aware of what we can notice about the breath here…</w:t>
      </w:r>
      <w:r w:rsidR="00E74B91">
        <w:rPr>
          <w:rFonts w:ascii="Helvetica" w:eastAsiaTheme="minorHAnsi" w:hAnsi="Helvetica" w:cs="AppleSystemUIFont"/>
          <w:lang w:eastAsia="en-US"/>
        </w:rPr>
        <w:t xml:space="preserve"> aware of the breath all the way in… the pause between breaths</w:t>
      </w:r>
      <w:r w:rsidR="00644589">
        <w:rPr>
          <w:rFonts w:ascii="Helvetica" w:eastAsiaTheme="minorHAnsi" w:hAnsi="Helvetica" w:cs="AppleSystemUIFont"/>
          <w:lang w:eastAsia="en-US"/>
        </w:rPr>
        <w:t>…</w:t>
      </w:r>
      <w:r w:rsidR="00E74B91">
        <w:rPr>
          <w:rFonts w:ascii="Helvetica" w:eastAsiaTheme="minorHAnsi" w:hAnsi="Helvetica" w:cs="AppleSystemUIFont"/>
          <w:lang w:eastAsia="en-US"/>
        </w:rPr>
        <w:t xml:space="preserve"> staying with the breath on the way </w:t>
      </w:r>
      <w:proofErr w:type="gramStart"/>
      <w:r w:rsidR="00E74B91">
        <w:rPr>
          <w:rFonts w:ascii="Helvetica" w:eastAsiaTheme="minorHAnsi" w:hAnsi="Helvetica" w:cs="AppleSystemUIFont"/>
          <w:lang w:eastAsia="en-US"/>
        </w:rPr>
        <w:t>out</w:t>
      </w:r>
      <w:r w:rsidR="00644589">
        <w:rPr>
          <w:rFonts w:ascii="Helvetica" w:eastAsiaTheme="minorHAnsi" w:hAnsi="Helvetica" w:cs="AppleSystemUIFont"/>
          <w:lang w:eastAsia="en-US"/>
        </w:rPr>
        <w:t>..</w:t>
      </w:r>
      <w:proofErr w:type="gramEnd"/>
      <w:r w:rsidR="00E74B91">
        <w:rPr>
          <w:rFonts w:ascii="Helvetica" w:eastAsiaTheme="minorHAnsi" w:hAnsi="Helvetica" w:cs="AppleSystemUIFont"/>
          <w:lang w:eastAsia="en-US"/>
        </w:rPr>
        <w:t xml:space="preserve"> </w:t>
      </w:r>
      <w:proofErr w:type="gramStart"/>
      <w:r w:rsidR="00E74B91">
        <w:rPr>
          <w:rFonts w:ascii="Helvetica" w:eastAsiaTheme="minorHAnsi" w:hAnsi="Helvetica" w:cs="AppleSystemUIFont"/>
          <w:lang w:eastAsia="en-US"/>
        </w:rPr>
        <w:t>again</w:t>
      </w:r>
      <w:proofErr w:type="gramEnd"/>
      <w:r w:rsidR="00E74B91">
        <w:rPr>
          <w:rFonts w:ascii="Helvetica" w:eastAsiaTheme="minorHAnsi" w:hAnsi="Helvetica" w:cs="AppleSystemUIFont"/>
          <w:lang w:eastAsia="en-US"/>
        </w:rPr>
        <w:t xml:space="preserve"> that pause</w:t>
      </w:r>
      <w:r w:rsidR="00644589">
        <w:rPr>
          <w:rFonts w:ascii="Helvetica" w:eastAsiaTheme="minorHAnsi" w:hAnsi="Helvetica" w:cs="AppleSystemUIFont"/>
          <w:lang w:eastAsia="en-US"/>
        </w:rPr>
        <w:t>…</w:t>
      </w:r>
      <w:r w:rsidR="00E74B91">
        <w:rPr>
          <w:rFonts w:ascii="Helvetica" w:eastAsiaTheme="minorHAnsi" w:hAnsi="Helvetica" w:cs="AppleSystemUIFont"/>
          <w:lang w:eastAsia="en-US"/>
        </w:rPr>
        <w:t xml:space="preserve"> </w:t>
      </w:r>
      <w:r w:rsidR="00644589">
        <w:rPr>
          <w:rFonts w:ascii="Helvetica" w:eastAsiaTheme="minorHAnsi" w:hAnsi="Helvetica" w:cs="AppleSystemUIFont"/>
          <w:lang w:eastAsia="en-US"/>
        </w:rPr>
        <w:t>and another in-</w:t>
      </w:r>
      <w:r w:rsidR="00E74B91">
        <w:rPr>
          <w:rFonts w:ascii="Helvetica" w:eastAsiaTheme="minorHAnsi" w:hAnsi="Helvetica" w:cs="AppleSystemUIFont"/>
          <w:lang w:eastAsia="en-US"/>
        </w:rPr>
        <w:t>breath</w:t>
      </w:r>
      <w:r w:rsidR="00644589">
        <w:rPr>
          <w:rFonts w:ascii="Helvetica" w:eastAsiaTheme="minorHAnsi" w:hAnsi="Helvetica" w:cs="AppleSystemUIFont"/>
          <w:lang w:eastAsia="en-US"/>
        </w:rPr>
        <w:t>…</w:t>
      </w:r>
    </w:p>
    <w:p w14:paraId="1AFB8CAD" w14:textId="53706700"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[7</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3F50768E" w14:textId="77777777"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really focus in on the breath just at the entrance to the nostrils. This is a more subtle area of focus, and if you’re not noticing anything here, then just being aware of not noticing anything here, and waiting to see when something eventually arises. </w:t>
      </w:r>
    </w:p>
    <w:p w14:paraId="0CE0F7C9" w14:textId="2F625D64"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[8</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2D8E9776" w14:textId="77777777"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if we notice that our attention has drifted away from the breath completely, and we’re thinking about something unrelated, we should recognise that this is normal functioning of the brain, and then we should as always with a light touch, move our attention back to the breath just at the nostrils, remaining also aware and taking note of any mental state we found ourselves in.</w:t>
      </w:r>
    </w:p>
    <w:p w14:paraId="5255619C" w14:textId="49EC7C68"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[9</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308E6C0C" w14:textId="77777777"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just for the final minute, let’s become aware of the whole process of breathing, over the whole body, and see where we can notice it.</w:t>
      </w:r>
    </w:p>
    <w:p w14:paraId="62D3E20C" w14:textId="553D3CA3"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w:t>
      </w:r>
      <w:r w:rsidR="0012314B"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42B0FA23" w14:textId="162291DC"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that concludes the second </w:t>
      </w:r>
      <w:r w:rsidR="00581D8B">
        <w:rPr>
          <w:rFonts w:ascii="Helvetica" w:eastAsiaTheme="minorHAnsi" w:hAnsi="Helvetica" w:cs="AppleSystemUIFont"/>
          <w:lang w:eastAsia="en-US"/>
        </w:rPr>
        <w:t>session</w:t>
      </w:r>
      <w:r w:rsidRPr="00B70E27">
        <w:rPr>
          <w:rFonts w:ascii="Helvetica" w:eastAsiaTheme="minorHAnsi" w:hAnsi="Helvetica" w:cs="AppleSystemUIFont"/>
          <w:lang w:eastAsia="en-US"/>
        </w:rPr>
        <w:t>,</w:t>
      </w:r>
      <w:r w:rsidR="00581D8B">
        <w:rPr>
          <w:rFonts w:ascii="Helvetica" w:eastAsiaTheme="minorHAnsi" w:hAnsi="Helvetica" w:cs="AppleSystemUIFont"/>
          <w:lang w:eastAsia="en-US"/>
        </w:rPr>
        <w:t xml:space="preserve"> feel free to keep going if you like or to turn this</w:t>
      </w:r>
      <w:r w:rsidRPr="00B70E27">
        <w:rPr>
          <w:rFonts w:ascii="Helvetica" w:eastAsiaTheme="minorHAnsi" w:hAnsi="Helvetica" w:cs="AppleSystemUIFont"/>
          <w:lang w:eastAsia="en-US"/>
        </w:rPr>
        <w:t xml:space="preserve"> form of awareness to any activity you’re doing throughout your day.</w:t>
      </w:r>
      <w:r w:rsidR="00581D8B">
        <w:rPr>
          <w:rFonts w:ascii="Helvetica" w:eastAsiaTheme="minorHAnsi" w:hAnsi="Helvetica" w:cs="AppleSystemUIFont"/>
          <w:lang w:eastAsia="en-US"/>
        </w:rPr>
        <w:t xml:space="preserve"> Also don’t forget </w:t>
      </w:r>
      <w:r w:rsidR="00391C87">
        <w:rPr>
          <w:rFonts w:ascii="Helvetica" w:eastAsiaTheme="minorHAnsi" w:hAnsi="Helvetica" w:cs="AppleSystemUIFont"/>
          <w:lang w:eastAsia="en-US"/>
        </w:rPr>
        <w:t xml:space="preserve">to finish </w:t>
      </w:r>
      <w:r w:rsidR="00581D8B">
        <w:rPr>
          <w:rFonts w:ascii="Helvetica" w:eastAsiaTheme="minorHAnsi" w:hAnsi="Helvetica" w:cs="AppleSystemUIFont"/>
          <w:lang w:eastAsia="en-US"/>
        </w:rPr>
        <w:t>today’s survey</w:t>
      </w:r>
      <w:r w:rsidR="00391C87">
        <w:rPr>
          <w:rFonts w:ascii="Helvetica" w:eastAsiaTheme="minorHAnsi" w:hAnsi="Helvetica" w:cs="AppleSystemUIFont"/>
          <w:lang w:eastAsia="en-US"/>
        </w:rPr>
        <w:t>,</w:t>
      </w:r>
      <w:r w:rsidR="00581D8B">
        <w:rPr>
          <w:rFonts w:ascii="Helvetica" w:eastAsiaTheme="minorHAnsi" w:hAnsi="Helvetica" w:cs="AppleSystemUIFont"/>
          <w:lang w:eastAsia="en-US"/>
        </w:rPr>
        <w:t xml:space="preserve"> and thanks for listening.</w:t>
      </w:r>
    </w:p>
    <w:p w14:paraId="36761F3D" w14:textId="4E19C5E0" w:rsidR="002E114E" w:rsidRDefault="002E114E" w:rsidP="00D65072">
      <w:pPr>
        <w:autoSpaceDE w:val="0"/>
        <w:autoSpaceDN w:val="0"/>
        <w:adjustRightInd w:val="0"/>
        <w:rPr>
          <w:rFonts w:ascii="Helvetica" w:eastAsiaTheme="minorHAnsi" w:hAnsi="Helvetica" w:cs="AppleSystemUIFont"/>
          <w:lang w:eastAsia="en-US"/>
        </w:rPr>
      </w:pPr>
    </w:p>
    <w:p w14:paraId="33AE6E13" w14:textId="29A29170" w:rsidR="006F5EB1" w:rsidRPr="00B70E27" w:rsidRDefault="006F5EB1" w:rsidP="006F5EB1">
      <w:pPr>
        <w:pStyle w:val="Heading2"/>
        <w:rPr>
          <w:rFonts w:ascii="Helvetica" w:eastAsiaTheme="minorHAnsi" w:hAnsi="Helvetica"/>
          <w:lang w:eastAsia="en-US"/>
        </w:rPr>
      </w:pPr>
      <w:bookmarkStart w:id="15" w:name="_Toc82003809"/>
      <w:r w:rsidRPr="00B70E27">
        <w:rPr>
          <w:rFonts w:ascii="Helvetica" w:eastAsiaTheme="minorHAnsi" w:hAnsi="Helvetica"/>
          <w:lang w:eastAsia="en-US"/>
        </w:rPr>
        <w:t xml:space="preserve">Day </w:t>
      </w:r>
      <w:r w:rsidR="008335B0">
        <w:rPr>
          <w:rFonts w:ascii="Helvetica" w:eastAsiaTheme="minorHAnsi" w:hAnsi="Helvetica"/>
          <w:lang w:eastAsia="en-US"/>
        </w:rPr>
        <w:t>3</w:t>
      </w:r>
      <w:r w:rsidRPr="00B70E27">
        <w:rPr>
          <w:rFonts w:ascii="Helvetica" w:eastAsiaTheme="minorHAnsi" w:hAnsi="Helvetica"/>
          <w:lang w:eastAsia="en-US"/>
        </w:rPr>
        <w:t>: Sensations</w:t>
      </w:r>
      <w:bookmarkEnd w:id="15"/>
    </w:p>
    <w:p w14:paraId="45C19D94" w14:textId="425CD8B0" w:rsidR="006F5EB1" w:rsidRDefault="00840512"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Welcome to another mindfulness session, thanks and well done for making it back</w:t>
      </w:r>
      <w:r w:rsidR="004A4C70">
        <w:rPr>
          <w:rFonts w:ascii="Helvetica" w:eastAsiaTheme="minorHAnsi" w:hAnsi="Helvetica" w:cs="AppleSystemUIFont"/>
          <w:lang w:eastAsia="en-US"/>
        </w:rPr>
        <w:t xml:space="preserve">! </w:t>
      </w:r>
      <w:r w:rsidR="00AD6201">
        <w:rPr>
          <w:rFonts w:ascii="Helvetica" w:eastAsiaTheme="minorHAnsi" w:hAnsi="Helvetica" w:cs="AppleSystemUIFont"/>
          <w:lang w:eastAsia="en-US"/>
        </w:rPr>
        <w:t>Speaking from experience I know it can be difficult to find the time</w:t>
      </w:r>
      <w:r w:rsidR="00E96B05">
        <w:rPr>
          <w:rFonts w:ascii="Helvetica" w:eastAsiaTheme="minorHAnsi" w:hAnsi="Helvetica" w:cs="AppleSystemUIFont"/>
          <w:lang w:eastAsia="en-US"/>
        </w:rPr>
        <w:t xml:space="preserve">. Today’s practice will open up to the </w:t>
      </w:r>
      <w:r w:rsidR="00262F00">
        <w:rPr>
          <w:rFonts w:ascii="Helvetica" w:eastAsiaTheme="minorHAnsi" w:hAnsi="Helvetica" w:cs="AppleSystemUIFont"/>
          <w:lang w:eastAsia="en-US"/>
        </w:rPr>
        <w:t xml:space="preserve">world around us a bit more, focusing on the </w:t>
      </w:r>
      <w:r w:rsidR="00E96B05">
        <w:rPr>
          <w:rFonts w:ascii="Helvetica" w:eastAsiaTheme="minorHAnsi" w:hAnsi="Helvetica" w:cs="AppleSystemUIFont"/>
          <w:lang w:eastAsia="en-US"/>
        </w:rPr>
        <w:t>five major senses – hearing, sight, touch, taste, and smell</w:t>
      </w:r>
      <w:r w:rsidR="00262F00">
        <w:rPr>
          <w:rFonts w:ascii="Helvetica" w:eastAsiaTheme="minorHAnsi" w:hAnsi="Helvetica" w:cs="AppleSystemUIFont"/>
          <w:lang w:eastAsia="en-US"/>
        </w:rPr>
        <w:t>.</w:t>
      </w:r>
      <w:r w:rsidR="00E96B05">
        <w:rPr>
          <w:rFonts w:ascii="Helvetica" w:eastAsiaTheme="minorHAnsi" w:hAnsi="Helvetica" w:cs="AppleSystemUIFont"/>
          <w:lang w:eastAsia="en-US"/>
        </w:rPr>
        <w:t xml:space="preserve"> </w:t>
      </w:r>
      <w:r w:rsidR="006F5EB1" w:rsidRPr="00B70E27">
        <w:rPr>
          <w:rFonts w:ascii="Helvetica" w:eastAsiaTheme="minorHAnsi" w:hAnsi="Helvetica" w:cs="AppleSystemUIFont"/>
          <w:lang w:eastAsia="en-US"/>
        </w:rPr>
        <w:t>As we’ll be looking at things</w:t>
      </w:r>
      <w:r w:rsidR="006F5EB1">
        <w:rPr>
          <w:rFonts w:ascii="Helvetica" w:eastAsiaTheme="minorHAnsi" w:hAnsi="Helvetica" w:cs="AppleSystemUIFont"/>
          <w:lang w:eastAsia="en-US"/>
        </w:rPr>
        <w:t xml:space="preserve"> with our eyes open</w:t>
      </w:r>
      <w:r w:rsidR="006F5EB1" w:rsidRPr="00B70E27">
        <w:rPr>
          <w:rFonts w:ascii="Helvetica" w:eastAsiaTheme="minorHAnsi" w:hAnsi="Helvetica" w:cs="AppleSystemUIFont"/>
          <w:lang w:eastAsia="en-US"/>
        </w:rPr>
        <w:t xml:space="preserve"> at some point during the exercise, you’re welcome to leave the light on for this practice if you don’t normally and you’d like to make things a little easier. Let’s begin, </w:t>
      </w:r>
      <w:r w:rsidR="004B2DEC">
        <w:rPr>
          <w:rFonts w:ascii="Helvetica" w:eastAsiaTheme="minorHAnsi" w:hAnsi="Helvetica" w:cs="AppleSystemUIFont"/>
          <w:lang w:eastAsia="en-US"/>
        </w:rPr>
        <w:t xml:space="preserve">with another breath meditation at the nostrils to establish that mindful focus. </w:t>
      </w:r>
      <w:r w:rsidR="006F5EB1" w:rsidRPr="00B70E27">
        <w:rPr>
          <w:rFonts w:ascii="Helvetica" w:eastAsiaTheme="minorHAnsi" w:hAnsi="Helvetica" w:cs="AppleSystemUIFont"/>
          <w:lang w:eastAsia="en-US"/>
        </w:rPr>
        <w:t>[0:00]</w:t>
      </w:r>
    </w:p>
    <w:p w14:paraId="2FC705F7" w14:textId="4693D5F2" w:rsidR="006F5EB1" w:rsidRDefault="006F5EB1"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4B2DEC">
        <w:rPr>
          <w:rFonts w:ascii="Helvetica" w:eastAsiaTheme="minorHAnsi" w:hAnsi="Helvetica" w:cs="AppleSystemUIFont"/>
          <w:lang w:eastAsia="en-US"/>
        </w:rPr>
        <w:t>1</w:t>
      </w:r>
      <w:r>
        <w:rPr>
          <w:rFonts w:ascii="Helvetica" w:eastAsiaTheme="minorHAnsi" w:hAnsi="Helvetica" w:cs="AppleSystemUIFont"/>
          <w:lang w:eastAsia="en-US"/>
        </w:rPr>
        <w:t>:</w:t>
      </w:r>
      <w:r w:rsidR="004B2DEC">
        <w:rPr>
          <w:rFonts w:ascii="Helvetica" w:eastAsiaTheme="minorHAnsi" w:hAnsi="Helvetica" w:cs="AppleSystemUIFont"/>
          <w:lang w:eastAsia="en-US"/>
        </w:rPr>
        <w:t>0</w:t>
      </w:r>
      <w:r>
        <w:rPr>
          <w:rFonts w:ascii="Helvetica" w:eastAsiaTheme="minorHAnsi" w:hAnsi="Helvetica" w:cs="AppleSystemUIFont"/>
          <w:lang w:eastAsia="en-US"/>
        </w:rPr>
        <w:t>0]</w:t>
      </w:r>
    </w:p>
    <w:p w14:paraId="31234E3C" w14:textId="22E10839" w:rsidR="00BB4A7D" w:rsidRDefault="004B2DEC"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B</w:t>
      </w:r>
      <w:r w:rsidRPr="00B70E27">
        <w:rPr>
          <w:rFonts w:ascii="Helvetica" w:eastAsiaTheme="minorHAnsi" w:hAnsi="Helvetica" w:cs="AppleSystemUIFont"/>
          <w:lang w:eastAsia="en-US"/>
        </w:rPr>
        <w:t>ringing our awareness to sounds</w:t>
      </w:r>
      <w:r>
        <w:rPr>
          <w:rFonts w:ascii="Helvetica" w:eastAsiaTheme="minorHAnsi" w:hAnsi="Helvetica" w:cs="AppleSystemUIFont"/>
          <w:lang w:eastAsia="en-US"/>
        </w:rPr>
        <w:t xml:space="preserve">, and whatever we can hear in the world around us… </w:t>
      </w:r>
      <w:r w:rsidR="006B2DB3">
        <w:rPr>
          <w:rFonts w:ascii="Helvetica" w:eastAsiaTheme="minorHAnsi" w:hAnsi="Helvetica" w:cs="AppleSystemUIFont"/>
          <w:lang w:eastAsia="en-US"/>
        </w:rPr>
        <w:t>As I’ve said before,</w:t>
      </w:r>
      <w:r w:rsidR="00881F1A">
        <w:rPr>
          <w:rFonts w:ascii="Helvetica" w:eastAsiaTheme="minorHAnsi" w:hAnsi="Helvetica" w:cs="AppleSystemUIFont"/>
          <w:lang w:eastAsia="en-US"/>
        </w:rPr>
        <w:t xml:space="preserve"> we can think about different </w:t>
      </w:r>
      <w:r w:rsidR="00F255A0">
        <w:rPr>
          <w:rFonts w:ascii="Helvetica" w:eastAsiaTheme="minorHAnsi" w:hAnsi="Helvetica" w:cs="AppleSystemUIFont"/>
          <w:lang w:eastAsia="en-US"/>
        </w:rPr>
        <w:t>ways of approaching this</w:t>
      </w:r>
      <w:r w:rsidR="00BC66CF">
        <w:rPr>
          <w:rFonts w:ascii="Helvetica" w:eastAsiaTheme="minorHAnsi" w:hAnsi="Helvetica" w:cs="AppleSystemUIFont"/>
          <w:lang w:eastAsia="en-US"/>
        </w:rPr>
        <w:t xml:space="preserve">. </w:t>
      </w:r>
      <w:r w:rsidR="001C581B">
        <w:rPr>
          <w:rFonts w:ascii="Helvetica" w:eastAsiaTheme="minorHAnsi" w:hAnsi="Helvetica" w:cs="AppleSystemUIFont"/>
          <w:lang w:eastAsia="en-US"/>
        </w:rPr>
        <w:t>To begin, l</w:t>
      </w:r>
      <w:r w:rsidR="00BC66CF">
        <w:rPr>
          <w:rFonts w:ascii="Helvetica" w:eastAsiaTheme="minorHAnsi" w:hAnsi="Helvetica" w:cs="AppleSystemUIFont"/>
          <w:lang w:eastAsia="en-US"/>
        </w:rPr>
        <w:t>et’s try, to be</w:t>
      </w:r>
      <w:r w:rsidR="00F255A0">
        <w:rPr>
          <w:rFonts w:ascii="Helvetica" w:eastAsiaTheme="minorHAnsi" w:hAnsi="Helvetica" w:cs="AppleSystemUIFont"/>
          <w:lang w:eastAsia="en-US"/>
        </w:rPr>
        <w:t xml:space="preserve"> aware of </w:t>
      </w:r>
      <w:r w:rsidR="00BC66CF">
        <w:rPr>
          <w:rFonts w:ascii="Helvetica" w:eastAsiaTheme="minorHAnsi" w:hAnsi="Helvetica" w:cs="AppleSystemUIFont"/>
          <w:lang w:eastAsia="en-US"/>
        </w:rPr>
        <w:t>some single sound or group of sounds</w:t>
      </w:r>
      <w:r w:rsidR="00F255A0">
        <w:rPr>
          <w:rFonts w:ascii="Helvetica" w:eastAsiaTheme="minorHAnsi" w:hAnsi="Helvetica" w:cs="AppleSystemUIFont"/>
          <w:lang w:eastAsia="en-US"/>
        </w:rPr>
        <w:t xml:space="preserve">, </w:t>
      </w:r>
      <w:r w:rsidR="00BC66CF">
        <w:rPr>
          <w:rFonts w:ascii="Helvetica" w:eastAsiaTheme="minorHAnsi" w:hAnsi="Helvetica" w:cs="AppleSystemUIFont"/>
          <w:lang w:eastAsia="en-US"/>
        </w:rPr>
        <w:t>following</w:t>
      </w:r>
      <w:r w:rsidR="00F255A0">
        <w:rPr>
          <w:rFonts w:ascii="Helvetica" w:eastAsiaTheme="minorHAnsi" w:hAnsi="Helvetica" w:cs="AppleSystemUIFont"/>
          <w:lang w:eastAsia="en-US"/>
        </w:rPr>
        <w:t xml:space="preserve"> them as they begin, change, end, aware of their absenc</w:t>
      </w:r>
      <w:r w:rsidR="00BC66CF">
        <w:rPr>
          <w:rFonts w:ascii="Helvetica" w:eastAsiaTheme="minorHAnsi" w:hAnsi="Helvetica" w:cs="AppleSystemUIFont"/>
          <w:lang w:eastAsia="en-US"/>
        </w:rPr>
        <w:t>e</w:t>
      </w:r>
      <w:r w:rsidR="00F5219F">
        <w:rPr>
          <w:rFonts w:ascii="Helvetica" w:eastAsiaTheme="minorHAnsi" w:hAnsi="Helvetica" w:cs="AppleSystemUIFont"/>
          <w:lang w:eastAsia="en-US"/>
        </w:rPr>
        <w:t xml:space="preserve">… </w:t>
      </w:r>
      <w:r w:rsidR="00BC66CF">
        <w:rPr>
          <w:rFonts w:ascii="Helvetica" w:eastAsiaTheme="minorHAnsi" w:hAnsi="Helvetica" w:cs="AppleSystemUIFont"/>
          <w:lang w:eastAsia="en-US"/>
        </w:rPr>
        <w:t>W</w:t>
      </w:r>
      <w:r w:rsidR="00F255A0">
        <w:rPr>
          <w:rFonts w:ascii="Helvetica" w:eastAsiaTheme="minorHAnsi" w:hAnsi="Helvetica" w:cs="AppleSystemUIFont"/>
          <w:lang w:eastAsia="en-US"/>
        </w:rPr>
        <w:t xml:space="preserve">e </w:t>
      </w:r>
      <w:r w:rsidR="00BC66CF">
        <w:rPr>
          <w:rFonts w:ascii="Helvetica" w:eastAsiaTheme="minorHAnsi" w:hAnsi="Helvetica" w:cs="AppleSystemUIFont"/>
          <w:lang w:eastAsia="en-US"/>
        </w:rPr>
        <w:t xml:space="preserve">might also </w:t>
      </w:r>
      <w:r w:rsidR="00F255A0">
        <w:rPr>
          <w:rFonts w:ascii="Helvetica" w:eastAsiaTheme="minorHAnsi" w:hAnsi="Helvetica" w:cs="AppleSystemUIFont"/>
          <w:lang w:eastAsia="en-US"/>
        </w:rPr>
        <w:t xml:space="preserve">focus on the soundscape as a whole, open to </w:t>
      </w:r>
      <w:r w:rsidR="00B00D5C">
        <w:rPr>
          <w:rFonts w:ascii="Helvetica" w:eastAsiaTheme="minorHAnsi" w:hAnsi="Helvetica" w:cs="AppleSystemUIFont"/>
          <w:lang w:eastAsia="en-US"/>
        </w:rPr>
        <w:t>anything that might pop up</w:t>
      </w:r>
      <w:r w:rsidR="00F5219F">
        <w:rPr>
          <w:rFonts w:ascii="Helvetica" w:eastAsiaTheme="minorHAnsi" w:hAnsi="Helvetica" w:cs="AppleSystemUIFont"/>
          <w:lang w:eastAsia="en-US"/>
        </w:rPr>
        <w:t xml:space="preserve">… </w:t>
      </w:r>
      <w:r w:rsidR="00160914">
        <w:rPr>
          <w:rFonts w:ascii="Helvetica" w:eastAsiaTheme="minorHAnsi" w:hAnsi="Helvetica" w:cs="AppleSystemUIFont"/>
          <w:lang w:eastAsia="en-US"/>
        </w:rPr>
        <w:t>As with breathing this doesn’t need to be an entirely externally focused meditation</w:t>
      </w:r>
      <w:r w:rsidR="00AE7007">
        <w:rPr>
          <w:rFonts w:ascii="Helvetica" w:eastAsiaTheme="minorHAnsi" w:hAnsi="Helvetica" w:cs="AppleSystemUIFont"/>
          <w:lang w:eastAsia="en-US"/>
        </w:rPr>
        <w:t xml:space="preserve"> – we can also take a moment to notice not just the sounds themselves but the sensations of hearing, being aware of our awareness </w:t>
      </w:r>
      <w:r w:rsidR="00C167E0">
        <w:rPr>
          <w:rFonts w:ascii="Helvetica" w:eastAsiaTheme="minorHAnsi" w:hAnsi="Helvetica" w:cs="AppleSystemUIFont"/>
          <w:lang w:eastAsia="en-US"/>
        </w:rPr>
        <w:t xml:space="preserve">and experience </w:t>
      </w:r>
      <w:r w:rsidR="00AE7007">
        <w:rPr>
          <w:rFonts w:ascii="Helvetica" w:eastAsiaTheme="minorHAnsi" w:hAnsi="Helvetica" w:cs="AppleSystemUIFont"/>
          <w:lang w:eastAsia="en-US"/>
        </w:rPr>
        <w:t xml:space="preserve">of the world </w:t>
      </w:r>
      <w:r w:rsidR="00C167E0">
        <w:rPr>
          <w:rFonts w:ascii="Helvetica" w:eastAsiaTheme="minorHAnsi" w:hAnsi="Helvetica" w:cs="AppleSystemUIFont"/>
          <w:lang w:eastAsia="en-US"/>
        </w:rPr>
        <w:t xml:space="preserve">around us… </w:t>
      </w:r>
      <w:r w:rsidR="00C14CD6">
        <w:rPr>
          <w:rFonts w:ascii="Helvetica" w:eastAsiaTheme="minorHAnsi" w:hAnsi="Helvetica" w:cs="AppleSystemUIFont"/>
          <w:lang w:eastAsia="en-US"/>
        </w:rPr>
        <w:t>On that note</w:t>
      </w:r>
      <w:r w:rsidR="00C167E0">
        <w:rPr>
          <w:rFonts w:ascii="Helvetica" w:eastAsiaTheme="minorHAnsi" w:hAnsi="Helvetica" w:cs="AppleSystemUIFont"/>
          <w:lang w:eastAsia="en-US"/>
        </w:rPr>
        <w:t>, as</w:t>
      </w:r>
      <w:r w:rsidR="00AE7007">
        <w:rPr>
          <w:rFonts w:ascii="Helvetica" w:eastAsiaTheme="minorHAnsi" w:hAnsi="Helvetica" w:cs="AppleSystemUIFont"/>
          <w:lang w:eastAsia="en-US"/>
        </w:rPr>
        <w:t xml:space="preserve"> before,</w:t>
      </w:r>
      <w:r w:rsidR="006F5EB1">
        <w:rPr>
          <w:rFonts w:ascii="Helvetica" w:eastAsiaTheme="minorHAnsi" w:hAnsi="Helvetica" w:cs="AppleSystemUIFont"/>
          <w:lang w:eastAsia="en-US"/>
        </w:rPr>
        <w:t xml:space="preserve"> thoughts and emotions</w:t>
      </w:r>
      <w:r w:rsidR="00AE7007">
        <w:rPr>
          <w:rFonts w:ascii="Helvetica" w:eastAsiaTheme="minorHAnsi" w:hAnsi="Helvetica" w:cs="AppleSystemUIFont"/>
          <w:lang w:eastAsia="en-US"/>
        </w:rPr>
        <w:t xml:space="preserve"> will arise </w:t>
      </w:r>
      <w:r w:rsidR="008F7CC2">
        <w:rPr>
          <w:rFonts w:ascii="Helvetica" w:eastAsiaTheme="minorHAnsi" w:hAnsi="Helvetica" w:cs="AppleSystemUIFont"/>
          <w:lang w:eastAsia="en-US"/>
        </w:rPr>
        <w:t xml:space="preserve">as we do this and we can regard them mindfully, </w:t>
      </w:r>
      <w:r w:rsidR="0088374A">
        <w:rPr>
          <w:rFonts w:ascii="Helvetica" w:eastAsiaTheme="minorHAnsi" w:hAnsi="Helvetica" w:cs="AppleSystemUIFont"/>
          <w:lang w:eastAsia="en-US"/>
        </w:rPr>
        <w:t xml:space="preserve">moving back to the </w:t>
      </w:r>
      <w:r w:rsidR="00C14CD6">
        <w:rPr>
          <w:rFonts w:ascii="Helvetica" w:eastAsiaTheme="minorHAnsi" w:hAnsi="Helvetica" w:cs="AppleSystemUIFont"/>
          <w:lang w:eastAsia="en-US"/>
        </w:rPr>
        <w:t>current focus of meditation</w:t>
      </w:r>
      <w:r w:rsidR="00161F97">
        <w:rPr>
          <w:rFonts w:ascii="Helvetica" w:eastAsiaTheme="minorHAnsi" w:hAnsi="Helvetica" w:cs="AppleSystemUIFont"/>
          <w:lang w:eastAsia="en-US"/>
        </w:rPr>
        <w:t>… we can notice the different aspects to sounds</w:t>
      </w:r>
      <w:r w:rsidR="00E86240">
        <w:rPr>
          <w:rFonts w:ascii="Helvetica" w:eastAsiaTheme="minorHAnsi" w:hAnsi="Helvetica" w:cs="AppleSystemUIFont"/>
          <w:lang w:eastAsia="en-US"/>
        </w:rPr>
        <w:t xml:space="preserve">, from the raw sensory input to the categorisations, </w:t>
      </w:r>
      <w:r w:rsidR="009C58D4">
        <w:rPr>
          <w:rFonts w:ascii="Helvetica" w:eastAsiaTheme="minorHAnsi" w:hAnsi="Helvetica" w:cs="AppleSystemUIFont"/>
          <w:lang w:eastAsia="en-US"/>
        </w:rPr>
        <w:t>elaborations, judgement</w:t>
      </w:r>
      <w:r w:rsidR="00FB1664">
        <w:rPr>
          <w:rFonts w:ascii="Helvetica" w:eastAsiaTheme="minorHAnsi" w:hAnsi="Helvetica" w:cs="AppleSystemUIFont"/>
          <w:lang w:eastAsia="en-US"/>
        </w:rPr>
        <w:t>s, and reactions to them</w:t>
      </w:r>
      <w:r w:rsidR="009C58D4">
        <w:rPr>
          <w:rFonts w:ascii="Helvetica" w:eastAsiaTheme="minorHAnsi" w:hAnsi="Helvetica" w:cs="AppleSystemUIFont"/>
          <w:lang w:eastAsia="en-US"/>
        </w:rPr>
        <w:t xml:space="preserve">, </w:t>
      </w:r>
      <w:r w:rsidR="00794617">
        <w:rPr>
          <w:rFonts w:ascii="Helvetica" w:eastAsiaTheme="minorHAnsi" w:hAnsi="Helvetica" w:cs="AppleSystemUIFont"/>
          <w:lang w:eastAsia="en-US"/>
        </w:rPr>
        <w:t xml:space="preserve">not taking </w:t>
      </w:r>
      <w:r w:rsidR="00A27B37">
        <w:rPr>
          <w:rFonts w:ascii="Helvetica" w:eastAsiaTheme="minorHAnsi" w:hAnsi="Helvetica" w:cs="AppleSystemUIFont"/>
          <w:lang w:eastAsia="en-US"/>
        </w:rPr>
        <w:t>our interpretations</w:t>
      </w:r>
      <w:r w:rsidR="00794617">
        <w:rPr>
          <w:rFonts w:ascii="Helvetica" w:eastAsiaTheme="minorHAnsi" w:hAnsi="Helvetica" w:cs="AppleSystemUIFont"/>
          <w:lang w:eastAsia="en-US"/>
        </w:rPr>
        <w:t xml:space="preserve"> at face value, </w:t>
      </w:r>
      <w:r w:rsidR="009C58D4">
        <w:rPr>
          <w:rFonts w:ascii="Helvetica" w:eastAsiaTheme="minorHAnsi" w:hAnsi="Helvetica" w:cs="AppleSystemUIFont"/>
          <w:lang w:eastAsia="en-US"/>
        </w:rPr>
        <w:t xml:space="preserve">all </w:t>
      </w:r>
      <w:r w:rsidR="00A27B37">
        <w:rPr>
          <w:rFonts w:ascii="Helvetica" w:eastAsiaTheme="minorHAnsi" w:hAnsi="Helvetica" w:cs="AppleSystemUIFont"/>
          <w:lang w:eastAsia="en-US"/>
        </w:rPr>
        <w:t xml:space="preserve">of it a part of that </w:t>
      </w:r>
      <w:r w:rsidR="009C58D4">
        <w:rPr>
          <w:rFonts w:ascii="Helvetica" w:eastAsiaTheme="minorHAnsi" w:hAnsi="Helvetica" w:cs="AppleSystemUIFont"/>
          <w:lang w:eastAsia="en-US"/>
        </w:rPr>
        <w:t>experience of hearing from moment to moment</w:t>
      </w:r>
      <w:r w:rsidR="0001597F">
        <w:rPr>
          <w:rFonts w:ascii="Helvetica" w:eastAsiaTheme="minorHAnsi" w:hAnsi="Helvetica" w:cs="AppleSystemUIFont"/>
          <w:lang w:eastAsia="en-US"/>
        </w:rPr>
        <w:t>, letting it all come and go as it pleases</w:t>
      </w:r>
      <w:r w:rsidR="00F93F23">
        <w:rPr>
          <w:rFonts w:ascii="Helvetica" w:eastAsiaTheme="minorHAnsi" w:hAnsi="Helvetica" w:cs="AppleSystemUIFont"/>
          <w:lang w:eastAsia="en-US"/>
        </w:rPr>
        <w:t>…</w:t>
      </w:r>
      <w:r w:rsidR="00FB1664">
        <w:rPr>
          <w:rFonts w:ascii="Helvetica" w:eastAsiaTheme="minorHAnsi" w:hAnsi="Helvetica" w:cs="AppleSystemUIFont"/>
          <w:lang w:eastAsia="en-US"/>
        </w:rPr>
        <w:t xml:space="preserve"> </w:t>
      </w:r>
    </w:p>
    <w:p w14:paraId="0FF9491A" w14:textId="7BAA4AA7" w:rsidR="006F5EB1" w:rsidRPr="00B70E27" w:rsidRDefault="006F5EB1" w:rsidP="006F5EB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683DBC">
        <w:rPr>
          <w:rFonts w:ascii="Helvetica" w:eastAsiaTheme="minorHAnsi" w:hAnsi="Helvetica" w:cs="AppleSystemUIFont"/>
          <w:lang w:eastAsia="en-US"/>
        </w:rPr>
        <w:t>4</w:t>
      </w:r>
      <w:r w:rsidRPr="00B70E27">
        <w:rPr>
          <w:rFonts w:ascii="Helvetica" w:eastAsiaTheme="minorHAnsi" w:hAnsi="Helvetica" w:cs="AppleSystemUIFont"/>
          <w:lang w:eastAsia="en-US"/>
        </w:rPr>
        <w:t>:00]</w:t>
      </w:r>
    </w:p>
    <w:p w14:paraId="67A74013" w14:textId="530AA245" w:rsidR="001D7B85" w:rsidRDefault="00E46A07"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Let’s move to the sensations of touch now,</w:t>
      </w:r>
      <w:r w:rsidR="00797C42">
        <w:rPr>
          <w:rFonts w:ascii="Helvetica" w:eastAsiaTheme="minorHAnsi" w:hAnsi="Helvetica" w:cs="AppleSystemUIFont"/>
          <w:lang w:eastAsia="en-US"/>
        </w:rPr>
        <w:t xml:space="preserve"> which includes an awareness of not just your body, as we did before, but the sense of the world around you </w:t>
      </w:r>
      <w:proofErr w:type="spellStart"/>
      <w:r w:rsidR="00797C42">
        <w:rPr>
          <w:rFonts w:ascii="Helvetica" w:eastAsiaTheme="minorHAnsi" w:hAnsi="Helvetica" w:cs="AppleSystemUIFont"/>
          <w:lang w:eastAsia="en-US"/>
        </w:rPr>
        <w:t>you</w:t>
      </w:r>
      <w:proofErr w:type="spellEnd"/>
      <w:r w:rsidR="00797C42">
        <w:rPr>
          <w:rFonts w:ascii="Helvetica" w:eastAsiaTheme="minorHAnsi" w:hAnsi="Helvetica" w:cs="AppleSystemUIFont"/>
          <w:lang w:eastAsia="en-US"/>
        </w:rPr>
        <w:t xml:space="preserve"> have through the skin. Maybe let’s just start by being aware of the ground underneath us</w:t>
      </w:r>
      <w:r w:rsidR="00887FE4">
        <w:rPr>
          <w:rFonts w:ascii="Helvetica" w:eastAsiaTheme="minorHAnsi" w:hAnsi="Helvetica" w:cs="AppleSystemUIFont"/>
          <w:lang w:eastAsia="en-US"/>
        </w:rPr>
        <w:t xml:space="preserve"> as we can feel it, </w:t>
      </w:r>
      <w:r w:rsidR="00797C42">
        <w:rPr>
          <w:rFonts w:ascii="Helvetica" w:eastAsiaTheme="minorHAnsi" w:hAnsi="Helvetica" w:cs="AppleSystemUIFont"/>
          <w:lang w:eastAsia="en-US"/>
        </w:rPr>
        <w:t>and</w:t>
      </w:r>
      <w:r w:rsidR="00887FE4">
        <w:rPr>
          <w:rFonts w:ascii="Helvetica" w:eastAsiaTheme="minorHAnsi" w:hAnsi="Helvetica" w:cs="AppleSystemUIFont"/>
          <w:lang w:eastAsia="en-US"/>
        </w:rPr>
        <w:t xml:space="preserve"> maybe</w:t>
      </w:r>
      <w:r w:rsidR="00797C42">
        <w:rPr>
          <w:rFonts w:ascii="Helvetica" w:eastAsiaTheme="minorHAnsi" w:hAnsi="Helvetica" w:cs="AppleSystemUIFont"/>
          <w:lang w:eastAsia="en-US"/>
        </w:rPr>
        <w:t xml:space="preserve"> aware of that awareness</w:t>
      </w:r>
      <w:r w:rsidR="00887FE4">
        <w:rPr>
          <w:rFonts w:ascii="Helvetica" w:eastAsiaTheme="minorHAnsi" w:hAnsi="Helvetica" w:cs="AppleSystemUIFont"/>
          <w:lang w:eastAsia="en-US"/>
        </w:rPr>
        <w:t xml:space="preserve">… Including now an awareness of the </w:t>
      </w:r>
      <w:r w:rsidR="00F57CCB">
        <w:rPr>
          <w:rFonts w:ascii="Helvetica" w:eastAsiaTheme="minorHAnsi" w:hAnsi="Helvetica" w:cs="AppleSystemUIFont"/>
          <w:lang w:eastAsia="en-US"/>
        </w:rPr>
        <w:t xml:space="preserve">sensations of touch over the rest of the body, </w:t>
      </w:r>
      <w:r w:rsidR="00887FE4">
        <w:rPr>
          <w:rFonts w:ascii="Helvetica" w:eastAsiaTheme="minorHAnsi" w:hAnsi="Helvetica" w:cs="AppleSystemUIFont"/>
          <w:lang w:eastAsia="en-US"/>
        </w:rPr>
        <w:t xml:space="preserve">of </w:t>
      </w:r>
      <w:r w:rsidR="006F5EB1" w:rsidRPr="00B70E27">
        <w:rPr>
          <w:rFonts w:ascii="Helvetica" w:eastAsiaTheme="minorHAnsi" w:hAnsi="Helvetica" w:cs="AppleSystemUIFont"/>
          <w:lang w:eastAsia="en-US"/>
        </w:rPr>
        <w:t xml:space="preserve">your clothes, or the air around you, as these things </w:t>
      </w:r>
      <w:proofErr w:type="gramStart"/>
      <w:r w:rsidR="006F5EB1" w:rsidRPr="00B70E27">
        <w:rPr>
          <w:rFonts w:ascii="Helvetica" w:eastAsiaTheme="minorHAnsi" w:hAnsi="Helvetica" w:cs="AppleSystemUIFont"/>
          <w:lang w:eastAsia="en-US"/>
        </w:rPr>
        <w:t>make contact with</w:t>
      </w:r>
      <w:proofErr w:type="gramEnd"/>
      <w:r w:rsidR="006F5EB1" w:rsidRPr="00B70E27">
        <w:rPr>
          <w:rFonts w:ascii="Helvetica" w:eastAsiaTheme="minorHAnsi" w:hAnsi="Helvetica" w:cs="AppleSystemUIFont"/>
          <w:lang w:eastAsia="en-US"/>
        </w:rPr>
        <w:t xml:space="preserve"> your skin.</w:t>
      </w:r>
    </w:p>
    <w:p w14:paraId="17882064" w14:textId="6AF75505" w:rsidR="001D7B85" w:rsidRPr="00B70E27" w:rsidRDefault="001D7B85" w:rsidP="001D7B85">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5</w:t>
      </w:r>
      <w:r w:rsidRPr="00B70E27">
        <w:rPr>
          <w:rFonts w:ascii="Helvetica" w:eastAsiaTheme="minorHAnsi" w:hAnsi="Helvetica" w:cs="AppleSystemUIFont"/>
          <w:lang w:eastAsia="en-US"/>
        </w:rPr>
        <w:t>:00]</w:t>
      </w:r>
    </w:p>
    <w:p w14:paraId="5A00073C" w14:textId="0BAC540C" w:rsidR="001D7B85" w:rsidRPr="00B70E27" w:rsidRDefault="00815E6A"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Just </w:t>
      </w:r>
      <w:r w:rsidR="00323F2C">
        <w:rPr>
          <w:rFonts w:ascii="Helvetica" w:eastAsiaTheme="minorHAnsi" w:hAnsi="Helvetica" w:cs="AppleSystemUIFont"/>
          <w:lang w:eastAsia="en-US"/>
        </w:rPr>
        <w:t>scanning around,</w:t>
      </w:r>
      <w:r>
        <w:rPr>
          <w:rFonts w:ascii="Helvetica" w:eastAsiaTheme="minorHAnsi" w:hAnsi="Helvetica" w:cs="AppleSystemUIFont"/>
          <w:lang w:eastAsia="en-US"/>
        </w:rPr>
        <w:t xml:space="preserve"> </w:t>
      </w:r>
      <w:r w:rsidR="0020680F">
        <w:rPr>
          <w:rFonts w:ascii="Helvetica" w:eastAsiaTheme="minorHAnsi" w:hAnsi="Helvetica" w:cs="AppleSystemUIFont"/>
          <w:lang w:eastAsia="en-US"/>
        </w:rPr>
        <w:t xml:space="preserve">aware of things as they change, open to what we might find. </w:t>
      </w:r>
      <w:r w:rsidR="002F0127">
        <w:rPr>
          <w:rFonts w:ascii="Helvetica" w:eastAsiaTheme="minorHAnsi" w:hAnsi="Helvetica" w:cs="AppleSystemUIFont"/>
          <w:lang w:eastAsia="en-US"/>
        </w:rPr>
        <w:t xml:space="preserve">This can be a very simple exercise in paying attention – many of </w:t>
      </w:r>
      <w:r w:rsidR="00033DC8">
        <w:rPr>
          <w:rFonts w:ascii="Helvetica" w:eastAsiaTheme="minorHAnsi" w:hAnsi="Helvetica" w:cs="AppleSystemUIFont"/>
          <w:lang w:eastAsia="en-US"/>
        </w:rPr>
        <w:t>the instructions I give in these sessions</w:t>
      </w:r>
      <w:r w:rsidR="00323F2C">
        <w:rPr>
          <w:rFonts w:ascii="Helvetica" w:eastAsiaTheme="minorHAnsi" w:hAnsi="Helvetica" w:cs="AppleSystemUIFont"/>
          <w:lang w:eastAsia="en-US"/>
        </w:rPr>
        <w:t xml:space="preserve"> </w:t>
      </w:r>
      <w:r w:rsidR="002F0127">
        <w:rPr>
          <w:rFonts w:ascii="Helvetica" w:eastAsiaTheme="minorHAnsi" w:hAnsi="Helvetica" w:cs="AppleSystemUIFont"/>
          <w:lang w:eastAsia="en-US"/>
        </w:rPr>
        <w:t xml:space="preserve">are </w:t>
      </w:r>
      <w:r w:rsidR="00323F2C">
        <w:rPr>
          <w:rFonts w:ascii="Helvetica" w:eastAsiaTheme="minorHAnsi" w:hAnsi="Helvetica" w:cs="AppleSystemUIFont"/>
          <w:lang w:eastAsia="en-US"/>
        </w:rPr>
        <w:t>just intended as food for thought</w:t>
      </w:r>
      <w:r w:rsidR="002F0127">
        <w:rPr>
          <w:rFonts w:ascii="Helvetica" w:eastAsiaTheme="minorHAnsi" w:hAnsi="Helvetica" w:cs="AppleSystemUIFont"/>
          <w:lang w:eastAsia="en-US"/>
        </w:rPr>
        <w:t>.</w:t>
      </w:r>
      <w:r w:rsidR="00B36DC8">
        <w:rPr>
          <w:rFonts w:ascii="Helvetica" w:eastAsiaTheme="minorHAnsi" w:hAnsi="Helvetica" w:cs="AppleSystemUIFont"/>
          <w:lang w:eastAsia="en-US"/>
        </w:rPr>
        <w:t xml:space="preserve"> We’re just taking a moment out of our day to sit and </w:t>
      </w:r>
      <w:r w:rsidR="00AB048C">
        <w:rPr>
          <w:rFonts w:ascii="Helvetica" w:eastAsiaTheme="minorHAnsi" w:hAnsi="Helvetica" w:cs="AppleSystemUIFont"/>
          <w:lang w:eastAsia="en-US"/>
        </w:rPr>
        <w:t>take stock of what’s actually happening right now.</w:t>
      </w:r>
      <w:r w:rsidR="00033DC8">
        <w:rPr>
          <w:rFonts w:ascii="Helvetica" w:eastAsiaTheme="minorHAnsi" w:hAnsi="Helvetica" w:cs="AppleSystemUIFont"/>
          <w:lang w:eastAsia="en-US"/>
        </w:rPr>
        <w:t xml:space="preserve"> </w:t>
      </w:r>
    </w:p>
    <w:p w14:paraId="752FCF58" w14:textId="2B20A986" w:rsidR="006F5EB1" w:rsidRPr="00B70E27" w:rsidRDefault="006F5EB1" w:rsidP="006F5EB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1D7B85">
        <w:rPr>
          <w:rFonts w:ascii="Helvetica" w:eastAsiaTheme="minorHAnsi" w:hAnsi="Helvetica" w:cs="AppleSystemUIFont"/>
          <w:lang w:eastAsia="en-US"/>
        </w:rPr>
        <w:t>6</w:t>
      </w:r>
      <w:r w:rsidRPr="00B70E27">
        <w:rPr>
          <w:rFonts w:ascii="Helvetica" w:eastAsiaTheme="minorHAnsi" w:hAnsi="Helvetica" w:cs="AppleSystemUIFont"/>
          <w:lang w:eastAsia="en-US"/>
        </w:rPr>
        <w:t>:00]</w:t>
      </w:r>
    </w:p>
    <w:p w14:paraId="119FDA39" w14:textId="5E2657DB" w:rsidR="00126933" w:rsidRDefault="00942331"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Many meditations </w:t>
      </w:r>
      <w:r w:rsidR="004F08E7">
        <w:rPr>
          <w:rFonts w:ascii="Helvetica" w:eastAsiaTheme="minorHAnsi" w:hAnsi="Helvetica" w:cs="AppleSystemUIFont"/>
          <w:lang w:eastAsia="en-US"/>
        </w:rPr>
        <w:t xml:space="preserve">are done with the eyes open, for various reasons. </w:t>
      </w:r>
      <w:proofErr w:type="gramStart"/>
      <w:r w:rsidR="004F08E7">
        <w:rPr>
          <w:rFonts w:ascii="Helvetica" w:eastAsiaTheme="minorHAnsi" w:hAnsi="Helvetica" w:cs="AppleSystemUIFont"/>
          <w:lang w:eastAsia="en-US"/>
        </w:rPr>
        <w:t>So</w:t>
      </w:r>
      <w:proofErr w:type="gramEnd"/>
      <w:r w:rsidR="004F08E7">
        <w:rPr>
          <w:rFonts w:ascii="Helvetica" w:eastAsiaTheme="minorHAnsi" w:hAnsi="Helvetica" w:cs="AppleSystemUIFont"/>
          <w:lang w:eastAsia="en-US"/>
        </w:rPr>
        <w:t xml:space="preserve"> l</w:t>
      </w:r>
      <w:r w:rsidR="006F5EB1" w:rsidRPr="00B70E27">
        <w:rPr>
          <w:rFonts w:ascii="Helvetica" w:eastAsiaTheme="minorHAnsi" w:hAnsi="Helvetica" w:cs="AppleSystemUIFont"/>
          <w:lang w:eastAsia="en-US"/>
        </w:rPr>
        <w:t xml:space="preserve">et’s </w:t>
      </w:r>
      <w:r w:rsidR="004F08E7">
        <w:rPr>
          <w:rFonts w:ascii="Helvetica" w:eastAsiaTheme="minorHAnsi" w:hAnsi="Helvetica" w:cs="AppleSystemUIFont"/>
          <w:lang w:eastAsia="en-US"/>
        </w:rPr>
        <w:t xml:space="preserve">try that </w:t>
      </w:r>
      <w:r w:rsidR="006F5EB1" w:rsidRPr="00B70E27">
        <w:rPr>
          <w:rFonts w:ascii="Helvetica" w:eastAsiaTheme="minorHAnsi" w:hAnsi="Helvetica" w:cs="AppleSystemUIFont"/>
          <w:lang w:eastAsia="en-US"/>
        </w:rPr>
        <w:t>now</w:t>
      </w:r>
      <w:r w:rsidR="004F08E7">
        <w:rPr>
          <w:rFonts w:ascii="Helvetica" w:eastAsiaTheme="minorHAnsi" w:hAnsi="Helvetica" w:cs="AppleSystemUIFont"/>
          <w:lang w:eastAsia="en-US"/>
        </w:rPr>
        <w:t>, opening our eyes and becoming aware of what we can see…</w:t>
      </w:r>
      <w:r w:rsidR="006F5EB1" w:rsidRPr="00B70E27">
        <w:rPr>
          <w:rFonts w:ascii="Helvetica" w:eastAsiaTheme="minorHAnsi" w:hAnsi="Helvetica" w:cs="AppleSystemUIFont"/>
          <w:lang w:eastAsia="en-US"/>
        </w:rPr>
        <w:t xml:space="preserve"> </w:t>
      </w:r>
      <w:r w:rsidR="00CB2448">
        <w:rPr>
          <w:rFonts w:ascii="Helvetica" w:eastAsiaTheme="minorHAnsi" w:hAnsi="Helvetica" w:cs="AppleSystemUIFont"/>
          <w:lang w:eastAsia="en-US"/>
        </w:rPr>
        <w:t xml:space="preserve">As </w:t>
      </w:r>
      <w:proofErr w:type="gramStart"/>
      <w:r w:rsidR="00CB2448">
        <w:rPr>
          <w:rFonts w:ascii="Helvetica" w:eastAsiaTheme="minorHAnsi" w:hAnsi="Helvetica" w:cs="AppleSystemUIFont"/>
          <w:lang w:eastAsia="en-US"/>
        </w:rPr>
        <w:t>always</w:t>
      </w:r>
      <w:proofErr w:type="gramEnd"/>
      <w:r w:rsidR="00CB2448">
        <w:rPr>
          <w:rFonts w:ascii="Helvetica" w:eastAsiaTheme="minorHAnsi" w:hAnsi="Helvetica" w:cs="AppleSystemUIFont"/>
          <w:lang w:eastAsia="en-US"/>
        </w:rPr>
        <w:t xml:space="preserve"> we can pick out various aspects of the world and our perception of it… </w:t>
      </w:r>
      <w:r w:rsidR="006F5EB1" w:rsidRPr="00B70E27">
        <w:rPr>
          <w:rFonts w:ascii="Helvetica" w:eastAsiaTheme="minorHAnsi" w:hAnsi="Helvetica" w:cs="AppleSystemUIFont"/>
          <w:lang w:eastAsia="en-US"/>
        </w:rPr>
        <w:t xml:space="preserve">colours, </w:t>
      </w:r>
      <w:r w:rsidR="00CB2448">
        <w:rPr>
          <w:rFonts w:ascii="Helvetica" w:eastAsiaTheme="minorHAnsi" w:hAnsi="Helvetica" w:cs="AppleSystemUIFont"/>
          <w:lang w:eastAsia="en-US"/>
        </w:rPr>
        <w:t xml:space="preserve">textures, </w:t>
      </w:r>
      <w:r w:rsidR="006F5EB1" w:rsidRPr="00B70E27">
        <w:rPr>
          <w:rFonts w:ascii="Helvetica" w:eastAsiaTheme="minorHAnsi" w:hAnsi="Helvetica" w:cs="AppleSystemUIFont"/>
          <w:lang w:eastAsia="en-US"/>
        </w:rPr>
        <w:t>light,</w:t>
      </w:r>
      <w:r w:rsidR="00CB2448">
        <w:rPr>
          <w:rFonts w:ascii="Helvetica" w:eastAsiaTheme="minorHAnsi" w:hAnsi="Helvetica" w:cs="AppleSystemUIFont"/>
          <w:lang w:eastAsia="en-US"/>
        </w:rPr>
        <w:t xml:space="preserve"> </w:t>
      </w:r>
      <w:r w:rsidR="006F5EB1" w:rsidRPr="00B70E27">
        <w:rPr>
          <w:rFonts w:ascii="Helvetica" w:eastAsiaTheme="minorHAnsi" w:hAnsi="Helvetica" w:cs="AppleSystemUIFont"/>
          <w:lang w:eastAsia="en-US"/>
        </w:rPr>
        <w:t>different object</w:t>
      </w:r>
      <w:r w:rsidR="00CB2448">
        <w:rPr>
          <w:rFonts w:ascii="Helvetica" w:eastAsiaTheme="minorHAnsi" w:hAnsi="Helvetica" w:cs="AppleSystemUIFont"/>
          <w:lang w:eastAsia="en-US"/>
        </w:rPr>
        <w:t xml:space="preserve">s… even just </w:t>
      </w:r>
      <w:r w:rsidR="00093681">
        <w:rPr>
          <w:rFonts w:ascii="Helvetica" w:eastAsiaTheme="minorHAnsi" w:hAnsi="Helvetica" w:cs="AppleSystemUIFont"/>
          <w:lang w:eastAsia="en-US"/>
        </w:rPr>
        <w:t>generally</w:t>
      </w:r>
      <w:r w:rsidR="00CB2448">
        <w:rPr>
          <w:rFonts w:ascii="Helvetica" w:eastAsiaTheme="minorHAnsi" w:hAnsi="Helvetica" w:cs="AppleSystemUIFont"/>
          <w:lang w:eastAsia="en-US"/>
        </w:rPr>
        <w:t xml:space="preserve"> </w:t>
      </w:r>
      <w:r w:rsidR="00093681">
        <w:rPr>
          <w:rFonts w:ascii="Helvetica" w:eastAsiaTheme="minorHAnsi" w:hAnsi="Helvetica" w:cs="AppleSystemUIFont"/>
          <w:lang w:eastAsia="en-US"/>
        </w:rPr>
        <w:t>aware of the modality of</w:t>
      </w:r>
      <w:r w:rsidR="00CB2448">
        <w:rPr>
          <w:rFonts w:ascii="Helvetica" w:eastAsiaTheme="minorHAnsi" w:hAnsi="Helvetica" w:cs="AppleSystemUIFont"/>
          <w:lang w:eastAsia="en-US"/>
        </w:rPr>
        <w:t xml:space="preserve"> vision itself</w:t>
      </w:r>
      <w:r w:rsidR="001A438D">
        <w:rPr>
          <w:rFonts w:ascii="Helvetica" w:eastAsiaTheme="minorHAnsi" w:hAnsi="Helvetica" w:cs="AppleSystemUIFont"/>
          <w:lang w:eastAsia="en-US"/>
        </w:rPr>
        <w:t>… aware of any thoughts streaming by as well, but primarily just allowing our awareness to rest on vision, for the minute.</w:t>
      </w:r>
    </w:p>
    <w:p w14:paraId="11FFEF9B" w14:textId="77777777" w:rsidR="006F5EB1" w:rsidRPr="00B70E27" w:rsidRDefault="006F5EB1" w:rsidP="006F5EB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Pr>
          <w:rFonts w:ascii="Helvetica" w:eastAsiaTheme="minorHAnsi" w:hAnsi="Helvetica" w:cs="AppleSystemUIFont"/>
          <w:lang w:eastAsia="en-US"/>
        </w:rPr>
        <w:t>8</w:t>
      </w:r>
      <w:r w:rsidRPr="00B70E27">
        <w:rPr>
          <w:rFonts w:ascii="Helvetica" w:eastAsiaTheme="minorHAnsi" w:hAnsi="Helvetica" w:cs="AppleSystemUIFont"/>
          <w:lang w:eastAsia="en-US"/>
        </w:rPr>
        <w:t>:00]</w:t>
      </w:r>
    </w:p>
    <w:p w14:paraId="2297C01D" w14:textId="446E7687" w:rsidR="006F5EB1" w:rsidRPr="00B70E27" w:rsidRDefault="002B4B0F" w:rsidP="006F5EB1">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To finish up</w:t>
      </w:r>
      <w:r w:rsidR="006F5EB1" w:rsidRPr="00B70E27">
        <w:rPr>
          <w:rFonts w:ascii="Helvetica" w:eastAsiaTheme="minorHAnsi" w:hAnsi="Helvetica" w:cs="AppleSystemUIFont"/>
          <w:lang w:eastAsia="en-US"/>
        </w:rPr>
        <w:t>, let’s allow our awareness to move to any modality, including sensations of smells or tastes, if we can</w:t>
      </w:r>
      <w:r>
        <w:rPr>
          <w:rFonts w:ascii="Helvetica" w:eastAsiaTheme="minorHAnsi" w:hAnsi="Helvetica" w:cs="AppleSystemUIFont"/>
          <w:lang w:eastAsia="en-US"/>
        </w:rPr>
        <w:t>…</w:t>
      </w:r>
      <w:r w:rsidR="006F5EB1" w:rsidRPr="00B70E27">
        <w:rPr>
          <w:rFonts w:ascii="Helvetica" w:eastAsiaTheme="minorHAnsi" w:hAnsi="Helvetica" w:cs="AppleSystemUIFont"/>
          <w:lang w:eastAsia="en-US"/>
        </w:rPr>
        <w:t xml:space="preserve"> Of course, we also have other sensations like hunger and thirst, and movement and </w:t>
      </w:r>
      <w:r w:rsidR="006F5EB1">
        <w:rPr>
          <w:rFonts w:ascii="Helvetica" w:eastAsiaTheme="minorHAnsi" w:hAnsi="Helvetica" w:cs="AppleSystemUIFont"/>
          <w:lang w:eastAsia="en-US"/>
        </w:rPr>
        <w:t>posture, and whatever you can notice can be included in this practice</w:t>
      </w:r>
      <w:r>
        <w:rPr>
          <w:rFonts w:ascii="Helvetica" w:eastAsiaTheme="minorHAnsi" w:hAnsi="Helvetica" w:cs="AppleSystemUIFont"/>
          <w:lang w:eastAsia="en-US"/>
        </w:rPr>
        <w:t>.</w:t>
      </w:r>
    </w:p>
    <w:p w14:paraId="32B1D1DB" w14:textId="77777777" w:rsidR="006F5EB1" w:rsidRPr="00B70E27" w:rsidRDefault="006F5EB1" w:rsidP="006F5EB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[10:00]</w:t>
      </w:r>
    </w:p>
    <w:p w14:paraId="1CD0AA9C" w14:textId="42711253" w:rsidR="002B4B0F" w:rsidRDefault="006F5EB1" w:rsidP="002B4B0F">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That brings us to the end of this</w:t>
      </w:r>
      <w:r w:rsidRPr="00B70E27">
        <w:rPr>
          <w:rFonts w:ascii="Helvetica" w:eastAsiaTheme="minorHAnsi" w:hAnsi="Helvetica" w:cs="AppleSystemUIFont"/>
          <w:lang w:eastAsia="en-US"/>
        </w:rPr>
        <w:t xml:space="preserve"> practice</w:t>
      </w:r>
      <w:r>
        <w:rPr>
          <w:rFonts w:ascii="Helvetica" w:eastAsiaTheme="minorHAnsi" w:hAnsi="Helvetica" w:cs="AppleSystemUIFont"/>
          <w:lang w:eastAsia="en-US"/>
        </w:rPr>
        <w:t xml:space="preserve">, although you’re of course </w:t>
      </w:r>
      <w:r w:rsidRPr="00B70E27">
        <w:rPr>
          <w:rFonts w:ascii="Helvetica" w:eastAsiaTheme="minorHAnsi" w:hAnsi="Helvetica" w:cs="AppleSystemUIFont"/>
          <w:lang w:eastAsia="en-US"/>
        </w:rPr>
        <w:t xml:space="preserve">free to continue on </w:t>
      </w:r>
      <w:r>
        <w:rPr>
          <w:rFonts w:ascii="Helvetica" w:eastAsiaTheme="minorHAnsi" w:hAnsi="Helvetica" w:cs="AppleSystemUIFont"/>
          <w:lang w:eastAsia="en-US"/>
        </w:rPr>
        <w:t xml:space="preserve">if you like. You might also want to try this exercise next time </w:t>
      </w:r>
      <w:r w:rsidRPr="00B70E27">
        <w:rPr>
          <w:rFonts w:ascii="Helvetica" w:eastAsiaTheme="minorHAnsi" w:hAnsi="Helvetica" w:cs="AppleSystemUIFont"/>
          <w:lang w:eastAsia="en-US"/>
        </w:rPr>
        <w:t xml:space="preserve">listening to music or eating </w:t>
      </w:r>
      <w:proofErr w:type="gramStart"/>
      <w:r w:rsidRPr="00B70E27">
        <w:rPr>
          <w:rFonts w:ascii="Helvetica" w:eastAsiaTheme="minorHAnsi" w:hAnsi="Helvetica" w:cs="AppleSystemUIFont"/>
          <w:lang w:eastAsia="en-US"/>
        </w:rPr>
        <w:t>food</w:t>
      </w:r>
      <w:r>
        <w:rPr>
          <w:rFonts w:ascii="Helvetica" w:eastAsiaTheme="minorHAnsi" w:hAnsi="Helvetica" w:cs="AppleSystemUIFont"/>
          <w:lang w:eastAsia="en-US"/>
        </w:rPr>
        <w:t>, or</w:t>
      </w:r>
      <w:proofErr w:type="gramEnd"/>
      <w:r>
        <w:rPr>
          <w:rFonts w:ascii="Helvetica" w:eastAsiaTheme="minorHAnsi" w:hAnsi="Helvetica" w:cs="AppleSystemUIFont"/>
          <w:lang w:eastAsia="en-US"/>
        </w:rPr>
        <w:t xml:space="preserve"> doing some activity we aren’t always brining our full awareness</w:t>
      </w:r>
      <w:r w:rsidRPr="00B70E27">
        <w:rPr>
          <w:rFonts w:ascii="Helvetica" w:eastAsiaTheme="minorHAnsi" w:hAnsi="Helvetica" w:cs="AppleSystemUIFont"/>
          <w:lang w:eastAsia="en-US"/>
        </w:rPr>
        <w:t>. Thanks for listening.</w:t>
      </w:r>
      <w:bookmarkStart w:id="16" w:name="_Toc82003810"/>
    </w:p>
    <w:p w14:paraId="06D8DEEF" w14:textId="4EBCE77E" w:rsidR="002B4B0F" w:rsidRDefault="002B4B0F" w:rsidP="002B4B0F">
      <w:pPr>
        <w:autoSpaceDE w:val="0"/>
        <w:autoSpaceDN w:val="0"/>
        <w:adjustRightInd w:val="0"/>
        <w:rPr>
          <w:rFonts w:ascii="Helvetica" w:eastAsiaTheme="minorHAnsi" w:hAnsi="Helvetica" w:cs="AppleSystemUIFont"/>
          <w:lang w:eastAsia="en-US"/>
        </w:rPr>
      </w:pPr>
    </w:p>
    <w:p w14:paraId="4009B29A" w14:textId="77777777" w:rsidR="002B4B0F" w:rsidRPr="002B4B0F" w:rsidRDefault="002B4B0F" w:rsidP="002B4B0F">
      <w:pPr>
        <w:autoSpaceDE w:val="0"/>
        <w:autoSpaceDN w:val="0"/>
        <w:adjustRightInd w:val="0"/>
        <w:rPr>
          <w:rFonts w:ascii="Helvetica" w:eastAsiaTheme="minorHAnsi" w:hAnsi="Helvetica" w:cs="AppleSystemUIFont"/>
          <w:lang w:eastAsia="en-US"/>
        </w:rPr>
      </w:pPr>
    </w:p>
    <w:p w14:paraId="5302170E" w14:textId="0E639268" w:rsidR="0090414C" w:rsidRPr="00F1631B" w:rsidRDefault="00D65072" w:rsidP="00F1631B">
      <w:pPr>
        <w:pStyle w:val="Heading2"/>
        <w:rPr>
          <w:rFonts w:ascii="Helvetica" w:eastAsiaTheme="minorHAnsi" w:hAnsi="Helvetica"/>
          <w:lang w:eastAsia="en-US"/>
        </w:rPr>
      </w:pPr>
      <w:r w:rsidRPr="00B70E27">
        <w:rPr>
          <w:rFonts w:ascii="Helvetica" w:eastAsiaTheme="minorHAnsi" w:hAnsi="Helvetica"/>
          <w:lang w:eastAsia="en-US"/>
        </w:rPr>
        <w:t xml:space="preserve">Day </w:t>
      </w:r>
      <w:r w:rsidR="002B4B0F">
        <w:rPr>
          <w:rFonts w:ascii="Helvetica" w:eastAsiaTheme="minorHAnsi" w:hAnsi="Helvetica"/>
          <w:lang w:eastAsia="en-US"/>
        </w:rPr>
        <w:t>4</w:t>
      </w:r>
      <w:r w:rsidRPr="00B70E27">
        <w:rPr>
          <w:rFonts w:ascii="Helvetica" w:eastAsiaTheme="minorHAnsi" w:hAnsi="Helvetica"/>
          <w:lang w:eastAsia="en-US"/>
        </w:rPr>
        <w:t>: Mental states</w:t>
      </w:r>
      <w:bookmarkEnd w:id="16"/>
    </w:p>
    <w:p w14:paraId="3198E60A" w14:textId="0F77A76F" w:rsidR="006B348B" w:rsidRDefault="00E10181"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Welcome to another </w:t>
      </w:r>
      <w:r w:rsidR="004F3203">
        <w:rPr>
          <w:rFonts w:ascii="Helvetica" w:eastAsiaTheme="minorHAnsi" w:hAnsi="Helvetica" w:cs="AppleSystemUIFont"/>
          <w:lang w:eastAsia="en-US"/>
        </w:rPr>
        <w:t xml:space="preserve">mindfulness practice, </w:t>
      </w:r>
      <w:r w:rsidR="00F1631B">
        <w:rPr>
          <w:rFonts w:ascii="Helvetica" w:eastAsiaTheme="minorHAnsi" w:hAnsi="Helvetica" w:cs="AppleSystemUIFont"/>
          <w:lang w:eastAsia="en-US"/>
        </w:rPr>
        <w:t>thanks</w:t>
      </w:r>
      <w:r w:rsidR="004F3203">
        <w:rPr>
          <w:rFonts w:ascii="Helvetica" w:eastAsiaTheme="minorHAnsi" w:hAnsi="Helvetica" w:cs="AppleSystemUIFont"/>
          <w:lang w:eastAsia="en-US"/>
        </w:rPr>
        <w:t xml:space="preserve"> for making it back to another session. Today we’re going to bring our focus more to what’s going on in our minds, our </w:t>
      </w:r>
      <w:proofErr w:type="gramStart"/>
      <w:r w:rsidR="004F3203">
        <w:rPr>
          <w:rFonts w:ascii="Helvetica" w:eastAsiaTheme="minorHAnsi" w:hAnsi="Helvetica" w:cs="AppleSystemUIFont"/>
          <w:lang w:eastAsia="en-US"/>
        </w:rPr>
        <w:t>thoughts</w:t>
      </w:r>
      <w:proofErr w:type="gramEnd"/>
      <w:r w:rsidR="004F3203">
        <w:rPr>
          <w:rFonts w:ascii="Helvetica" w:eastAsiaTheme="minorHAnsi" w:hAnsi="Helvetica" w:cs="AppleSystemUIFont"/>
          <w:lang w:eastAsia="en-US"/>
        </w:rPr>
        <w:t xml:space="preserve"> and emotions.</w:t>
      </w:r>
      <w:r w:rsidR="00C92D92">
        <w:rPr>
          <w:rFonts w:ascii="Helvetica" w:eastAsiaTheme="minorHAnsi" w:hAnsi="Helvetica" w:cs="AppleSystemUIFont"/>
          <w:lang w:eastAsia="en-US"/>
        </w:rPr>
        <w:t xml:space="preserve"> </w:t>
      </w:r>
      <w:r w:rsidR="004F3203">
        <w:rPr>
          <w:rFonts w:ascii="Helvetica" w:eastAsiaTheme="minorHAnsi" w:hAnsi="Helvetica" w:cs="AppleSystemUIFont"/>
          <w:lang w:eastAsia="en-US"/>
        </w:rPr>
        <w:t>But for now</w:t>
      </w:r>
      <w:r w:rsidR="00245E23" w:rsidRPr="00B70E27">
        <w:rPr>
          <w:rFonts w:ascii="Helvetica" w:eastAsiaTheme="minorHAnsi" w:hAnsi="Helvetica" w:cs="AppleSystemUIFont"/>
          <w:lang w:eastAsia="en-US"/>
        </w:rPr>
        <w:t xml:space="preserve">, </w:t>
      </w:r>
      <w:r w:rsidR="00517B36">
        <w:rPr>
          <w:rFonts w:ascii="Helvetica" w:eastAsiaTheme="minorHAnsi" w:hAnsi="Helvetica" w:cs="AppleSystemUIFont"/>
          <w:lang w:eastAsia="en-US"/>
        </w:rPr>
        <w:t xml:space="preserve">let’s begin by focusing in on our breathing </w:t>
      </w:r>
      <w:r w:rsidR="005B00F8" w:rsidRPr="00B70E27">
        <w:rPr>
          <w:rFonts w:ascii="Helvetica" w:eastAsiaTheme="minorHAnsi" w:hAnsi="Helvetica" w:cs="AppleSystemUIFont"/>
          <w:lang w:eastAsia="en-US"/>
        </w:rPr>
        <w:t xml:space="preserve">– which </w:t>
      </w:r>
      <w:r w:rsidR="00517B36">
        <w:rPr>
          <w:rFonts w:ascii="Helvetica" w:eastAsiaTheme="minorHAnsi" w:hAnsi="Helvetica" w:cs="AppleSystemUIFont"/>
          <w:lang w:eastAsia="en-US"/>
        </w:rPr>
        <w:t xml:space="preserve">is something we can return </w:t>
      </w:r>
      <w:r w:rsidR="00267673">
        <w:rPr>
          <w:rFonts w:ascii="Helvetica" w:eastAsiaTheme="minorHAnsi" w:hAnsi="Helvetica" w:cs="AppleSystemUIFont"/>
          <w:lang w:eastAsia="en-US"/>
        </w:rPr>
        <w:t xml:space="preserve">to at any point in the practice. </w:t>
      </w:r>
    </w:p>
    <w:p w14:paraId="2AB786EB" w14:textId="51BDD9FC" w:rsidR="000455F5" w:rsidRDefault="000455F5"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[0:00]</w:t>
      </w:r>
    </w:p>
    <w:p w14:paraId="7B6075E7" w14:textId="1BC42D57" w:rsidR="006B348B" w:rsidRDefault="006B348B"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[0:30]</w:t>
      </w:r>
    </w:p>
    <w:p w14:paraId="4A0E4920" w14:textId="149810DD" w:rsidR="00267673" w:rsidRPr="00B70E27" w:rsidRDefault="00267673"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Breathing meditation is sort of a cornerstone of many mindfulness practices </w:t>
      </w:r>
      <w:r w:rsidR="00C92D92">
        <w:rPr>
          <w:rFonts w:ascii="Helvetica" w:eastAsiaTheme="minorHAnsi" w:hAnsi="Helvetica" w:cs="AppleSystemUIFont"/>
          <w:lang w:eastAsia="en-US"/>
        </w:rPr>
        <w:t>and it can have a sort of grounding effect if we’re finding paying attention particularly difficult.</w:t>
      </w:r>
      <w:r w:rsidR="006B348B">
        <w:rPr>
          <w:rFonts w:ascii="Helvetica" w:eastAsiaTheme="minorHAnsi" w:hAnsi="Helvetica" w:cs="AppleSystemUIFont"/>
          <w:lang w:eastAsia="en-US"/>
        </w:rPr>
        <w:t xml:space="preserve"> Feel free to do this at </w:t>
      </w:r>
      <w:proofErr w:type="gramStart"/>
      <w:r w:rsidR="006B348B">
        <w:rPr>
          <w:rFonts w:ascii="Helvetica" w:eastAsiaTheme="minorHAnsi" w:hAnsi="Helvetica" w:cs="AppleSystemUIFont"/>
          <w:lang w:eastAsia="en-US"/>
        </w:rPr>
        <w:t>point, if</w:t>
      </w:r>
      <w:proofErr w:type="gramEnd"/>
      <w:r w:rsidR="006B348B">
        <w:rPr>
          <w:rFonts w:ascii="Helvetica" w:eastAsiaTheme="minorHAnsi" w:hAnsi="Helvetica" w:cs="AppleSystemUIFont"/>
          <w:lang w:eastAsia="en-US"/>
        </w:rPr>
        <w:t xml:space="preserve"> you find it useful.</w:t>
      </w:r>
    </w:p>
    <w:p w14:paraId="24BEA25A" w14:textId="24D1FEE7" w:rsidR="00201192" w:rsidRPr="00B70E27" w:rsidRDefault="000455F5"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E7546C">
        <w:rPr>
          <w:rFonts w:ascii="Helvetica" w:eastAsiaTheme="minorHAnsi" w:hAnsi="Helvetica" w:cs="AppleSystemUIFont"/>
          <w:lang w:eastAsia="en-US"/>
        </w:rPr>
        <w:t>1</w:t>
      </w:r>
      <w:r w:rsidRPr="00B70E27">
        <w:rPr>
          <w:rFonts w:ascii="Helvetica" w:eastAsiaTheme="minorHAnsi" w:hAnsi="Helvetica" w:cs="AppleSystemUIFont"/>
          <w:lang w:eastAsia="en-US"/>
        </w:rPr>
        <w:t>:00]</w:t>
      </w:r>
    </w:p>
    <w:p w14:paraId="46293263" w14:textId="16D01A4F" w:rsidR="002467D4" w:rsidRDefault="00642714"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If you haven’t done so already</w:t>
      </w:r>
      <w:r w:rsidR="00201192" w:rsidRPr="00B70E27">
        <w:rPr>
          <w:rFonts w:ascii="Helvetica" w:eastAsiaTheme="minorHAnsi" w:hAnsi="Helvetica" w:cs="AppleSystemUIFont"/>
          <w:lang w:eastAsia="en-US"/>
        </w:rPr>
        <w:t xml:space="preserve">, take a moment to </w:t>
      </w:r>
      <w:r w:rsidR="000406E1">
        <w:rPr>
          <w:rFonts w:ascii="Helvetica" w:eastAsiaTheme="minorHAnsi" w:hAnsi="Helvetica" w:cs="AppleSystemUIFont"/>
          <w:lang w:eastAsia="en-US"/>
        </w:rPr>
        <w:t>be aware of</w:t>
      </w:r>
      <w:r w:rsidR="00201192" w:rsidRPr="00B70E27">
        <w:rPr>
          <w:rFonts w:ascii="Helvetica" w:eastAsiaTheme="minorHAnsi" w:hAnsi="Helvetica" w:cs="AppleSystemUIFont"/>
          <w:lang w:eastAsia="en-US"/>
        </w:rPr>
        <w:t xml:space="preserve"> </w:t>
      </w:r>
      <w:r w:rsidRPr="00B70E27">
        <w:rPr>
          <w:rFonts w:ascii="Helvetica" w:eastAsiaTheme="minorHAnsi" w:hAnsi="Helvetica" w:cs="AppleSystemUIFont"/>
          <w:lang w:eastAsia="en-US"/>
        </w:rPr>
        <w:t xml:space="preserve">what’s happening in your mind - </w:t>
      </w:r>
      <w:r w:rsidR="00201192" w:rsidRPr="00B70E27">
        <w:rPr>
          <w:rFonts w:ascii="Helvetica" w:eastAsiaTheme="minorHAnsi" w:hAnsi="Helvetica" w:cs="AppleSystemUIFont"/>
          <w:lang w:eastAsia="en-US"/>
        </w:rPr>
        <w:t>what you’re thinking about</w:t>
      </w:r>
      <w:r w:rsidRPr="00B70E27">
        <w:rPr>
          <w:rFonts w:ascii="Helvetica" w:eastAsiaTheme="minorHAnsi" w:hAnsi="Helvetica" w:cs="AppleSystemUIFont"/>
          <w:lang w:eastAsia="en-US"/>
        </w:rPr>
        <w:t xml:space="preserve"> or feeling</w:t>
      </w:r>
      <w:r w:rsidR="00201192" w:rsidRPr="00B70E27">
        <w:rPr>
          <w:rFonts w:ascii="Helvetica" w:eastAsiaTheme="minorHAnsi" w:hAnsi="Helvetica" w:cs="AppleSystemUIFont"/>
          <w:lang w:eastAsia="en-US"/>
        </w:rPr>
        <w:t xml:space="preserve"> at </w:t>
      </w:r>
      <w:r w:rsidR="000406E1">
        <w:rPr>
          <w:rFonts w:ascii="Helvetica" w:eastAsiaTheme="minorHAnsi" w:hAnsi="Helvetica" w:cs="AppleSystemUIFont"/>
          <w:lang w:eastAsia="en-US"/>
        </w:rPr>
        <w:t>any given</w:t>
      </w:r>
      <w:r w:rsidR="00201192" w:rsidRPr="00B70E27">
        <w:rPr>
          <w:rFonts w:ascii="Helvetica" w:eastAsiaTheme="minorHAnsi" w:hAnsi="Helvetica" w:cs="AppleSystemUIFont"/>
          <w:lang w:eastAsia="en-US"/>
        </w:rPr>
        <w:t xml:space="preserve"> momen</w:t>
      </w:r>
      <w:r w:rsidR="00013146">
        <w:rPr>
          <w:rFonts w:ascii="Helvetica" w:eastAsiaTheme="minorHAnsi" w:hAnsi="Helvetica" w:cs="AppleSystemUIFont"/>
          <w:lang w:eastAsia="en-US"/>
        </w:rPr>
        <w:t>t, just t</w:t>
      </w:r>
      <w:r w:rsidR="00FC267E" w:rsidRPr="00B70E27">
        <w:rPr>
          <w:rFonts w:ascii="Helvetica" w:eastAsiaTheme="minorHAnsi" w:hAnsi="Helvetica" w:cs="AppleSystemUIFont"/>
          <w:lang w:eastAsia="en-US"/>
        </w:rPr>
        <w:t>ak</w:t>
      </w:r>
      <w:r w:rsidR="00013146">
        <w:rPr>
          <w:rFonts w:ascii="Helvetica" w:eastAsiaTheme="minorHAnsi" w:hAnsi="Helvetica" w:cs="AppleSystemUIFont"/>
          <w:lang w:eastAsia="en-US"/>
        </w:rPr>
        <w:t>ing</w:t>
      </w:r>
      <w:r w:rsidR="00FC267E" w:rsidRPr="00B70E27">
        <w:rPr>
          <w:rFonts w:ascii="Helvetica" w:eastAsiaTheme="minorHAnsi" w:hAnsi="Helvetica" w:cs="AppleSystemUIFont"/>
          <w:lang w:eastAsia="en-US"/>
        </w:rPr>
        <w:t xml:space="preserve"> note of </w:t>
      </w:r>
      <w:r w:rsidR="00D54849" w:rsidRPr="00B70E27">
        <w:rPr>
          <w:rFonts w:ascii="Helvetica" w:eastAsiaTheme="minorHAnsi" w:hAnsi="Helvetica" w:cs="AppleSystemUIFont"/>
          <w:lang w:eastAsia="en-US"/>
        </w:rPr>
        <w:t xml:space="preserve">what </w:t>
      </w:r>
      <w:r w:rsidR="00013146">
        <w:rPr>
          <w:rFonts w:ascii="Helvetica" w:eastAsiaTheme="minorHAnsi" w:hAnsi="Helvetica" w:cs="AppleSystemUIFont"/>
          <w:lang w:eastAsia="en-US"/>
        </w:rPr>
        <w:t>you find and watching it as it changes</w:t>
      </w:r>
      <w:r w:rsidRPr="00B70E27">
        <w:rPr>
          <w:rFonts w:ascii="Helvetica" w:eastAsiaTheme="minorHAnsi" w:hAnsi="Helvetica" w:cs="AppleSystemUIFont"/>
          <w:lang w:eastAsia="en-US"/>
        </w:rPr>
        <w:t xml:space="preserve">… If we don’t notice anything happening in our minds, we can simply notice this absence and mental space, or return back to </w:t>
      </w:r>
      <w:r w:rsidR="005B00F8" w:rsidRPr="00B70E27">
        <w:rPr>
          <w:rFonts w:ascii="Helvetica" w:eastAsiaTheme="minorHAnsi" w:hAnsi="Helvetica" w:cs="AppleSystemUIFont"/>
          <w:lang w:eastAsia="en-US"/>
        </w:rPr>
        <w:t xml:space="preserve">our experience of </w:t>
      </w:r>
      <w:r w:rsidRPr="00B70E27">
        <w:rPr>
          <w:rFonts w:ascii="Helvetica" w:eastAsiaTheme="minorHAnsi" w:hAnsi="Helvetica" w:cs="AppleSystemUIFont"/>
          <w:lang w:eastAsia="en-US"/>
        </w:rPr>
        <w:t>the world or our bodies</w:t>
      </w:r>
      <w:r w:rsidR="00960D7D">
        <w:rPr>
          <w:rFonts w:ascii="Helvetica" w:eastAsiaTheme="minorHAnsi" w:hAnsi="Helvetica" w:cs="AppleSystemUIFont"/>
          <w:lang w:eastAsia="en-US"/>
        </w:rPr>
        <w:t>,</w:t>
      </w:r>
      <w:r w:rsidRPr="00B70E27">
        <w:rPr>
          <w:rFonts w:ascii="Helvetica" w:eastAsiaTheme="minorHAnsi" w:hAnsi="Helvetica" w:cs="AppleSystemUIFont"/>
          <w:lang w:eastAsia="en-US"/>
        </w:rPr>
        <w:t xml:space="preserve"> as we like.</w:t>
      </w:r>
    </w:p>
    <w:p w14:paraId="79FEA6D8" w14:textId="4381616F" w:rsidR="00013146" w:rsidRDefault="00013146"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62E698D2" w14:textId="1282BCC7" w:rsidR="00CD351B" w:rsidRDefault="004D3F7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The stance we’re taking here is described by some as a sort of ‘objectifying’ of states of mind. </w:t>
      </w:r>
      <w:r w:rsidR="00A74E1C">
        <w:rPr>
          <w:rFonts w:ascii="Helvetica" w:eastAsiaTheme="minorHAnsi" w:hAnsi="Helvetica" w:cs="AppleSystemUIFont"/>
          <w:lang w:eastAsia="en-US"/>
        </w:rPr>
        <w:t>So that just means, whatever we find, we treat it as an object, the way you might regard a tennis ball flying overhead</w:t>
      </w:r>
      <w:r w:rsidR="006027C6">
        <w:rPr>
          <w:rFonts w:ascii="Helvetica" w:eastAsiaTheme="minorHAnsi" w:hAnsi="Helvetica" w:cs="AppleSystemUIFont"/>
          <w:lang w:eastAsia="en-US"/>
        </w:rPr>
        <w:t xml:space="preserve">, or a glass of water sitting on a table. </w:t>
      </w:r>
      <w:r w:rsidR="003244E6">
        <w:rPr>
          <w:rFonts w:ascii="Helvetica" w:eastAsiaTheme="minorHAnsi" w:hAnsi="Helvetica" w:cs="AppleSystemUIFont"/>
          <w:lang w:eastAsia="en-US"/>
        </w:rPr>
        <w:t xml:space="preserve">A thought is just a thought, with some content, that kind of just appears to us, and disappears as well, and so is separate </w:t>
      </w:r>
      <w:proofErr w:type="gramStart"/>
      <w:r w:rsidR="00ED6754">
        <w:rPr>
          <w:rFonts w:ascii="Helvetica" w:eastAsiaTheme="minorHAnsi" w:hAnsi="Helvetica" w:cs="AppleSystemUIFont"/>
          <w:lang w:eastAsia="en-US"/>
        </w:rPr>
        <w:t>from us,</w:t>
      </w:r>
      <w:proofErr w:type="gramEnd"/>
      <w:r w:rsidR="00ED6754">
        <w:rPr>
          <w:rFonts w:ascii="Helvetica" w:eastAsiaTheme="minorHAnsi" w:hAnsi="Helvetica" w:cs="AppleSystemUIFont"/>
          <w:lang w:eastAsia="en-US"/>
        </w:rPr>
        <w:t xml:space="preserve"> to some degree.</w:t>
      </w:r>
      <w:r w:rsidR="004415AF">
        <w:rPr>
          <w:rFonts w:ascii="Helvetica" w:eastAsiaTheme="minorHAnsi" w:hAnsi="Helvetica" w:cs="AppleSystemUIFont"/>
          <w:lang w:eastAsia="en-US"/>
        </w:rPr>
        <w:t xml:space="preserve"> We’re just observing them, </w:t>
      </w:r>
      <w:r w:rsidR="00CB3BC4">
        <w:rPr>
          <w:rFonts w:ascii="Helvetica" w:eastAsiaTheme="minorHAnsi" w:hAnsi="Helvetica" w:cs="AppleSystemUIFont"/>
          <w:lang w:eastAsia="en-US"/>
        </w:rPr>
        <w:t xml:space="preserve">whether good or bad, </w:t>
      </w:r>
      <w:proofErr w:type="gramStart"/>
      <w:r w:rsidR="00BF6A69">
        <w:rPr>
          <w:rFonts w:ascii="Helvetica" w:eastAsiaTheme="minorHAnsi" w:hAnsi="Helvetica" w:cs="AppleSystemUIFont"/>
          <w:lang w:eastAsia="en-US"/>
        </w:rPr>
        <w:t>painful</w:t>
      </w:r>
      <w:proofErr w:type="gramEnd"/>
      <w:r w:rsidR="00BF6A69">
        <w:rPr>
          <w:rFonts w:ascii="Helvetica" w:eastAsiaTheme="minorHAnsi" w:hAnsi="Helvetica" w:cs="AppleSystemUIFont"/>
          <w:lang w:eastAsia="en-US"/>
        </w:rPr>
        <w:t xml:space="preserve"> or not, </w:t>
      </w:r>
      <w:r w:rsidR="004415AF">
        <w:rPr>
          <w:rFonts w:ascii="Helvetica" w:eastAsiaTheme="minorHAnsi" w:hAnsi="Helvetica" w:cs="AppleSystemUIFont"/>
          <w:lang w:eastAsia="en-US"/>
        </w:rPr>
        <w:t xml:space="preserve">with some distance, </w:t>
      </w:r>
      <w:r w:rsidR="00CB3BC4">
        <w:rPr>
          <w:rFonts w:ascii="Helvetica" w:eastAsiaTheme="minorHAnsi" w:hAnsi="Helvetica" w:cs="AppleSystemUIFont"/>
          <w:lang w:eastAsia="en-US"/>
        </w:rPr>
        <w:t>letting them come and go</w:t>
      </w:r>
      <w:r w:rsidR="009B2A8C">
        <w:rPr>
          <w:rFonts w:ascii="Helvetica" w:eastAsiaTheme="minorHAnsi" w:hAnsi="Helvetica" w:cs="AppleSystemUIFont"/>
          <w:lang w:eastAsia="en-US"/>
        </w:rPr>
        <w:t>, see how they change as we do</w:t>
      </w:r>
      <w:r w:rsidR="00A610C1">
        <w:rPr>
          <w:rFonts w:ascii="Helvetica" w:eastAsiaTheme="minorHAnsi" w:hAnsi="Helvetica" w:cs="AppleSystemUIFont"/>
          <w:lang w:eastAsia="en-US"/>
        </w:rPr>
        <w:t xml:space="preserve">… </w:t>
      </w:r>
      <w:r w:rsidR="002E50E1">
        <w:rPr>
          <w:rFonts w:ascii="Helvetica" w:eastAsiaTheme="minorHAnsi" w:hAnsi="Helvetica" w:cs="AppleSystemUIFont"/>
          <w:lang w:eastAsia="en-US"/>
        </w:rPr>
        <w:t>A big part of this is that we’re not getting</w:t>
      </w:r>
      <w:r w:rsidR="00A610C1" w:rsidRPr="00B70E27">
        <w:rPr>
          <w:rFonts w:ascii="Helvetica" w:eastAsiaTheme="minorHAnsi" w:hAnsi="Helvetica" w:cs="AppleSystemUIFont"/>
          <w:lang w:eastAsia="en-US"/>
        </w:rPr>
        <w:t xml:space="preserve"> too involved in </w:t>
      </w:r>
      <w:r w:rsidR="007F7F54">
        <w:rPr>
          <w:rFonts w:ascii="Helvetica" w:eastAsiaTheme="minorHAnsi" w:hAnsi="Helvetica" w:cs="AppleSystemUIFont"/>
          <w:lang w:eastAsia="en-US"/>
        </w:rPr>
        <w:t>our</w:t>
      </w:r>
      <w:r w:rsidR="00A610C1" w:rsidRPr="00B70E27">
        <w:rPr>
          <w:rFonts w:ascii="Helvetica" w:eastAsiaTheme="minorHAnsi" w:hAnsi="Helvetica" w:cs="AppleSystemUIFont"/>
          <w:lang w:eastAsia="en-US"/>
        </w:rPr>
        <w:t xml:space="preserve"> train of thought – not necessarily suppressing thoughts, but not clinging to them either. </w:t>
      </w:r>
      <w:r w:rsidR="002E50E1">
        <w:rPr>
          <w:rFonts w:ascii="Helvetica" w:eastAsiaTheme="minorHAnsi" w:hAnsi="Helvetica" w:cs="AppleSystemUIFont"/>
          <w:lang w:eastAsia="en-US"/>
        </w:rPr>
        <w:t xml:space="preserve">Stepping outside of that usual self-chatter </w:t>
      </w:r>
      <w:r w:rsidR="00C407F6">
        <w:rPr>
          <w:rFonts w:ascii="Helvetica" w:eastAsiaTheme="minorHAnsi" w:hAnsi="Helvetica" w:cs="AppleSystemUIFont"/>
          <w:lang w:eastAsia="en-US"/>
        </w:rPr>
        <w:t xml:space="preserve">and </w:t>
      </w:r>
      <w:r w:rsidR="00A66ADE">
        <w:rPr>
          <w:rFonts w:ascii="Helvetica" w:eastAsiaTheme="minorHAnsi" w:hAnsi="Helvetica" w:cs="AppleSystemUIFont"/>
          <w:lang w:eastAsia="en-US"/>
        </w:rPr>
        <w:t xml:space="preserve">state of distraction </w:t>
      </w:r>
      <w:r w:rsidR="002E50E1">
        <w:rPr>
          <w:rFonts w:ascii="Helvetica" w:eastAsiaTheme="minorHAnsi" w:hAnsi="Helvetica" w:cs="AppleSystemUIFont"/>
          <w:lang w:eastAsia="en-US"/>
        </w:rPr>
        <w:t>we exist in most of the time.</w:t>
      </w:r>
    </w:p>
    <w:p w14:paraId="3E69A57A" w14:textId="2CE77D0F" w:rsidR="002E50E1" w:rsidRDefault="002E50E1"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A42247">
        <w:rPr>
          <w:rFonts w:ascii="Helvetica" w:eastAsiaTheme="minorHAnsi" w:hAnsi="Helvetica" w:cs="AppleSystemUIFont"/>
          <w:lang w:eastAsia="en-US"/>
        </w:rPr>
        <w:t>3</w:t>
      </w:r>
      <w:r w:rsidRPr="00B70E27">
        <w:rPr>
          <w:rFonts w:ascii="Helvetica" w:eastAsiaTheme="minorHAnsi" w:hAnsi="Helvetica" w:cs="AppleSystemUIFont"/>
          <w:lang w:eastAsia="en-US"/>
        </w:rPr>
        <w:t>:00]</w:t>
      </w:r>
    </w:p>
    <w:p w14:paraId="30684F9A" w14:textId="3040A844" w:rsidR="002E50E1" w:rsidRDefault="002E50E1"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Whether our thoughts or emotions are subtle or strong, whether they refer to the past or future, or other thoughts and feelings, whatever it may be, and try </w:t>
      </w:r>
      <w:r w:rsidRPr="00B70E27">
        <w:rPr>
          <w:rFonts w:ascii="Helvetica" w:eastAsiaTheme="minorHAnsi" w:hAnsi="Helvetica" w:cs="AppleSystemUIFont"/>
          <w:lang w:eastAsia="en-US"/>
        </w:rPr>
        <w:t>to see t</w:t>
      </w:r>
      <w:r>
        <w:rPr>
          <w:rFonts w:ascii="Helvetica" w:eastAsiaTheme="minorHAnsi" w:hAnsi="Helvetica" w:cs="AppleSystemUIFont"/>
          <w:lang w:eastAsia="en-US"/>
        </w:rPr>
        <w:t>hem</w:t>
      </w:r>
      <w:r w:rsidRPr="00B70E27">
        <w:rPr>
          <w:rFonts w:ascii="Helvetica" w:eastAsiaTheme="minorHAnsi" w:hAnsi="Helvetica" w:cs="AppleSystemUIFont"/>
          <w:lang w:eastAsia="en-US"/>
        </w:rPr>
        <w:t xml:space="preserve"> just ‘as they are’</w:t>
      </w:r>
      <w:r>
        <w:rPr>
          <w:rFonts w:ascii="Helvetica" w:eastAsiaTheme="minorHAnsi" w:hAnsi="Helvetica" w:cs="AppleSystemUIFont"/>
          <w:lang w:eastAsia="en-US"/>
        </w:rPr>
        <w:t xml:space="preserve">. We’re trying to see each thought as an observable event we can watch pass, </w:t>
      </w:r>
      <w:r w:rsidRPr="00B70E27">
        <w:rPr>
          <w:rFonts w:ascii="Helvetica" w:eastAsiaTheme="minorHAnsi" w:hAnsi="Helvetica" w:cs="AppleSystemUIFont"/>
          <w:lang w:eastAsia="en-US"/>
        </w:rPr>
        <w:t>approaching them with some curiosity, and perhaps lightly describing or categorising them to help this process.</w:t>
      </w:r>
      <w:r>
        <w:rPr>
          <w:rFonts w:ascii="Helvetica" w:eastAsiaTheme="minorHAnsi" w:hAnsi="Helvetica" w:cs="AppleSystemUIFont"/>
          <w:lang w:eastAsia="en-US"/>
        </w:rPr>
        <w:t xml:space="preserve"> If we like we can incorporate a sense of our breath or body into this to help anchor us in the present moment. </w:t>
      </w:r>
    </w:p>
    <w:p w14:paraId="3390B8A2" w14:textId="167A0368" w:rsidR="00E40B50"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A42247">
        <w:rPr>
          <w:rFonts w:ascii="Helvetica" w:eastAsiaTheme="minorHAnsi" w:hAnsi="Helvetica" w:cs="AppleSystemUIFont"/>
          <w:lang w:eastAsia="en-US"/>
        </w:rPr>
        <w:t>4</w:t>
      </w:r>
      <w:r w:rsidR="00FC267E"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15ED982D" w14:textId="7A451103" w:rsidR="000B7185" w:rsidRDefault="000B718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w:t>
      </w:r>
      <w:r w:rsidR="009B2A8C">
        <w:rPr>
          <w:rFonts w:ascii="Helvetica" w:eastAsiaTheme="minorHAnsi" w:hAnsi="Helvetica" w:cs="AppleSystemUIFont"/>
          <w:lang w:eastAsia="en-US"/>
        </w:rPr>
        <w:t>at</w:t>
      </w:r>
      <w:r>
        <w:rPr>
          <w:rFonts w:ascii="Helvetica" w:eastAsiaTheme="minorHAnsi" w:hAnsi="Helvetica" w:cs="AppleSystemUIFont"/>
          <w:lang w:eastAsia="en-US"/>
        </w:rPr>
        <w:t xml:space="preserve"> act of ‘l</w:t>
      </w:r>
      <w:r w:rsidRPr="000B7185">
        <w:rPr>
          <w:rFonts w:ascii="Helvetica" w:eastAsiaTheme="minorHAnsi" w:hAnsi="Helvetica" w:cs="AppleSystemUIFont"/>
          <w:lang w:eastAsia="en-US"/>
        </w:rPr>
        <w:t>etting go</w:t>
      </w:r>
      <w:r>
        <w:rPr>
          <w:rFonts w:ascii="Helvetica" w:eastAsiaTheme="minorHAnsi" w:hAnsi="Helvetica" w:cs="AppleSystemUIFont"/>
          <w:lang w:eastAsia="en-US"/>
        </w:rPr>
        <w:t>’</w:t>
      </w:r>
      <w:r w:rsidRPr="000B7185">
        <w:rPr>
          <w:rFonts w:ascii="Helvetica" w:eastAsiaTheme="minorHAnsi" w:hAnsi="Helvetica" w:cs="AppleSystemUIFont"/>
          <w:lang w:eastAsia="en-US"/>
        </w:rPr>
        <w:t xml:space="preserve"> can mean quite a few things. It's one of those phrases that, as you meditate, the meaning of it might change slightly. I can't tell you exactly what 'letting go' is supposed to mean because that's up for interpretation, and we're talking about states of mind here that are difficult to describe. I prefer to think of 'letting go' as a concept I continually re-evaluate. When thoughts pop up, I may choose to put them out of my mind, to force them out or maybe stand strong against them, or perhaps take a more dismissive stance, more like 'shooing' them away. At other times letting them go means allowing them to be, and at others allowing them in. This all seems </w:t>
      </w:r>
      <w:proofErr w:type="gramStart"/>
      <w:r w:rsidRPr="000B7185">
        <w:rPr>
          <w:rFonts w:ascii="Helvetica" w:eastAsiaTheme="minorHAnsi" w:hAnsi="Helvetica" w:cs="AppleSystemUIFont"/>
          <w:lang w:eastAsia="en-US"/>
        </w:rPr>
        <w:t>more clear</w:t>
      </w:r>
      <w:proofErr w:type="gramEnd"/>
      <w:r w:rsidRPr="000B7185">
        <w:rPr>
          <w:rFonts w:ascii="Helvetica" w:eastAsiaTheme="minorHAnsi" w:hAnsi="Helvetica" w:cs="AppleSystemUIFont"/>
          <w:lang w:eastAsia="en-US"/>
        </w:rPr>
        <w:t xml:space="preserve"> in reference to difficult and more extreme emotions, but ultimately it's relevant to anything we encounter as we meditate. </w:t>
      </w:r>
      <w:proofErr w:type="gramStart"/>
      <w:r w:rsidRPr="000B7185">
        <w:rPr>
          <w:rFonts w:ascii="Helvetica" w:eastAsiaTheme="minorHAnsi" w:hAnsi="Helvetica" w:cs="AppleSystemUIFont"/>
          <w:lang w:eastAsia="en-US"/>
        </w:rPr>
        <w:t>So</w:t>
      </w:r>
      <w:proofErr w:type="gramEnd"/>
      <w:r w:rsidRPr="000B7185">
        <w:rPr>
          <w:rFonts w:ascii="Helvetica" w:eastAsiaTheme="minorHAnsi" w:hAnsi="Helvetica" w:cs="AppleSystemUIFont"/>
          <w:lang w:eastAsia="en-US"/>
        </w:rPr>
        <w:t xml:space="preserve"> this is a concept you can play with as we sit here and attend to </w:t>
      </w:r>
      <w:r w:rsidR="001D51FD">
        <w:rPr>
          <w:rFonts w:ascii="Helvetica" w:eastAsiaTheme="minorHAnsi" w:hAnsi="Helvetica" w:cs="AppleSystemUIFont"/>
          <w:lang w:eastAsia="en-US"/>
        </w:rPr>
        <w:t xml:space="preserve">our </w:t>
      </w:r>
      <w:r w:rsidR="009B2A8C">
        <w:rPr>
          <w:rFonts w:ascii="Helvetica" w:eastAsiaTheme="minorHAnsi" w:hAnsi="Helvetica" w:cs="AppleSystemUIFont"/>
          <w:lang w:eastAsia="en-US"/>
        </w:rPr>
        <w:t>experiences</w:t>
      </w:r>
      <w:r w:rsidRPr="000B7185">
        <w:rPr>
          <w:rFonts w:ascii="Helvetica" w:eastAsiaTheme="minorHAnsi" w:hAnsi="Helvetica" w:cs="AppleSystemUIFont"/>
          <w:lang w:eastAsia="en-US"/>
        </w:rPr>
        <w:t>.</w:t>
      </w:r>
    </w:p>
    <w:p w14:paraId="5FFFD035" w14:textId="2DB4020E" w:rsidR="000B7185" w:rsidRDefault="001D51FD"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A42247">
        <w:rPr>
          <w:rFonts w:ascii="Helvetica" w:eastAsiaTheme="minorHAnsi" w:hAnsi="Helvetica" w:cs="AppleSystemUIFont"/>
          <w:lang w:eastAsia="en-US"/>
        </w:rPr>
        <w:t>5</w:t>
      </w:r>
      <w:r w:rsidRPr="00B70E27">
        <w:rPr>
          <w:rFonts w:ascii="Helvetica" w:eastAsiaTheme="minorHAnsi" w:hAnsi="Helvetica" w:cs="AppleSystemUIFont"/>
          <w:lang w:eastAsia="en-US"/>
        </w:rPr>
        <w:t>:00]</w:t>
      </w:r>
    </w:p>
    <w:p w14:paraId="11B52855" w14:textId="1705452B" w:rsidR="00AF3B03" w:rsidRDefault="009B2A8C"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The state you find yourself </w:t>
      </w:r>
      <w:r w:rsidR="00870CFB">
        <w:rPr>
          <w:rFonts w:ascii="Helvetica" w:eastAsiaTheme="minorHAnsi" w:hAnsi="Helvetica" w:cs="AppleSystemUIFont"/>
          <w:lang w:eastAsia="en-US"/>
        </w:rPr>
        <w:t xml:space="preserve">as you do this might not be particularly relaxing. </w:t>
      </w:r>
      <w:r w:rsidR="00CD351B" w:rsidRPr="00CD351B">
        <w:rPr>
          <w:rFonts w:ascii="Helvetica" w:eastAsiaTheme="minorHAnsi" w:hAnsi="Helvetica" w:cs="AppleSystemUIFont"/>
          <w:lang w:eastAsia="en-US"/>
        </w:rPr>
        <w:t xml:space="preserve">There's a lot of differing opinions on meditation out there. People often use it for relaxation but when we're aware of what's happening in our </w:t>
      </w:r>
      <w:proofErr w:type="gramStart"/>
      <w:r w:rsidR="00CD351B" w:rsidRPr="00CD351B">
        <w:rPr>
          <w:rFonts w:ascii="Helvetica" w:eastAsiaTheme="minorHAnsi" w:hAnsi="Helvetica" w:cs="AppleSystemUIFont"/>
          <w:lang w:eastAsia="en-US"/>
        </w:rPr>
        <w:t>minds</w:t>
      </w:r>
      <w:proofErr w:type="gramEnd"/>
      <w:r w:rsidR="00CD351B" w:rsidRPr="00CD351B">
        <w:rPr>
          <w:rFonts w:ascii="Helvetica" w:eastAsiaTheme="minorHAnsi" w:hAnsi="Helvetica" w:cs="AppleSystemUIFont"/>
          <w:lang w:eastAsia="en-US"/>
        </w:rPr>
        <w:t xml:space="preserve"> we might not find ourselves to be particularly relaxed.</w:t>
      </w:r>
      <w:r w:rsidR="00870CFB">
        <w:rPr>
          <w:rFonts w:ascii="Helvetica" w:eastAsiaTheme="minorHAnsi" w:hAnsi="Helvetica" w:cs="AppleSystemUIFont"/>
          <w:lang w:eastAsia="en-US"/>
        </w:rPr>
        <w:t xml:space="preserve"> Others place a big emphasis on remaining ‘</w:t>
      </w:r>
      <w:r w:rsidR="00AF3B03">
        <w:rPr>
          <w:rFonts w:ascii="Helvetica" w:eastAsiaTheme="minorHAnsi" w:hAnsi="Helvetica" w:cs="AppleSystemUIFont"/>
          <w:lang w:eastAsia="en-US"/>
        </w:rPr>
        <w:t>tranquil</w:t>
      </w:r>
      <w:r w:rsidR="00870CFB">
        <w:rPr>
          <w:rFonts w:ascii="Helvetica" w:eastAsiaTheme="minorHAnsi" w:hAnsi="Helvetica" w:cs="AppleSystemUIFont"/>
          <w:lang w:eastAsia="en-US"/>
        </w:rPr>
        <w:t>’</w:t>
      </w:r>
      <w:r w:rsidR="00AF3B03">
        <w:rPr>
          <w:rFonts w:ascii="Helvetica" w:eastAsiaTheme="minorHAnsi" w:hAnsi="Helvetica" w:cs="AppleSystemUIFont"/>
          <w:lang w:eastAsia="en-US"/>
        </w:rPr>
        <w:t xml:space="preserve"> no </w:t>
      </w:r>
      <w:proofErr w:type="gramStart"/>
      <w:r w:rsidR="00AF3B03">
        <w:rPr>
          <w:rFonts w:ascii="Helvetica" w:eastAsiaTheme="minorHAnsi" w:hAnsi="Helvetica" w:cs="AppleSystemUIFont"/>
          <w:lang w:eastAsia="en-US"/>
        </w:rPr>
        <w:t xml:space="preserve">matter </w:t>
      </w:r>
      <w:r w:rsidR="00CD351B" w:rsidRPr="00CD351B">
        <w:rPr>
          <w:rFonts w:ascii="Helvetica" w:eastAsiaTheme="minorHAnsi" w:hAnsi="Helvetica" w:cs="AppleSystemUIFont"/>
          <w:lang w:eastAsia="en-US"/>
        </w:rPr>
        <w:t xml:space="preserve"> </w:t>
      </w:r>
      <w:r w:rsidR="00AF3B03">
        <w:rPr>
          <w:rFonts w:ascii="Helvetica" w:eastAsiaTheme="minorHAnsi" w:hAnsi="Helvetica" w:cs="AppleSystemUIFont"/>
          <w:lang w:eastAsia="en-US"/>
        </w:rPr>
        <w:t>what</w:t>
      </w:r>
      <w:proofErr w:type="gramEnd"/>
      <w:r w:rsidR="00AF3B03">
        <w:rPr>
          <w:rFonts w:ascii="Helvetica" w:eastAsiaTheme="minorHAnsi" w:hAnsi="Helvetica" w:cs="AppleSystemUIFont"/>
          <w:lang w:eastAsia="en-US"/>
        </w:rPr>
        <w:t xml:space="preserve"> we find. </w:t>
      </w:r>
      <w:r w:rsidR="00CD351B" w:rsidRPr="00CD351B">
        <w:rPr>
          <w:rFonts w:ascii="Helvetica" w:eastAsiaTheme="minorHAnsi" w:hAnsi="Helvetica" w:cs="AppleSystemUIFont"/>
          <w:lang w:eastAsia="en-US"/>
        </w:rPr>
        <w:t>Part of meditation is figuring out what meditation is - or more accurately all the different ways you can behave towards your own experience of the world and yourself. What's best to do with what you find is ultimately up to you.</w:t>
      </w:r>
    </w:p>
    <w:p w14:paraId="3860655C" w14:textId="6CDB5775" w:rsidR="00AF3B03" w:rsidRDefault="00AF3B03"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A42247">
        <w:rPr>
          <w:rFonts w:ascii="Helvetica" w:eastAsiaTheme="minorHAnsi" w:hAnsi="Helvetica" w:cs="AppleSystemUIFont"/>
          <w:lang w:eastAsia="en-US"/>
        </w:rPr>
        <w:t>6</w:t>
      </w:r>
      <w:r>
        <w:rPr>
          <w:rFonts w:ascii="Helvetica" w:eastAsiaTheme="minorHAnsi" w:hAnsi="Helvetica" w:cs="AppleSystemUIFont"/>
          <w:lang w:eastAsia="en-US"/>
        </w:rPr>
        <w:t>:00]</w:t>
      </w:r>
    </w:p>
    <w:p w14:paraId="0EE98948" w14:textId="6ADFD84E" w:rsidR="00A42247" w:rsidRPr="00B70E27" w:rsidRDefault="00B36584" w:rsidP="00A42247">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I</w:t>
      </w:r>
      <w:r w:rsidR="00A42247">
        <w:rPr>
          <w:rFonts w:ascii="Helvetica" w:eastAsiaTheme="minorHAnsi" w:hAnsi="Helvetica" w:cs="AppleSystemUIFont"/>
          <w:lang w:eastAsia="en-US"/>
        </w:rPr>
        <w:t xml:space="preserve">t’s important to say that if you encounter something particularly difficult, it’s important to listen to yourself and be aware if you’re pushing too hard perhaps backing off and focusing on the breath or something relaxing, </w:t>
      </w:r>
      <w:r>
        <w:rPr>
          <w:rFonts w:ascii="Helvetica" w:eastAsiaTheme="minorHAnsi" w:hAnsi="Helvetica" w:cs="AppleSystemUIFont"/>
          <w:lang w:eastAsia="en-US"/>
        </w:rPr>
        <w:t>maybe even</w:t>
      </w:r>
      <w:r w:rsidR="00A42247">
        <w:rPr>
          <w:rFonts w:ascii="Helvetica" w:eastAsiaTheme="minorHAnsi" w:hAnsi="Helvetica" w:cs="AppleSystemUIFont"/>
          <w:lang w:eastAsia="en-US"/>
        </w:rPr>
        <w:t xml:space="preserve"> stopping the practice for today, if you need to.</w:t>
      </w:r>
    </w:p>
    <w:p w14:paraId="040C774D" w14:textId="0D7BC197" w:rsidR="002E50E1" w:rsidRDefault="00A42247"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[7:00]</w:t>
      </w:r>
    </w:p>
    <w:p w14:paraId="3A6B5DEB" w14:textId="7CB7C61F" w:rsidR="00CD351B" w:rsidRDefault="00CD351B" w:rsidP="00D65072">
      <w:pPr>
        <w:autoSpaceDE w:val="0"/>
        <w:autoSpaceDN w:val="0"/>
        <w:adjustRightInd w:val="0"/>
        <w:rPr>
          <w:rFonts w:ascii="Helvetica" w:eastAsiaTheme="minorHAnsi" w:hAnsi="Helvetica" w:cs="AppleSystemUIFont"/>
          <w:lang w:eastAsia="en-US"/>
        </w:rPr>
      </w:pPr>
      <w:r w:rsidRPr="00CD351B">
        <w:rPr>
          <w:rFonts w:ascii="Helvetica" w:eastAsiaTheme="minorHAnsi" w:hAnsi="Helvetica" w:cs="AppleSystemUIFont"/>
          <w:lang w:eastAsia="en-US"/>
        </w:rPr>
        <w:t xml:space="preserve">For what it's worth, the </w:t>
      </w:r>
      <w:proofErr w:type="spellStart"/>
      <w:r w:rsidRPr="00CD351B">
        <w:rPr>
          <w:rFonts w:ascii="Helvetica" w:eastAsiaTheme="minorHAnsi" w:hAnsi="Helvetica" w:cs="AppleSystemUIFont"/>
          <w:lang w:eastAsia="en-US"/>
        </w:rPr>
        <w:t>buddhist</w:t>
      </w:r>
      <w:proofErr w:type="spellEnd"/>
      <w:r w:rsidRPr="00CD351B">
        <w:rPr>
          <w:rFonts w:ascii="Helvetica" w:eastAsiaTheme="minorHAnsi" w:hAnsi="Helvetica" w:cs="AppleSystemUIFont"/>
          <w:lang w:eastAsia="en-US"/>
        </w:rPr>
        <w:t xml:space="preserve"> path was always one geared towards knowing the truth, seeing what is there, past the ways our mind obscures that reality. That's all a bit heady and for the moment, we're just focusing in on our present experience, but questioning and contemplating the different aspects of this practice and your </w:t>
      </w:r>
      <w:proofErr w:type="gramStart"/>
      <w:r w:rsidRPr="00CD351B">
        <w:rPr>
          <w:rFonts w:ascii="Helvetica" w:eastAsiaTheme="minorHAnsi" w:hAnsi="Helvetica" w:cs="AppleSystemUIFont"/>
          <w:lang w:eastAsia="en-US"/>
        </w:rPr>
        <w:t>longer term</w:t>
      </w:r>
      <w:proofErr w:type="gramEnd"/>
      <w:r w:rsidRPr="00CD351B">
        <w:rPr>
          <w:rFonts w:ascii="Helvetica" w:eastAsiaTheme="minorHAnsi" w:hAnsi="Helvetica" w:cs="AppleSystemUIFont"/>
          <w:lang w:eastAsia="en-US"/>
        </w:rPr>
        <w:t xml:space="preserve"> goals (or maybe lack thereof), are what can make meditation so interesting and textured.</w:t>
      </w:r>
      <w:r w:rsidR="006D5C44">
        <w:rPr>
          <w:rFonts w:ascii="Helvetica" w:eastAsiaTheme="minorHAnsi" w:hAnsi="Helvetica" w:cs="AppleSystemUIFont"/>
          <w:lang w:eastAsia="en-US"/>
        </w:rPr>
        <w:t xml:space="preserve"> </w:t>
      </w:r>
      <w:r w:rsidRPr="00CD351B">
        <w:rPr>
          <w:rFonts w:ascii="Helvetica" w:eastAsiaTheme="minorHAnsi" w:hAnsi="Helvetica" w:cs="AppleSystemUIFont"/>
          <w:lang w:eastAsia="en-US"/>
        </w:rPr>
        <w:t xml:space="preserve">I was a little surprised when someone told me they compared meditation to falling asleep - depending on how you practice, and how you fall asleep, it might share some similarities. But equally, as we're trying to be as fully aware of what's going on around and within us, you might think there's actually more sensory and cognitive stimulation - and in that light it's more like being fully awake and alert than it is </w:t>
      </w:r>
      <w:r w:rsidR="00B46BBC">
        <w:rPr>
          <w:rFonts w:ascii="Helvetica" w:eastAsiaTheme="minorHAnsi" w:hAnsi="Helvetica" w:cs="AppleSystemUIFont"/>
          <w:lang w:eastAsia="en-US"/>
        </w:rPr>
        <w:t xml:space="preserve">to </w:t>
      </w:r>
      <w:proofErr w:type="gramStart"/>
      <w:r w:rsidRPr="00CD351B">
        <w:rPr>
          <w:rFonts w:ascii="Helvetica" w:eastAsiaTheme="minorHAnsi" w:hAnsi="Helvetica" w:cs="AppleSystemUIFont"/>
          <w:lang w:eastAsia="en-US"/>
        </w:rPr>
        <w:t>drifting</w:t>
      </w:r>
      <w:proofErr w:type="gramEnd"/>
      <w:r w:rsidRPr="00CD351B">
        <w:rPr>
          <w:rFonts w:ascii="Helvetica" w:eastAsiaTheme="minorHAnsi" w:hAnsi="Helvetica" w:cs="AppleSystemUIFont"/>
          <w:lang w:eastAsia="en-US"/>
        </w:rPr>
        <w:t xml:space="preserve"> off.</w:t>
      </w:r>
    </w:p>
    <w:p w14:paraId="627F494F" w14:textId="7BAFD74D" w:rsidR="00B46BBC" w:rsidRDefault="00B46BBC"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w:t>
      </w:r>
      <w:r w:rsidR="005C2D7E">
        <w:rPr>
          <w:rFonts w:ascii="Helvetica" w:eastAsiaTheme="minorHAnsi" w:hAnsi="Helvetica" w:cs="AppleSystemUIFont"/>
          <w:lang w:eastAsia="en-US"/>
        </w:rPr>
        <w:t>9</w:t>
      </w:r>
      <w:r w:rsidRPr="00B70E27">
        <w:rPr>
          <w:rFonts w:ascii="Helvetica" w:eastAsiaTheme="minorHAnsi" w:hAnsi="Helvetica" w:cs="AppleSystemUIFont"/>
          <w:lang w:eastAsia="en-US"/>
        </w:rPr>
        <w:t>:00]</w:t>
      </w:r>
    </w:p>
    <w:p w14:paraId="5B4C59CA" w14:textId="512DBB82" w:rsidR="00D85AE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 xml:space="preserve">And just for the final minute here, </w:t>
      </w:r>
      <w:r w:rsidR="00D85AE2" w:rsidRPr="00B70E27">
        <w:rPr>
          <w:rFonts w:ascii="Helvetica" w:eastAsiaTheme="minorHAnsi" w:hAnsi="Helvetica" w:cs="AppleSystemUIFont"/>
          <w:lang w:eastAsia="en-US"/>
        </w:rPr>
        <w:t>doubling down on, or gently re-establishing this alertness to mental or physical sensations.</w:t>
      </w:r>
    </w:p>
    <w:p w14:paraId="107DC77E" w14:textId="79317D6B" w:rsidR="00D65072" w:rsidRPr="00B70E27"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[10</w:t>
      </w:r>
      <w:r w:rsidR="00FC267E" w:rsidRPr="00B70E27">
        <w:rPr>
          <w:rFonts w:ascii="Helvetica" w:eastAsiaTheme="minorHAnsi" w:hAnsi="Helvetica" w:cs="AppleSystemUIFont"/>
          <w:lang w:eastAsia="en-US"/>
        </w:rPr>
        <w:t>:00</w:t>
      </w:r>
      <w:r w:rsidRPr="00B70E27">
        <w:rPr>
          <w:rFonts w:ascii="Helvetica" w:eastAsiaTheme="minorHAnsi" w:hAnsi="Helvetica" w:cs="AppleSystemUIFont"/>
          <w:lang w:eastAsia="en-US"/>
        </w:rPr>
        <w:t>]</w:t>
      </w:r>
    </w:p>
    <w:p w14:paraId="711CBD98" w14:textId="38AEAC05" w:rsidR="00D65072" w:rsidRDefault="00D65072" w:rsidP="00D65072">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the practice for today. You’re of course welcome to keep go</w:t>
      </w:r>
      <w:r w:rsidR="0066301E">
        <w:rPr>
          <w:rFonts w:ascii="Helvetica" w:eastAsiaTheme="minorHAnsi" w:hAnsi="Helvetica" w:cs="AppleSystemUIFont"/>
          <w:lang w:eastAsia="en-US"/>
        </w:rPr>
        <w:t>i</w:t>
      </w:r>
      <w:r w:rsidRPr="00B70E27">
        <w:rPr>
          <w:rFonts w:ascii="Helvetica" w:eastAsiaTheme="minorHAnsi" w:hAnsi="Helvetica" w:cs="AppleSystemUIFont"/>
          <w:lang w:eastAsia="en-US"/>
        </w:rPr>
        <w:t xml:space="preserve">ng if you like, or to replay this recording, or bring this form of awareness to some activity throughout your day at any point. Thanks for listening. </w:t>
      </w:r>
    </w:p>
    <w:p w14:paraId="0E6281F2" w14:textId="77777777" w:rsidR="00A804C3" w:rsidRPr="00B70E27" w:rsidRDefault="00A804C3" w:rsidP="00D65072">
      <w:pPr>
        <w:autoSpaceDE w:val="0"/>
        <w:autoSpaceDN w:val="0"/>
        <w:adjustRightInd w:val="0"/>
        <w:rPr>
          <w:rFonts w:ascii="Helvetica" w:eastAsiaTheme="minorHAnsi" w:hAnsi="Helvetica" w:cs="AppleSystemUIFont"/>
          <w:lang w:eastAsia="en-US"/>
        </w:rPr>
      </w:pPr>
    </w:p>
    <w:p w14:paraId="1F5433FF" w14:textId="7E57296E" w:rsidR="0090414C" w:rsidRDefault="0090414C" w:rsidP="0090414C">
      <w:pPr>
        <w:pStyle w:val="Heading2"/>
        <w:rPr>
          <w:rFonts w:ascii="Helvetica" w:eastAsiaTheme="minorHAnsi" w:hAnsi="Helvetica"/>
          <w:lang w:eastAsia="en-US"/>
        </w:rPr>
      </w:pPr>
      <w:r w:rsidRPr="00B70E27">
        <w:rPr>
          <w:rFonts w:ascii="Helvetica" w:eastAsiaTheme="minorHAnsi" w:hAnsi="Helvetica"/>
          <w:lang w:eastAsia="en-US"/>
        </w:rPr>
        <w:t xml:space="preserve">Day </w:t>
      </w:r>
      <w:r>
        <w:rPr>
          <w:rFonts w:ascii="Helvetica" w:eastAsiaTheme="minorHAnsi" w:hAnsi="Helvetica"/>
          <w:lang w:eastAsia="en-US"/>
        </w:rPr>
        <w:t>5</w:t>
      </w:r>
      <w:r w:rsidRPr="00B70E27">
        <w:rPr>
          <w:rFonts w:ascii="Helvetica" w:eastAsiaTheme="minorHAnsi" w:hAnsi="Helvetica"/>
          <w:lang w:eastAsia="en-US"/>
        </w:rPr>
        <w:t xml:space="preserve">: </w:t>
      </w:r>
      <w:r w:rsidR="00167663">
        <w:rPr>
          <w:rFonts w:ascii="Helvetica" w:eastAsiaTheme="minorHAnsi" w:hAnsi="Helvetica"/>
          <w:lang w:eastAsia="en-US"/>
        </w:rPr>
        <w:t>Compassion</w:t>
      </w:r>
    </w:p>
    <w:p w14:paraId="50CE5C60" w14:textId="116F9F7B" w:rsidR="005C2D7E" w:rsidRPr="0039555D" w:rsidRDefault="005C2D7E" w:rsidP="00663019">
      <w:pPr>
        <w:rPr>
          <w:rFonts w:ascii="Helvetica" w:eastAsiaTheme="minorHAnsi" w:hAnsi="Helvetica" w:cs="Helvetica"/>
          <w:lang w:eastAsia="en-US"/>
        </w:rPr>
      </w:pPr>
      <w:r w:rsidRPr="0039555D">
        <w:rPr>
          <w:rFonts w:ascii="Helvetica" w:eastAsiaTheme="minorHAnsi" w:hAnsi="Helvetica" w:cs="Helvetica"/>
          <w:lang w:eastAsia="en-US"/>
        </w:rPr>
        <w:t xml:space="preserve">Welcome to another mindfulness practice, thanks for making it back. </w:t>
      </w:r>
      <w:r w:rsidR="008B4E20" w:rsidRPr="0039555D">
        <w:rPr>
          <w:rFonts w:ascii="Helvetica" w:eastAsiaTheme="minorHAnsi" w:hAnsi="Helvetica" w:cs="Helvetica"/>
          <w:lang w:eastAsia="en-US"/>
        </w:rPr>
        <w:t xml:space="preserve">Let’s begin again by </w:t>
      </w:r>
      <w:r w:rsidR="0039555D" w:rsidRPr="0039555D">
        <w:rPr>
          <w:rFonts w:ascii="Helvetica" w:eastAsiaTheme="minorHAnsi" w:hAnsi="Helvetica" w:cs="Helvetica"/>
          <w:lang w:eastAsia="en-US"/>
        </w:rPr>
        <w:t xml:space="preserve">diligently </w:t>
      </w:r>
      <w:r w:rsidR="008B4E20" w:rsidRPr="0039555D">
        <w:rPr>
          <w:rFonts w:ascii="Helvetica" w:eastAsiaTheme="minorHAnsi" w:hAnsi="Helvetica" w:cs="Helvetica"/>
          <w:lang w:eastAsia="en-US"/>
        </w:rPr>
        <w:t>focusing in on our moment to moment breathing</w:t>
      </w:r>
      <w:r w:rsidR="0039555D" w:rsidRPr="0039555D">
        <w:rPr>
          <w:rFonts w:ascii="Helvetica" w:eastAsiaTheme="minorHAnsi" w:hAnsi="Helvetica" w:cs="Helvetica"/>
          <w:lang w:eastAsia="en-US"/>
        </w:rPr>
        <w:t>, as we’ve done before.</w:t>
      </w:r>
    </w:p>
    <w:p w14:paraId="5709508E" w14:textId="4114BA2D" w:rsidR="00546F30" w:rsidRDefault="0039555D" w:rsidP="00663019">
      <w:pPr>
        <w:rPr>
          <w:rFonts w:ascii="Helvetica" w:eastAsiaTheme="minorHAnsi" w:hAnsi="Helvetica" w:cs="Helvetica"/>
          <w:lang w:eastAsia="en-US"/>
        </w:rPr>
      </w:pPr>
      <w:r w:rsidRPr="0039555D">
        <w:rPr>
          <w:rFonts w:ascii="Helvetica" w:eastAsiaTheme="minorHAnsi" w:hAnsi="Helvetica" w:cs="Helvetica"/>
          <w:lang w:eastAsia="en-US"/>
        </w:rPr>
        <w:t>[0:00]</w:t>
      </w:r>
    </w:p>
    <w:p w14:paraId="53372A69" w14:textId="3AAB6766" w:rsidR="00546F30" w:rsidRDefault="00546F30" w:rsidP="00663019">
      <w:pPr>
        <w:rPr>
          <w:rFonts w:ascii="Helvetica" w:eastAsiaTheme="minorHAnsi" w:hAnsi="Helvetica" w:cs="Helvetica"/>
          <w:lang w:eastAsia="en-US"/>
        </w:rPr>
      </w:pPr>
      <w:r>
        <w:rPr>
          <w:rFonts w:ascii="Helvetica" w:eastAsiaTheme="minorHAnsi" w:hAnsi="Helvetica" w:cs="Helvetica"/>
          <w:lang w:eastAsia="en-US"/>
        </w:rPr>
        <w:t>[1:00]</w:t>
      </w:r>
    </w:p>
    <w:p w14:paraId="6EADC8BC" w14:textId="6BBB412F" w:rsidR="005C2D7E" w:rsidRPr="00546F30" w:rsidRDefault="00546F30" w:rsidP="00663019">
      <w:pPr>
        <w:rPr>
          <w:rFonts w:ascii="Helvetica" w:eastAsiaTheme="minorHAnsi" w:hAnsi="Helvetica" w:cs="Helvetica"/>
          <w:lang w:eastAsia="en-US"/>
        </w:rPr>
      </w:pPr>
      <w:r>
        <w:rPr>
          <w:rFonts w:ascii="Helvetica" w:eastAsiaTheme="minorHAnsi" w:hAnsi="Helvetica" w:cs="Helvetica"/>
          <w:lang w:eastAsia="en-US"/>
        </w:rPr>
        <w:t>Let’s open up to our thoughts, feelings, whatever else we notice happening in our minds as well</w:t>
      </w:r>
      <w:r w:rsidR="0027337B">
        <w:rPr>
          <w:rFonts w:ascii="Helvetica" w:eastAsiaTheme="minorHAnsi" w:hAnsi="Helvetica" w:cs="AppleSystemUIFont"/>
          <w:lang w:eastAsia="en-US"/>
        </w:rPr>
        <w:t xml:space="preserve">… </w:t>
      </w:r>
      <w:r>
        <w:rPr>
          <w:rFonts w:ascii="Helvetica" w:eastAsiaTheme="minorHAnsi" w:hAnsi="Helvetica" w:cs="AppleSystemUIFont"/>
          <w:lang w:eastAsia="en-US"/>
        </w:rPr>
        <w:t xml:space="preserve">And </w:t>
      </w:r>
      <w:r w:rsidR="0027337B">
        <w:rPr>
          <w:rFonts w:ascii="Helvetica" w:eastAsiaTheme="minorHAnsi" w:hAnsi="Helvetica" w:cs="AppleSystemUIFont"/>
          <w:lang w:eastAsia="en-US"/>
        </w:rPr>
        <w:t>I’ll</w:t>
      </w:r>
      <w:r>
        <w:rPr>
          <w:rFonts w:ascii="Helvetica" w:eastAsiaTheme="minorHAnsi" w:hAnsi="Helvetica" w:cs="AppleSystemUIFont"/>
          <w:lang w:eastAsia="en-US"/>
        </w:rPr>
        <w:t xml:space="preserve"> also note that in mindfulness, we don’t </w:t>
      </w:r>
      <w:r w:rsidR="0027337B">
        <w:rPr>
          <w:rFonts w:ascii="Helvetica" w:eastAsiaTheme="minorHAnsi" w:hAnsi="Helvetica" w:cs="AppleSystemUIFont"/>
          <w:lang w:eastAsia="en-US"/>
        </w:rPr>
        <w:t xml:space="preserve">always </w:t>
      </w:r>
      <w:r>
        <w:rPr>
          <w:rFonts w:ascii="Helvetica" w:eastAsiaTheme="minorHAnsi" w:hAnsi="Helvetica" w:cs="AppleSystemUIFont"/>
          <w:lang w:eastAsia="en-US"/>
        </w:rPr>
        <w:t xml:space="preserve">have to keep everything at a distance. For some, meditation is more about taking a moment to assess what it is that we notice, and then choosing what we want to do with it. Letting some things in, pushing others away, choosing </w:t>
      </w:r>
      <w:r w:rsidR="00174CED">
        <w:rPr>
          <w:rFonts w:ascii="Helvetica" w:eastAsiaTheme="minorHAnsi" w:hAnsi="Helvetica" w:cs="AppleSystemUIFont"/>
          <w:lang w:eastAsia="en-US"/>
        </w:rPr>
        <w:t xml:space="preserve">those things we want to </w:t>
      </w:r>
      <w:r w:rsidR="0027337B">
        <w:rPr>
          <w:rFonts w:ascii="Helvetica" w:eastAsiaTheme="minorHAnsi" w:hAnsi="Helvetica" w:cs="AppleSystemUIFont"/>
          <w:lang w:eastAsia="en-US"/>
        </w:rPr>
        <w:t>encourage and distancing ourselves from others.</w:t>
      </w:r>
    </w:p>
    <w:p w14:paraId="710534FE" w14:textId="2A10AF33" w:rsidR="00546F30" w:rsidRPr="0039555D" w:rsidRDefault="0027337B" w:rsidP="00663019">
      <w:pPr>
        <w:rPr>
          <w:rFonts w:ascii="Helvetica" w:eastAsiaTheme="minorHAnsi" w:hAnsi="Helvetica" w:cs="Helvetica"/>
          <w:lang w:eastAsia="en-US"/>
        </w:rPr>
      </w:pPr>
      <w:r>
        <w:rPr>
          <w:rFonts w:ascii="Helvetica" w:eastAsiaTheme="minorHAnsi" w:hAnsi="Helvetica" w:cs="Helvetica"/>
          <w:lang w:eastAsia="en-US"/>
        </w:rPr>
        <w:t>[</w:t>
      </w:r>
      <w:r w:rsidR="00171D29">
        <w:rPr>
          <w:rFonts w:ascii="Helvetica" w:eastAsiaTheme="minorHAnsi" w:hAnsi="Helvetica" w:cs="Helvetica"/>
          <w:lang w:eastAsia="en-US"/>
        </w:rPr>
        <w:t>2</w:t>
      </w:r>
      <w:r>
        <w:rPr>
          <w:rFonts w:ascii="Helvetica" w:eastAsiaTheme="minorHAnsi" w:hAnsi="Helvetica" w:cs="Helvetica"/>
          <w:lang w:eastAsia="en-US"/>
        </w:rPr>
        <w:t>:00]</w:t>
      </w:r>
    </w:p>
    <w:p w14:paraId="73C4713F" w14:textId="41F711DF" w:rsidR="00663019" w:rsidRPr="0039555D" w:rsidRDefault="00663019" w:rsidP="00663019">
      <w:pPr>
        <w:rPr>
          <w:rFonts w:ascii="Helvetica" w:eastAsiaTheme="minorHAnsi" w:hAnsi="Helvetica" w:cs="Helvetica"/>
          <w:lang w:eastAsia="en-US"/>
        </w:rPr>
      </w:pPr>
      <w:r w:rsidRPr="0039555D">
        <w:rPr>
          <w:rFonts w:ascii="Helvetica" w:eastAsiaTheme="minorHAnsi" w:hAnsi="Helvetica" w:cs="Helvetica"/>
          <w:lang w:eastAsia="en-US"/>
        </w:rPr>
        <w:t xml:space="preserve">In </w:t>
      </w:r>
      <w:r w:rsidR="007E01FD">
        <w:rPr>
          <w:rFonts w:ascii="Helvetica" w:eastAsiaTheme="minorHAnsi" w:hAnsi="Helvetica" w:cs="Helvetica"/>
          <w:lang w:eastAsia="en-US"/>
        </w:rPr>
        <w:t>the</w:t>
      </w:r>
      <w:r w:rsidRPr="0039555D">
        <w:rPr>
          <w:rFonts w:ascii="Helvetica" w:eastAsiaTheme="minorHAnsi" w:hAnsi="Helvetica" w:cs="Helvetica"/>
          <w:lang w:eastAsia="en-US"/>
        </w:rPr>
        <w:t xml:space="preserve"> ancient scriptures there's some debated words about being aware of things 'internally and externally'. Perhaps this refers to being aware of the world around you, and your mind. However, when referring to emotions this seems slightly confusing, </w:t>
      </w:r>
      <w:r w:rsidR="007E01FD">
        <w:rPr>
          <w:rFonts w:ascii="Helvetica" w:eastAsiaTheme="minorHAnsi" w:hAnsi="Helvetica" w:cs="Helvetica"/>
          <w:lang w:eastAsia="en-US"/>
        </w:rPr>
        <w:t>and so</w:t>
      </w:r>
      <w:r w:rsidRPr="0039555D">
        <w:rPr>
          <w:rFonts w:ascii="Helvetica" w:eastAsiaTheme="minorHAnsi" w:hAnsi="Helvetica" w:cs="Helvetica"/>
          <w:lang w:eastAsia="en-US"/>
        </w:rPr>
        <w:t xml:space="preserve"> it's often taken to be an awareness of other people's experiences. There's an emphasis on empathy and compassion in the Buddhist scripture that can get lost in modern practices, that I think can be quite useful. Much of what intrudes into our minds as we sit here will probably reference other people, and it's worth, in those moments, to remember that the stance we take to our own state of mind in meditation can be equally applied to those we remember or imagine in others.</w:t>
      </w:r>
    </w:p>
    <w:p w14:paraId="52397180" w14:textId="6425C4FC" w:rsidR="00663019" w:rsidRPr="0039555D" w:rsidRDefault="007E01FD" w:rsidP="00663019">
      <w:pPr>
        <w:rPr>
          <w:rFonts w:ascii="Helvetica" w:eastAsiaTheme="minorHAnsi" w:hAnsi="Helvetica" w:cs="Helvetica"/>
          <w:lang w:eastAsia="en-US"/>
        </w:rPr>
      </w:pPr>
      <w:r>
        <w:rPr>
          <w:rFonts w:ascii="Helvetica" w:eastAsiaTheme="minorHAnsi" w:hAnsi="Helvetica" w:cs="Helvetica"/>
          <w:lang w:eastAsia="en-US"/>
        </w:rPr>
        <w:t>[</w:t>
      </w:r>
      <w:r w:rsidR="00171D29">
        <w:rPr>
          <w:rFonts w:ascii="Helvetica" w:eastAsiaTheme="minorHAnsi" w:hAnsi="Helvetica" w:cs="Helvetica"/>
          <w:lang w:eastAsia="en-US"/>
        </w:rPr>
        <w:t>3</w:t>
      </w:r>
      <w:r>
        <w:rPr>
          <w:rFonts w:ascii="Helvetica" w:eastAsiaTheme="minorHAnsi" w:hAnsi="Helvetica" w:cs="Helvetica"/>
          <w:lang w:eastAsia="en-US"/>
        </w:rPr>
        <w:t>:00]</w:t>
      </w:r>
    </w:p>
    <w:p w14:paraId="00C41FD5" w14:textId="2516C5A7" w:rsidR="00663019" w:rsidRDefault="00663019" w:rsidP="00663019">
      <w:pPr>
        <w:rPr>
          <w:rFonts w:ascii="Helvetica" w:eastAsiaTheme="minorHAnsi" w:hAnsi="Helvetica" w:cs="Helvetica"/>
          <w:lang w:eastAsia="en-US"/>
        </w:rPr>
      </w:pPr>
      <w:r w:rsidRPr="0039555D">
        <w:rPr>
          <w:rFonts w:ascii="Helvetica" w:eastAsiaTheme="minorHAnsi" w:hAnsi="Helvetica" w:cs="Helvetica"/>
          <w:lang w:eastAsia="en-US"/>
        </w:rPr>
        <w:t>Approaching our thoughts of others using some compassion can equally help us see the people they reference, and the associated thoughts, a little more clearly. This is a cornerstone of how these practices can encourage 'selflessness' - in opposition to 'selfishness'. Equally, this mode of compassion can be directed towards yourself, some say that's actually a precursor to that compassion towards others. As with others, this can help us be more mindful of thoughts and feelings that refer to ourselves.</w:t>
      </w:r>
    </w:p>
    <w:p w14:paraId="7AD9FA6E" w14:textId="418BD917" w:rsidR="002E3418" w:rsidRPr="0039555D" w:rsidRDefault="002E3418" w:rsidP="002E3418">
      <w:pPr>
        <w:rPr>
          <w:rFonts w:ascii="Helvetica" w:eastAsiaTheme="minorHAnsi" w:hAnsi="Helvetica" w:cs="Helvetica"/>
          <w:lang w:eastAsia="en-US"/>
        </w:rPr>
      </w:pPr>
      <w:r>
        <w:rPr>
          <w:rFonts w:ascii="Helvetica" w:eastAsiaTheme="minorHAnsi" w:hAnsi="Helvetica" w:cs="Helvetica"/>
          <w:lang w:eastAsia="en-US"/>
        </w:rPr>
        <w:t>[</w:t>
      </w:r>
      <w:r w:rsidR="00171D29">
        <w:rPr>
          <w:rFonts w:ascii="Helvetica" w:eastAsiaTheme="minorHAnsi" w:hAnsi="Helvetica" w:cs="Helvetica"/>
          <w:lang w:eastAsia="en-US"/>
        </w:rPr>
        <w:t>4</w:t>
      </w:r>
      <w:r>
        <w:rPr>
          <w:rFonts w:ascii="Helvetica" w:eastAsiaTheme="minorHAnsi" w:hAnsi="Helvetica" w:cs="Helvetica"/>
          <w:lang w:eastAsia="en-US"/>
        </w:rPr>
        <w:t>:00]</w:t>
      </w:r>
    </w:p>
    <w:p w14:paraId="75A94C1D" w14:textId="664F335E" w:rsidR="002E3418" w:rsidRPr="0039555D" w:rsidRDefault="0066500D" w:rsidP="00663019">
      <w:pPr>
        <w:rPr>
          <w:rFonts w:ascii="Helvetica" w:eastAsiaTheme="minorHAnsi" w:hAnsi="Helvetica" w:cs="Helvetica"/>
          <w:lang w:eastAsia="en-US"/>
        </w:rPr>
      </w:pPr>
      <w:r>
        <w:rPr>
          <w:rFonts w:ascii="Helvetica" w:eastAsiaTheme="minorHAnsi" w:hAnsi="Helvetica" w:cs="Helvetica"/>
          <w:lang w:eastAsia="en-US"/>
        </w:rPr>
        <w:t xml:space="preserve">We can always focus in on the breath, if we like, </w:t>
      </w:r>
      <w:r w:rsidR="00DA4582">
        <w:rPr>
          <w:rFonts w:ascii="Helvetica" w:eastAsiaTheme="minorHAnsi" w:hAnsi="Helvetica" w:cs="Helvetica"/>
          <w:lang w:eastAsia="en-US"/>
        </w:rPr>
        <w:t>mindful of any thoughts and feelings as and when they emerge.</w:t>
      </w:r>
    </w:p>
    <w:p w14:paraId="432B80C6" w14:textId="78E865B8" w:rsidR="007E01FD" w:rsidRPr="0039555D" w:rsidRDefault="007E01FD" w:rsidP="007E01FD">
      <w:pPr>
        <w:rPr>
          <w:rFonts w:ascii="Helvetica" w:eastAsiaTheme="minorHAnsi" w:hAnsi="Helvetica" w:cs="Helvetica"/>
          <w:lang w:eastAsia="en-US"/>
        </w:rPr>
      </w:pPr>
      <w:r>
        <w:rPr>
          <w:rFonts w:ascii="Helvetica" w:eastAsiaTheme="minorHAnsi" w:hAnsi="Helvetica" w:cs="Helvetica"/>
          <w:lang w:eastAsia="en-US"/>
        </w:rPr>
        <w:t>[</w:t>
      </w:r>
      <w:r w:rsidR="00171D29">
        <w:rPr>
          <w:rFonts w:ascii="Helvetica" w:eastAsiaTheme="minorHAnsi" w:hAnsi="Helvetica" w:cs="Helvetica"/>
          <w:lang w:eastAsia="en-US"/>
        </w:rPr>
        <w:t>5</w:t>
      </w:r>
      <w:r>
        <w:rPr>
          <w:rFonts w:ascii="Helvetica" w:eastAsiaTheme="minorHAnsi" w:hAnsi="Helvetica" w:cs="Helvetica"/>
          <w:lang w:eastAsia="en-US"/>
        </w:rPr>
        <w:t>:00]</w:t>
      </w:r>
    </w:p>
    <w:p w14:paraId="20F571E1" w14:textId="77777777" w:rsidR="00663019" w:rsidRPr="0039555D" w:rsidRDefault="00663019" w:rsidP="00663019">
      <w:pPr>
        <w:rPr>
          <w:rFonts w:ascii="Helvetica" w:eastAsiaTheme="minorHAnsi" w:hAnsi="Helvetica" w:cs="Helvetica"/>
          <w:lang w:eastAsia="en-US"/>
        </w:rPr>
      </w:pPr>
      <w:r w:rsidRPr="0039555D">
        <w:rPr>
          <w:rFonts w:ascii="Helvetica" w:eastAsiaTheme="minorHAnsi" w:hAnsi="Helvetica" w:cs="Helvetica"/>
          <w:lang w:eastAsia="en-US"/>
        </w:rPr>
        <w:t>The idea of actively using some compassion and empathy as a sort of antidote to certain emotions or thoughts, that allows us to be more mindful of them, is an interesting one, I think. Other emotions might have their own complementary antidotes you can consciously evoke to try get some perspective on them. This idea of consciously evoking emotions might stand in contrast to my instructions in previous sessions to just observe and be aware - but again mindfulness is no one thing, and you can consider this another tool in your meditative toolbelt, if you like.</w:t>
      </w:r>
    </w:p>
    <w:p w14:paraId="1CF0E554" w14:textId="671C49D9" w:rsidR="007E01FD" w:rsidRPr="0039555D" w:rsidRDefault="007E01FD" w:rsidP="007E01FD">
      <w:pPr>
        <w:rPr>
          <w:rFonts w:ascii="Helvetica" w:eastAsiaTheme="minorHAnsi" w:hAnsi="Helvetica" w:cs="Helvetica"/>
          <w:lang w:eastAsia="en-US"/>
        </w:rPr>
      </w:pPr>
      <w:r>
        <w:rPr>
          <w:rFonts w:ascii="Helvetica" w:eastAsiaTheme="minorHAnsi" w:hAnsi="Helvetica" w:cs="Helvetica"/>
          <w:lang w:eastAsia="en-US"/>
        </w:rPr>
        <w:t>[</w:t>
      </w:r>
      <w:r w:rsidR="00DA4582">
        <w:rPr>
          <w:rFonts w:ascii="Helvetica" w:eastAsiaTheme="minorHAnsi" w:hAnsi="Helvetica" w:cs="Helvetica"/>
          <w:lang w:eastAsia="en-US"/>
        </w:rPr>
        <w:t>7</w:t>
      </w:r>
      <w:r>
        <w:rPr>
          <w:rFonts w:ascii="Helvetica" w:eastAsiaTheme="minorHAnsi" w:hAnsi="Helvetica" w:cs="Helvetica"/>
          <w:lang w:eastAsia="en-US"/>
        </w:rPr>
        <w:t>:00]</w:t>
      </w:r>
    </w:p>
    <w:p w14:paraId="45130F57" w14:textId="177691F9" w:rsidR="00663019" w:rsidRPr="0039555D" w:rsidRDefault="00663019" w:rsidP="00663019">
      <w:pPr>
        <w:rPr>
          <w:rFonts w:ascii="Helvetica" w:eastAsiaTheme="minorHAnsi" w:hAnsi="Helvetica" w:cs="Helvetica"/>
          <w:lang w:eastAsia="en-US"/>
        </w:rPr>
      </w:pPr>
      <w:r w:rsidRPr="0039555D">
        <w:rPr>
          <w:rFonts w:ascii="Helvetica" w:eastAsiaTheme="minorHAnsi" w:hAnsi="Helvetica" w:cs="Helvetica"/>
          <w:lang w:eastAsia="en-US"/>
        </w:rPr>
        <w:t xml:space="preserve">The idea of compassion towards others isn't intending to ask too much of you - there's obviously some others who you won't want to take a compassionate stance to, and that's fine - this is as </w:t>
      </w:r>
      <w:proofErr w:type="gramStart"/>
      <w:r w:rsidRPr="0039555D">
        <w:rPr>
          <w:rFonts w:ascii="Helvetica" w:eastAsiaTheme="minorHAnsi" w:hAnsi="Helvetica" w:cs="Helvetica"/>
          <w:lang w:eastAsia="en-US"/>
        </w:rPr>
        <w:t>always</w:t>
      </w:r>
      <w:proofErr w:type="gramEnd"/>
      <w:r w:rsidRPr="0039555D">
        <w:rPr>
          <w:rFonts w:ascii="Helvetica" w:eastAsiaTheme="minorHAnsi" w:hAnsi="Helvetica" w:cs="Helvetica"/>
          <w:lang w:eastAsia="en-US"/>
        </w:rPr>
        <w:t xml:space="preserve"> a personal practice and the implementation is up to you. Many of these, what's called 'loving-kindness' meditations, a translation of the word 'Metta', will often start off with feeling compassion towards the self, and then someone you love, moving outwards to someone you perhaps just 'like', then an acquaintance you feel indifferent towards, onto someone you slightly dislike, and so on. This scaffolded approach might be best as you practice Metta meditation today or at some other time, and perhaps consider how you feel in general towards those that you happen to think of as you meditate.</w:t>
      </w:r>
    </w:p>
    <w:p w14:paraId="19782326" w14:textId="7FBB787D" w:rsidR="007E01FD" w:rsidRDefault="007E01FD" w:rsidP="007E01FD">
      <w:pPr>
        <w:rPr>
          <w:rFonts w:ascii="Helvetica" w:eastAsiaTheme="minorHAnsi" w:hAnsi="Helvetica" w:cs="Helvetica"/>
          <w:lang w:eastAsia="en-US"/>
        </w:rPr>
      </w:pPr>
      <w:bookmarkStart w:id="17" w:name="_Toc82003814"/>
      <w:r>
        <w:rPr>
          <w:rFonts w:ascii="Helvetica" w:eastAsiaTheme="minorHAnsi" w:hAnsi="Helvetica" w:cs="Helvetica"/>
          <w:lang w:eastAsia="en-US"/>
        </w:rPr>
        <w:t>[</w:t>
      </w:r>
      <w:r w:rsidR="00DA4582">
        <w:rPr>
          <w:rFonts w:ascii="Helvetica" w:eastAsiaTheme="minorHAnsi" w:hAnsi="Helvetica" w:cs="Helvetica"/>
          <w:lang w:eastAsia="en-US"/>
        </w:rPr>
        <w:t>9</w:t>
      </w:r>
      <w:r>
        <w:rPr>
          <w:rFonts w:ascii="Helvetica" w:eastAsiaTheme="minorHAnsi" w:hAnsi="Helvetica" w:cs="Helvetica"/>
          <w:lang w:eastAsia="en-US"/>
        </w:rPr>
        <w:t>:00]</w:t>
      </w:r>
    </w:p>
    <w:p w14:paraId="18C1A647" w14:textId="353D557F" w:rsidR="007E01FD" w:rsidRPr="00B70E27" w:rsidRDefault="007E01FD" w:rsidP="007E01FD">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Remember as well, i</w:t>
      </w:r>
      <w:r w:rsidRPr="00B70E27">
        <w:rPr>
          <w:rFonts w:ascii="Helvetica" w:eastAsiaTheme="minorHAnsi" w:hAnsi="Helvetica" w:cs="AppleSystemUIFont"/>
          <w:lang w:eastAsia="en-US"/>
        </w:rPr>
        <w:t>f we notice ourselves lost in thoughts, forgetting to be mindful, that this is the normal functioning of the mind, and the very point of mindfulness is to notice in these moments, where we are and what we’re doing, and to gently bring the mind back to the task of being mindful and noticing</w:t>
      </w:r>
      <w:r>
        <w:rPr>
          <w:rFonts w:ascii="Helvetica" w:eastAsiaTheme="minorHAnsi" w:hAnsi="Helvetica" w:cs="AppleSystemUIFont"/>
          <w:lang w:eastAsia="en-US"/>
        </w:rPr>
        <w:t>.</w:t>
      </w:r>
      <w:r w:rsidR="00600BBC">
        <w:rPr>
          <w:rFonts w:ascii="Helvetica" w:eastAsiaTheme="minorHAnsi" w:hAnsi="Helvetica" w:cs="AppleSystemUIFont"/>
          <w:lang w:eastAsia="en-US"/>
        </w:rPr>
        <w:t xml:space="preserve"> In some ways this is an attentional training exercise, and </w:t>
      </w:r>
      <w:r w:rsidR="00BB06C1">
        <w:rPr>
          <w:rFonts w:ascii="Helvetica" w:eastAsiaTheme="minorHAnsi" w:hAnsi="Helvetica" w:cs="AppleSystemUIFont"/>
          <w:lang w:eastAsia="en-US"/>
        </w:rPr>
        <w:t>you can’t expect yourself to be particularly good at it at first.</w:t>
      </w:r>
    </w:p>
    <w:p w14:paraId="35D71EB4" w14:textId="6661BB7C" w:rsidR="007E01FD" w:rsidRDefault="00BB06C1" w:rsidP="007E01FD">
      <w:pPr>
        <w:rPr>
          <w:rFonts w:ascii="Helvetica" w:eastAsiaTheme="minorHAnsi" w:hAnsi="Helvetica" w:cs="Helvetica"/>
          <w:lang w:eastAsia="en-US"/>
        </w:rPr>
      </w:pPr>
      <w:r>
        <w:rPr>
          <w:rFonts w:ascii="Helvetica" w:eastAsiaTheme="minorHAnsi" w:hAnsi="Helvetica" w:cs="Helvetica"/>
          <w:lang w:eastAsia="en-US"/>
        </w:rPr>
        <w:t>[10:00]</w:t>
      </w:r>
    </w:p>
    <w:p w14:paraId="324AB603" w14:textId="77777777" w:rsidR="00BB06C1" w:rsidRPr="00B70E27" w:rsidRDefault="00BB06C1" w:rsidP="00BB06C1">
      <w:pPr>
        <w:autoSpaceDE w:val="0"/>
        <w:autoSpaceDN w:val="0"/>
        <w:adjustRightInd w:val="0"/>
        <w:rPr>
          <w:rFonts w:ascii="Helvetica" w:eastAsiaTheme="minorHAnsi" w:hAnsi="Helvetica" w:cs="AppleSystemUIFont"/>
          <w:lang w:eastAsia="en-US"/>
        </w:rPr>
      </w:pPr>
      <w:r w:rsidRPr="00B70E27">
        <w:rPr>
          <w:rFonts w:ascii="Helvetica" w:eastAsiaTheme="minorHAnsi" w:hAnsi="Helvetica" w:cs="AppleSystemUIFont"/>
          <w:lang w:eastAsia="en-US"/>
        </w:rPr>
        <w:t>And that brings us to the end of another practice, as always feel free to rewind or continue, and to bring this practice to some other activity in your day. Don’t forget to fill out the survey whilst the practice is fresh in your mind, and many thanks for participating.</w:t>
      </w:r>
    </w:p>
    <w:bookmarkEnd w:id="17"/>
    <w:p w14:paraId="6AE95B89" w14:textId="30D8D8EE" w:rsidR="002E114E" w:rsidRDefault="002E114E" w:rsidP="00D65072">
      <w:pPr>
        <w:autoSpaceDE w:val="0"/>
        <w:autoSpaceDN w:val="0"/>
        <w:adjustRightInd w:val="0"/>
        <w:rPr>
          <w:rFonts w:ascii="Helvetica" w:eastAsiaTheme="minorHAnsi" w:hAnsi="Helvetica" w:cs="AppleSystemUIFont"/>
          <w:lang w:eastAsia="en-US"/>
        </w:rPr>
      </w:pPr>
    </w:p>
    <w:p w14:paraId="5551319F" w14:textId="31190CC5" w:rsidR="00644628" w:rsidRPr="00B70E27" w:rsidRDefault="00644628" w:rsidP="00644628">
      <w:pPr>
        <w:pStyle w:val="Heading2"/>
        <w:rPr>
          <w:rFonts w:ascii="Helvetica" w:eastAsiaTheme="minorHAnsi" w:hAnsi="Helvetica"/>
          <w:lang w:eastAsia="en-US"/>
        </w:rPr>
      </w:pPr>
      <w:r w:rsidRPr="00B70E27">
        <w:rPr>
          <w:rFonts w:ascii="Helvetica" w:eastAsiaTheme="minorHAnsi" w:hAnsi="Helvetica"/>
          <w:lang w:eastAsia="en-US"/>
        </w:rPr>
        <w:t xml:space="preserve">Day 6: </w:t>
      </w:r>
      <w:r>
        <w:rPr>
          <w:rFonts w:ascii="Helvetica" w:eastAsiaTheme="minorHAnsi" w:hAnsi="Helvetica"/>
          <w:lang w:eastAsia="en-US"/>
        </w:rPr>
        <w:t>Hinderances</w:t>
      </w:r>
    </w:p>
    <w:p w14:paraId="0A07006D" w14:textId="2FAE85F1" w:rsidR="00644628" w:rsidRDefault="00602C82"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Welcome to the sixth practice</w:t>
      </w:r>
      <w:r w:rsidR="0051509E">
        <w:rPr>
          <w:rFonts w:ascii="Helvetica" w:eastAsiaTheme="minorHAnsi" w:hAnsi="Helvetica" w:cs="AppleSystemUIFont"/>
          <w:lang w:eastAsia="en-US"/>
        </w:rPr>
        <w:t>, where we’ll be doing our usual routine and I’ll try highlight some difficulties that arise when meditating and some strategies to get around them.</w:t>
      </w:r>
      <w:r w:rsidR="007F7F54">
        <w:rPr>
          <w:rFonts w:ascii="Helvetica" w:eastAsiaTheme="minorHAnsi" w:hAnsi="Helvetica" w:cs="AppleSystemUIFont"/>
          <w:lang w:eastAsia="en-US"/>
        </w:rPr>
        <w:t xml:space="preserve"> </w:t>
      </w:r>
      <w:proofErr w:type="gramStart"/>
      <w:r w:rsidR="007F7F54">
        <w:rPr>
          <w:rFonts w:ascii="Helvetica" w:eastAsiaTheme="minorHAnsi" w:hAnsi="Helvetica" w:cs="AppleSystemUIFont"/>
          <w:lang w:eastAsia="en-US"/>
        </w:rPr>
        <w:t>So</w:t>
      </w:r>
      <w:proofErr w:type="gramEnd"/>
      <w:r w:rsidR="007F7F54">
        <w:rPr>
          <w:rFonts w:ascii="Helvetica" w:eastAsiaTheme="minorHAnsi" w:hAnsi="Helvetica" w:cs="AppleSystemUIFont"/>
          <w:lang w:eastAsia="en-US"/>
        </w:rPr>
        <w:t xml:space="preserve"> let’s start with a simple breath-focusing exercise</w:t>
      </w:r>
      <w:r w:rsidR="0066301E">
        <w:rPr>
          <w:rFonts w:ascii="Helvetica" w:eastAsiaTheme="minorHAnsi" w:hAnsi="Helvetica" w:cs="AppleSystemUIFont"/>
          <w:lang w:eastAsia="en-US"/>
        </w:rPr>
        <w:t>, as we’ve been doing</w:t>
      </w:r>
      <w:r w:rsidR="00BB05CC">
        <w:rPr>
          <w:rFonts w:ascii="Helvetica" w:eastAsiaTheme="minorHAnsi" w:hAnsi="Helvetica" w:cs="AppleSystemUIFont"/>
          <w:lang w:eastAsia="en-US"/>
        </w:rPr>
        <w:t xml:space="preserve"> before, aware of the in-breath and out-breath as fully as we can.</w:t>
      </w:r>
    </w:p>
    <w:p w14:paraId="720205F6" w14:textId="4E200502" w:rsidR="00F260A7" w:rsidRDefault="00F260A7"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[0:00]</w:t>
      </w:r>
    </w:p>
    <w:p w14:paraId="486B8E41" w14:textId="5F42F945" w:rsidR="00644628" w:rsidRDefault="00BB05CC"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[0:30]</w:t>
      </w:r>
    </w:p>
    <w:p w14:paraId="7F357BFF" w14:textId="05499C4E" w:rsidR="007C0D9F" w:rsidRDefault="00BB05CC"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Letting anything </w:t>
      </w:r>
      <w:r w:rsidR="00D472C9">
        <w:rPr>
          <w:rFonts w:ascii="Helvetica" w:eastAsiaTheme="minorHAnsi" w:hAnsi="Helvetica" w:cs="AppleSystemUIFont"/>
          <w:lang w:eastAsia="en-US"/>
        </w:rPr>
        <w:t xml:space="preserve">that arises come and go, not clinging to anything, approaching things with curiosity and openness, </w:t>
      </w:r>
      <w:r w:rsidR="0097644F">
        <w:rPr>
          <w:rFonts w:ascii="Helvetica" w:eastAsiaTheme="minorHAnsi" w:hAnsi="Helvetica" w:cs="AppleSystemUIFont"/>
          <w:lang w:eastAsia="en-US"/>
        </w:rPr>
        <w:t>some empathy</w:t>
      </w:r>
      <w:r w:rsidR="007C0D9F">
        <w:rPr>
          <w:rFonts w:ascii="Helvetica" w:eastAsiaTheme="minorHAnsi" w:hAnsi="Helvetica" w:cs="AppleSystemUIFont"/>
          <w:lang w:eastAsia="en-US"/>
        </w:rPr>
        <w:t xml:space="preserve"> and equanimity.</w:t>
      </w:r>
    </w:p>
    <w:p w14:paraId="73FE0D09" w14:textId="726BC596" w:rsidR="007C0D9F" w:rsidRDefault="007C0D9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w:t>
      </w:r>
    </w:p>
    <w:p w14:paraId="2E7CDBC7" w14:textId="53474D8C" w:rsidR="007C0D9F" w:rsidRDefault="007C0D9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That term, ‘equanimity’, is </w:t>
      </w:r>
      <w:r w:rsidR="00853F00">
        <w:rPr>
          <w:rFonts w:ascii="Helvetica" w:eastAsiaTheme="minorHAnsi" w:hAnsi="Helvetica" w:cs="AppleSystemUIFont"/>
          <w:lang w:eastAsia="en-US"/>
        </w:rPr>
        <w:t xml:space="preserve">quite </w:t>
      </w:r>
      <w:r>
        <w:rPr>
          <w:rFonts w:ascii="Helvetica" w:eastAsiaTheme="minorHAnsi" w:hAnsi="Helvetica" w:cs="AppleSystemUIFont"/>
          <w:lang w:eastAsia="en-US"/>
        </w:rPr>
        <w:t xml:space="preserve">often central </w:t>
      </w:r>
      <w:r w:rsidR="00853F00">
        <w:rPr>
          <w:rFonts w:ascii="Helvetica" w:eastAsiaTheme="minorHAnsi" w:hAnsi="Helvetica" w:cs="AppleSystemUIFont"/>
          <w:lang w:eastAsia="en-US"/>
        </w:rPr>
        <w:t>to mindfulness practice, and it means approaching whatever we find, good or bad,</w:t>
      </w:r>
      <w:r w:rsidR="00831A4B">
        <w:rPr>
          <w:rFonts w:ascii="Helvetica" w:eastAsiaTheme="minorHAnsi" w:hAnsi="Helvetica" w:cs="AppleSystemUIFont"/>
          <w:lang w:eastAsia="en-US"/>
        </w:rPr>
        <w:t xml:space="preserve"> as just more stuff, more phenomena, to be aware of, just as it is, not overly reacting to anything</w:t>
      </w:r>
      <w:r w:rsidR="002F36D4">
        <w:rPr>
          <w:rFonts w:ascii="Helvetica" w:eastAsiaTheme="minorHAnsi" w:hAnsi="Helvetica" w:cs="AppleSystemUIFont"/>
          <w:lang w:eastAsia="en-US"/>
        </w:rPr>
        <w:t>…</w:t>
      </w:r>
      <w:r w:rsidR="00831A4B">
        <w:rPr>
          <w:rFonts w:ascii="Helvetica" w:eastAsiaTheme="minorHAnsi" w:hAnsi="Helvetica" w:cs="AppleSystemUIFont"/>
          <w:lang w:eastAsia="en-US"/>
        </w:rPr>
        <w:t xml:space="preserve"> </w:t>
      </w:r>
      <w:r w:rsidR="002F36D4">
        <w:rPr>
          <w:rFonts w:ascii="Helvetica" w:eastAsiaTheme="minorHAnsi" w:hAnsi="Helvetica" w:cs="AppleSystemUIFont"/>
          <w:lang w:eastAsia="en-US"/>
        </w:rPr>
        <w:t>An older practice to help build one’s equanimity is to just label things as ‘positive’, ‘negative’ or ‘neutral’, as they appear to you</w:t>
      </w:r>
      <w:r w:rsidR="00754DF8">
        <w:rPr>
          <w:rFonts w:ascii="Helvetica" w:eastAsiaTheme="minorHAnsi" w:hAnsi="Helvetica" w:cs="AppleSystemUIFont"/>
          <w:lang w:eastAsia="en-US"/>
        </w:rPr>
        <w:t xml:space="preserve">… We can continue to focus on our breath if we like, or sounds or something else, but try to keep one eye on the goings on in your </w:t>
      </w:r>
      <w:proofErr w:type="gramStart"/>
      <w:r w:rsidR="00754DF8">
        <w:rPr>
          <w:rFonts w:ascii="Helvetica" w:eastAsiaTheme="minorHAnsi" w:hAnsi="Helvetica" w:cs="AppleSystemUIFont"/>
          <w:lang w:eastAsia="en-US"/>
        </w:rPr>
        <w:t>mind, if</w:t>
      </w:r>
      <w:proofErr w:type="gramEnd"/>
      <w:r w:rsidR="00754DF8">
        <w:rPr>
          <w:rFonts w:ascii="Helvetica" w:eastAsiaTheme="minorHAnsi" w:hAnsi="Helvetica" w:cs="AppleSystemUIFont"/>
          <w:lang w:eastAsia="en-US"/>
        </w:rPr>
        <w:t xml:space="preserve"> you can.</w:t>
      </w:r>
    </w:p>
    <w:p w14:paraId="63F298FB" w14:textId="4407A1F1" w:rsidR="00C21E95" w:rsidRDefault="00C21E9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[2:00]</w:t>
      </w:r>
    </w:p>
    <w:p w14:paraId="73DC7F2D" w14:textId="3E5887ED" w:rsidR="00C21E95" w:rsidRDefault="00C21E9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This act of labelling and categorising things is a useful one for helping us gain that meditative distance we spoke about before, and you can use it for other states too. </w:t>
      </w:r>
      <w:r w:rsidR="006459D6">
        <w:rPr>
          <w:rFonts w:ascii="Helvetica" w:eastAsiaTheme="minorHAnsi" w:hAnsi="Helvetica" w:cs="AppleSystemUIFont"/>
          <w:lang w:eastAsia="en-US"/>
        </w:rPr>
        <w:t xml:space="preserve">Labelling your anxious thoughts as ‘worries’, anger as ‘anger’, for example, seeing them as these simple </w:t>
      </w:r>
      <w:r w:rsidR="00984C0B">
        <w:rPr>
          <w:rFonts w:ascii="Helvetica" w:eastAsiaTheme="minorHAnsi" w:hAnsi="Helvetica" w:cs="AppleSystemUIFont"/>
          <w:lang w:eastAsia="en-US"/>
        </w:rPr>
        <w:t>appearances with some certain content.</w:t>
      </w:r>
    </w:p>
    <w:p w14:paraId="6508AFF4" w14:textId="42133532" w:rsidR="00A74B81" w:rsidRDefault="00C21E9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[3:00]</w:t>
      </w:r>
    </w:p>
    <w:p w14:paraId="45CF15E0" w14:textId="4E36DAD4" w:rsidR="0077428B" w:rsidRDefault="00AC717D"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Another way many of our positive and negative thoughts are sometimes grouped in meditation is with the categories of ‘desire and aversion’. </w:t>
      </w:r>
      <w:r w:rsidR="00850603">
        <w:rPr>
          <w:rFonts w:ascii="Helvetica" w:eastAsiaTheme="minorHAnsi" w:hAnsi="Helvetica" w:cs="AppleSystemUIFont"/>
          <w:lang w:eastAsia="en-US"/>
        </w:rPr>
        <w:t xml:space="preserve">We’re often either desiring something pleasurable, maybe craving some chemical addiction like caffeine, </w:t>
      </w:r>
      <w:r w:rsidR="00D23003">
        <w:rPr>
          <w:rFonts w:ascii="Helvetica" w:eastAsiaTheme="minorHAnsi" w:hAnsi="Helvetica" w:cs="AppleSystemUIFont"/>
          <w:lang w:eastAsia="en-US"/>
        </w:rPr>
        <w:t xml:space="preserve">something distracting or just enjoyable maybe. At other times, or maybe at the same time, we’re often experiencing an aversion to something </w:t>
      </w:r>
      <w:r w:rsidR="005E40CA">
        <w:rPr>
          <w:rFonts w:ascii="Helvetica" w:eastAsiaTheme="minorHAnsi" w:hAnsi="Helvetica" w:cs="AppleSystemUIFont"/>
          <w:lang w:eastAsia="en-US"/>
        </w:rPr>
        <w:t xml:space="preserve">we don’t like, some worries or anxieties, </w:t>
      </w:r>
      <w:proofErr w:type="gramStart"/>
      <w:r w:rsidR="005E40CA">
        <w:rPr>
          <w:rFonts w:ascii="Helvetica" w:eastAsiaTheme="minorHAnsi" w:hAnsi="Helvetica" w:cs="AppleSystemUIFont"/>
          <w:lang w:eastAsia="en-US"/>
        </w:rPr>
        <w:t>pains</w:t>
      </w:r>
      <w:proofErr w:type="gramEnd"/>
      <w:r w:rsidR="005E40CA">
        <w:rPr>
          <w:rFonts w:ascii="Helvetica" w:eastAsiaTheme="minorHAnsi" w:hAnsi="Helvetica" w:cs="AppleSystemUIFont"/>
          <w:lang w:eastAsia="en-US"/>
        </w:rPr>
        <w:t xml:space="preserve"> or aches in our body</w:t>
      </w:r>
      <w:r w:rsidR="00CB3B2F">
        <w:rPr>
          <w:rFonts w:ascii="Helvetica" w:eastAsiaTheme="minorHAnsi" w:hAnsi="Helvetica" w:cs="AppleSystemUIFont"/>
          <w:lang w:eastAsia="en-US"/>
        </w:rPr>
        <w:t>;</w:t>
      </w:r>
      <w:r w:rsidR="005E40CA">
        <w:rPr>
          <w:rFonts w:ascii="Helvetica" w:eastAsiaTheme="minorHAnsi" w:hAnsi="Helvetica" w:cs="AppleSystemUIFont"/>
          <w:lang w:eastAsia="en-US"/>
        </w:rPr>
        <w:t xml:space="preserve"> from sitting down </w:t>
      </w:r>
      <w:r w:rsidR="00CB3B2F">
        <w:rPr>
          <w:rFonts w:ascii="Helvetica" w:eastAsiaTheme="minorHAnsi" w:hAnsi="Helvetica" w:cs="AppleSystemUIFont"/>
          <w:lang w:eastAsia="en-US"/>
        </w:rPr>
        <w:t xml:space="preserve">right now </w:t>
      </w:r>
      <w:r w:rsidR="005E40CA">
        <w:rPr>
          <w:rFonts w:ascii="Helvetica" w:eastAsiaTheme="minorHAnsi" w:hAnsi="Helvetica" w:cs="AppleSystemUIFont"/>
          <w:lang w:eastAsia="en-US"/>
        </w:rPr>
        <w:t xml:space="preserve">even. </w:t>
      </w:r>
      <w:r w:rsidR="00F44B3C">
        <w:rPr>
          <w:rFonts w:ascii="Helvetica" w:eastAsiaTheme="minorHAnsi" w:hAnsi="Helvetica" w:cs="AppleSystemUIFont"/>
          <w:lang w:eastAsia="en-US"/>
        </w:rPr>
        <w:t xml:space="preserve">And these can be particularly difficult states </w:t>
      </w:r>
      <w:r w:rsidR="00CB3B2F">
        <w:rPr>
          <w:rFonts w:ascii="Helvetica" w:eastAsiaTheme="minorHAnsi" w:hAnsi="Helvetica" w:cs="AppleSystemUIFont"/>
          <w:lang w:eastAsia="en-US"/>
        </w:rPr>
        <w:t>to mindfully observe and so noting them as such is intended to help with this.</w:t>
      </w:r>
    </w:p>
    <w:p w14:paraId="2975D2E1" w14:textId="572D6EEB" w:rsidR="00CB3B2F" w:rsidRDefault="00CB3B2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[4:</w:t>
      </w:r>
      <w:r w:rsidR="00B87718">
        <w:rPr>
          <w:rFonts w:ascii="Helvetica" w:eastAsiaTheme="minorHAnsi" w:hAnsi="Helvetica" w:cs="AppleSystemUIFont"/>
          <w:lang w:eastAsia="en-US"/>
        </w:rPr>
        <w:t>3</w:t>
      </w:r>
      <w:r>
        <w:rPr>
          <w:rFonts w:ascii="Helvetica" w:eastAsiaTheme="minorHAnsi" w:hAnsi="Helvetica" w:cs="AppleSystemUIFont"/>
          <w:lang w:eastAsia="en-US"/>
        </w:rPr>
        <w:t>0]</w:t>
      </w:r>
    </w:p>
    <w:p w14:paraId="265CD69B" w14:textId="5C0A11FC" w:rsidR="00E85DAD" w:rsidRPr="00CB3B2F" w:rsidRDefault="003806EA" w:rsidP="00CB3B2F">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Some of the more common aversive states include worries as I’ve mentioned, but also tiredness, sluggishness, laziness even, can make the practice difficult and it can help to take a moment to recognise them as such. Maybe, as we spoke about in a previous session, </w:t>
      </w:r>
      <w:r w:rsidR="002D17CC">
        <w:rPr>
          <w:rFonts w:ascii="Helvetica" w:eastAsiaTheme="minorHAnsi" w:hAnsi="Helvetica" w:cs="AppleSystemUIFont"/>
          <w:lang w:eastAsia="en-US"/>
        </w:rPr>
        <w:t xml:space="preserve">conjuring up some energy to put towards the practice to combat them… </w:t>
      </w:r>
      <w:r w:rsidR="007B7643">
        <w:rPr>
          <w:rFonts w:ascii="Helvetica" w:eastAsiaTheme="minorHAnsi" w:hAnsi="Helvetica" w:cs="AppleSystemUIFont"/>
          <w:lang w:eastAsia="en-US"/>
        </w:rPr>
        <w:t>Finally</w:t>
      </w:r>
      <w:r w:rsidR="00537C12">
        <w:rPr>
          <w:rFonts w:ascii="Helvetica" w:eastAsiaTheme="minorHAnsi" w:hAnsi="Helvetica" w:cs="AppleSystemUIFont"/>
          <w:lang w:eastAsia="en-US"/>
        </w:rPr>
        <w:t>,</w:t>
      </w:r>
      <w:r w:rsidR="007B7643">
        <w:rPr>
          <w:rFonts w:ascii="Helvetica" w:eastAsiaTheme="minorHAnsi" w:hAnsi="Helvetica" w:cs="AppleSystemUIFont"/>
          <w:lang w:eastAsia="en-US"/>
        </w:rPr>
        <w:t xml:space="preserve"> another common problematic state is doubt – perhaps self-doubt. </w:t>
      </w:r>
      <w:r w:rsidR="008C71DD">
        <w:rPr>
          <w:rFonts w:ascii="Helvetica" w:eastAsiaTheme="minorHAnsi" w:hAnsi="Helvetica" w:cs="AppleSystemUIFont"/>
          <w:lang w:eastAsia="en-US"/>
        </w:rPr>
        <w:t xml:space="preserve">Much of this restlessness and doubt may refer to mindfulness practice itself – and it’s not that you have to enjoy this </w:t>
      </w:r>
      <w:proofErr w:type="gramStart"/>
      <w:r w:rsidR="008C71DD">
        <w:rPr>
          <w:rFonts w:ascii="Helvetica" w:eastAsiaTheme="minorHAnsi" w:hAnsi="Helvetica" w:cs="AppleSystemUIFont"/>
          <w:lang w:eastAsia="en-US"/>
        </w:rPr>
        <w:t>practice, or</w:t>
      </w:r>
      <w:proofErr w:type="gramEnd"/>
      <w:r w:rsidR="008C71DD">
        <w:rPr>
          <w:rFonts w:ascii="Helvetica" w:eastAsiaTheme="minorHAnsi" w:hAnsi="Helvetica" w:cs="AppleSystemUIFont"/>
          <w:lang w:eastAsia="en-US"/>
        </w:rPr>
        <w:t xml:space="preserve"> get anything out of it</w:t>
      </w:r>
      <w:r w:rsidR="00B87718">
        <w:rPr>
          <w:rFonts w:ascii="Helvetica" w:eastAsiaTheme="minorHAnsi" w:hAnsi="Helvetica" w:cs="AppleSystemUIFont"/>
          <w:lang w:eastAsia="en-US"/>
        </w:rPr>
        <w:t>; d</w:t>
      </w:r>
      <w:r w:rsidR="007B7643">
        <w:rPr>
          <w:rFonts w:ascii="Helvetica" w:eastAsiaTheme="minorHAnsi" w:hAnsi="Helvetica" w:cs="AppleSystemUIFont"/>
          <w:lang w:eastAsia="en-US"/>
        </w:rPr>
        <w:t xml:space="preserve">oubts about the usefulness of this practice are of course fine but it’s worth noting that these too, </w:t>
      </w:r>
      <w:r w:rsidR="00537C12">
        <w:rPr>
          <w:rFonts w:ascii="Helvetica" w:eastAsiaTheme="minorHAnsi" w:hAnsi="Helvetica" w:cs="AppleSystemUIFont"/>
          <w:lang w:eastAsia="en-US"/>
        </w:rPr>
        <w:t xml:space="preserve">as with the other states I’ve mentioned today, </w:t>
      </w:r>
      <w:r w:rsidR="007B7643">
        <w:rPr>
          <w:rFonts w:ascii="Helvetica" w:eastAsiaTheme="minorHAnsi" w:hAnsi="Helvetica" w:cs="AppleSystemUIFont"/>
          <w:lang w:eastAsia="en-US"/>
        </w:rPr>
        <w:t xml:space="preserve">can become the objects of </w:t>
      </w:r>
      <w:r w:rsidR="00B87718">
        <w:rPr>
          <w:rFonts w:ascii="Helvetica" w:eastAsiaTheme="minorHAnsi" w:hAnsi="Helvetica" w:cs="AppleSystemUIFont"/>
          <w:lang w:eastAsia="en-US"/>
        </w:rPr>
        <w:t xml:space="preserve">a </w:t>
      </w:r>
      <w:r w:rsidR="007B7643">
        <w:rPr>
          <w:rFonts w:ascii="Helvetica" w:eastAsiaTheme="minorHAnsi" w:hAnsi="Helvetica" w:cs="AppleSystemUIFont"/>
          <w:lang w:eastAsia="en-US"/>
        </w:rPr>
        <w:t>mindful observation</w:t>
      </w:r>
      <w:r w:rsidR="00537C12">
        <w:rPr>
          <w:rFonts w:ascii="Helvetica" w:eastAsiaTheme="minorHAnsi" w:hAnsi="Helvetica" w:cs="AppleSystemUIFont"/>
          <w:lang w:eastAsia="en-US"/>
        </w:rPr>
        <w:t>.</w:t>
      </w:r>
    </w:p>
    <w:p w14:paraId="62A1C8FD" w14:textId="71FC1E79" w:rsidR="00243860" w:rsidRDefault="00537C12" w:rsidP="00537C1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140D12">
        <w:rPr>
          <w:rFonts w:ascii="Helvetica" w:eastAsiaTheme="minorHAnsi" w:hAnsi="Helvetica" w:cs="AppleSystemUIFont"/>
          <w:lang w:eastAsia="en-US"/>
        </w:rPr>
        <w:t>6</w:t>
      </w:r>
      <w:r w:rsidR="00B87718">
        <w:rPr>
          <w:rFonts w:ascii="Helvetica" w:eastAsiaTheme="minorHAnsi" w:hAnsi="Helvetica" w:cs="AppleSystemUIFont"/>
          <w:lang w:eastAsia="en-US"/>
        </w:rPr>
        <w:t>:</w:t>
      </w:r>
      <w:r w:rsidR="00140D12">
        <w:rPr>
          <w:rFonts w:ascii="Helvetica" w:eastAsiaTheme="minorHAnsi" w:hAnsi="Helvetica" w:cs="AppleSystemUIFont"/>
          <w:lang w:eastAsia="en-US"/>
        </w:rPr>
        <w:t>0</w:t>
      </w:r>
      <w:r>
        <w:rPr>
          <w:rFonts w:ascii="Helvetica" w:eastAsiaTheme="minorHAnsi" w:hAnsi="Helvetica" w:cs="AppleSystemUIFont"/>
          <w:lang w:eastAsia="en-US"/>
        </w:rPr>
        <w:t>0]</w:t>
      </w:r>
    </w:p>
    <w:p w14:paraId="6387A4C7" w14:textId="768372A7" w:rsidR="005D64EE" w:rsidRDefault="00537C12" w:rsidP="008C71DD">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Of course, in the interest of this being a </w:t>
      </w:r>
      <w:r w:rsidR="008C71DD">
        <w:rPr>
          <w:rFonts w:ascii="Helvetica" w:eastAsiaTheme="minorHAnsi" w:hAnsi="Helvetica" w:cs="AppleSystemUIFont"/>
          <w:lang w:eastAsia="en-US"/>
        </w:rPr>
        <w:t xml:space="preserve">practice geared towards your own </w:t>
      </w:r>
      <w:r>
        <w:rPr>
          <w:rFonts w:ascii="Helvetica" w:eastAsiaTheme="minorHAnsi" w:hAnsi="Helvetica" w:cs="AppleSystemUIFont"/>
          <w:lang w:eastAsia="en-US"/>
        </w:rPr>
        <w:t xml:space="preserve">personal </w:t>
      </w:r>
      <w:r w:rsidR="008C71DD">
        <w:rPr>
          <w:rFonts w:ascii="Helvetica" w:eastAsiaTheme="minorHAnsi" w:hAnsi="Helvetica" w:cs="AppleSystemUIFont"/>
          <w:lang w:eastAsia="en-US"/>
        </w:rPr>
        <w:t>experience,</w:t>
      </w:r>
      <w:r w:rsidR="00E3259B" w:rsidRPr="008C71DD">
        <w:rPr>
          <w:rFonts w:ascii="Helvetica" w:eastAsiaTheme="minorHAnsi" w:hAnsi="Helvetica" w:cs="AppleSystemUIFont"/>
          <w:lang w:eastAsia="en-US"/>
        </w:rPr>
        <w:t xml:space="preserve"> if you realise there is some particular state that hinders your own mindfulness practice, </w:t>
      </w:r>
      <w:r w:rsidR="004867B7" w:rsidRPr="008C71DD">
        <w:rPr>
          <w:rFonts w:ascii="Helvetica" w:eastAsiaTheme="minorHAnsi" w:hAnsi="Helvetica" w:cs="AppleSystemUIFont"/>
          <w:lang w:eastAsia="en-US"/>
        </w:rPr>
        <w:t xml:space="preserve">take note of </w:t>
      </w:r>
      <w:r w:rsidR="008C71DD">
        <w:rPr>
          <w:rFonts w:ascii="Helvetica" w:eastAsiaTheme="minorHAnsi" w:hAnsi="Helvetica" w:cs="AppleSystemUIFont"/>
          <w:lang w:eastAsia="en-US"/>
        </w:rPr>
        <w:t>it as such</w:t>
      </w:r>
      <w:r w:rsidR="004867B7" w:rsidRPr="008C71DD">
        <w:rPr>
          <w:rFonts w:ascii="Helvetica" w:eastAsiaTheme="minorHAnsi" w:hAnsi="Helvetica" w:cs="AppleSystemUIFont"/>
          <w:lang w:eastAsia="en-US"/>
        </w:rPr>
        <w:t xml:space="preserve"> as well.</w:t>
      </w:r>
    </w:p>
    <w:p w14:paraId="139DA005" w14:textId="27CB77E4" w:rsidR="005C190F" w:rsidRDefault="005C190F"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8E4406">
        <w:rPr>
          <w:rFonts w:ascii="Helvetica" w:eastAsiaTheme="minorHAnsi" w:hAnsi="Helvetica" w:cs="AppleSystemUIFont"/>
          <w:lang w:eastAsia="en-US"/>
        </w:rPr>
        <w:t>7:00]</w:t>
      </w:r>
    </w:p>
    <w:p w14:paraId="44459908" w14:textId="1872DE9E" w:rsidR="008E4406" w:rsidRDefault="00B67E81"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I spoke in the last session about cultivati</w:t>
      </w:r>
      <w:r w:rsidR="007C2AFC">
        <w:rPr>
          <w:rFonts w:ascii="Helvetica" w:eastAsiaTheme="minorHAnsi" w:hAnsi="Helvetica" w:cs="AppleSystemUIFont"/>
          <w:lang w:eastAsia="en-US"/>
        </w:rPr>
        <w:t>ng certain states and letting them in</w:t>
      </w:r>
      <w:r>
        <w:rPr>
          <w:rFonts w:ascii="Helvetica" w:eastAsiaTheme="minorHAnsi" w:hAnsi="Helvetica" w:cs="AppleSystemUIFont"/>
          <w:lang w:eastAsia="en-US"/>
        </w:rPr>
        <w:t xml:space="preserve">. It’s important to note that </w:t>
      </w:r>
      <w:r w:rsidR="00E0654E">
        <w:rPr>
          <w:rFonts w:ascii="Helvetica" w:eastAsiaTheme="minorHAnsi" w:hAnsi="Helvetica" w:cs="AppleSystemUIFont"/>
          <w:lang w:eastAsia="en-US"/>
        </w:rPr>
        <w:t>there’s not necessarily anything wrong with these</w:t>
      </w:r>
      <w:r>
        <w:rPr>
          <w:rFonts w:ascii="Helvetica" w:eastAsiaTheme="minorHAnsi" w:hAnsi="Helvetica" w:cs="AppleSystemUIFont"/>
          <w:lang w:eastAsia="en-US"/>
        </w:rPr>
        <w:t xml:space="preserve"> obstacles to meditative focus I’ve spoken about today</w:t>
      </w:r>
      <w:r w:rsidR="00E0654E">
        <w:rPr>
          <w:rFonts w:ascii="Helvetica" w:eastAsiaTheme="minorHAnsi" w:hAnsi="Helvetica" w:cs="AppleSystemUIFont"/>
          <w:lang w:eastAsia="en-US"/>
        </w:rPr>
        <w:t xml:space="preserve">. </w:t>
      </w:r>
      <w:r w:rsidR="007C2AFC">
        <w:rPr>
          <w:rFonts w:ascii="Helvetica" w:eastAsiaTheme="minorHAnsi" w:hAnsi="Helvetica" w:cs="AppleSystemUIFont"/>
          <w:lang w:eastAsia="en-US"/>
        </w:rPr>
        <w:t>It’s just important to note their effect so, if we choose</w:t>
      </w:r>
      <w:r w:rsidR="003A3E77">
        <w:rPr>
          <w:rFonts w:ascii="Helvetica" w:eastAsiaTheme="minorHAnsi" w:hAnsi="Helvetica" w:cs="AppleSystemUIFont"/>
          <w:lang w:eastAsia="en-US"/>
        </w:rPr>
        <w:t xml:space="preserve"> what we want to do with them – whether that be</w:t>
      </w:r>
      <w:r w:rsidR="007C2AFC">
        <w:rPr>
          <w:rFonts w:ascii="Helvetica" w:eastAsiaTheme="minorHAnsi" w:hAnsi="Helvetica" w:cs="AppleSystemUIFont"/>
          <w:lang w:eastAsia="en-US"/>
        </w:rPr>
        <w:t xml:space="preserve"> </w:t>
      </w:r>
      <w:r w:rsidR="003A3E77">
        <w:rPr>
          <w:rFonts w:ascii="Helvetica" w:eastAsiaTheme="minorHAnsi" w:hAnsi="Helvetica" w:cs="AppleSystemUIFont"/>
          <w:lang w:eastAsia="en-US"/>
        </w:rPr>
        <w:t xml:space="preserve">letting them go, whatever that means to you, or combatting them and </w:t>
      </w:r>
      <w:r w:rsidR="008F6D63">
        <w:rPr>
          <w:rFonts w:ascii="Helvetica" w:eastAsiaTheme="minorHAnsi" w:hAnsi="Helvetica" w:cs="AppleSystemUIFont"/>
          <w:lang w:eastAsia="en-US"/>
        </w:rPr>
        <w:t>stopping yourself assenting to the ideas they present.</w:t>
      </w:r>
    </w:p>
    <w:p w14:paraId="09D31424" w14:textId="3E09D38D" w:rsidR="008F6D63" w:rsidRDefault="008F6D63"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917F89">
        <w:rPr>
          <w:rFonts w:ascii="Helvetica" w:eastAsiaTheme="minorHAnsi" w:hAnsi="Helvetica" w:cs="AppleSystemUIFont"/>
          <w:lang w:eastAsia="en-US"/>
        </w:rPr>
        <w:t>8:00]</w:t>
      </w:r>
    </w:p>
    <w:p w14:paraId="1A059301" w14:textId="24BBF93A" w:rsidR="00917F89" w:rsidRDefault="007E0F25"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As we sit here and </w:t>
      </w:r>
      <w:r w:rsidR="00917F89">
        <w:rPr>
          <w:rFonts w:ascii="Helvetica" w:eastAsiaTheme="minorHAnsi" w:hAnsi="Helvetica" w:cs="AppleSystemUIFont"/>
          <w:lang w:eastAsia="en-US"/>
        </w:rPr>
        <w:t xml:space="preserve">attend to the world and our minds, </w:t>
      </w:r>
      <w:r>
        <w:rPr>
          <w:rFonts w:ascii="Helvetica" w:eastAsiaTheme="minorHAnsi" w:hAnsi="Helvetica" w:cs="AppleSystemUIFont"/>
          <w:lang w:eastAsia="en-US"/>
        </w:rPr>
        <w:t xml:space="preserve">obviously one of the bigger obstacles to this is just plain old being distracted, </w:t>
      </w:r>
      <w:r w:rsidR="003A6D06">
        <w:rPr>
          <w:rFonts w:ascii="Helvetica" w:eastAsiaTheme="minorHAnsi" w:hAnsi="Helvetica" w:cs="AppleSystemUIFont"/>
          <w:lang w:eastAsia="en-US"/>
        </w:rPr>
        <w:t xml:space="preserve">and as with the other states mentioned, this practice isn’t about chastising yourself or getting frustrated, but seeing these things as just how your mind </w:t>
      </w:r>
      <w:proofErr w:type="gramStart"/>
      <w:r w:rsidR="003A6D06">
        <w:rPr>
          <w:rFonts w:ascii="Helvetica" w:eastAsiaTheme="minorHAnsi" w:hAnsi="Helvetica" w:cs="AppleSystemUIFont"/>
          <w:lang w:eastAsia="en-US"/>
        </w:rPr>
        <w:t>works, and</w:t>
      </w:r>
      <w:proofErr w:type="gramEnd"/>
      <w:r w:rsidR="003A6D06">
        <w:rPr>
          <w:rFonts w:ascii="Helvetica" w:eastAsiaTheme="minorHAnsi" w:hAnsi="Helvetica" w:cs="AppleSystemUIFont"/>
          <w:lang w:eastAsia="en-US"/>
        </w:rPr>
        <w:t xml:space="preserve"> returning back to your focus.</w:t>
      </w:r>
    </w:p>
    <w:p w14:paraId="54A61AA9" w14:textId="6FA612E3" w:rsidR="003A6D06" w:rsidRDefault="003A6D06"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[9:00]</w:t>
      </w:r>
    </w:p>
    <w:p w14:paraId="512F7856" w14:textId="628685CD" w:rsidR="003A6D06" w:rsidRDefault="003A6D06"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For the last minute here, doubling down on the energy we’re putting towards </w:t>
      </w:r>
      <w:r w:rsidR="00C65BF3">
        <w:rPr>
          <w:rFonts w:ascii="Helvetica" w:eastAsiaTheme="minorHAnsi" w:hAnsi="Helvetica" w:cs="AppleSystemUIFont"/>
          <w:lang w:eastAsia="en-US"/>
        </w:rPr>
        <w:t>focusing on the present moment.</w:t>
      </w:r>
    </w:p>
    <w:p w14:paraId="6E77CFF7" w14:textId="7D4EBA9C" w:rsidR="003A6D06" w:rsidRDefault="003A6D06"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[10:00]</w:t>
      </w:r>
    </w:p>
    <w:p w14:paraId="7ABA7C6C" w14:textId="6BF88A77" w:rsidR="00B87718" w:rsidRDefault="00C65BF3" w:rsidP="00D65072">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that’s ten minutes and so the end of another practice. Feel free to continue on by yourself if you like, well done for making it this far, and many thanks for listening.</w:t>
      </w:r>
    </w:p>
    <w:p w14:paraId="12C48DC4" w14:textId="3430124A" w:rsidR="00EB4080" w:rsidRDefault="00EB4080" w:rsidP="00EB4080">
      <w:pPr>
        <w:autoSpaceDE w:val="0"/>
        <w:autoSpaceDN w:val="0"/>
        <w:adjustRightInd w:val="0"/>
        <w:rPr>
          <w:rFonts w:ascii="Helvetica" w:eastAsiaTheme="minorHAnsi" w:hAnsi="Helvetica" w:cs="AppleSystemUIFont"/>
          <w:lang w:eastAsia="en-US"/>
        </w:rPr>
      </w:pPr>
    </w:p>
    <w:p w14:paraId="78CB7EA9" w14:textId="6C9D6C6B" w:rsidR="00186BBB" w:rsidRDefault="00EB4080" w:rsidP="00186BBB">
      <w:pPr>
        <w:pStyle w:val="Heading2"/>
        <w:rPr>
          <w:rFonts w:ascii="Helvetica" w:eastAsiaTheme="minorHAnsi" w:hAnsi="Helvetica" w:cs="Helvetica"/>
          <w:lang w:eastAsia="en-US"/>
        </w:rPr>
      </w:pPr>
      <w:r w:rsidRPr="00EB4080">
        <w:rPr>
          <w:rFonts w:ascii="Helvetica" w:eastAsiaTheme="minorHAnsi" w:hAnsi="Helvetica" w:cs="Helvetica"/>
          <w:lang w:eastAsia="en-US"/>
        </w:rPr>
        <w:t xml:space="preserve">Day </w:t>
      </w:r>
      <w:r>
        <w:rPr>
          <w:rFonts w:ascii="Helvetica" w:eastAsiaTheme="minorHAnsi" w:hAnsi="Helvetica" w:cs="Helvetica"/>
          <w:lang w:eastAsia="en-US"/>
        </w:rPr>
        <w:t>7</w:t>
      </w:r>
      <w:r w:rsidRPr="00EB4080">
        <w:rPr>
          <w:rFonts w:ascii="Helvetica" w:eastAsiaTheme="minorHAnsi" w:hAnsi="Helvetica" w:cs="Helvetica"/>
          <w:lang w:eastAsia="en-US"/>
        </w:rPr>
        <w:t xml:space="preserve">: </w:t>
      </w:r>
      <w:r w:rsidR="007413EC">
        <w:rPr>
          <w:rFonts w:ascii="Helvetica" w:eastAsiaTheme="minorHAnsi" w:hAnsi="Helvetica" w:cs="Helvetica"/>
          <w:lang w:eastAsia="en-US"/>
        </w:rPr>
        <w:t>Intentions</w:t>
      </w:r>
    </w:p>
    <w:p w14:paraId="2ED3B0E5" w14:textId="29D45914" w:rsidR="003A04F5" w:rsidRDefault="003A04F5" w:rsidP="007413EC">
      <w:pPr>
        <w:rPr>
          <w:rFonts w:ascii="Helvetica" w:eastAsiaTheme="minorHAnsi" w:hAnsi="Helvetica" w:cs="Helvetica"/>
          <w:lang w:eastAsia="en-US"/>
        </w:rPr>
      </w:pPr>
      <w:r>
        <w:rPr>
          <w:rFonts w:ascii="Helvetica" w:eastAsiaTheme="minorHAnsi" w:hAnsi="Helvetica" w:cs="Helvetica"/>
          <w:lang w:eastAsia="en-US"/>
        </w:rPr>
        <w:t xml:space="preserve">Welcome to another mindfulness practice. </w:t>
      </w:r>
      <w:r w:rsidR="00293CF6">
        <w:rPr>
          <w:rFonts w:ascii="Helvetica" w:eastAsiaTheme="minorHAnsi" w:hAnsi="Helvetica" w:cs="Helvetica"/>
          <w:lang w:eastAsia="en-US"/>
        </w:rPr>
        <w:t>Let’s start off today with another breath meditation</w:t>
      </w:r>
      <w:r>
        <w:rPr>
          <w:rFonts w:ascii="Helvetica" w:eastAsiaTheme="minorHAnsi" w:hAnsi="Helvetica" w:cs="Helvetica"/>
          <w:lang w:eastAsia="en-US"/>
        </w:rPr>
        <w:t xml:space="preserve">, simply aware of each breath, however deep or shallow, </w:t>
      </w:r>
      <w:proofErr w:type="gramStart"/>
      <w:r>
        <w:rPr>
          <w:rFonts w:ascii="Helvetica" w:eastAsiaTheme="minorHAnsi" w:hAnsi="Helvetica" w:cs="Helvetica"/>
          <w:lang w:eastAsia="en-US"/>
        </w:rPr>
        <w:t>long</w:t>
      </w:r>
      <w:proofErr w:type="gramEnd"/>
      <w:r>
        <w:rPr>
          <w:rFonts w:ascii="Helvetica" w:eastAsiaTheme="minorHAnsi" w:hAnsi="Helvetica" w:cs="Helvetica"/>
          <w:lang w:eastAsia="en-US"/>
        </w:rPr>
        <w:t xml:space="preserve"> or short, in each moment</w:t>
      </w:r>
      <w:r w:rsidR="005D64EE">
        <w:rPr>
          <w:rFonts w:ascii="Helvetica" w:eastAsiaTheme="minorHAnsi" w:hAnsi="Helvetica" w:cs="Helvetica"/>
          <w:lang w:eastAsia="en-US"/>
        </w:rPr>
        <w:t>, for the next minute or so.</w:t>
      </w:r>
    </w:p>
    <w:p w14:paraId="1227024E" w14:textId="28B3960F" w:rsidR="003A04F5" w:rsidRDefault="003A04F5" w:rsidP="007413EC">
      <w:pPr>
        <w:rPr>
          <w:rFonts w:ascii="Helvetica" w:eastAsiaTheme="minorHAnsi" w:hAnsi="Helvetica" w:cs="Helvetica"/>
          <w:lang w:eastAsia="en-US"/>
        </w:rPr>
      </w:pPr>
      <w:r>
        <w:rPr>
          <w:rFonts w:ascii="Helvetica" w:eastAsiaTheme="minorHAnsi" w:hAnsi="Helvetica" w:cs="Helvetica"/>
          <w:lang w:eastAsia="en-US"/>
        </w:rPr>
        <w:t>[0:00]</w:t>
      </w:r>
    </w:p>
    <w:p w14:paraId="571B8F7B" w14:textId="3E007F97" w:rsidR="005D64EE" w:rsidRDefault="005D64EE" w:rsidP="007413EC">
      <w:pPr>
        <w:rPr>
          <w:rFonts w:ascii="Helvetica" w:eastAsiaTheme="minorHAnsi" w:hAnsi="Helvetica" w:cs="Helvetica"/>
          <w:lang w:eastAsia="en-US"/>
        </w:rPr>
      </w:pPr>
      <w:r>
        <w:rPr>
          <w:rFonts w:ascii="Helvetica" w:eastAsiaTheme="minorHAnsi" w:hAnsi="Helvetica" w:cs="Helvetica"/>
          <w:lang w:eastAsia="en-US"/>
        </w:rPr>
        <w:t>[1:00]</w:t>
      </w:r>
    </w:p>
    <w:p w14:paraId="56ACAB1D" w14:textId="2B24151B" w:rsidR="003A04F5" w:rsidRDefault="00293603" w:rsidP="007413EC">
      <w:pPr>
        <w:rPr>
          <w:rFonts w:ascii="Helvetica" w:eastAsiaTheme="minorHAnsi" w:hAnsi="Helvetica" w:cs="Helvetica"/>
          <w:lang w:eastAsia="en-US"/>
        </w:rPr>
      </w:pPr>
      <w:r>
        <w:rPr>
          <w:rFonts w:ascii="Helvetica" w:eastAsiaTheme="minorHAnsi" w:hAnsi="Helvetica" w:cs="Helvetica"/>
          <w:lang w:eastAsia="en-US"/>
        </w:rPr>
        <w:t>During most of this course you’ve probably been</w:t>
      </w:r>
      <w:r w:rsidR="00D050EA">
        <w:rPr>
          <w:rFonts w:ascii="Helvetica" w:eastAsiaTheme="minorHAnsi" w:hAnsi="Helvetica" w:cs="Helvetica"/>
          <w:lang w:eastAsia="en-US"/>
        </w:rPr>
        <w:t xml:space="preserve"> </w:t>
      </w:r>
      <w:r w:rsidR="00687074">
        <w:rPr>
          <w:rFonts w:ascii="Helvetica" w:eastAsiaTheme="minorHAnsi" w:hAnsi="Helvetica" w:cs="Helvetica"/>
          <w:lang w:eastAsia="en-US"/>
        </w:rPr>
        <w:t xml:space="preserve">allowing your breath to come and go as it likes, but let’s take a moment to do some controlled breathing. Breathing in, holding your breath for a few moments, and breathing out. Inhale again, and </w:t>
      </w:r>
      <w:r w:rsidR="005A3E9B">
        <w:rPr>
          <w:rFonts w:ascii="Helvetica" w:eastAsiaTheme="minorHAnsi" w:hAnsi="Helvetica" w:cs="Helvetica"/>
          <w:lang w:eastAsia="en-US"/>
        </w:rPr>
        <w:t>repeat this for a minute or so, with deep breaths.</w:t>
      </w:r>
    </w:p>
    <w:p w14:paraId="224A6CB9" w14:textId="26035C09" w:rsidR="005A3E9B" w:rsidRDefault="005A3E9B" w:rsidP="007413EC">
      <w:pPr>
        <w:rPr>
          <w:rFonts w:ascii="Helvetica" w:eastAsiaTheme="minorHAnsi" w:hAnsi="Helvetica" w:cs="Helvetica"/>
          <w:lang w:eastAsia="en-US"/>
        </w:rPr>
      </w:pPr>
      <w:r>
        <w:rPr>
          <w:rFonts w:ascii="Helvetica" w:eastAsiaTheme="minorHAnsi" w:hAnsi="Helvetica" w:cs="Helvetica"/>
          <w:lang w:eastAsia="en-US"/>
        </w:rPr>
        <w:t>[2:00]</w:t>
      </w:r>
    </w:p>
    <w:p w14:paraId="08D07136" w14:textId="6AF30A09" w:rsidR="009330FE" w:rsidRDefault="00992E02" w:rsidP="009330FE">
      <w:pPr>
        <w:rPr>
          <w:rFonts w:ascii="Helvetica" w:eastAsiaTheme="minorHAnsi" w:hAnsi="Helvetica" w:cs="Helvetica"/>
          <w:lang w:eastAsia="en-US"/>
        </w:rPr>
      </w:pPr>
      <w:r>
        <w:rPr>
          <w:rFonts w:ascii="Helvetica" w:eastAsiaTheme="minorHAnsi" w:hAnsi="Helvetica" w:cs="Helvetica"/>
          <w:lang w:eastAsia="en-US"/>
        </w:rPr>
        <w:t xml:space="preserve">Controlled breathing is actually a fairly common meditative practice which some of you might find useful. But today’s session is more focused around intentions. You might be able to notice, when we make this choice to breathe in or out, that we have an intention to </w:t>
      </w:r>
      <w:r w:rsidR="00B573D5">
        <w:rPr>
          <w:rFonts w:ascii="Helvetica" w:eastAsiaTheme="minorHAnsi" w:hAnsi="Helvetica" w:cs="Helvetica"/>
          <w:lang w:eastAsia="en-US"/>
        </w:rPr>
        <w:t>breathe which we realise by acting on it.</w:t>
      </w:r>
      <w:r w:rsidR="009330FE">
        <w:rPr>
          <w:rFonts w:ascii="Helvetica" w:eastAsiaTheme="minorHAnsi" w:hAnsi="Helvetica" w:cs="Helvetica"/>
          <w:lang w:eastAsia="en-US"/>
        </w:rPr>
        <w:t xml:space="preserve"> </w:t>
      </w:r>
      <w:proofErr w:type="gramStart"/>
      <w:r w:rsidR="009330FE">
        <w:rPr>
          <w:rFonts w:ascii="Helvetica" w:eastAsiaTheme="minorHAnsi" w:hAnsi="Helvetica" w:cs="Helvetica"/>
          <w:lang w:eastAsia="en-US"/>
        </w:rPr>
        <w:t>So</w:t>
      </w:r>
      <w:proofErr w:type="gramEnd"/>
      <w:r w:rsidR="009330FE">
        <w:rPr>
          <w:rFonts w:ascii="Helvetica" w:eastAsiaTheme="minorHAnsi" w:hAnsi="Helvetica" w:cs="Helvetica"/>
          <w:lang w:eastAsia="en-US"/>
        </w:rPr>
        <w:t xml:space="preserve"> continue this controlled breathing and try to see if you can notice this state of mind as it occurs.</w:t>
      </w:r>
    </w:p>
    <w:p w14:paraId="08D4F1F6" w14:textId="3AFE0AD6" w:rsidR="009330FE" w:rsidRDefault="009330FE" w:rsidP="009330FE">
      <w:pPr>
        <w:rPr>
          <w:rFonts w:ascii="Helvetica" w:eastAsiaTheme="minorHAnsi" w:hAnsi="Helvetica" w:cs="Helvetica"/>
          <w:lang w:eastAsia="en-US"/>
        </w:rPr>
      </w:pPr>
      <w:r>
        <w:rPr>
          <w:rFonts w:ascii="Helvetica" w:eastAsiaTheme="minorHAnsi" w:hAnsi="Helvetica" w:cs="Helvetica"/>
          <w:lang w:eastAsia="en-US"/>
        </w:rPr>
        <w:t>[3:00]</w:t>
      </w:r>
    </w:p>
    <w:p w14:paraId="19338084" w14:textId="12339E66" w:rsidR="005A3E9B" w:rsidRDefault="00220FF3" w:rsidP="009330FE">
      <w:pPr>
        <w:rPr>
          <w:rFonts w:ascii="Helvetica" w:eastAsiaTheme="minorHAnsi" w:hAnsi="Helvetica" w:cs="AppleSystemUIFont"/>
          <w:lang w:eastAsia="en-US"/>
        </w:rPr>
      </w:pPr>
      <w:r>
        <w:rPr>
          <w:rFonts w:ascii="Helvetica" w:eastAsiaTheme="minorHAnsi" w:hAnsi="Helvetica" w:cs="Helvetica"/>
          <w:lang w:eastAsia="en-US"/>
        </w:rPr>
        <w:t>I</w:t>
      </w:r>
      <w:r w:rsidR="005A3E9B" w:rsidRPr="00B70E27">
        <w:rPr>
          <w:rFonts w:ascii="Helvetica" w:eastAsiaTheme="minorHAnsi" w:hAnsi="Helvetica" w:cs="AppleSystemUIFont"/>
          <w:lang w:eastAsia="en-US"/>
        </w:rPr>
        <w:t xml:space="preserve">ntentions occur in all sorts of forms – those states of mind that pop up indicating a choice to act, the aim to achieve some goal through a plan, or just your sense of willpower and your own volition – and which are separate from the action itself. These are a quite specific but also pervasive type of thought that it can be useful to be aware of in meditation – ones which as usual we don’t have to react to or act </w:t>
      </w:r>
      <w:proofErr w:type="gramStart"/>
      <w:r w:rsidR="005A3E9B" w:rsidRPr="00B70E27">
        <w:rPr>
          <w:rFonts w:ascii="Helvetica" w:eastAsiaTheme="minorHAnsi" w:hAnsi="Helvetica" w:cs="AppleSystemUIFont"/>
          <w:lang w:eastAsia="en-US"/>
        </w:rPr>
        <w:t>on, and</w:t>
      </w:r>
      <w:proofErr w:type="gramEnd"/>
      <w:r w:rsidR="005A3E9B" w:rsidRPr="00B70E27">
        <w:rPr>
          <w:rFonts w:ascii="Helvetica" w:eastAsiaTheme="minorHAnsi" w:hAnsi="Helvetica" w:cs="AppleSystemUIFont"/>
          <w:lang w:eastAsia="en-US"/>
        </w:rPr>
        <w:t xml:space="preserve"> can let go of and watch pass away on their own. For now, we can return back to our normal practice of mindfulness, if we like, and remember that label of ‘intention’ when it seems suitable.</w:t>
      </w:r>
    </w:p>
    <w:p w14:paraId="615065AD" w14:textId="00829956" w:rsidR="00767ADC" w:rsidRDefault="00767ADC" w:rsidP="009330FE">
      <w:pPr>
        <w:rPr>
          <w:rFonts w:ascii="Helvetica" w:eastAsiaTheme="minorHAnsi" w:hAnsi="Helvetica" w:cs="AppleSystemUIFont"/>
          <w:lang w:eastAsia="en-US"/>
        </w:rPr>
      </w:pPr>
      <w:r>
        <w:rPr>
          <w:rFonts w:ascii="Helvetica" w:eastAsiaTheme="minorHAnsi" w:hAnsi="Helvetica" w:cs="AppleSystemUIFont"/>
          <w:lang w:eastAsia="en-US"/>
        </w:rPr>
        <w:t>[4:00]</w:t>
      </w:r>
    </w:p>
    <w:p w14:paraId="2D412F77" w14:textId="232A9DBB" w:rsidR="00767ADC" w:rsidRDefault="00767ADC" w:rsidP="009330FE">
      <w:pPr>
        <w:rPr>
          <w:rFonts w:ascii="Helvetica" w:eastAsiaTheme="minorHAnsi" w:hAnsi="Helvetica" w:cs="AppleSystemUIFont"/>
          <w:lang w:eastAsia="en-US"/>
        </w:rPr>
      </w:pPr>
      <w:r>
        <w:rPr>
          <w:rFonts w:ascii="Helvetica" w:eastAsiaTheme="minorHAnsi" w:hAnsi="Helvetica" w:cs="AppleSystemUIFont"/>
          <w:lang w:eastAsia="en-US"/>
        </w:rPr>
        <w:t xml:space="preserve">Often </w:t>
      </w:r>
      <w:r w:rsidR="00BC436D">
        <w:rPr>
          <w:rFonts w:ascii="Helvetica" w:eastAsiaTheme="minorHAnsi" w:hAnsi="Helvetica" w:cs="AppleSystemUIFont"/>
          <w:lang w:eastAsia="en-US"/>
        </w:rPr>
        <w:t xml:space="preserve">our own intentions </w:t>
      </w:r>
      <w:r w:rsidR="00FC4EF8">
        <w:rPr>
          <w:rFonts w:ascii="Helvetica" w:eastAsiaTheme="minorHAnsi" w:hAnsi="Helvetica" w:cs="AppleSystemUIFont"/>
          <w:lang w:eastAsia="en-US"/>
        </w:rPr>
        <w:t>can go by unbeknownst to us</w:t>
      </w:r>
      <w:r w:rsidR="00401C6C">
        <w:rPr>
          <w:rFonts w:ascii="Helvetica" w:eastAsiaTheme="minorHAnsi" w:hAnsi="Helvetica" w:cs="AppleSystemUIFont"/>
          <w:lang w:eastAsia="en-US"/>
        </w:rPr>
        <w:t xml:space="preserve"> - </w:t>
      </w:r>
      <w:r w:rsidR="00401C6C">
        <w:rPr>
          <w:rFonts w:ascii="Helvetica" w:eastAsiaTheme="minorHAnsi" w:hAnsi="Helvetica" w:cs="Helvetica"/>
          <w:lang w:eastAsia="en-US"/>
        </w:rPr>
        <w:t>sometimes we don’t know why we do the things we do and being attuned to catching those fleeting intentional states when we can sometimes help with this.</w:t>
      </w:r>
      <w:r w:rsidR="00401C6C">
        <w:rPr>
          <w:rFonts w:ascii="Helvetica" w:eastAsiaTheme="minorHAnsi" w:hAnsi="Helvetica" w:cs="AppleSystemUIFont"/>
          <w:lang w:eastAsia="en-US"/>
        </w:rPr>
        <w:t xml:space="preserve"> F</w:t>
      </w:r>
      <w:r w:rsidR="00446CB6">
        <w:rPr>
          <w:rFonts w:ascii="Helvetica" w:eastAsiaTheme="minorHAnsi" w:hAnsi="Helvetica" w:cs="AppleSystemUIFont"/>
          <w:lang w:eastAsia="en-US"/>
        </w:rPr>
        <w:t xml:space="preserve">ocusing in on them might highlight how this practice is intended as a form of </w:t>
      </w:r>
      <w:r w:rsidR="00936755">
        <w:rPr>
          <w:rFonts w:ascii="Helvetica" w:eastAsiaTheme="minorHAnsi" w:hAnsi="Helvetica" w:cs="AppleSystemUIFont"/>
          <w:lang w:eastAsia="en-US"/>
        </w:rPr>
        <w:t>introspection aimed at fostering some greater self-awareness.</w:t>
      </w:r>
    </w:p>
    <w:p w14:paraId="424F002D" w14:textId="500A2A35" w:rsidR="003F596D" w:rsidRDefault="003F596D" w:rsidP="009330FE">
      <w:pPr>
        <w:rPr>
          <w:rFonts w:ascii="Helvetica" w:eastAsiaTheme="minorHAnsi" w:hAnsi="Helvetica" w:cs="AppleSystemUIFont"/>
          <w:lang w:eastAsia="en-US"/>
        </w:rPr>
      </w:pPr>
      <w:r>
        <w:rPr>
          <w:rFonts w:ascii="Helvetica" w:eastAsiaTheme="minorHAnsi" w:hAnsi="Helvetica" w:cs="AppleSystemUIFont"/>
          <w:lang w:eastAsia="en-US"/>
        </w:rPr>
        <w:t>[5:00]</w:t>
      </w:r>
    </w:p>
    <w:p w14:paraId="310225F8" w14:textId="48F7CC6A" w:rsidR="003F596D" w:rsidRDefault="003F596D" w:rsidP="009330FE">
      <w:pPr>
        <w:rPr>
          <w:rFonts w:ascii="Helvetica" w:eastAsiaTheme="minorHAnsi" w:hAnsi="Helvetica" w:cs="AppleSystemUIFont"/>
          <w:lang w:eastAsia="en-US"/>
        </w:rPr>
      </w:pPr>
      <w:r w:rsidRPr="003F596D">
        <w:rPr>
          <w:rFonts w:ascii="Helvetica" w:eastAsiaTheme="minorHAnsi" w:hAnsi="Helvetica" w:cs="AppleSystemUIFont"/>
          <w:lang w:eastAsia="en-US"/>
        </w:rPr>
        <w:t>You might notice an intention to move your body, to scratch an itch, to get up and do something else entirely, or perhaps you start making plans for the future. We are also intending to be mindful – to continue to sit here, and remain focused on present phenomena, and hold and move our attention, and this can be noticed as well. If this practice seems difficult, you can return back to some controlled breathing, or, with some patience, waiting around to see if we can notice an intention arise, or the absence of one.</w:t>
      </w:r>
    </w:p>
    <w:p w14:paraId="7286A8C8" w14:textId="00E1173C" w:rsidR="00EA5C70" w:rsidRDefault="00EA5C70" w:rsidP="009330FE">
      <w:pPr>
        <w:rPr>
          <w:rFonts w:ascii="Helvetica" w:eastAsiaTheme="minorHAnsi" w:hAnsi="Helvetica" w:cs="AppleSystemUIFont"/>
          <w:lang w:eastAsia="en-US"/>
        </w:rPr>
      </w:pPr>
      <w:r>
        <w:rPr>
          <w:rFonts w:ascii="Helvetica" w:eastAsiaTheme="minorHAnsi" w:hAnsi="Helvetica" w:cs="AppleSystemUIFont"/>
          <w:lang w:eastAsia="en-US"/>
        </w:rPr>
        <w:t>[6:00]</w:t>
      </w:r>
    </w:p>
    <w:p w14:paraId="5644FAD0" w14:textId="2D008CCA" w:rsidR="00C90EA8" w:rsidRDefault="00C90EA8" w:rsidP="009330FE">
      <w:pPr>
        <w:rPr>
          <w:rFonts w:ascii="Helvetica" w:eastAsiaTheme="minorHAnsi" w:hAnsi="Helvetica" w:cs="AppleSystemUIFont"/>
          <w:lang w:eastAsia="en-US"/>
        </w:rPr>
      </w:pPr>
      <w:r>
        <w:rPr>
          <w:rFonts w:ascii="Helvetica" w:eastAsiaTheme="minorHAnsi" w:hAnsi="Helvetica" w:cs="AppleSystemUIFont"/>
          <w:lang w:eastAsia="en-US"/>
        </w:rPr>
        <w:t xml:space="preserve">Not all states will fit easily into this category and at this point feel free to </w:t>
      </w:r>
      <w:r w:rsidR="002E6379">
        <w:rPr>
          <w:rFonts w:ascii="Helvetica" w:eastAsiaTheme="minorHAnsi" w:hAnsi="Helvetica" w:cs="AppleSystemUIFont"/>
          <w:lang w:eastAsia="en-US"/>
        </w:rPr>
        <w:t>meditate as you like, keeping in mind everything we’ve learnt in the course so far.</w:t>
      </w:r>
    </w:p>
    <w:p w14:paraId="0925DAC8" w14:textId="1A90E461" w:rsidR="002E6379" w:rsidRDefault="002E6379" w:rsidP="009330FE">
      <w:pPr>
        <w:rPr>
          <w:rFonts w:ascii="Helvetica" w:eastAsiaTheme="minorHAnsi" w:hAnsi="Helvetica" w:cs="AppleSystemUIFont"/>
          <w:lang w:eastAsia="en-US"/>
        </w:rPr>
      </w:pPr>
      <w:r>
        <w:rPr>
          <w:rFonts w:ascii="Helvetica" w:eastAsiaTheme="minorHAnsi" w:hAnsi="Helvetica" w:cs="AppleSystemUIFont"/>
          <w:lang w:eastAsia="en-US"/>
        </w:rPr>
        <w:t>[7:00]</w:t>
      </w:r>
    </w:p>
    <w:p w14:paraId="43962CD0" w14:textId="23EFC2A4" w:rsidR="002E6379" w:rsidRDefault="002E6379" w:rsidP="009330FE">
      <w:pPr>
        <w:rPr>
          <w:rFonts w:ascii="Helvetica" w:eastAsiaTheme="minorHAnsi" w:hAnsi="Helvetica" w:cs="AppleSystemUIFont"/>
          <w:lang w:eastAsia="en-US"/>
        </w:rPr>
      </w:pPr>
      <w:r>
        <w:rPr>
          <w:rFonts w:ascii="Helvetica" w:eastAsiaTheme="minorHAnsi" w:hAnsi="Helvetica" w:cs="AppleSystemUIFont"/>
          <w:lang w:eastAsia="en-US"/>
        </w:rPr>
        <w:t xml:space="preserve">Asking what you’re aware of at the moment, pointing and concentrating this awareness to the </w:t>
      </w:r>
      <w:proofErr w:type="gramStart"/>
      <w:r>
        <w:rPr>
          <w:rFonts w:ascii="Helvetica" w:eastAsiaTheme="minorHAnsi" w:hAnsi="Helvetica" w:cs="AppleSystemUIFont"/>
          <w:lang w:eastAsia="en-US"/>
        </w:rPr>
        <w:t>moment by moment</w:t>
      </w:r>
      <w:proofErr w:type="gramEnd"/>
      <w:r>
        <w:rPr>
          <w:rFonts w:ascii="Helvetica" w:eastAsiaTheme="minorHAnsi" w:hAnsi="Helvetica" w:cs="AppleSystemUIFont"/>
          <w:lang w:eastAsia="en-US"/>
        </w:rPr>
        <w:t xml:space="preserve"> happenings around you and within your body and mind.</w:t>
      </w:r>
    </w:p>
    <w:p w14:paraId="400ACF11" w14:textId="0924F662" w:rsidR="002E6379" w:rsidRDefault="002E6379" w:rsidP="009330FE">
      <w:pPr>
        <w:rPr>
          <w:rFonts w:ascii="Helvetica" w:eastAsiaTheme="minorHAnsi" w:hAnsi="Helvetica" w:cs="AppleSystemUIFont"/>
          <w:lang w:eastAsia="en-US"/>
        </w:rPr>
      </w:pPr>
      <w:r>
        <w:rPr>
          <w:rFonts w:ascii="Helvetica" w:eastAsiaTheme="minorHAnsi" w:hAnsi="Helvetica" w:cs="AppleSystemUIFont"/>
          <w:lang w:eastAsia="en-US"/>
        </w:rPr>
        <w:t>[8:00]</w:t>
      </w:r>
    </w:p>
    <w:p w14:paraId="6A0CB1CA" w14:textId="40301DDE" w:rsidR="002E6379" w:rsidRDefault="002E6379" w:rsidP="009330FE">
      <w:pPr>
        <w:rPr>
          <w:rFonts w:ascii="Helvetica" w:eastAsiaTheme="minorHAnsi" w:hAnsi="Helvetica" w:cs="AppleSystemUIFont"/>
          <w:lang w:eastAsia="en-US"/>
        </w:rPr>
      </w:pPr>
      <w:r>
        <w:rPr>
          <w:rFonts w:ascii="Helvetica" w:eastAsiaTheme="minorHAnsi" w:hAnsi="Helvetica" w:cs="AppleSystemUIFont"/>
          <w:lang w:eastAsia="en-US"/>
        </w:rPr>
        <w:t>During these last two minutes,</w:t>
      </w:r>
      <w:r w:rsidR="00B83044">
        <w:rPr>
          <w:rFonts w:ascii="Helvetica" w:eastAsiaTheme="minorHAnsi" w:hAnsi="Helvetica" w:cs="AppleSystemUIFont"/>
          <w:lang w:eastAsia="en-US"/>
        </w:rPr>
        <w:t xml:space="preserve"> just</w:t>
      </w:r>
      <w:r>
        <w:rPr>
          <w:rFonts w:ascii="Helvetica" w:eastAsiaTheme="minorHAnsi" w:hAnsi="Helvetica" w:cs="AppleSystemUIFont"/>
          <w:lang w:eastAsia="en-US"/>
        </w:rPr>
        <w:t xml:space="preserve"> </w:t>
      </w:r>
      <w:r w:rsidR="00B83044">
        <w:rPr>
          <w:rFonts w:ascii="Helvetica" w:eastAsiaTheme="minorHAnsi" w:hAnsi="Helvetica" w:cs="AppleSystemUIFont"/>
          <w:lang w:eastAsia="en-US"/>
        </w:rPr>
        <w:t>checking in with how we’re focused and how we’re feeling.</w:t>
      </w:r>
      <w:r w:rsidR="005263D3">
        <w:rPr>
          <w:rFonts w:ascii="Helvetica" w:eastAsiaTheme="minorHAnsi" w:hAnsi="Helvetica" w:cs="AppleSystemUIFont"/>
          <w:lang w:eastAsia="en-US"/>
        </w:rPr>
        <w:t xml:space="preserve"> </w:t>
      </w:r>
      <w:r w:rsidR="00B83044">
        <w:rPr>
          <w:rFonts w:ascii="Helvetica" w:eastAsiaTheme="minorHAnsi" w:hAnsi="Helvetica" w:cs="AppleSystemUIFont"/>
          <w:lang w:eastAsia="en-US"/>
        </w:rPr>
        <w:t xml:space="preserve">Watching whatever it is that we notice </w:t>
      </w:r>
      <w:r w:rsidR="00E107A2">
        <w:rPr>
          <w:rFonts w:ascii="Helvetica" w:eastAsiaTheme="minorHAnsi" w:hAnsi="Helvetica" w:cs="AppleSystemUIFont"/>
          <w:lang w:eastAsia="en-US"/>
        </w:rPr>
        <w:t xml:space="preserve">as it changes, open to whatever it is that we might find, seeing it ‘as </w:t>
      </w:r>
      <w:proofErr w:type="gramStart"/>
      <w:r w:rsidR="00E107A2">
        <w:rPr>
          <w:rFonts w:ascii="Helvetica" w:eastAsiaTheme="minorHAnsi" w:hAnsi="Helvetica" w:cs="AppleSystemUIFont"/>
          <w:lang w:eastAsia="en-US"/>
        </w:rPr>
        <w:t>it</w:t>
      </w:r>
      <w:proofErr w:type="gramEnd"/>
      <w:r w:rsidR="00E107A2">
        <w:rPr>
          <w:rFonts w:ascii="Helvetica" w:eastAsiaTheme="minorHAnsi" w:hAnsi="Helvetica" w:cs="AppleSystemUIFont"/>
          <w:lang w:eastAsia="en-US"/>
        </w:rPr>
        <w:t xml:space="preserve"> is’ if you will.</w:t>
      </w:r>
    </w:p>
    <w:p w14:paraId="56570A12" w14:textId="4BEB7B8E" w:rsidR="002E6379" w:rsidRPr="00767ADC" w:rsidRDefault="002E6379" w:rsidP="009330FE">
      <w:pPr>
        <w:rPr>
          <w:rFonts w:ascii="Helvetica" w:eastAsiaTheme="minorHAnsi" w:hAnsi="Helvetica" w:cs="AppleSystemUIFont"/>
          <w:lang w:eastAsia="en-US"/>
        </w:rPr>
      </w:pPr>
      <w:r>
        <w:rPr>
          <w:rFonts w:ascii="Helvetica" w:eastAsiaTheme="minorHAnsi" w:hAnsi="Helvetica" w:cs="AppleSystemUIFont"/>
          <w:lang w:eastAsia="en-US"/>
        </w:rPr>
        <w:t>[10:00]</w:t>
      </w:r>
    </w:p>
    <w:p w14:paraId="7FFF395F" w14:textId="32E96024" w:rsidR="00554FE1" w:rsidRPr="00E74459" w:rsidRDefault="00E107A2" w:rsidP="00186BBB">
      <w:pPr>
        <w:rPr>
          <w:rFonts w:ascii="Helvetica" w:eastAsiaTheme="minorHAnsi" w:hAnsi="Helvetica" w:cs="Helvetica"/>
          <w:lang w:eastAsia="en-US"/>
        </w:rPr>
      </w:pPr>
      <w:r>
        <w:rPr>
          <w:rFonts w:ascii="Helvetica" w:eastAsiaTheme="minorHAnsi" w:hAnsi="Helvetica" w:cs="Helvetica"/>
          <w:lang w:eastAsia="en-US"/>
        </w:rPr>
        <w:t xml:space="preserve">That brings us to the end of maybe a slightly more challenging meditation, but one which </w:t>
      </w:r>
      <w:r w:rsidR="00E74459">
        <w:rPr>
          <w:rFonts w:ascii="Helvetica" w:eastAsiaTheme="minorHAnsi" w:hAnsi="Helvetica" w:cs="Helvetica"/>
          <w:lang w:eastAsia="en-US"/>
        </w:rPr>
        <w:t xml:space="preserve">hopefully you found useful. </w:t>
      </w:r>
      <w:proofErr w:type="gramStart"/>
      <w:r w:rsidR="00E74459">
        <w:rPr>
          <w:rFonts w:ascii="Helvetica" w:eastAsiaTheme="minorHAnsi" w:hAnsi="Helvetica" w:cs="Helvetica"/>
          <w:lang w:eastAsia="en-US"/>
        </w:rPr>
        <w:t>Well</w:t>
      </w:r>
      <w:proofErr w:type="gramEnd"/>
      <w:r w:rsidR="00E74459">
        <w:rPr>
          <w:rFonts w:ascii="Helvetica" w:eastAsiaTheme="minorHAnsi" w:hAnsi="Helvetica" w:cs="Helvetica"/>
          <w:lang w:eastAsia="en-US"/>
        </w:rPr>
        <w:t xml:space="preserve"> done making it this far, don’t forget to fill out today’s survey, and thanks for participating in the study.</w:t>
      </w:r>
    </w:p>
    <w:p w14:paraId="2922F872" w14:textId="77777777" w:rsidR="00554FE1" w:rsidRPr="00186BBB" w:rsidRDefault="00554FE1" w:rsidP="00186BBB">
      <w:pPr>
        <w:rPr>
          <w:rFonts w:eastAsiaTheme="minorHAnsi"/>
          <w:lang w:eastAsia="en-US"/>
        </w:rPr>
      </w:pPr>
    </w:p>
    <w:p w14:paraId="4D0F2D3D" w14:textId="5335B843" w:rsidR="00D0352D" w:rsidRDefault="00D0352D" w:rsidP="00D0352D">
      <w:pPr>
        <w:pStyle w:val="Heading2"/>
        <w:rPr>
          <w:rFonts w:ascii="Helvetica" w:eastAsiaTheme="minorHAnsi" w:hAnsi="Helvetica" w:cs="Helvetica"/>
          <w:lang w:eastAsia="en-US"/>
        </w:rPr>
      </w:pPr>
      <w:r w:rsidRPr="00EB4080">
        <w:rPr>
          <w:rFonts w:ascii="Helvetica" w:eastAsiaTheme="minorHAnsi" w:hAnsi="Helvetica" w:cs="Helvetica"/>
          <w:lang w:eastAsia="en-US"/>
        </w:rPr>
        <w:t xml:space="preserve">Day </w:t>
      </w:r>
      <w:r>
        <w:rPr>
          <w:rFonts w:ascii="Helvetica" w:eastAsiaTheme="minorHAnsi" w:hAnsi="Helvetica" w:cs="Helvetica"/>
          <w:lang w:eastAsia="en-US"/>
        </w:rPr>
        <w:t>8</w:t>
      </w:r>
      <w:r w:rsidRPr="00EB4080">
        <w:rPr>
          <w:rFonts w:ascii="Helvetica" w:eastAsiaTheme="minorHAnsi" w:hAnsi="Helvetica" w:cs="Helvetica"/>
          <w:lang w:eastAsia="en-US"/>
        </w:rPr>
        <w:t xml:space="preserve">: </w:t>
      </w:r>
      <w:r w:rsidR="009E1721">
        <w:rPr>
          <w:rFonts w:ascii="Helvetica" w:eastAsiaTheme="minorHAnsi" w:hAnsi="Helvetica" w:cs="Helvetica"/>
          <w:lang w:eastAsia="en-US"/>
        </w:rPr>
        <w:t>Meta-awareness</w:t>
      </w:r>
    </w:p>
    <w:p w14:paraId="67887FAD" w14:textId="1DD36328" w:rsidR="00EB54A3" w:rsidRDefault="00191B90" w:rsidP="007413EC">
      <w:pPr>
        <w:rPr>
          <w:rFonts w:ascii="Helvetica" w:eastAsiaTheme="minorHAnsi" w:hAnsi="Helvetica" w:cs="Helvetica"/>
          <w:lang w:eastAsia="en-US"/>
        </w:rPr>
      </w:pPr>
      <w:r>
        <w:rPr>
          <w:rFonts w:ascii="Helvetica" w:eastAsiaTheme="minorHAnsi" w:hAnsi="Helvetica" w:cs="Helvetica"/>
          <w:lang w:eastAsia="en-US"/>
        </w:rPr>
        <w:t xml:space="preserve">Hi again, welcome to </w:t>
      </w:r>
      <w:r w:rsidR="00CC6937">
        <w:rPr>
          <w:rFonts w:ascii="Helvetica" w:eastAsiaTheme="minorHAnsi" w:hAnsi="Helvetica" w:cs="Helvetica"/>
          <w:lang w:eastAsia="en-US"/>
        </w:rPr>
        <w:t xml:space="preserve">another </w:t>
      </w:r>
      <w:r>
        <w:rPr>
          <w:rFonts w:ascii="Helvetica" w:eastAsiaTheme="minorHAnsi" w:hAnsi="Helvetica" w:cs="Helvetica"/>
          <w:lang w:eastAsia="en-US"/>
        </w:rPr>
        <w:t xml:space="preserve">mindfulness practice. Today’s session will be </w:t>
      </w:r>
      <w:r w:rsidR="00CC6937">
        <w:rPr>
          <w:rFonts w:ascii="Helvetica" w:eastAsiaTheme="minorHAnsi" w:hAnsi="Helvetica" w:cs="Helvetica"/>
          <w:lang w:eastAsia="en-US"/>
        </w:rPr>
        <w:t xml:space="preserve">quite a </w:t>
      </w:r>
      <w:r>
        <w:rPr>
          <w:rFonts w:ascii="Helvetica" w:eastAsiaTheme="minorHAnsi" w:hAnsi="Helvetica" w:cs="Helvetica"/>
          <w:lang w:eastAsia="en-US"/>
        </w:rPr>
        <w:t xml:space="preserve">general one, just simply paying attention to any phenomena that appear in </w:t>
      </w:r>
      <w:r w:rsidR="00524CA1">
        <w:rPr>
          <w:rFonts w:ascii="Helvetica" w:eastAsiaTheme="minorHAnsi" w:hAnsi="Helvetica" w:cs="Helvetica"/>
          <w:lang w:eastAsia="en-US"/>
        </w:rPr>
        <w:t xml:space="preserve">the world around us and our minds, and I’ll take the </w:t>
      </w:r>
      <w:r w:rsidR="00EB54A3">
        <w:rPr>
          <w:rFonts w:ascii="Helvetica" w:eastAsiaTheme="minorHAnsi" w:hAnsi="Helvetica" w:cs="Helvetica"/>
          <w:lang w:eastAsia="en-US"/>
        </w:rPr>
        <w:t>opportunity</w:t>
      </w:r>
      <w:r w:rsidR="00524CA1">
        <w:rPr>
          <w:rFonts w:ascii="Helvetica" w:eastAsiaTheme="minorHAnsi" w:hAnsi="Helvetica" w:cs="Helvetica"/>
          <w:lang w:eastAsia="en-US"/>
        </w:rPr>
        <w:t xml:space="preserve"> to talk about </w:t>
      </w:r>
      <w:r w:rsidR="003640D2">
        <w:rPr>
          <w:rFonts w:ascii="Helvetica" w:eastAsiaTheme="minorHAnsi" w:hAnsi="Helvetica" w:cs="Helvetica"/>
          <w:lang w:eastAsia="en-US"/>
        </w:rPr>
        <w:t xml:space="preserve">some </w:t>
      </w:r>
      <w:r w:rsidR="00EB54A3">
        <w:rPr>
          <w:rFonts w:ascii="Helvetica" w:eastAsiaTheme="minorHAnsi" w:hAnsi="Helvetica" w:cs="Helvetica"/>
          <w:lang w:eastAsia="en-US"/>
        </w:rPr>
        <w:t>different</w:t>
      </w:r>
      <w:r w:rsidR="003640D2">
        <w:rPr>
          <w:rFonts w:ascii="Helvetica" w:eastAsiaTheme="minorHAnsi" w:hAnsi="Helvetica" w:cs="Helvetica"/>
          <w:lang w:eastAsia="en-US"/>
        </w:rPr>
        <w:t xml:space="preserve"> aspects of mindfulness </w:t>
      </w:r>
      <w:r w:rsidR="00EB54A3">
        <w:rPr>
          <w:rFonts w:ascii="Helvetica" w:eastAsiaTheme="minorHAnsi" w:hAnsi="Helvetica" w:cs="Helvetica"/>
          <w:lang w:eastAsia="en-US"/>
        </w:rPr>
        <w:t>that we’ve not touched on yet. So</w:t>
      </w:r>
      <w:r w:rsidR="00D82DC4">
        <w:rPr>
          <w:rFonts w:ascii="Helvetica" w:eastAsiaTheme="minorHAnsi" w:hAnsi="Helvetica" w:cs="Helvetica"/>
          <w:lang w:eastAsia="en-US"/>
        </w:rPr>
        <w:t>,</w:t>
      </w:r>
      <w:r w:rsidR="00EB54A3">
        <w:rPr>
          <w:rFonts w:ascii="Helvetica" w:eastAsiaTheme="minorHAnsi" w:hAnsi="Helvetica" w:cs="Helvetica"/>
          <w:lang w:eastAsia="en-US"/>
        </w:rPr>
        <w:t xml:space="preserve"> let’s begin again, attending to our breath.</w:t>
      </w:r>
    </w:p>
    <w:p w14:paraId="6E7B6B08" w14:textId="46A0CBF5" w:rsidR="00EB54A3" w:rsidRDefault="00EB54A3" w:rsidP="007413EC">
      <w:pPr>
        <w:rPr>
          <w:rFonts w:ascii="Helvetica" w:eastAsiaTheme="minorHAnsi" w:hAnsi="Helvetica" w:cs="Helvetica"/>
          <w:lang w:eastAsia="en-US"/>
        </w:rPr>
      </w:pPr>
      <w:r>
        <w:rPr>
          <w:rFonts w:ascii="Helvetica" w:eastAsiaTheme="minorHAnsi" w:hAnsi="Helvetica" w:cs="Helvetica"/>
          <w:lang w:eastAsia="en-US"/>
        </w:rPr>
        <w:t>[0:00]</w:t>
      </w:r>
    </w:p>
    <w:p w14:paraId="21BD4E0C" w14:textId="0F8E2BC2" w:rsidR="00556002" w:rsidRDefault="00556002" w:rsidP="007413EC">
      <w:pPr>
        <w:rPr>
          <w:rFonts w:ascii="Helvetica" w:eastAsiaTheme="minorHAnsi" w:hAnsi="Helvetica" w:cs="Helvetica"/>
          <w:lang w:eastAsia="en-US"/>
        </w:rPr>
      </w:pPr>
      <w:r>
        <w:rPr>
          <w:rFonts w:ascii="Helvetica" w:eastAsiaTheme="minorHAnsi" w:hAnsi="Helvetica" w:cs="Helvetica"/>
          <w:lang w:eastAsia="en-US"/>
        </w:rPr>
        <w:t>[0:30]</w:t>
      </w:r>
    </w:p>
    <w:p w14:paraId="5BCAE3EA" w14:textId="2BA25876" w:rsidR="00EA09AE" w:rsidRDefault="00EA09AE" w:rsidP="007413EC">
      <w:pPr>
        <w:rPr>
          <w:rFonts w:ascii="Helvetica" w:eastAsiaTheme="minorHAnsi" w:hAnsi="Helvetica" w:cs="Helvetica"/>
          <w:lang w:eastAsia="en-US"/>
        </w:rPr>
      </w:pPr>
      <w:r>
        <w:rPr>
          <w:rFonts w:ascii="Helvetica" w:eastAsiaTheme="minorHAnsi" w:hAnsi="Helvetica" w:cs="Helvetica"/>
          <w:lang w:eastAsia="en-US"/>
        </w:rPr>
        <w:t>Just simply observing one in breath and one out breath, one after the other.</w:t>
      </w:r>
    </w:p>
    <w:p w14:paraId="38EA1A7D" w14:textId="0E287D56" w:rsidR="00EB54A3" w:rsidRDefault="00EB54A3" w:rsidP="007413EC">
      <w:pPr>
        <w:rPr>
          <w:rFonts w:ascii="Helvetica" w:eastAsiaTheme="minorHAnsi" w:hAnsi="Helvetica" w:cs="Helvetica"/>
          <w:lang w:eastAsia="en-US"/>
        </w:rPr>
      </w:pPr>
      <w:r>
        <w:rPr>
          <w:rFonts w:ascii="Helvetica" w:eastAsiaTheme="minorHAnsi" w:hAnsi="Helvetica" w:cs="Helvetica"/>
          <w:lang w:eastAsia="en-US"/>
        </w:rPr>
        <w:t>[</w:t>
      </w:r>
      <w:r w:rsidR="00440847">
        <w:rPr>
          <w:rFonts w:ascii="Helvetica" w:eastAsiaTheme="minorHAnsi" w:hAnsi="Helvetica" w:cs="Helvetica"/>
          <w:lang w:eastAsia="en-US"/>
        </w:rPr>
        <w:t>1</w:t>
      </w:r>
      <w:r>
        <w:rPr>
          <w:rFonts w:ascii="Helvetica" w:eastAsiaTheme="minorHAnsi" w:hAnsi="Helvetica" w:cs="Helvetica"/>
          <w:lang w:eastAsia="en-US"/>
        </w:rPr>
        <w:t>:</w:t>
      </w:r>
      <w:r w:rsidR="00440847">
        <w:rPr>
          <w:rFonts w:ascii="Helvetica" w:eastAsiaTheme="minorHAnsi" w:hAnsi="Helvetica" w:cs="Helvetica"/>
          <w:lang w:eastAsia="en-US"/>
        </w:rPr>
        <w:t>0</w:t>
      </w:r>
      <w:r>
        <w:rPr>
          <w:rFonts w:ascii="Helvetica" w:eastAsiaTheme="minorHAnsi" w:hAnsi="Helvetica" w:cs="Helvetica"/>
          <w:lang w:eastAsia="en-US"/>
        </w:rPr>
        <w:t>0]</w:t>
      </w:r>
    </w:p>
    <w:p w14:paraId="425D173F" w14:textId="6F720DED" w:rsidR="00EA09AE" w:rsidRDefault="00EA09AE" w:rsidP="007413EC">
      <w:pPr>
        <w:rPr>
          <w:rFonts w:ascii="Helvetica" w:eastAsiaTheme="minorHAnsi" w:hAnsi="Helvetica" w:cs="AppleSystemUIFont"/>
          <w:lang w:eastAsia="en-US"/>
        </w:rPr>
      </w:pPr>
      <w:r>
        <w:rPr>
          <w:rFonts w:ascii="Helvetica" w:eastAsiaTheme="minorHAnsi" w:hAnsi="Helvetica" w:cs="AppleSystemUIFont"/>
          <w:lang w:eastAsia="en-US"/>
        </w:rPr>
        <w:t>We can also try to incorporate some of those different ways of understanding ‘mindfulness’ I’ve spoken about. Things like non-clinging,</w:t>
      </w:r>
      <w:r w:rsidR="00B868DE">
        <w:rPr>
          <w:rFonts w:ascii="Helvetica" w:eastAsiaTheme="minorHAnsi" w:hAnsi="Helvetica" w:cs="AppleSystemUIFont"/>
          <w:lang w:eastAsia="en-US"/>
        </w:rPr>
        <w:t xml:space="preserve"> non-distraction,</w:t>
      </w:r>
      <w:r>
        <w:rPr>
          <w:rFonts w:ascii="Helvetica" w:eastAsiaTheme="minorHAnsi" w:hAnsi="Helvetica" w:cs="AppleSystemUIFont"/>
          <w:lang w:eastAsia="en-US"/>
        </w:rPr>
        <w:t xml:space="preserve"> equanimity, curiosity, empathy, to name a few.</w:t>
      </w:r>
    </w:p>
    <w:p w14:paraId="3A0859DD" w14:textId="32F1867E" w:rsidR="00EA09AE" w:rsidRDefault="00EA09AE" w:rsidP="007413EC">
      <w:pPr>
        <w:rPr>
          <w:rFonts w:ascii="Helvetica" w:eastAsiaTheme="minorHAnsi" w:hAnsi="Helvetica" w:cs="Helvetica"/>
          <w:lang w:eastAsia="en-US"/>
        </w:rPr>
      </w:pPr>
      <w:r>
        <w:rPr>
          <w:rFonts w:ascii="Helvetica" w:eastAsiaTheme="minorHAnsi" w:hAnsi="Helvetica" w:cs="AppleSystemUIFont"/>
          <w:lang w:eastAsia="en-US"/>
        </w:rPr>
        <w:t>[1:30]</w:t>
      </w:r>
    </w:p>
    <w:p w14:paraId="6B86634E" w14:textId="77777777" w:rsidR="009862B9" w:rsidRDefault="00083CFC" w:rsidP="00083CFC">
      <w:pPr>
        <w:autoSpaceDE w:val="0"/>
        <w:autoSpaceDN w:val="0"/>
        <w:adjustRightInd w:val="0"/>
        <w:rPr>
          <w:rFonts w:ascii="Helvetica" w:eastAsiaTheme="minorHAnsi" w:hAnsi="Helvetica" w:cs="Helvetica"/>
          <w:lang w:eastAsia="en-US"/>
        </w:rPr>
      </w:pPr>
      <w:proofErr w:type="gramStart"/>
      <w:r>
        <w:rPr>
          <w:rFonts w:ascii="Helvetica" w:eastAsiaTheme="minorHAnsi" w:hAnsi="Helvetica" w:cs="Helvetica"/>
          <w:lang w:eastAsia="en-US"/>
        </w:rPr>
        <w:t>However</w:t>
      </w:r>
      <w:proofErr w:type="gramEnd"/>
      <w:r>
        <w:rPr>
          <w:rFonts w:ascii="Helvetica" w:eastAsiaTheme="minorHAnsi" w:hAnsi="Helvetica" w:cs="Helvetica"/>
          <w:lang w:eastAsia="en-US"/>
        </w:rPr>
        <w:t xml:space="preserve"> we choose to understand and deploy ‘m</w:t>
      </w:r>
      <w:r w:rsidR="0012595E">
        <w:rPr>
          <w:rFonts w:ascii="Helvetica" w:eastAsiaTheme="minorHAnsi" w:hAnsi="Helvetica" w:cs="Helvetica"/>
          <w:lang w:eastAsia="en-US"/>
        </w:rPr>
        <w:t>indfulness</w:t>
      </w:r>
      <w:r>
        <w:rPr>
          <w:rFonts w:ascii="Helvetica" w:eastAsiaTheme="minorHAnsi" w:hAnsi="Helvetica" w:cs="Helvetica"/>
          <w:lang w:eastAsia="en-US"/>
        </w:rPr>
        <w:t>’</w:t>
      </w:r>
      <w:r w:rsidR="0012595E">
        <w:rPr>
          <w:rFonts w:ascii="Helvetica" w:eastAsiaTheme="minorHAnsi" w:hAnsi="Helvetica" w:cs="Helvetica"/>
          <w:lang w:eastAsia="en-US"/>
        </w:rPr>
        <w:t xml:space="preserve"> </w:t>
      </w:r>
      <w:r>
        <w:rPr>
          <w:rFonts w:ascii="Helvetica" w:eastAsiaTheme="minorHAnsi" w:hAnsi="Helvetica" w:cs="Helvetica"/>
          <w:lang w:eastAsia="en-US"/>
        </w:rPr>
        <w:t>it’s going to be a</w:t>
      </w:r>
      <w:r w:rsidR="0012595E">
        <w:rPr>
          <w:rFonts w:ascii="Helvetica" w:eastAsiaTheme="minorHAnsi" w:hAnsi="Helvetica" w:cs="Helvetica"/>
          <w:lang w:eastAsia="en-US"/>
        </w:rPr>
        <w:t xml:space="preserve"> sort of </w:t>
      </w:r>
      <w:r>
        <w:rPr>
          <w:rFonts w:ascii="Helvetica" w:eastAsiaTheme="minorHAnsi" w:hAnsi="Helvetica" w:cs="Helvetica"/>
          <w:lang w:eastAsia="en-US"/>
        </w:rPr>
        <w:t xml:space="preserve">careful </w:t>
      </w:r>
      <w:r w:rsidR="0012595E">
        <w:rPr>
          <w:rFonts w:ascii="Helvetica" w:eastAsiaTheme="minorHAnsi" w:hAnsi="Helvetica" w:cs="Helvetica"/>
          <w:lang w:eastAsia="en-US"/>
        </w:rPr>
        <w:t xml:space="preserve">balancing </w:t>
      </w:r>
      <w:r>
        <w:rPr>
          <w:rFonts w:ascii="Helvetica" w:eastAsiaTheme="minorHAnsi" w:hAnsi="Helvetica" w:cs="Helvetica"/>
          <w:lang w:eastAsia="en-US"/>
        </w:rPr>
        <w:t>between a</w:t>
      </w:r>
      <w:r w:rsidR="0012595E">
        <w:rPr>
          <w:rFonts w:ascii="Helvetica" w:eastAsiaTheme="minorHAnsi" w:hAnsi="Helvetica" w:cs="Helvetica"/>
          <w:lang w:eastAsia="en-US"/>
        </w:rPr>
        <w:t xml:space="preserve"> few different states</w:t>
      </w:r>
      <w:r w:rsidR="00440847">
        <w:rPr>
          <w:rFonts w:ascii="Helvetica" w:eastAsiaTheme="minorHAnsi" w:hAnsi="Helvetica" w:cs="Helvetica"/>
          <w:lang w:eastAsia="en-US"/>
        </w:rPr>
        <w:t xml:space="preserve">… </w:t>
      </w:r>
      <w:r w:rsidR="006E2797">
        <w:rPr>
          <w:rFonts w:ascii="Helvetica" w:eastAsiaTheme="minorHAnsi" w:hAnsi="Helvetica" w:cs="Helvetica"/>
          <w:lang w:eastAsia="en-US"/>
        </w:rPr>
        <w:t>It takes time to hone this</w:t>
      </w:r>
      <w:r w:rsidR="00440847">
        <w:rPr>
          <w:rFonts w:ascii="Helvetica" w:eastAsiaTheme="minorHAnsi" w:hAnsi="Helvetica" w:cs="Helvetica"/>
          <w:lang w:eastAsia="en-US"/>
        </w:rPr>
        <w:t xml:space="preserve"> mindful balancing act</w:t>
      </w:r>
      <w:r w:rsidR="006E2797">
        <w:rPr>
          <w:rFonts w:ascii="Helvetica" w:eastAsiaTheme="minorHAnsi" w:hAnsi="Helvetica" w:cs="Helvetica"/>
          <w:lang w:eastAsia="en-US"/>
        </w:rPr>
        <w:t>, and actually it’s something that’s supposed to be reflected on and may always be changing.</w:t>
      </w:r>
      <w:r w:rsidR="009E2EBC">
        <w:rPr>
          <w:rFonts w:ascii="Helvetica" w:eastAsiaTheme="minorHAnsi" w:hAnsi="Helvetica" w:cs="Helvetica"/>
          <w:lang w:eastAsia="en-US"/>
        </w:rPr>
        <w:t xml:space="preserve"> </w:t>
      </w:r>
    </w:p>
    <w:p w14:paraId="1A7B916C" w14:textId="0449DBBD" w:rsidR="009862B9" w:rsidRDefault="009862B9" w:rsidP="00083CFC">
      <w:pPr>
        <w:autoSpaceDE w:val="0"/>
        <w:autoSpaceDN w:val="0"/>
        <w:adjustRightInd w:val="0"/>
        <w:rPr>
          <w:rFonts w:ascii="Helvetica" w:eastAsiaTheme="minorHAnsi" w:hAnsi="Helvetica" w:cs="Helvetica"/>
          <w:lang w:eastAsia="en-US"/>
        </w:rPr>
      </w:pPr>
      <w:r>
        <w:rPr>
          <w:rFonts w:ascii="Helvetica" w:eastAsiaTheme="minorHAnsi" w:hAnsi="Helvetica" w:cs="Helvetica"/>
          <w:lang w:eastAsia="en-US"/>
        </w:rPr>
        <w:t>[2:00]</w:t>
      </w:r>
    </w:p>
    <w:p w14:paraId="1034ADBA" w14:textId="1D9C9136" w:rsidR="007413EC" w:rsidRDefault="009E2EBC" w:rsidP="00083CFC">
      <w:pPr>
        <w:autoSpaceDE w:val="0"/>
        <w:autoSpaceDN w:val="0"/>
        <w:adjustRightInd w:val="0"/>
        <w:rPr>
          <w:rFonts w:ascii="Helvetica" w:eastAsiaTheme="minorHAnsi" w:hAnsi="Helvetica" w:cs="Helvetica"/>
          <w:lang w:eastAsia="en-US"/>
        </w:rPr>
      </w:pPr>
      <w:r>
        <w:rPr>
          <w:rFonts w:ascii="Helvetica" w:eastAsiaTheme="minorHAnsi" w:hAnsi="Helvetica" w:cs="Helvetica"/>
          <w:lang w:eastAsia="en-US"/>
        </w:rPr>
        <w:t>There’s this meta-awareness involved in mindfulness</w:t>
      </w:r>
      <w:r w:rsidR="004E1CC5">
        <w:rPr>
          <w:rFonts w:ascii="Helvetica" w:eastAsiaTheme="minorHAnsi" w:hAnsi="Helvetica" w:cs="Helvetica"/>
          <w:lang w:eastAsia="en-US"/>
        </w:rPr>
        <w:t xml:space="preserve"> which keeps</w:t>
      </w:r>
      <w:r>
        <w:rPr>
          <w:rFonts w:ascii="Helvetica" w:eastAsiaTheme="minorHAnsi" w:hAnsi="Helvetica" w:cs="Helvetica"/>
          <w:lang w:eastAsia="en-US"/>
        </w:rPr>
        <w:t xml:space="preserve"> us on track</w:t>
      </w:r>
      <w:r w:rsidR="00E05845">
        <w:rPr>
          <w:rFonts w:ascii="Helvetica" w:eastAsiaTheme="minorHAnsi" w:hAnsi="Helvetica" w:cs="Helvetica"/>
          <w:lang w:eastAsia="en-US"/>
        </w:rPr>
        <w:t xml:space="preserve">. In the most basic </w:t>
      </w:r>
      <w:proofErr w:type="gramStart"/>
      <w:r w:rsidR="00E05845">
        <w:rPr>
          <w:rFonts w:ascii="Helvetica" w:eastAsiaTheme="minorHAnsi" w:hAnsi="Helvetica" w:cs="Helvetica"/>
          <w:lang w:eastAsia="en-US"/>
        </w:rPr>
        <w:t>sense</w:t>
      </w:r>
      <w:proofErr w:type="gramEnd"/>
      <w:r w:rsidR="00E05845">
        <w:rPr>
          <w:rFonts w:ascii="Helvetica" w:eastAsiaTheme="minorHAnsi" w:hAnsi="Helvetica" w:cs="Helvetica"/>
          <w:lang w:eastAsia="en-US"/>
        </w:rPr>
        <w:t xml:space="preserve"> we’ll be asking ‘am I being mindful’, and even if the answer is ‘no’, you’re still being aware of your state of mindfulness, and it’s absence. </w:t>
      </w:r>
      <w:r w:rsidR="00DA4F35">
        <w:rPr>
          <w:rFonts w:ascii="Helvetica" w:eastAsiaTheme="minorHAnsi" w:hAnsi="Helvetica" w:cs="Helvetica"/>
          <w:lang w:eastAsia="en-US"/>
        </w:rPr>
        <w:t>I suppose the point is, t</w:t>
      </w:r>
      <w:r w:rsidR="00875E45">
        <w:rPr>
          <w:rFonts w:ascii="Helvetica" w:eastAsiaTheme="minorHAnsi" w:hAnsi="Helvetica" w:cs="Helvetica"/>
          <w:lang w:eastAsia="en-US"/>
        </w:rPr>
        <w:t xml:space="preserve">he more you practice the more your understanding of the practice changes, and so you’ll spend time examining your own state of ‘mindfulness’ and </w:t>
      </w:r>
      <w:r w:rsidR="004E1CC5">
        <w:rPr>
          <w:rFonts w:ascii="Helvetica" w:eastAsiaTheme="minorHAnsi" w:hAnsi="Helvetica" w:cs="Helvetica"/>
          <w:lang w:eastAsia="en-US"/>
        </w:rPr>
        <w:t>adjusting your focus as required.</w:t>
      </w:r>
    </w:p>
    <w:p w14:paraId="56E75929" w14:textId="595B3374" w:rsidR="006E2797" w:rsidRDefault="006E2797" w:rsidP="00083CFC">
      <w:pPr>
        <w:autoSpaceDE w:val="0"/>
        <w:autoSpaceDN w:val="0"/>
        <w:adjustRightInd w:val="0"/>
        <w:rPr>
          <w:rFonts w:ascii="Helvetica" w:eastAsiaTheme="minorHAnsi" w:hAnsi="Helvetica" w:cs="Helvetica"/>
          <w:lang w:eastAsia="en-US"/>
        </w:rPr>
      </w:pPr>
      <w:r>
        <w:rPr>
          <w:rFonts w:ascii="Helvetica" w:eastAsiaTheme="minorHAnsi" w:hAnsi="Helvetica" w:cs="Helvetica"/>
          <w:lang w:eastAsia="en-US"/>
        </w:rPr>
        <w:t>[</w:t>
      </w:r>
      <w:r w:rsidR="009862B9">
        <w:rPr>
          <w:rFonts w:ascii="Helvetica" w:eastAsiaTheme="minorHAnsi" w:hAnsi="Helvetica" w:cs="Helvetica"/>
          <w:lang w:eastAsia="en-US"/>
        </w:rPr>
        <w:t>3</w:t>
      </w:r>
      <w:r>
        <w:rPr>
          <w:rFonts w:ascii="Helvetica" w:eastAsiaTheme="minorHAnsi" w:hAnsi="Helvetica" w:cs="Helvetica"/>
          <w:lang w:eastAsia="en-US"/>
        </w:rPr>
        <w:t>:00]</w:t>
      </w:r>
    </w:p>
    <w:p w14:paraId="58AF6390" w14:textId="5E4EC17D" w:rsidR="006E2797" w:rsidRDefault="00866B60" w:rsidP="00083CFC">
      <w:pPr>
        <w:autoSpaceDE w:val="0"/>
        <w:autoSpaceDN w:val="0"/>
        <w:adjustRightInd w:val="0"/>
        <w:rPr>
          <w:rFonts w:ascii="Helvetica" w:eastAsiaTheme="minorHAnsi" w:hAnsi="Helvetica" w:cs="Helvetica"/>
          <w:lang w:eastAsia="en-US"/>
        </w:rPr>
      </w:pPr>
      <w:r>
        <w:rPr>
          <w:rFonts w:ascii="Helvetica" w:eastAsiaTheme="minorHAnsi" w:hAnsi="Helvetica" w:cs="Helvetica"/>
          <w:lang w:eastAsia="en-US"/>
        </w:rPr>
        <w:t xml:space="preserve">Concentration is obviously a key part of the practice, and the amount of energy and focus we’re putting into the practice is something to keep track of and notice. </w:t>
      </w:r>
      <w:r w:rsidR="005425AE">
        <w:rPr>
          <w:rFonts w:ascii="Helvetica" w:eastAsiaTheme="minorHAnsi" w:hAnsi="Helvetica" w:cs="Helvetica"/>
          <w:lang w:eastAsia="en-US"/>
        </w:rPr>
        <w:t xml:space="preserve">Doing so doesn’t necessarily mean straining as hard as you can to only be aware of one thing. </w:t>
      </w:r>
      <w:r w:rsidR="007D110E">
        <w:rPr>
          <w:rFonts w:ascii="Helvetica" w:eastAsiaTheme="minorHAnsi" w:hAnsi="Helvetica" w:cs="Helvetica"/>
          <w:lang w:eastAsia="en-US"/>
        </w:rPr>
        <w:t xml:space="preserve">Again, here, there’s a balance between a </w:t>
      </w:r>
      <w:r w:rsidR="00E94BAE">
        <w:rPr>
          <w:rFonts w:ascii="Helvetica" w:eastAsiaTheme="minorHAnsi" w:hAnsi="Helvetica" w:cs="Helvetica"/>
          <w:lang w:eastAsia="en-US"/>
        </w:rPr>
        <w:t xml:space="preserve">being a bit lazy, </w:t>
      </w:r>
      <w:r w:rsidR="007D110E">
        <w:rPr>
          <w:rFonts w:ascii="Helvetica" w:eastAsiaTheme="minorHAnsi" w:hAnsi="Helvetica" w:cs="Helvetica"/>
          <w:lang w:eastAsia="en-US"/>
        </w:rPr>
        <w:t>diligent alertness, and over-exertion</w:t>
      </w:r>
      <w:r w:rsidR="00E94BAE">
        <w:rPr>
          <w:rFonts w:ascii="Helvetica" w:eastAsiaTheme="minorHAnsi" w:hAnsi="Helvetica" w:cs="Helvetica"/>
          <w:lang w:eastAsia="en-US"/>
        </w:rPr>
        <w:t>, that you’ll have to feel out for yourself.</w:t>
      </w:r>
    </w:p>
    <w:p w14:paraId="0E61CAFB" w14:textId="00427A0B" w:rsidR="00E94BAE" w:rsidRDefault="00E94BAE" w:rsidP="00083CFC">
      <w:pPr>
        <w:autoSpaceDE w:val="0"/>
        <w:autoSpaceDN w:val="0"/>
        <w:adjustRightInd w:val="0"/>
        <w:rPr>
          <w:rFonts w:ascii="Helvetica" w:eastAsiaTheme="minorHAnsi" w:hAnsi="Helvetica" w:cs="Helvetica"/>
          <w:lang w:eastAsia="en-US"/>
        </w:rPr>
      </w:pPr>
      <w:r>
        <w:rPr>
          <w:rFonts w:ascii="Helvetica" w:eastAsiaTheme="minorHAnsi" w:hAnsi="Helvetica" w:cs="Helvetica"/>
          <w:lang w:eastAsia="en-US"/>
        </w:rPr>
        <w:t>[</w:t>
      </w:r>
      <w:r w:rsidR="009862B9">
        <w:rPr>
          <w:rFonts w:ascii="Helvetica" w:eastAsiaTheme="minorHAnsi" w:hAnsi="Helvetica" w:cs="Helvetica"/>
          <w:lang w:eastAsia="en-US"/>
        </w:rPr>
        <w:t>4</w:t>
      </w:r>
      <w:r>
        <w:rPr>
          <w:rFonts w:ascii="Helvetica" w:eastAsiaTheme="minorHAnsi" w:hAnsi="Helvetica" w:cs="Helvetica"/>
          <w:lang w:eastAsia="en-US"/>
        </w:rPr>
        <w:t>:00]</w:t>
      </w:r>
    </w:p>
    <w:p w14:paraId="5F648BE7" w14:textId="77777777" w:rsidR="009862B9" w:rsidRDefault="00BD3006"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That balancing act is made more difficult by the interrelation between these different components of mindfulness. Over-straining</w:t>
      </w:r>
      <w:r w:rsidR="00830CC1">
        <w:rPr>
          <w:rFonts w:ascii="Helvetica" w:eastAsiaTheme="minorHAnsi" w:hAnsi="Helvetica" w:cs="AppleSystemUIFont"/>
          <w:lang w:eastAsia="en-US"/>
        </w:rPr>
        <w:t xml:space="preserve"> </w:t>
      </w:r>
      <w:r>
        <w:rPr>
          <w:rFonts w:ascii="Helvetica" w:eastAsiaTheme="minorHAnsi" w:hAnsi="Helvetica" w:cs="AppleSystemUIFont"/>
          <w:lang w:eastAsia="en-US"/>
        </w:rPr>
        <w:t>yourself trying to concentrate</w:t>
      </w:r>
      <w:r w:rsidR="00891FA7">
        <w:rPr>
          <w:rFonts w:ascii="Helvetica" w:eastAsiaTheme="minorHAnsi" w:hAnsi="Helvetica" w:cs="AppleSystemUIFont"/>
          <w:lang w:eastAsia="en-US"/>
        </w:rPr>
        <w:t xml:space="preserve"> can affect your</w:t>
      </w:r>
      <w:r>
        <w:rPr>
          <w:rFonts w:ascii="Helvetica" w:eastAsiaTheme="minorHAnsi" w:hAnsi="Helvetica" w:cs="AppleSystemUIFont"/>
          <w:lang w:eastAsia="en-US"/>
        </w:rPr>
        <w:t xml:space="preserve"> attitude of openness and </w:t>
      </w:r>
      <w:r w:rsidR="00891FA7">
        <w:rPr>
          <w:rFonts w:ascii="Helvetica" w:eastAsiaTheme="minorHAnsi" w:hAnsi="Helvetica" w:cs="AppleSystemUIFont"/>
          <w:lang w:eastAsia="en-US"/>
        </w:rPr>
        <w:t xml:space="preserve">curiosity. These things are also related to </w:t>
      </w:r>
      <w:r w:rsidR="006B2031">
        <w:rPr>
          <w:rFonts w:ascii="Helvetica" w:eastAsiaTheme="minorHAnsi" w:hAnsi="Helvetica" w:cs="AppleSystemUIFont"/>
          <w:lang w:eastAsia="en-US"/>
        </w:rPr>
        <w:t>what’s referred to as the ‘</w:t>
      </w:r>
      <w:r w:rsidR="00891FA7">
        <w:rPr>
          <w:rFonts w:ascii="Helvetica" w:eastAsiaTheme="minorHAnsi" w:hAnsi="Helvetica" w:cs="AppleSystemUIFont"/>
          <w:lang w:eastAsia="en-US"/>
        </w:rPr>
        <w:t>breadth</w:t>
      </w:r>
      <w:r w:rsidR="006B2031">
        <w:rPr>
          <w:rFonts w:ascii="Helvetica" w:eastAsiaTheme="minorHAnsi" w:hAnsi="Helvetica" w:cs="AppleSystemUIFont"/>
          <w:lang w:eastAsia="en-US"/>
        </w:rPr>
        <w:t>’</w:t>
      </w:r>
      <w:r w:rsidR="00891FA7">
        <w:rPr>
          <w:rFonts w:ascii="Helvetica" w:eastAsiaTheme="minorHAnsi" w:hAnsi="Helvetica" w:cs="AppleSystemUIFont"/>
          <w:lang w:eastAsia="en-US"/>
        </w:rPr>
        <w:t xml:space="preserve"> of your awareness</w:t>
      </w:r>
      <w:r w:rsidR="006B2031">
        <w:rPr>
          <w:rFonts w:ascii="Helvetica" w:eastAsiaTheme="minorHAnsi" w:hAnsi="Helvetica" w:cs="AppleSystemUIFont"/>
          <w:lang w:eastAsia="en-US"/>
        </w:rPr>
        <w:t xml:space="preserve"> – some mindfulness practitioners try to </w:t>
      </w:r>
      <w:r w:rsidR="002D54C4">
        <w:rPr>
          <w:rFonts w:ascii="Helvetica" w:eastAsiaTheme="minorHAnsi" w:hAnsi="Helvetica" w:cs="AppleSystemUIFont"/>
          <w:lang w:eastAsia="en-US"/>
        </w:rPr>
        <w:t xml:space="preserve">have a fairly broad, pervasive awareness to everything that they can notice at all times. </w:t>
      </w:r>
    </w:p>
    <w:p w14:paraId="611996BA" w14:textId="3581AB1A" w:rsidR="009862B9" w:rsidRDefault="009262C9"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[4:30]</w:t>
      </w:r>
    </w:p>
    <w:p w14:paraId="6D5E6F53" w14:textId="0BA3CE37" w:rsidR="002D54C4" w:rsidRDefault="009262C9"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Th</w:t>
      </w:r>
      <w:r w:rsidR="00AF3539">
        <w:rPr>
          <w:rFonts w:ascii="Helvetica" w:eastAsiaTheme="minorHAnsi" w:hAnsi="Helvetica" w:cs="AppleSystemUIFont"/>
          <w:lang w:eastAsia="en-US"/>
        </w:rPr>
        <w:t xml:space="preserve">is is </w:t>
      </w:r>
      <w:r w:rsidR="002D54C4">
        <w:rPr>
          <w:rFonts w:ascii="Helvetica" w:eastAsiaTheme="minorHAnsi" w:hAnsi="Helvetica" w:cs="AppleSystemUIFont"/>
          <w:lang w:eastAsia="en-US"/>
        </w:rPr>
        <w:t xml:space="preserve">something </w:t>
      </w:r>
      <w:r w:rsidR="00727186">
        <w:rPr>
          <w:rFonts w:ascii="Helvetica" w:eastAsiaTheme="minorHAnsi" w:hAnsi="Helvetica" w:cs="AppleSystemUIFont"/>
          <w:lang w:eastAsia="en-US"/>
        </w:rPr>
        <w:t>we’ve touched on previously when focusing on different sensory states</w:t>
      </w:r>
      <w:r>
        <w:rPr>
          <w:rFonts w:ascii="Helvetica" w:eastAsiaTheme="minorHAnsi" w:hAnsi="Helvetica" w:cs="AppleSystemUIFont"/>
          <w:lang w:eastAsia="en-US"/>
        </w:rPr>
        <w:t>,</w:t>
      </w:r>
      <w:r w:rsidR="00874B8B">
        <w:rPr>
          <w:rFonts w:ascii="Helvetica" w:eastAsiaTheme="minorHAnsi" w:hAnsi="Helvetica" w:cs="AppleSystemUIFont"/>
          <w:lang w:eastAsia="en-US"/>
        </w:rPr>
        <w:t xml:space="preserve"> but the breadth or narrowness of your focus can equally apply to your awareness of your mind, as well.</w:t>
      </w:r>
      <w:r w:rsidR="00440847">
        <w:rPr>
          <w:rFonts w:ascii="Helvetica" w:eastAsiaTheme="minorHAnsi" w:hAnsi="Helvetica" w:cs="AppleSystemUIFont"/>
          <w:lang w:eastAsia="en-US"/>
        </w:rPr>
        <w:t xml:space="preserve"> If you think you’ve been overly narrow in your awareness so far, you can take a moment to embody that ‘openness’ and look around for anything you might’ve missed.</w:t>
      </w:r>
    </w:p>
    <w:p w14:paraId="1403E5EC" w14:textId="462C0636" w:rsidR="00874B8B" w:rsidRDefault="00874B8B"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w:t>
      </w:r>
      <w:r w:rsidR="00AF3539">
        <w:rPr>
          <w:rFonts w:ascii="Helvetica" w:eastAsiaTheme="minorHAnsi" w:hAnsi="Helvetica" w:cs="AppleSystemUIFont"/>
          <w:lang w:eastAsia="en-US"/>
        </w:rPr>
        <w:t>5</w:t>
      </w:r>
      <w:r>
        <w:rPr>
          <w:rFonts w:ascii="Helvetica" w:eastAsiaTheme="minorHAnsi" w:hAnsi="Helvetica" w:cs="AppleSystemUIFont"/>
          <w:lang w:eastAsia="en-US"/>
        </w:rPr>
        <w:t>:</w:t>
      </w:r>
      <w:r w:rsidR="00071CDD">
        <w:rPr>
          <w:rFonts w:ascii="Helvetica" w:eastAsiaTheme="minorHAnsi" w:hAnsi="Helvetica" w:cs="AppleSystemUIFont"/>
          <w:lang w:eastAsia="en-US"/>
        </w:rPr>
        <w:t>3</w:t>
      </w:r>
      <w:r>
        <w:rPr>
          <w:rFonts w:ascii="Helvetica" w:eastAsiaTheme="minorHAnsi" w:hAnsi="Helvetica" w:cs="AppleSystemUIFont"/>
          <w:lang w:eastAsia="en-US"/>
        </w:rPr>
        <w:t>0]</w:t>
      </w:r>
    </w:p>
    <w:p w14:paraId="7A4A0BEB" w14:textId="4731C9D5" w:rsidR="00F04DFC" w:rsidRDefault="0035535F"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It’ll be worth asking too, not just what ‘mindfulness’ is or </w:t>
      </w:r>
      <w:r w:rsidR="00964A5D">
        <w:rPr>
          <w:rFonts w:ascii="Helvetica" w:eastAsiaTheme="minorHAnsi" w:hAnsi="Helvetica" w:cs="AppleSystemUIFont"/>
          <w:lang w:eastAsia="en-US"/>
        </w:rPr>
        <w:t>‘how well am I doing it’, but how it feels to be doing what we’re doing now</w:t>
      </w:r>
      <w:r w:rsidR="00427BF1">
        <w:rPr>
          <w:rFonts w:ascii="Helvetica" w:eastAsiaTheme="minorHAnsi" w:hAnsi="Helvetica" w:cs="AppleSystemUIFont"/>
          <w:lang w:eastAsia="en-US"/>
        </w:rPr>
        <w:t xml:space="preserve"> – is it any different to how we normally think or attend to the world? </w:t>
      </w:r>
      <w:r w:rsidR="00F04DFC">
        <w:rPr>
          <w:rFonts w:ascii="Helvetica" w:eastAsiaTheme="minorHAnsi" w:hAnsi="Helvetica" w:cs="AppleSystemUIFont"/>
          <w:lang w:eastAsia="en-US"/>
        </w:rPr>
        <w:t>What’s the qualitative experience of being mindful like, w</w:t>
      </w:r>
      <w:r w:rsidR="00427BF1">
        <w:rPr>
          <w:rFonts w:ascii="Helvetica" w:eastAsiaTheme="minorHAnsi" w:hAnsi="Helvetica" w:cs="AppleSystemUIFont"/>
          <w:lang w:eastAsia="en-US"/>
        </w:rPr>
        <w:t xml:space="preserve">hat are the outcomes of doing this, where does it lead, </w:t>
      </w:r>
      <w:r w:rsidR="00F04DFC">
        <w:rPr>
          <w:rFonts w:ascii="Helvetica" w:eastAsiaTheme="minorHAnsi" w:hAnsi="Helvetica" w:cs="AppleSystemUIFont"/>
          <w:lang w:eastAsia="en-US"/>
        </w:rPr>
        <w:t xml:space="preserve">and things like </w:t>
      </w:r>
      <w:proofErr w:type="gramStart"/>
      <w:r w:rsidR="00F04DFC">
        <w:rPr>
          <w:rFonts w:ascii="Helvetica" w:eastAsiaTheme="minorHAnsi" w:hAnsi="Helvetica" w:cs="AppleSystemUIFont"/>
          <w:lang w:eastAsia="en-US"/>
        </w:rPr>
        <w:t>that.</w:t>
      </w:r>
      <w:proofErr w:type="gramEnd"/>
    </w:p>
    <w:p w14:paraId="5C18DE5F" w14:textId="01D8C052" w:rsidR="00F04DFC" w:rsidRDefault="00F04DFC"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[6:00]</w:t>
      </w:r>
    </w:p>
    <w:p w14:paraId="7356A942" w14:textId="26ECEE25" w:rsidR="00F04DFC" w:rsidRDefault="00F04DFC"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Again, all of this isn’t to overly complicate the practice, rather to open up some possibilities for it to be a little more interesting and textured. It’s a perfectly valid to meditate by just focusing in on the breath or some other simple object of </w:t>
      </w:r>
      <w:proofErr w:type="gramStart"/>
      <w:r>
        <w:rPr>
          <w:rFonts w:ascii="Helvetica" w:eastAsiaTheme="minorHAnsi" w:hAnsi="Helvetica" w:cs="AppleSystemUIFont"/>
          <w:lang w:eastAsia="en-US"/>
        </w:rPr>
        <w:t>meditation, if</w:t>
      </w:r>
      <w:proofErr w:type="gramEnd"/>
      <w:r>
        <w:rPr>
          <w:rFonts w:ascii="Helvetica" w:eastAsiaTheme="minorHAnsi" w:hAnsi="Helvetica" w:cs="AppleSystemUIFont"/>
          <w:lang w:eastAsia="en-US"/>
        </w:rPr>
        <w:t xml:space="preserve"> we like.</w:t>
      </w:r>
    </w:p>
    <w:p w14:paraId="6A78C9D2" w14:textId="10E5F14C" w:rsidR="00CC6937" w:rsidRDefault="00CC6937"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[7:00]</w:t>
      </w:r>
    </w:p>
    <w:p w14:paraId="08582B3D" w14:textId="53B0A711" w:rsidR="002D101F" w:rsidRDefault="00CC6937"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 xml:space="preserve">Take a moment to ask yourself what’s going through your mind, what’s happening in the world around you, incorporating all of that </w:t>
      </w:r>
      <w:r w:rsidR="00307AAA">
        <w:rPr>
          <w:rFonts w:ascii="Helvetica" w:eastAsiaTheme="minorHAnsi" w:hAnsi="Helvetica" w:cs="AppleSystemUIFont"/>
          <w:lang w:eastAsia="en-US"/>
        </w:rPr>
        <w:t>into a picture of this ‘full awareness of the present moment’</w:t>
      </w:r>
      <w:r w:rsidR="00B868DE">
        <w:rPr>
          <w:rFonts w:ascii="Helvetica" w:eastAsiaTheme="minorHAnsi" w:hAnsi="Helvetica" w:cs="AppleSystemUIFont"/>
          <w:lang w:eastAsia="en-US"/>
        </w:rPr>
        <w:t>, a broad, but concentrated focus.</w:t>
      </w:r>
    </w:p>
    <w:p w14:paraId="3B061A28" w14:textId="675A3B88" w:rsidR="001608DF" w:rsidRDefault="001608DF"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[8:00]</w:t>
      </w:r>
    </w:p>
    <w:p w14:paraId="0BAAB3D7" w14:textId="298B1BA9" w:rsidR="001608DF" w:rsidRDefault="001608DF"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Spend the minute or so meditating as you please</w:t>
      </w:r>
      <w:r w:rsidR="00826AEA">
        <w:rPr>
          <w:rFonts w:ascii="Helvetica" w:eastAsiaTheme="minorHAnsi" w:hAnsi="Helvetica" w:cs="AppleSystemUIFont"/>
          <w:lang w:eastAsia="en-US"/>
        </w:rPr>
        <w:t>,</w:t>
      </w:r>
      <w:r w:rsidR="00533306">
        <w:rPr>
          <w:rFonts w:ascii="Helvetica" w:eastAsiaTheme="minorHAnsi" w:hAnsi="Helvetica" w:cs="AppleSystemUIFont"/>
          <w:lang w:eastAsia="en-US"/>
        </w:rPr>
        <w:t xml:space="preserve"> maybe choosing your favourite session so far and</w:t>
      </w:r>
      <w:r w:rsidR="00826AEA">
        <w:rPr>
          <w:rFonts w:ascii="Helvetica" w:eastAsiaTheme="minorHAnsi" w:hAnsi="Helvetica" w:cs="AppleSystemUIFont"/>
          <w:lang w:eastAsia="en-US"/>
        </w:rPr>
        <w:t xml:space="preserve"> taking some time to just relax and enjoy the practice, if you can.</w:t>
      </w:r>
    </w:p>
    <w:p w14:paraId="074D1613" w14:textId="6F0E5E5D" w:rsidR="00307AAA" w:rsidRDefault="00307AAA" w:rsidP="00083CFC">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[10:00]</w:t>
      </w:r>
    </w:p>
    <w:p w14:paraId="311A8200" w14:textId="250657C3" w:rsidR="00F57C98" w:rsidRDefault="00826AEA" w:rsidP="00533306">
      <w:pPr>
        <w:autoSpaceDE w:val="0"/>
        <w:autoSpaceDN w:val="0"/>
        <w:adjustRightInd w:val="0"/>
        <w:rPr>
          <w:rFonts w:ascii="Helvetica" w:eastAsiaTheme="minorHAnsi" w:hAnsi="Helvetica" w:cs="AppleSystemUIFont"/>
          <w:lang w:eastAsia="en-US"/>
        </w:rPr>
      </w:pPr>
      <w:r>
        <w:rPr>
          <w:rFonts w:ascii="Helvetica" w:eastAsiaTheme="minorHAnsi" w:hAnsi="Helvetica" w:cs="AppleSystemUIFont"/>
          <w:lang w:eastAsia="en-US"/>
        </w:rPr>
        <w:t>And that brings us to the end of a slightly more challenging practice, well done for making it this far and I’ll hopefully see you next time. Thanks.</w:t>
      </w:r>
    </w:p>
    <w:p w14:paraId="7F619F97" w14:textId="5F345632" w:rsidR="00533306" w:rsidRDefault="00533306" w:rsidP="00533306">
      <w:pPr>
        <w:autoSpaceDE w:val="0"/>
        <w:autoSpaceDN w:val="0"/>
        <w:adjustRightInd w:val="0"/>
        <w:rPr>
          <w:rFonts w:ascii="Helvetica" w:eastAsiaTheme="minorHAnsi" w:hAnsi="Helvetica" w:cs="AppleSystemUIFont"/>
          <w:lang w:eastAsia="en-US"/>
        </w:rPr>
      </w:pPr>
    </w:p>
    <w:p w14:paraId="75DB9D31" w14:textId="77777777" w:rsidR="00533306" w:rsidRPr="00533306" w:rsidRDefault="00533306" w:rsidP="00533306">
      <w:pPr>
        <w:autoSpaceDE w:val="0"/>
        <w:autoSpaceDN w:val="0"/>
        <w:adjustRightInd w:val="0"/>
        <w:rPr>
          <w:rFonts w:ascii="Helvetica" w:eastAsiaTheme="minorHAnsi" w:hAnsi="Helvetica" w:cs="AppleSystemUIFont"/>
          <w:lang w:eastAsia="en-US"/>
        </w:rPr>
      </w:pPr>
    </w:p>
    <w:p w14:paraId="121A3E8E" w14:textId="3B3140A2" w:rsidR="00C859A8" w:rsidRDefault="00C859A8" w:rsidP="00C859A8">
      <w:pPr>
        <w:pStyle w:val="Heading2"/>
        <w:rPr>
          <w:rFonts w:ascii="Helvetica" w:eastAsiaTheme="minorHAnsi" w:hAnsi="Helvetica" w:cs="Helvetica"/>
          <w:lang w:eastAsia="en-US"/>
        </w:rPr>
      </w:pPr>
      <w:r w:rsidRPr="00EB4080">
        <w:rPr>
          <w:rFonts w:ascii="Helvetica" w:eastAsiaTheme="minorHAnsi" w:hAnsi="Helvetica" w:cs="Helvetica"/>
          <w:lang w:eastAsia="en-US"/>
        </w:rPr>
        <w:t xml:space="preserve">Day </w:t>
      </w:r>
      <w:r>
        <w:rPr>
          <w:rFonts w:ascii="Helvetica" w:eastAsiaTheme="minorHAnsi" w:hAnsi="Helvetica" w:cs="Helvetica"/>
          <w:lang w:eastAsia="en-US"/>
        </w:rPr>
        <w:t>9</w:t>
      </w:r>
      <w:r w:rsidRPr="00EB4080">
        <w:rPr>
          <w:rFonts w:ascii="Helvetica" w:eastAsiaTheme="minorHAnsi" w:hAnsi="Helvetica" w:cs="Helvetica"/>
          <w:lang w:eastAsia="en-US"/>
        </w:rPr>
        <w:t xml:space="preserve">: </w:t>
      </w:r>
      <w:r>
        <w:rPr>
          <w:rFonts w:ascii="Helvetica" w:eastAsiaTheme="minorHAnsi" w:hAnsi="Helvetica" w:cs="Helvetica"/>
          <w:lang w:eastAsia="en-US"/>
        </w:rPr>
        <w:t>Open-monitoring</w:t>
      </w:r>
    </w:p>
    <w:p w14:paraId="46DB2506" w14:textId="45BCD174" w:rsidR="003A7B83" w:rsidRDefault="003A7B83" w:rsidP="00EB4080">
      <w:pPr>
        <w:rPr>
          <w:rFonts w:ascii="Helvetica" w:eastAsiaTheme="minorHAnsi" w:hAnsi="Helvetica" w:cs="Helvetica"/>
          <w:lang w:eastAsia="en-US"/>
        </w:rPr>
      </w:pPr>
      <w:r>
        <w:rPr>
          <w:rFonts w:ascii="Helvetica" w:eastAsiaTheme="minorHAnsi" w:hAnsi="Helvetica" w:cs="Helvetica"/>
          <w:lang w:eastAsia="en-US"/>
        </w:rPr>
        <w:t xml:space="preserve">Welcome to another mindfulness practice – this is the penultimate session, where we’ll be opening things up a bit more, and looking into a style of meditation called ‘open monitoring’. </w:t>
      </w:r>
      <w:r w:rsidR="001F7EA3">
        <w:rPr>
          <w:rFonts w:ascii="Helvetica" w:eastAsiaTheme="minorHAnsi" w:hAnsi="Helvetica" w:cs="Helvetica"/>
          <w:lang w:eastAsia="en-US"/>
        </w:rPr>
        <w:t>To begin with let’s spend the first two minutes establishing an awareness on the breath.</w:t>
      </w:r>
    </w:p>
    <w:p w14:paraId="77BC3B2F" w14:textId="2BFB58E3" w:rsidR="001F7EA3" w:rsidRDefault="004B2B75" w:rsidP="00EB4080">
      <w:pPr>
        <w:rPr>
          <w:rFonts w:ascii="Helvetica" w:eastAsiaTheme="minorHAnsi" w:hAnsi="Helvetica" w:cs="Helvetica"/>
          <w:lang w:eastAsia="en-US"/>
        </w:rPr>
      </w:pPr>
      <w:r>
        <w:rPr>
          <w:rFonts w:ascii="Helvetica" w:eastAsiaTheme="minorHAnsi" w:hAnsi="Helvetica" w:cs="Helvetica"/>
          <w:lang w:eastAsia="en-US"/>
        </w:rPr>
        <w:t>[0:00]</w:t>
      </w:r>
    </w:p>
    <w:p w14:paraId="648DD314" w14:textId="7D896841" w:rsidR="004B2B75" w:rsidRDefault="004B2B75" w:rsidP="00EB4080">
      <w:pPr>
        <w:rPr>
          <w:rFonts w:ascii="Helvetica" w:eastAsiaTheme="minorHAnsi" w:hAnsi="Helvetica" w:cs="Helvetica"/>
          <w:lang w:eastAsia="en-US"/>
        </w:rPr>
      </w:pPr>
      <w:r>
        <w:rPr>
          <w:rFonts w:ascii="Helvetica" w:eastAsiaTheme="minorHAnsi" w:hAnsi="Helvetica" w:cs="Helvetica"/>
          <w:lang w:eastAsia="en-US"/>
        </w:rPr>
        <w:t>[1:00]</w:t>
      </w:r>
    </w:p>
    <w:p w14:paraId="1B717DF3" w14:textId="592E0A1F" w:rsidR="004B2B75" w:rsidRDefault="004B2B75" w:rsidP="00EB4080">
      <w:pPr>
        <w:rPr>
          <w:rFonts w:ascii="Helvetica" w:eastAsiaTheme="minorHAnsi" w:hAnsi="Helvetica" w:cs="Helvetica"/>
          <w:lang w:eastAsia="en-US"/>
        </w:rPr>
      </w:pPr>
      <w:r>
        <w:rPr>
          <w:rFonts w:ascii="Helvetica" w:eastAsiaTheme="minorHAnsi" w:hAnsi="Helvetica" w:cs="Helvetica"/>
          <w:lang w:eastAsia="en-US"/>
        </w:rPr>
        <w:t xml:space="preserve">Brining that full awareness to the breath in each moment, </w:t>
      </w:r>
      <w:r w:rsidR="0031391A">
        <w:rPr>
          <w:rFonts w:ascii="Helvetica" w:eastAsiaTheme="minorHAnsi" w:hAnsi="Helvetica" w:cs="Helvetica"/>
          <w:lang w:eastAsia="en-US"/>
        </w:rPr>
        <w:t>not just lost in it but</w:t>
      </w:r>
      <w:r>
        <w:rPr>
          <w:rFonts w:ascii="Helvetica" w:eastAsiaTheme="minorHAnsi" w:hAnsi="Helvetica" w:cs="Helvetica"/>
          <w:lang w:eastAsia="en-US"/>
        </w:rPr>
        <w:t xml:space="preserve"> aware that we are aware of the breath as well, to some degree.</w:t>
      </w:r>
      <w:r w:rsidR="00E909B8">
        <w:rPr>
          <w:rFonts w:ascii="Helvetica" w:eastAsiaTheme="minorHAnsi" w:hAnsi="Helvetica" w:cs="Helvetica"/>
          <w:lang w:eastAsia="en-US"/>
        </w:rPr>
        <w:t xml:space="preserve"> Avoiding distractions, elaborations, judgements</w:t>
      </w:r>
      <w:r w:rsidR="00A17D5B">
        <w:rPr>
          <w:rFonts w:ascii="Helvetica" w:eastAsiaTheme="minorHAnsi" w:hAnsi="Helvetica" w:cs="Helvetica"/>
          <w:lang w:eastAsia="en-US"/>
        </w:rPr>
        <w:t>, and constantly renewing that focus.</w:t>
      </w:r>
    </w:p>
    <w:p w14:paraId="0E8443FF" w14:textId="0EA61DAC" w:rsidR="0031391A" w:rsidRDefault="0031391A" w:rsidP="00EB4080">
      <w:pPr>
        <w:rPr>
          <w:rFonts w:ascii="Helvetica" w:eastAsiaTheme="minorHAnsi" w:hAnsi="Helvetica" w:cs="Helvetica"/>
          <w:lang w:eastAsia="en-US"/>
        </w:rPr>
      </w:pPr>
      <w:r>
        <w:rPr>
          <w:rFonts w:ascii="Helvetica" w:eastAsiaTheme="minorHAnsi" w:hAnsi="Helvetica" w:cs="Helvetica"/>
          <w:lang w:eastAsia="en-US"/>
        </w:rPr>
        <w:t>[2:00]</w:t>
      </w:r>
    </w:p>
    <w:p w14:paraId="15CD17B8" w14:textId="7E3AAB15" w:rsidR="00840B32" w:rsidRDefault="00EC0A9A" w:rsidP="00EB4080">
      <w:pPr>
        <w:rPr>
          <w:rFonts w:ascii="Helvetica" w:eastAsiaTheme="minorHAnsi" w:hAnsi="Helvetica" w:cs="Helvetica"/>
          <w:lang w:eastAsia="en-US"/>
        </w:rPr>
      </w:pPr>
      <w:r>
        <w:rPr>
          <w:rFonts w:ascii="Helvetica" w:eastAsiaTheme="minorHAnsi" w:hAnsi="Helvetica" w:cs="Helvetica"/>
          <w:lang w:eastAsia="en-US"/>
        </w:rPr>
        <w:t xml:space="preserve">I spoke last session about </w:t>
      </w:r>
      <w:r w:rsidR="00A17D5B">
        <w:rPr>
          <w:rFonts w:ascii="Helvetica" w:eastAsiaTheme="minorHAnsi" w:hAnsi="Helvetica" w:cs="Helvetica"/>
          <w:lang w:eastAsia="en-US"/>
        </w:rPr>
        <w:t xml:space="preserve">pervading </w:t>
      </w:r>
      <w:r>
        <w:rPr>
          <w:rFonts w:ascii="Helvetica" w:eastAsiaTheme="minorHAnsi" w:hAnsi="Helvetica" w:cs="Helvetica"/>
          <w:lang w:eastAsia="en-US"/>
        </w:rPr>
        <w:t>a broad area of</w:t>
      </w:r>
      <w:r w:rsidR="00A17D5B">
        <w:rPr>
          <w:rFonts w:ascii="Helvetica" w:eastAsiaTheme="minorHAnsi" w:hAnsi="Helvetica" w:cs="Helvetica"/>
          <w:lang w:eastAsia="en-US"/>
        </w:rPr>
        <w:t xml:space="preserve"> awareness</w:t>
      </w:r>
      <w:r>
        <w:rPr>
          <w:rFonts w:ascii="Helvetica" w:eastAsiaTheme="minorHAnsi" w:hAnsi="Helvetica" w:cs="Helvetica"/>
          <w:lang w:eastAsia="en-US"/>
        </w:rPr>
        <w:t xml:space="preserve"> – let’s try to open up now to have as broad a focus as possible, taking in as much as we can, aware of as much as we can be aware of</w:t>
      </w:r>
      <w:r w:rsidR="006914B5">
        <w:rPr>
          <w:rFonts w:ascii="Helvetica" w:eastAsiaTheme="minorHAnsi" w:hAnsi="Helvetica" w:cs="Helvetica"/>
          <w:lang w:eastAsia="en-US"/>
        </w:rPr>
        <w:t xml:space="preserve">… using all our sensory and mental modalities to </w:t>
      </w:r>
      <w:r w:rsidR="00F01ACA">
        <w:rPr>
          <w:rFonts w:ascii="Helvetica" w:eastAsiaTheme="minorHAnsi" w:hAnsi="Helvetica" w:cs="Helvetica"/>
          <w:lang w:eastAsia="en-US"/>
        </w:rPr>
        <w:t>see things as a whole to some degree.</w:t>
      </w:r>
    </w:p>
    <w:p w14:paraId="2E59A3E1" w14:textId="55C29B4E" w:rsidR="006914B5" w:rsidRDefault="00EC0A9A" w:rsidP="00EB4080">
      <w:pPr>
        <w:rPr>
          <w:rFonts w:ascii="Helvetica" w:eastAsiaTheme="minorHAnsi" w:hAnsi="Helvetica" w:cs="Helvetica"/>
          <w:lang w:eastAsia="en-US"/>
        </w:rPr>
      </w:pPr>
      <w:r>
        <w:rPr>
          <w:rFonts w:ascii="Helvetica" w:eastAsiaTheme="minorHAnsi" w:hAnsi="Helvetica" w:cs="Helvetica"/>
          <w:lang w:eastAsia="en-US"/>
        </w:rPr>
        <w:t>[3:00]</w:t>
      </w:r>
    </w:p>
    <w:p w14:paraId="2F46721D" w14:textId="1C023CC2" w:rsidR="00A17D5B" w:rsidRDefault="00EC0A9A" w:rsidP="00EC0A9A">
      <w:pPr>
        <w:rPr>
          <w:rFonts w:ascii="Helvetica" w:eastAsiaTheme="minorHAnsi" w:hAnsi="Helvetica" w:cs="Helvetica"/>
          <w:lang w:eastAsia="en-US"/>
        </w:rPr>
      </w:pPr>
      <w:r>
        <w:rPr>
          <w:rFonts w:ascii="Helvetica" w:eastAsiaTheme="minorHAnsi" w:hAnsi="Helvetica" w:cs="Helvetica"/>
          <w:lang w:eastAsia="en-US"/>
        </w:rPr>
        <w:t>And now let’s let go of that directing</w:t>
      </w:r>
      <w:r w:rsidR="00F01ACA">
        <w:rPr>
          <w:rFonts w:ascii="Helvetica" w:eastAsiaTheme="minorHAnsi" w:hAnsi="Helvetica" w:cs="Helvetica"/>
          <w:lang w:eastAsia="en-US"/>
        </w:rPr>
        <w:t xml:space="preserve"> of</w:t>
      </w:r>
      <w:r>
        <w:rPr>
          <w:rFonts w:ascii="Helvetica" w:eastAsiaTheme="minorHAnsi" w:hAnsi="Helvetica" w:cs="Helvetica"/>
          <w:lang w:eastAsia="en-US"/>
        </w:rPr>
        <w:t xml:space="preserve"> the mind, allowing your attention to move around and land on whatever it pleases. As long as we’re aware that it is doing so, we’re still meditating</w:t>
      </w:r>
      <w:r w:rsidR="00F01ACA">
        <w:rPr>
          <w:rFonts w:ascii="Helvetica" w:eastAsiaTheme="minorHAnsi" w:hAnsi="Helvetica" w:cs="Helvetica"/>
          <w:lang w:eastAsia="en-US"/>
        </w:rPr>
        <w:t>… letting go of this direction can be a tricky balancing act, and if you find yourself too easily distracted, try to focus in on your breath to anchor yourself for a while, before turning back to that undirected attention.</w:t>
      </w:r>
    </w:p>
    <w:p w14:paraId="494C39B6" w14:textId="54E24596" w:rsidR="00EC0A9A" w:rsidRDefault="00EC0A9A" w:rsidP="00EB4080">
      <w:pPr>
        <w:rPr>
          <w:rFonts w:ascii="Helvetica" w:eastAsiaTheme="minorHAnsi" w:hAnsi="Helvetica" w:cs="Helvetica"/>
          <w:lang w:eastAsia="en-US"/>
        </w:rPr>
      </w:pPr>
      <w:r>
        <w:rPr>
          <w:rFonts w:ascii="Helvetica" w:eastAsiaTheme="minorHAnsi" w:hAnsi="Helvetica" w:cs="Helvetica"/>
          <w:lang w:eastAsia="en-US"/>
        </w:rPr>
        <w:t>[</w:t>
      </w:r>
      <w:r w:rsidR="00F01ACA">
        <w:rPr>
          <w:rFonts w:ascii="Helvetica" w:eastAsiaTheme="minorHAnsi" w:hAnsi="Helvetica" w:cs="Helvetica"/>
          <w:lang w:eastAsia="en-US"/>
        </w:rPr>
        <w:t>5</w:t>
      </w:r>
      <w:r>
        <w:rPr>
          <w:rFonts w:ascii="Helvetica" w:eastAsiaTheme="minorHAnsi" w:hAnsi="Helvetica" w:cs="Helvetica"/>
          <w:lang w:eastAsia="en-US"/>
        </w:rPr>
        <w:t>:00]</w:t>
      </w:r>
    </w:p>
    <w:p w14:paraId="7FECF438" w14:textId="0B6460D3" w:rsidR="0031391A" w:rsidRDefault="00755AA9" w:rsidP="00EB4080">
      <w:pPr>
        <w:rPr>
          <w:rFonts w:ascii="Helvetica" w:eastAsiaTheme="minorHAnsi" w:hAnsi="Helvetica" w:cs="Helvetica"/>
          <w:lang w:eastAsia="en-US"/>
        </w:rPr>
      </w:pPr>
      <w:r>
        <w:rPr>
          <w:rFonts w:ascii="Helvetica" w:eastAsiaTheme="minorHAnsi" w:hAnsi="Helvetica" w:cs="Helvetica"/>
          <w:lang w:eastAsia="en-US"/>
        </w:rPr>
        <w:t xml:space="preserve">Those of you who have been following and trying out each suggestion in the course have been jumping around </w:t>
      </w:r>
      <w:r w:rsidR="00730269">
        <w:rPr>
          <w:rFonts w:ascii="Helvetica" w:eastAsiaTheme="minorHAnsi" w:hAnsi="Helvetica" w:cs="Helvetica"/>
          <w:lang w:eastAsia="en-US"/>
        </w:rPr>
        <w:t xml:space="preserve">from one thing to another, quite a lot. But there’s other equally valid approaches to meditation that some enjoy. You might’ve heard of mindfulness described as a state of ‘non-doing’ or just ‘being’. </w:t>
      </w:r>
      <w:r w:rsidR="00226EEB">
        <w:rPr>
          <w:rFonts w:ascii="Helvetica" w:eastAsiaTheme="minorHAnsi" w:hAnsi="Helvetica" w:cs="Helvetica"/>
          <w:lang w:eastAsia="en-US"/>
        </w:rPr>
        <w:t>This is obviously a slightly different approach to all the things we’ve been actively doing thus far, but I think it’s worth trying out a</w:t>
      </w:r>
      <w:r w:rsidR="00015880">
        <w:rPr>
          <w:rFonts w:ascii="Helvetica" w:eastAsiaTheme="minorHAnsi" w:hAnsi="Helvetica" w:cs="Helvetica"/>
          <w:lang w:eastAsia="en-US"/>
        </w:rPr>
        <w:t>nd seeing if it works for you. Essentially here we’re trying, maybe somewhat counter-intuitively</w:t>
      </w:r>
      <w:r w:rsidR="00B16576">
        <w:rPr>
          <w:rFonts w:ascii="Helvetica" w:eastAsiaTheme="minorHAnsi" w:hAnsi="Helvetica" w:cs="Helvetica"/>
          <w:lang w:eastAsia="en-US"/>
        </w:rPr>
        <w:t>, perhaps even contradictorily</w:t>
      </w:r>
      <w:r w:rsidR="00015880">
        <w:rPr>
          <w:rFonts w:ascii="Helvetica" w:eastAsiaTheme="minorHAnsi" w:hAnsi="Helvetica" w:cs="Helvetica"/>
          <w:lang w:eastAsia="en-US"/>
        </w:rPr>
        <w:t>, to not do anything.</w:t>
      </w:r>
      <w:r w:rsidR="00B16576">
        <w:rPr>
          <w:rFonts w:ascii="Helvetica" w:eastAsiaTheme="minorHAnsi" w:hAnsi="Helvetica" w:cs="Helvetica"/>
          <w:lang w:eastAsia="en-US"/>
        </w:rPr>
        <w:t xml:space="preserve"> We spend a lot of our time </w:t>
      </w:r>
      <w:r w:rsidR="00CF0C65">
        <w:rPr>
          <w:rFonts w:ascii="Helvetica" w:eastAsiaTheme="minorHAnsi" w:hAnsi="Helvetica" w:cs="Helvetica"/>
          <w:lang w:eastAsia="en-US"/>
        </w:rPr>
        <w:t>doing, and it can be useful to try, however it is that you interpret it, to try to inhabit a mode of ‘non-doing’ and just being here</w:t>
      </w:r>
      <w:r w:rsidR="002F0703">
        <w:rPr>
          <w:rFonts w:ascii="Helvetica" w:eastAsiaTheme="minorHAnsi" w:hAnsi="Helvetica" w:cs="Helvetica"/>
          <w:lang w:eastAsia="en-US"/>
        </w:rPr>
        <w:t xml:space="preserve"> sitting in meditation. </w:t>
      </w:r>
      <w:proofErr w:type="gramStart"/>
      <w:r w:rsidR="002F0703">
        <w:rPr>
          <w:rFonts w:ascii="Helvetica" w:eastAsiaTheme="minorHAnsi" w:hAnsi="Helvetica" w:cs="Helvetica"/>
          <w:lang w:eastAsia="en-US"/>
        </w:rPr>
        <w:t>So</w:t>
      </w:r>
      <w:proofErr w:type="gramEnd"/>
      <w:r w:rsidR="002F0703">
        <w:rPr>
          <w:rFonts w:ascii="Helvetica" w:eastAsiaTheme="minorHAnsi" w:hAnsi="Helvetica" w:cs="Helvetica"/>
          <w:lang w:eastAsia="en-US"/>
        </w:rPr>
        <w:t xml:space="preserve"> let’s try that for a minute or two.</w:t>
      </w:r>
    </w:p>
    <w:p w14:paraId="24E32A90" w14:textId="18EA7E4D" w:rsidR="002F0703" w:rsidRDefault="002F0703" w:rsidP="00EB4080">
      <w:pPr>
        <w:rPr>
          <w:rFonts w:ascii="Helvetica" w:eastAsiaTheme="minorHAnsi" w:hAnsi="Helvetica" w:cs="Helvetica"/>
          <w:lang w:eastAsia="en-US"/>
        </w:rPr>
      </w:pPr>
      <w:r>
        <w:rPr>
          <w:rFonts w:ascii="Helvetica" w:eastAsiaTheme="minorHAnsi" w:hAnsi="Helvetica" w:cs="Helvetica"/>
          <w:lang w:eastAsia="en-US"/>
        </w:rPr>
        <w:t>[</w:t>
      </w:r>
      <w:r w:rsidR="00F01ACA">
        <w:rPr>
          <w:rFonts w:ascii="Helvetica" w:eastAsiaTheme="minorHAnsi" w:hAnsi="Helvetica" w:cs="Helvetica"/>
          <w:lang w:eastAsia="en-US"/>
        </w:rPr>
        <w:t>7</w:t>
      </w:r>
      <w:r>
        <w:rPr>
          <w:rFonts w:ascii="Helvetica" w:eastAsiaTheme="minorHAnsi" w:hAnsi="Helvetica" w:cs="Helvetica"/>
          <w:lang w:eastAsia="en-US"/>
        </w:rPr>
        <w:t>:00]</w:t>
      </w:r>
    </w:p>
    <w:p w14:paraId="4FCD363A" w14:textId="3D1E6E05" w:rsidR="00840B32" w:rsidRDefault="007D1AEF" w:rsidP="00EB4080">
      <w:pPr>
        <w:rPr>
          <w:rFonts w:ascii="Helvetica" w:eastAsiaTheme="minorHAnsi" w:hAnsi="Helvetica" w:cs="Helvetica"/>
          <w:lang w:eastAsia="en-US"/>
        </w:rPr>
      </w:pPr>
      <w:r>
        <w:rPr>
          <w:rFonts w:ascii="Helvetica" w:eastAsiaTheme="minorHAnsi" w:hAnsi="Helvetica" w:cs="Helvetica"/>
          <w:lang w:eastAsia="en-US"/>
        </w:rPr>
        <w:t>Again, the previous day’s focus will link back here – we may have to apply some conscious effort to letting go of the things we intend to do in order to just ‘be’</w:t>
      </w:r>
      <w:r w:rsidR="00E3393C">
        <w:rPr>
          <w:rFonts w:ascii="Helvetica" w:eastAsiaTheme="minorHAnsi" w:hAnsi="Helvetica" w:cs="Helvetica"/>
          <w:lang w:eastAsia="en-US"/>
        </w:rPr>
        <w:t>. Of course, exploring how doing so relates to non-doing is something practitioners struggle with</w:t>
      </w:r>
      <w:r w:rsidR="00F37A26">
        <w:rPr>
          <w:rFonts w:ascii="Helvetica" w:eastAsiaTheme="minorHAnsi" w:hAnsi="Helvetica" w:cs="Helvetica"/>
          <w:lang w:eastAsia="en-US"/>
        </w:rPr>
        <w:t xml:space="preserve">, </w:t>
      </w:r>
      <w:r w:rsidR="00593DE6">
        <w:rPr>
          <w:rFonts w:ascii="Helvetica" w:eastAsiaTheme="minorHAnsi" w:hAnsi="Helvetica" w:cs="Helvetica"/>
          <w:lang w:eastAsia="en-US"/>
        </w:rPr>
        <w:t xml:space="preserve">but try not to let the apparent contradictions get in the way of an attempt at this ‘just being’ practice. Perhaps calling it ‘just sitting’, as it has been called, </w:t>
      </w:r>
      <w:r w:rsidR="00D4442B">
        <w:rPr>
          <w:rFonts w:ascii="Helvetica" w:eastAsiaTheme="minorHAnsi" w:hAnsi="Helvetica" w:cs="Helvetica"/>
          <w:lang w:eastAsia="en-US"/>
        </w:rPr>
        <w:t>highlights and entry point into how you can be ‘doing’ as little as possible.</w:t>
      </w:r>
    </w:p>
    <w:p w14:paraId="536F902E" w14:textId="4EA199F0" w:rsidR="00D4442B" w:rsidRDefault="00D4442B" w:rsidP="00EB4080">
      <w:pPr>
        <w:rPr>
          <w:rFonts w:ascii="Helvetica" w:eastAsiaTheme="minorHAnsi" w:hAnsi="Helvetica" w:cs="Helvetica"/>
          <w:lang w:eastAsia="en-US"/>
        </w:rPr>
      </w:pPr>
      <w:r>
        <w:rPr>
          <w:rFonts w:ascii="Helvetica" w:eastAsiaTheme="minorHAnsi" w:hAnsi="Helvetica" w:cs="Helvetica"/>
          <w:lang w:eastAsia="en-US"/>
        </w:rPr>
        <w:t>[</w:t>
      </w:r>
      <w:r w:rsidR="00165BF7">
        <w:rPr>
          <w:rFonts w:ascii="Helvetica" w:eastAsiaTheme="minorHAnsi" w:hAnsi="Helvetica" w:cs="Helvetica"/>
          <w:lang w:eastAsia="en-US"/>
        </w:rPr>
        <w:t>9:00]</w:t>
      </w:r>
    </w:p>
    <w:p w14:paraId="289B5864" w14:textId="1C59763F" w:rsidR="00165BF7" w:rsidRDefault="00165BF7" w:rsidP="00EB4080">
      <w:pPr>
        <w:rPr>
          <w:rFonts w:ascii="Helvetica" w:eastAsiaTheme="minorHAnsi" w:hAnsi="Helvetica" w:cs="Helvetica"/>
          <w:lang w:eastAsia="en-US"/>
        </w:rPr>
      </w:pPr>
      <w:r>
        <w:rPr>
          <w:rFonts w:ascii="Helvetica" w:eastAsiaTheme="minorHAnsi" w:hAnsi="Helvetica" w:cs="Helvetica"/>
          <w:lang w:eastAsia="en-US"/>
        </w:rPr>
        <w:t>Noticing the effect this practice has on you, if any, adjusting your practice accordingly.</w:t>
      </w:r>
    </w:p>
    <w:p w14:paraId="2F1A11A6" w14:textId="2F6DB2A8" w:rsidR="00165BF7" w:rsidRDefault="00165BF7" w:rsidP="00EB4080">
      <w:pPr>
        <w:rPr>
          <w:rFonts w:ascii="Helvetica" w:eastAsiaTheme="minorHAnsi" w:hAnsi="Helvetica" w:cs="Helvetica"/>
          <w:lang w:eastAsia="en-US"/>
        </w:rPr>
      </w:pPr>
      <w:r>
        <w:rPr>
          <w:rFonts w:ascii="Helvetica" w:eastAsiaTheme="minorHAnsi" w:hAnsi="Helvetica" w:cs="Helvetica"/>
          <w:lang w:eastAsia="en-US"/>
        </w:rPr>
        <w:t>[10:00]</w:t>
      </w:r>
    </w:p>
    <w:p w14:paraId="1E6BB55E" w14:textId="4CBB145B" w:rsidR="00165BF7" w:rsidRDefault="00165BF7" w:rsidP="00EB4080">
      <w:pPr>
        <w:rPr>
          <w:rFonts w:ascii="Helvetica" w:eastAsiaTheme="minorHAnsi" w:hAnsi="Helvetica" w:cs="Helvetica"/>
          <w:lang w:eastAsia="en-US"/>
        </w:rPr>
      </w:pPr>
      <w:r>
        <w:rPr>
          <w:rFonts w:ascii="Helvetica" w:eastAsiaTheme="minorHAnsi" w:hAnsi="Helvetica" w:cs="Helvetica"/>
          <w:lang w:eastAsia="en-US"/>
        </w:rPr>
        <w:t xml:space="preserve">That’s the ten-minute mark. You’re welcome to continue on by yourself, </w:t>
      </w:r>
      <w:r w:rsidR="00482B29">
        <w:rPr>
          <w:rFonts w:ascii="Helvetica" w:eastAsiaTheme="minorHAnsi" w:hAnsi="Helvetica" w:cs="Helvetica"/>
          <w:lang w:eastAsia="en-US"/>
        </w:rPr>
        <w:t>and I hope to see you in the last practice next session. Thanks for joining.</w:t>
      </w:r>
    </w:p>
    <w:p w14:paraId="3658DAD9" w14:textId="77777777" w:rsidR="002F0703" w:rsidRDefault="002F0703" w:rsidP="00EB4080">
      <w:pPr>
        <w:rPr>
          <w:rFonts w:ascii="Helvetica" w:eastAsiaTheme="minorHAnsi" w:hAnsi="Helvetica" w:cs="Helvetica"/>
          <w:lang w:eastAsia="en-US"/>
        </w:rPr>
      </w:pPr>
    </w:p>
    <w:p w14:paraId="472FD0BB" w14:textId="4781FC4A" w:rsidR="00C859A8" w:rsidRDefault="00C859A8" w:rsidP="00C859A8">
      <w:pPr>
        <w:pStyle w:val="Heading2"/>
        <w:rPr>
          <w:rFonts w:ascii="Helvetica" w:eastAsiaTheme="minorHAnsi" w:hAnsi="Helvetica" w:cs="Helvetica"/>
          <w:lang w:eastAsia="en-US"/>
        </w:rPr>
      </w:pPr>
      <w:r w:rsidRPr="00EB4080">
        <w:rPr>
          <w:rFonts w:ascii="Helvetica" w:eastAsiaTheme="minorHAnsi" w:hAnsi="Helvetica" w:cs="Helvetica"/>
          <w:lang w:eastAsia="en-US"/>
        </w:rPr>
        <w:t xml:space="preserve">Day </w:t>
      </w:r>
      <w:r>
        <w:rPr>
          <w:rFonts w:ascii="Helvetica" w:eastAsiaTheme="minorHAnsi" w:hAnsi="Helvetica" w:cs="Helvetica"/>
          <w:lang w:eastAsia="en-US"/>
        </w:rPr>
        <w:t>10</w:t>
      </w:r>
      <w:r w:rsidRPr="00EB4080">
        <w:rPr>
          <w:rFonts w:ascii="Helvetica" w:eastAsiaTheme="minorHAnsi" w:hAnsi="Helvetica" w:cs="Helvetica"/>
          <w:lang w:eastAsia="en-US"/>
        </w:rPr>
        <w:t xml:space="preserve">: </w:t>
      </w:r>
      <w:r>
        <w:rPr>
          <w:rFonts w:ascii="Helvetica" w:eastAsiaTheme="minorHAnsi" w:hAnsi="Helvetica" w:cs="Helvetica"/>
          <w:lang w:eastAsia="en-US"/>
        </w:rPr>
        <w:t>Self-directed</w:t>
      </w:r>
    </w:p>
    <w:p w14:paraId="63A4DFEF" w14:textId="190FB44D" w:rsidR="00C859A8" w:rsidRDefault="00482B29" w:rsidP="00EB4080">
      <w:pPr>
        <w:rPr>
          <w:rFonts w:ascii="Helvetica" w:eastAsiaTheme="minorHAnsi" w:hAnsi="Helvetica" w:cs="Helvetica"/>
          <w:lang w:eastAsia="en-US"/>
        </w:rPr>
      </w:pPr>
      <w:r>
        <w:rPr>
          <w:rFonts w:ascii="Helvetica" w:eastAsiaTheme="minorHAnsi" w:hAnsi="Helvetica" w:cs="Helvetica"/>
          <w:lang w:eastAsia="en-US"/>
        </w:rPr>
        <w:t xml:space="preserve">Welcome to the final session in the course, well done for making it to the end – not everyone does, and it’s not easy to work this practice into a regular routine. I’d also like to extend a big thanks for helping out with the study. For this final session, I’ll wind down the talking and instruction and allow you to self-direct your own meditation. To help keep you on track and jog your memory, I’ll recap everything we’ve covered in the course so far. </w:t>
      </w:r>
      <w:proofErr w:type="gramStart"/>
      <w:r>
        <w:rPr>
          <w:rFonts w:ascii="Helvetica" w:eastAsiaTheme="minorHAnsi" w:hAnsi="Helvetica" w:cs="Helvetica"/>
          <w:lang w:eastAsia="en-US"/>
        </w:rPr>
        <w:t>So</w:t>
      </w:r>
      <w:proofErr w:type="gramEnd"/>
      <w:r>
        <w:rPr>
          <w:rFonts w:ascii="Helvetica" w:eastAsiaTheme="minorHAnsi" w:hAnsi="Helvetica" w:cs="Helvetica"/>
          <w:lang w:eastAsia="en-US"/>
        </w:rPr>
        <w:t xml:space="preserve"> let’s begin, as you like, although perhaps settling in with a breath meditation, as is commonly done.</w:t>
      </w:r>
    </w:p>
    <w:p w14:paraId="0A84BAC7" w14:textId="23511D67" w:rsidR="00482B29" w:rsidRDefault="00482B29" w:rsidP="00EB4080">
      <w:pPr>
        <w:rPr>
          <w:rFonts w:ascii="Helvetica" w:eastAsiaTheme="minorHAnsi" w:hAnsi="Helvetica" w:cs="Helvetica"/>
          <w:lang w:eastAsia="en-US"/>
        </w:rPr>
      </w:pPr>
      <w:r>
        <w:rPr>
          <w:rFonts w:ascii="Helvetica" w:eastAsiaTheme="minorHAnsi" w:hAnsi="Helvetica" w:cs="Helvetica"/>
          <w:lang w:eastAsia="en-US"/>
        </w:rPr>
        <w:t>[0:00]</w:t>
      </w:r>
    </w:p>
    <w:p w14:paraId="79E1B63C" w14:textId="1FDF675F" w:rsidR="00553F84" w:rsidRDefault="00553F84" w:rsidP="00EB4080">
      <w:pPr>
        <w:rPr>
          <w:rFonts w:ascii="Helvetica" w:eastAsiaTheme="minorHAnsi" w:hAnsi="Helvetica" w:cs="Helvetica"/>
          <w:lang w:eastAsia="en-US"/>
        </w:rPr>
      </w:pPr>
      <w:r>
        <w:rPr>
          <w:rFonts w:ascii="Helvetica" w:eastAsiaTheme="minorHAnsi" w:hAnsi="Helvetica" w:cs="Helvetica"/>
          <w:lang w:eastAsia="en-US"/>
        </w:rPr>
        <w:t>[1:00]</w:t>
      </w:r>
    </w:p>
    <w:p w14:paraId="3B844B6D" w14:textId="77777777" w:rsidR="00E94061" w:rsidRDefault="00553F84" w:rsidP="00EB4080">
      <w:pPr>
        <w:rPr>
          <w:rFonts w:ascii="Helvetica" w:eastAsiaTheme="minorHAnsi" w:hAnsi="Helvetica" w:cs="Helvetica"/>
          <w:lang w:eastAsia="en-US"/>
        </w:rPr>
      </w:pPr>
      <w:r>
        <w:rPr>
          <w:rFonts w:ascii="Helvetica" w:eastAsiaTheme="minorHAnsi" w:hAnsi="Helvetica" w:cs="Helvetica"/>
          <w:lang w:eastAsia="en-US"/>
        </w:rPr>
        <w:t xml:space="preserve">The course has covered meditations that initially appear separate – those based on physical things, the body or world around us, and those based on mental events. But </w:t>
      </w:r>
      <w:r w:rsidR="00A02F5B">
        <w:rPr>
          <w:rFonts w:ascii="Helvetica" w:eastAsiaTheme="minorHAnsi" w:hAnsi="Helvetica" w:cs="Helvetica"/>
          <w:lang w:eastAsia="en-US"/>
        </w:rPr>
        <w:t xml:space="preserve">there’s a connection between the two that shouldn’t be forgotten as we progress with our practice. </w:t>
      </w:r>
    </w:p>
    <w:p w14:paraId="23DE7CA6" w14:textId="02A580D9" w:rsidR="00E94061" w:rsidRDefault="00E94061" w:rsidP="00EB4080">
      <w:pPr>
        <w:rPr>
          <w:rFonts w:ascii="Helvetica" w:eastAsiaTheme="minorHAnsi" w:hAnsi="Helvetica" w:cs="Helvetica"/>
          <w:lang w:eastAsia="en-US"/>
        </w:rPr>
      </w:pPr>
      <w:r>
        <w:rPr>
          <w:rFonts w:ascii="Helvetica" w:eastAsiaTheme="minorHAnsi" w:hAnsi="Helvetica" w:cs="Helvetica"/>
          <w:lang w:eastAsia="en-US"/>
        </w:rPr>
        <w:t>[2:00]</w:t>
      </w:r>
    </w:p>
    <w:p w14:paraId="175A978A" w14:textId="5FCCB510" w:rsidR="00DB3EBA" w:rsidRDefault="002A65C0" w:rsidP="00EB4080">
      <w:pPr>
        <w:rPr>
          <w:rFonts w:ascii="Helvetica" w:eastAsiaTheme="minorHAnsi" w:hAnsi="Helvetica" w:cs="Helvetica"/>
          <w:lang w:eastAsia="en-US"/>
        </w:rPr>
      </w:pPr>
      <w:r>
        <w:rPr>
          <w:rFonts w:ascii="Helvetica" w:eastAsiaTheme="minorHAnsi" w:hAnsi="Helvetica" w:cs="Helvetica"/>
          <w:lang w:eastAsia="en-US"/>
        </w:rPr>
        <w:t>As an example, what</w:t>
      </w:r>
      <w:r w:rsidR="00595BC2">
        <w:rPr>
          <w:rFonts w:ascii="Helvetica" w:eastAsiaTheme="minorHAnsi" w:hAnsi="Helvetica" w:cs="Helvetica"/>
          <w:lang w:eastAsia="en-US"/>
        </w:rPr>
        <w:t xml:space="preserve"> you think about can affect your heart and breathing, </w:t>
      </w:r>
      <w:r w:rsidR="000A441B">
        <w:rPr>
          <w:rFonts w:ascii="Helvetica" w:eastAsiaTheme="minorHAnsi" w:hAnsi="Helvetica" w:cs="Helvetica"/>
          <w:lang w:eastAsia="en-US"/>
        </w:rPr>
        <w:t>and</w:t>
      </w:r>
      <w:r w:rsidR="00A02F5B">
        <w:rPr>
          <w:rFonts w:ascii="Helvetica" w:eastAsiaTheme="minorHAnsi" w:hAnsi="Helvetica" w:cs="Helvetica"/>
          <w:lang w:eastAsia="en-US"/>
        </w:rPr>
        <w:t xml:space="preserve"> I think the connection between how our bodies and minds interact is fairly clear. But we’re also able to be aware of any physical state as a mental state, </w:t>
      </w:r>
      <w:r w:rsidR="001B694C">
        <w:rPr>
          <w:rFonts w:ascii="Helvetica" w:eastAsiaTheme="minorHAnsi" w:hAnsi="Helvetica" w:cs="Helvetica"/>
          <w:lang w:eastAsia="en-US"/>
        </w:rPr>
        <w:t>we’re aware of the world through our minds, in our perceptions of it, and these too can be a focus of mindfulness, at times.</w:t>
      </w:r>
    </w:p>
    <w:p w14:paraId="678F496A" w14:textId="464EA4A2" w:rsidR="00DB3EBA" w:rsidRDefault="00DB3EBA" w:rsidP="00EB4080">
      <w:pPr>
        <w:rPr>
          <w:rFonts w:ascii="Helvetica" w:eastAsiaTheme="minorHAnsi" w:hAnsi="Helvetica" w:cs="Helvetica"/>
          <w:lang w:eastAsia="en-US"/>
        </w:rPr>
      </w:pPr>
      <w:r>
        <w:rPr>
          <w:rFonts w:ascii="Helvetica" w:eastAsiaTheme="minorHAnsi" w:hAnsi="Helvetica" w:cs="Helvetica"/>
          <w:lang w:eastAsia="en-US"/>
        </w:rPr>
        <w:t>[</w:t>
      </w:r>
      <w:r w:rsidR="00554B24">
        <w:rPr>
          <w:rFonts w:ascii="Helvetica" w:eastAsiaTheme="minorHAnsi" w:hAnsi="Helvetica" w:cs="Helvetica"/>
          <w:lang w:eastAsia="en-US"/>
        </w:rPr>
        <w:t>4</w:t>
      </w:r>
      <w:r>
        <w:rPr>
          <w:rFonts w:ascii="Helvetica" w:eastAsiaTheme="minorHAnsi" w:hAnsi="Helvetica" w:cs="Helvetica"/>
          <w:lang w:eastAsia="en-US"/>
        </w:rPr>
        <w:t>:00]</w:t>
      </w:r>
    </w:p>
    <w:p w14:paraId="285053E0" w14:textId="5C76D547" w:rsidR="00DB3EBA" w:rsidRDefault="00554B24" w:rsidP="00EB4080">
      <w:pPr>
        <w:rPr>
          <w:rFonts w:ascii="Helvetica" w:eastAsiaTheme="minorHAnsi" w:hAnsi="Helvetica" w:cs="Helvetica"/>
          <w:lang w:eastAsia="en-US"/>
        </w:rPr>
      </w:pPr>
      <w:r>
        <w:rPr>
          <w:rFonts w:ascii="Helvetica" w:eastAsiaTheme="minorHAnsi" w:hAnsi="Helvetica" w:cs="Helvetica"/>
          <w:lang w:eastAsia="en-US"/>
        </w:rPr>
        <w:t>The</w:t>
      </w:r>
      <w:r w:rsidR="00DB3EBA">
        <w:rPr>
          <w:rFonts w:ascii="Helvetica" w:eastAsiaTheme="minorHAnsi" w:hAnsi="Helvetica" w:cs="Helvetica"/>
          <w:lang w:eastAsia="en-US"/>
        </w:rPr>
        <w:t xml:space="preserve"> mind-focused meditations have taken up the majority of the course. </w:t>
      </w:r>
      <w:r w:rsidR="006A484D">
        <w:rPr>
          <w:rFonts w:ascii="Helvetica" w:eastAsiaTheme="minorHAnsi" w:hAnsi="Helvetica" w:cs="Helvetica"/>
          <w:lang w:eastAsia="en-US"/>
        </w:rPr>
        <w:t xml:space="preserve">And using them I’ve highlighted some different meditative approaches that </w:t>
      </w:r>
      <w:r w:rsidR="00F654D2">
        <w:rPr>
          <w:rFonts w:ascii="Helvetica" w:eastAsiaTheme="minorHAnsi" w:hAnsi="Helvetica" w:cs="Helvetica"/>
          <w:lang w:eastAsia="en-US"/>
        </w:rPr>
        <w:t>actually apply to any object of meditation, whether it be in the mind or not. We’ve talked about</w:t>
      </w:r>
      <w:r w:rsidR="00015664">
        <w:rPr>
          <w:rFonts w:ascii="Helvetica" w:eastAsiaTheme="minorHAnsi" w:hAnsi="Helvetica" w:cs="Helvetica"/>
          <w:lang w:eastAsia="en-US"/>
        </w:rPr>
        <w:t xml:space="preserve"> </w:t>
      </w:r>
      <w:r w:rsidR="00A44E9E">
        <w:rPr>
          <w:rFonts w:ascii="Helvetica" w:eastAsiaTheme="minorHAnsi" w:hAnsi="Helvetica" w:cs="Helvetica"/>
          <w:lang w:eastAsia="en-US"/>
        </w:rPr>
        <w:t>concentration</w:t>
      </w:r>
      <w:r w:rsidR="00015664">
        <w:rPr>
          <w:rFonts w:ascii="Helvetica" w:eastAsiaTheme="minorHAnsi" w:hAnsi="Helvetica" w:cs="Helvetica"/>
          <w:lang w:eastAsia="en-US"/>
        </w:rPr>
        <w:t xml:space="preserve"> and openness</w:t>
      </w:r>
      <w:r w:rsidR="00A44E9E">
        <w:rPr>
          <w:rFonts w:ascii="Helvetica" w:eastAsiaTheme="minorHAnsi" w:hAnsi="Helvetica" w:cs="Helvetica"/>
          <w:lang w:eastAsia="en-US"/>
        </w:rPr>
        <w:t xml:space="preserve">, non-clinging and letting go, equanimity and </w:t>
      </w:r>
      <w:r w:rsidR="005822C8">
        <w:rPr>
          <w:rFonts w:ascii="Helvetica" w:eastAsiaTheme="minorHAnsi" w:hAnsi="Helvetica" w:cs="Helvetica"/>
          <w:lang w:eastAsia="en-US"/>
        </w:rPr>
        <w:t>objectifying phenomena,</w:t>
      </w:r>
      <w:r w:rsidR="006944EE">
        <w:rPr>
          <w:rFonts w:ascii="Helvetica" w:eastAsiaTheme="minorHAnsi" w:hAnsi="Helvetica" w:cs="Helvetica"/>
          <w:lang w:eastAsia="en-US"/>
        </w:rPr>
        <w:t xml:space="preserve"> </w:t>
      </w:r>
      <w:proofErr w:type="gramStart"/>
      <w:r w:rsidR="00015664">
        <w:rPr>
          <w:rFonts w:ascii="Helvetica" w:eastAsiaTheme="minorHAnsi" w:hAnsi="Helvetica" w:cs="Helvetica"/>
          <w:lang w:eastAsia="en-US"/>
        </w:rPr>
        <w:t>effort</w:t>
      </w:r>
      <w:proofErr w:type="gramEnd"/>
      <w:r w:rsidR="00015664">
        <w:rPr>
          <w:rFonts w:ascii="Helvetica" w:eastAsiaTheme="minorHAnsi" w:hAnsi="Helvetica" w:cs="Helvetica"/>
          <w:lang w:eastAsia="en-US"/>
        </w:rPr>
        <w:t xml:space="preserve"> and calmness, </w:t>
      </w:r>
      <w:r w:rsidR="006944EE">
        <w:rPr>
          <w:rFonts w:ascii="Helvetica" w:eastAsiaTheme="minorHAnsi" w:hAnsi="Helvetica" w:cs="Helvetica"/>
          <w:lang w:eastAsia="en-US"/>
        </w:rPr>
        <w:t xml:space="preserve">cultivating </w:t>
      </w:r>
      <w:r>
        <w:rPr>
          <w:rFonts w:ascii="Helvetica" w:eastAsiaTheme="minorHAnsi" w:hAnsi="Helvetica" w:cs="Helvetica"/>
          <w:lang w:eastAsia="en-US"/>
        </w:rPr>
        <w:t>empathy</w:t>
      </w:r>
      <w:r w:rsidR="006944EE">
        <w:rPr>
          <w:rFonts w:ascii="Helvetica" w:eastAsiaTheme="minorHAnsi" w:hAnsi="Helvetica" w:cs="Helvetica"/>
          <w:lang w:eastAsia="en-US"/>
        </w:rPr>
        <w:t xml:space="preserve"> and observing hinderances. All of this can be a lot to take in and so it’s worth noting that I just wanted to make this course short, but fairly comprehensive too. </w:t>
      </w:r>
      <w:r w:rsidR="00015664">
        <w:rPr>
          <w:rFonts w:ascii="Helvetica" w:eastAsiaTheme="minorHAnsi" w:hAnsi="Helvetica" w:cs="Helvetica"/>
          <w:lang w:eastAsia="en-US"/>
        </w:rPr>
        <w:t xml:space="preserve">This is a personal </w:t>
      </w:r>
      <w:proofErr w:type="gramStart"/>
      <w:r w:rsidR="00015664">
        <w:rPr>
          <w:rFonts w:ascii="Helvetica" w:eastAsiaTheme="minorHAnsi" w:hAnsi="Helvetica" w:cs="Helvetica"/>
          <w:lang w:eastAsia="en-US"/>
        </w:rPr>
        <w:t>practice</w:t>
      </w:r>
      <w:proofErr w:type="gramEnd"/>
      <w:r w:rsidR="00015664">
        <w:rPr>
          <w:rFonts w:ascii="Helvetica" w:eastAsiaTheme="minorHAnsi" w:hAnsi="Helvetica" w:cs="Helvetica"/>
          <w:lang w:eastAsia="en-US"/>
        </w:rPr>
        <w:t xml:space="preserve"> and y</w:t>
      </w:r>
      <w:r w:rsidR="006944EE">
        <w:rPr>
          <w:rFonts w:ascii="Helvetica" w:eastAsiaTheme="minorHAnsi" w:hAnsi="Helvetica" w:cs="Helvetica"/>
          <w:lang w:eastAsia="en-US"/>
        </w:rPr>
        <w:t xml:space="preserve">ou should meditate in a way you </w:t>
      </w:r>
      <w:r w:rsidR="00015664">
        <w:rPr>
          <w:rFonts w:ascii="Helvetica" w:eastAsiaTheme="minorHAnsi" w:hAnsi="Helvetica" w:cs="Helvetica"/>
          <w:lang w:eastAsia="en-US"/>
        </w:rPr>
        <w:t>like</w:t>
      </w:r>
      <w:r w:rsidR="006944EE">
        <w:rPr>
          <w:rFonts w:ascii="Helvetica" w:eastAsiaTheme="minorHAnsi" w:hAnsi="Helvetica" w:cs="Helvetica"/>
          <w:lang w:eastAsia="en-US"/>
        </w:rPr>
        <w:t>, and try to work these things into your practice, as you can.</w:t>
      </w:r>
    </w:p>
    <w:p w14:paraId="15D6A73A" w14:textId="7AA072C4" w:rsidR="006944EE" w:rsidRDefault="006944EE" w:rsidP="00EB4080">
      <w:pPr>
        <w:rPr>
          <w:rFonts w:ascii="Helvetica" w:eastAsiaTheme="minorHAnsi" w:hAnsi="Helvetica" w:cs="Helvetica"/>
          <w:lang w:eastAsia="en-US"/>
        </w:rPr>
      </w:pPr>
      <w:r>
        <w:rPr>
          <w:rFonts w:ascii="Helvetica" w:eastAsiaTheme="minorHAnsi" w:hAnsi="Helvetica" w:cs="Helvetica"/>
          <w:lang w:eastAsia="en-US"/>
        </w:rPr>
        <w:t>[</w:t>
      </w:r>
      <w:r w:rsidR="00554B24">
        <w:rPr>
          <w:rFonts w:ascii="Helvetica" w:eastAsiaTheme="minorHAnsi" w:hAnsi="Helvetica" w:cs="Helvetica"/>
          <w:lang w:eastAsia="en-US"/>
        </w:rPr>
        <w:t>6</w:t>
      </w:r>
      <w:r>
        <w:rPr>
          <w:rFonts w:ascii="Helvetica" w:eastAsiaTheme="minorHAnsi" w:hAnsi="Helvetica" w:cs="Helvetica"/>
          <w:lang w:eastAsia="en-US"/>
        </w:rPr>
        <w:t>:00]</w:t>
      </w:r>
    </w:p>
    <w:p w14:paraId="015EFD94" w14:textId="6B7699CF" w:rsidR="002E114E" w:rsidRDefault="001E2EF8" w:rsidP="000A441B">
      <w:pPr>
        <w:rPr>
          <w:rFonts w:ascii="Helvetica" w:eastAsiaTheme="minorHAnsi" w:hAnsi="Helvetica" w:cs="Helvetica"/>
          <w:lang w:eastAsia="en-US"/>
        </w:rPr>
      </w:pPr>
      <w:r>
        <w:rPr>
          <w:rFonts w:ascii="Helvetica" w:eastAsiaTheme="minorHAnsi" w:hAnsi="Helvetica" w:cs="Helvetica"/>
          <w:lang w:eastAsia="en-US"/>
        </w:rPr>
        <w:t>We can choose to focus our attention</w:t>
      </w:r>
      <w:r w:rsidR="000A441B">
        <w:rPr>
          <w:rFonts w:ascii="Helvetica" w:eastAsiaTheme="minorHAnsi" w:hAnsi="Helvetica" w:cs="Helvetica"/>
          <w:lang w:eastAsia="en-US"/>
        </w:rPr>
        <w:t xml:space="preserve">, pervade a broad area, </w:t>
      </w:r>
      <w:r w:rsidR="003D49D1">
        <w:rPr>
          <w:rFonts w:ascii="Helvetica" w:eastAsiaTheme="minorHAnsi" w:hAnsi="Helvetica" w:cs="Helvetica"/>
          <w:lang w:eastAsia="en-US"/>
        </w:rPr>
        <w:t xml:space="preserve">allow that attention to float around – and to inhabit a mode of ‘being’ or ‘non-doing’. </w:t>
      </w:r>
      <w:proofErr w:type="spellStart"/>
      <w:r w:rsidR="003D49D1">
        <w:rPr>
          <w:rFonts w:ascii="Helvetica" w:eastAsiaTheme="minorHAnsi" w:hAnsi="Helvetica" w:cs="Helvetica"/>
          <w:lang w:eastAsia="en-US"/>
        </w:rPr>
        <w:t>Which ever</w:t>
      </w:r>
      <w:proofErr w:type="spellEnd"/>
      <w:r w:rsidR="003D49D1">
        <w:rPr>
          <w:rFonts w:ascii="Helvetica" w:eastAsiaTheme="minorHAnsi" w:hAnsi="Helvetica" w:cs="Helvetica"/>
          <w:lang w:eastAsia="en-US"/>
        </w:rPr>
        <w:t xml:space="preserve"> we choose, </w:t>
      </w:r>
      <w:r w:rsidR="00D0543E">
        <w:rPr>
          <w:rFonts w:ascii="Helvetica" w:eastAsiaTheme="minorHAnsi" w:hAnsi="Helvetica" w:cs="Helvetica"/>
          <w:lang w:eastAsia="en-US"/>
        </w:rPr>
        <w:t>as long as we’re aware of it as such, we’re being mindful.</w:t>
      </w:r>
    </w:p>
    <w:p w14:paraId="18305BA6" w14:textId="49383B01" w:rsidR="00D0543E" w:rsidRDefault="00D0543E" w:rsidP="000A441B">
      <w:pPr>
        <w:rPr>
          <w:rFonts w:ascii="Helvetica" w:eastAsiaTheme="minorHAnsi" w:hAnsi="Helvetica" w:cs="Helvetica"/>
          <w:lang w:eastAsia="en-US"/>
        </w:rPr>
      </w:pPr>
      <w:r>
        <w:rPr>
          <w:rFonts w:ascii="Helvetica" w:eastAsiaTheme="minorHAnsi" w:hAnsi="Helvetica" w:cs="Helvetica"/>
          <w:lang w:eastAsia="en-US"/>
        </w:rPr>
        <w:t>[8:00]</w:t>
      </w:r>
    </w:p>
    <w:p w14:paraId="4BB63EA9" w14:textId="291F6443" w:rsidR="00C93DAA" w:rsidRDefault="00C95881" w:rsidP="000A441B">
      <w:pPr>
        <w:rPr>
          <w:rFonts w:ascii="Helvetica" w:eastAsiaTheme="minorHAnsi" w:hAnsi="Helvetica" w:cs="Helvetica"/>
          <w:lang w:eastAsia="en-US"/>
        </w:rPr>
      </w:pPr>
      <w:r>
        <w:rPr>
          <w:rFonts w:ascii="Helvetica" w:eastAsiaTheme="minorHAnsi" w:hAnsi="Helvetica" w:cs="Helvetica"/>
          <w:lang w:eastAsia="en-US"/>
        </w:rPr>
        <w:t xml:space="preserve">I’ve talked about the present-moment over and over in this course – but I think perhaps this confusing phrase is better explained by the idea of change – mindfulness is being aware of things as they change and how they change, aware of changing </w:t>
      </w:r>
      <w:r w:rsidR="00C93DAA">
        <w:rPr>
          <w:rFonts w:ascii="Helvetica" w:eastAsiaTheme="minorHAnsi" w:hAnsi="Helvetica" w:cs="Helvetica"/>
          <w:lang w:eastAsia="en-US"/>
        </w:rPr>
        <w:t>and the impermanence in ourselves and the world around us, and the interconnection between the two.</w:t>
      </w:r>
    </w:p>
    <w:p w14:paraId="34563482" w14:textId="07E0ED44" w:rsidR="00C93DAA" w:rsidRDefault="00C93DAA" w:rsidP="000A441B">
      <w:pPr>
        <w:rPr>
          <w:rFonts w:ascii="Helvetica" w:eastAsiaTheme="minorHAnsi" w:hAnsi="Helvetica" w:cs="Helvetica"/>
          <w:lang w:eastAsia="en-US"/>
        </w:rPr>
      </w:pPr>
      <w:r>
        <w:rPr>
          <w:rFonts w:ascii="Helvetica" w:eastAsiaTheme="minorHAnsi" w:hAnsi="Helvetica" w:cs="Helvetica"/>
          <w:lang w:eastAsia="en-US"/>
        </w:rPr>
        <w:t>[10:00]</w:t>
      </w:r>
    </w:p>
    <w:p w14:paraId="5AFAEFD7" w14:textId="3F1ED577" w:rsidR="00C93DAA" w:rsidRPr="000A441B" w:rsidRDefault="00C93DAA" w:rsidP="000A441B">
      <w:pPr>
        <w:rPr>
          <w:rFonts w:ascii="Helvetica" w:eastAsiaTheme="minorHAnsi" w:hAnsi="Helvetica" w:cs="Helvetica"/>
          <w:lang w:eastAsia="en-US"/>
        </w:rPr>
      </w:pPr>
      <w:r>
        <w:rPr>
          <w:rFonts w:ascii="Helvetica" w:eastAsiaTheme="minorHAnsi" w:hAnsi="Helvetica" w:cs="Helvetica"/>
          <w:lang w:eastAsia="en-US"/>
        </w:rPr>
        <w:t>That’s another ten minutes and the end of the course.</w:t>
      </w:r>
      <w:r w:rsidR="00204A81">
        <w:rPr>
          <w:rFonts w:ascii="Helvetica" w:eastAsiaTheme="minorHAnsi" w:hAnsi="Helvetica" w:cs="Helvetica"/>
          <w:lang w:eastAsia="en-US"/>
        </w:rPr>
        <w:t xml:space="preserve"> Once you’ve finished with today’s question on your practice, the second </w:t>
      </w:r>
      <w:r w:rsidR="0018312B">
        <w:rPr>
          <w:rFonts w:ascii="Helvetica" w:eastAsiaTheme="minorHAnsi" w:hAnsi="Helvetica" w:cs="Helvetica"/>
          <w:lang w:eastAsia="en-US"/>
        </w:rPr>
        <w:t xml:space="preserve">main </w:t>
      </w:r>
      <w:r w:rsidR="00204A81">
        <w:rPr>
          <w:rFonts w:ascii="Helvetica" w:eastAsiaTheme="minorHAnsi" w:hAnsi="Helvetica" w:cs="Helvetica"/>
          <w:lang w:eastAsia="en-US"/>
        </w:rPr>
        <w:t>survey</w:t>
      </w:r>
      <w:r w:rsidR="0018312B">
        <w:rPr>
          <w:rFonts w:ascii="Helvetica" w:eastAsiaTheme="minorHAnsi" w:hAnsi="Helvetica" w:cs="Helvetica"/>
          <w:lang w:eastAsia="en-US"/>
        </w:rPr>
        <w:t>, which is similar to the first one,</w:t>
      </w:r>
      <w:r w:rsidR="00204A81">
        <w:rPr>
          <w:rFonts w:ascii="Helvetica" w:eastAsiaTheme="minorHAnsi" w:hAnsi="Helvetica" w:cs="Helvetica"/>
          <w:lang w:eastAsia="en-US"/>
        </w:rPr>
        <w:t xml:space="preserve"> will be sent out to you.</w:t>
      </w:r>
      <w:r w:rsidR="0018312B">
        <w:rPr>
          <w:rFonts w:ascii="Helvetica" w:eastAsiaTheme="minorHAnsi" w:hAnsi="Helvetica" w:cs="Helvetica"/>
          <w:lang w:eastAsia="en-US"/>
        </w:rPr>
        <w:t xml:space="preserve"> Well</w:t>
      </w:r>
      <w:r w:rsidR="005B2249">
        <w:rPr>
          <w:rFonts w:ascii="Helvetica" w:eastAsiaTheme="minorHAnsi" w:hAnsi="Helvetica" w:cs="Helvetica"/>
          <w:lang w:eastAsia="en-US"/>
        </w:rPr>
        <w:t>-</w:t>
      </w:r>
      <w:r w:rsidR="0018312B">
        <w:rPr>
          <w:rFonts w:ascii="Helvetica" w:eastAsiaTheme="minorHAnsi" w:hAnsi="Helvetica" w:cs="Helvetica"/>
          <w:lang w:eastAsia="en-US"/>
        </w:rPr>
        <w:t>done for making it through</w:t>
      </w:r>
      <w:r w:rsidR="005B2249">
        <w:rPr>
          <w:rFonts w:ascii="Helvetica" w:eastAsiaTheme="minorHAnsi" w:hAnsi="Helvetica" w:cs="Helvetica"/>
          <w:lang w:eastAsia="en-US"/>
        </w:rPr>
        <w:t>,</w:t>
      </w:r>
      <w:r w:rsidR="0018312B">
        <w:rPr>
          <w:rFonts w:ascii="Helvetica" w:eastAsiaTheme="minorHAnsi" w:hAnsi="Helvetica" w:cs="Helvetica"/>
          <w:lang w:eastAsia="en-US"/>
        </w:rPr>
        <w:t xml:space="preserve"> </w:t>
      </w:r>
      <w:r w:rsidR="005B2249">
        <w:rPr>
          <w:rFonts w:ascii="Helvetica" w:eastAsiaTheme="minorHAnsi" w:hAnsi="Helvetica" w:cs="Helvetica"/>
          <w:lang w:eastAsia="en-US"/>
        </w:rPr>
        <w:t>big thanks</w:t>
      </w:r>
      <w:r w:rsidR="0018312B">
        <w:rPr>
          <w:rFonts w:ascii="Helvetica" w:eastAsiaTheme="minorHAnsi" w:hAnsi="Helvetica" w:cs="Helvetica"/>
          <w:lang w:eastAsia="en-US"/>
        </w:rPr>
        <w:t xml:space="preserve"> for taking part in the course</w:t>
      </w:r>
      <w:r w:rsidR="006840D4">
        <w:rPr>
          <w:rFonts w:ascii="Helvetica" w:eastAsiaTheme="minorHAnsi" w:hAnsi="Helvetica" w:cs="Helvetica"/>
          <w:lang w:eastAsia="en-US"/>
        </w:rPr>
        <w:t>.</w:t>
      </w:r>
    </w:p>
    <w:sectPr w:rsidR="00C93DAA" w:rsidRPr="000A441B" w:rsidSect="007835D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C170" w14:textId="77777777" w:rsidR="00964849" w:rsidRDefault="00964849" w:rsidP="005F0459">
      <w:r>
        <w:separator/>
      </w:r>
    </w:p>
  </w:endnote>
  <w:endnote w:type="continuationSeparator" w:id="0">
    <w:p w14:paraId="4F6DDF9F" w14:textId="77777777" w:rsidR="00964849" w:rsidRDefault="00964849" w:rsidP="005F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charset w:val="00"/>
    <w:family w:val="auto"/>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2A01" w14:textId="77777777" w:rsidR="00964849" w:rsidRDefault="00964849" w:rsidP="005F0459">
      <w:r>
        <w:separator/>
      </w:r>
    </w:p>
  </w:footnote>
  <w:footnote w:type="continuationSeparator" w:id="0">
    <w:p w14:paraId="4A1546D7" w14:textId="77777777" w:rsidR="00964849" w:rsidRDefault="00964849" w:rsidP="005F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60E3" w14:textId="0AA9F818" w:rsidR="00F84F3E" w:rsidRDefault="00F84F3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E3C0DFF"/>
    <w:multiLevelType w:val="hybridMultilevel"/>
    <w:tmpl w:val="29A27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CA78A3"/>
    <w:multiLevelType w:val="hybridMultilevel"/>
    <w:tmpl w:val="56BA9908"/>
    <w:lvl w:ilvl="0" w:tplc="042A2CCE">
      <w:start w:val="1"/>
      <w:numFmt w:val="decimal"/>
      <w:lvlText w:val="%1."/>
      <w:lvlJc w:val="left"/>
      <w:pPr>
        <w:ind w:left="1080" w:hanging="360"/>
      </w:pPr>
      <w:rPr>
        <w:rFonts w:hint="default"/>
        <w:color w:val="40404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CFE610F"/>
    <w:multiLevelType w:val="hybridMultilevel"/>
    <w:tmpl w:val="6C1E245E"/>
    <w:lvl w:ilvl="0" w:tplc="D05C01B2">
      <w:start w:val="1"/>
      <w:numFmt w:val="decimal"/>
      <w:lvlText w:val="%1."/>
      <w:lvlJc w:val="left"/>
      <w:pPr>
        <w:ind w:left="720" w:hanging="360"/>
      </w:pPr>
      <w:rPr>
        <w:rFonts w:ascii="Times New Roman" w:hAnsi="Times New Roman" w:hint="default"/>
        <w:color w:val="40404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557B80"/>
    <w:multiLevelType w:val="hybridMultilevel"/>
    <w:tmpl w:val="C6FA1B12"/>
    <w:lvl w:ilvl="0" w:tplc="296A44C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B805D4"/>
    <w:multiLevelType w:val="hybridMultilevel"/>
    <w:tmpl w:val="599642C2"/>
    <w:lvl w:ilvl="0" w:tplc="F9107E8C">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425D03"/>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13069D"/>
    <w:multiLevelType w:val="hybridMultilevel"/>
    <w:tmpl w:val="A57619DC"/>
    <w:lvl w:ilvl="0" w:tplc="B63A6D2C">
      <w:start w:val="1"/>
      <w:numFmt w:val="decimal"/>
      <w:lvlText w:val="%1."/>
      <w:lvlJc w:val="left"/>
      <w:pPr>
        <w:ind w:left="720" w:hanging="360"/>
      </w:pPr>
      <w:rPr>
        <w:rFonts w:ascii="Helvetica" w:hAnsi="Helvetica"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664083"/>
    <w:multiLevelType w:val="hybridMultilevel"/>
    <w:tmpl w:val="675CA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AA2CA5"/>
    <w:multiLevelType w:val="hybridMultilevel"/>
    <w:tmpl w:val="C710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6A0000"/>
    <w:multiLevelType w:val="hybridMultilevel"/>
    <w:tmpl w:val="8668A5BA"/>
    <w:lvl w:ilvl="0" w:tplc="EBA22C4A">
      <w:start w:val="14"/>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C659D9"/>
    <w:multiLevelType w:val="hybridMultilevel"/>
    <w:tmpl w:val="8E92FB38"/>
    <w:lvl w:ilvl="0" w:tplc="0E227720">
      <w:start w:val="14"/>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D431A0"/>
    <w:multiLevelType w:val="hybridMultilevel"/>
    <w:tmpl w:val="91829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39"/>
  </w:num>
  <w:num w:numId="32">
    <w:abstractNumId w:val="38"/>
  </w:num>
  <w:num w:numId="33">
    <w:abstractNumId w:val="36"/>
  </w:num>
  <w:num w:numId="34">
    <w:abstractNumId w:val="35"/>
  </w:num>
  <w:num w:numId="35">
    <w:abstractNumId w:val="37"/>
  </w:num>
  <w:num w:numId="36">
    <w:abstractNumId w:val="30"/>
  </w:num>
  <w:num w:numId="37">
    <w:abstractNumId w:val="29"/>
  </w:num>
  <w:num w:numId="38">
    <w:abstractNumId w:val="34"/>
  </w:num>
  <w:num w:numId="39">
    <w:abstractNumId w:val="31"/>
  </w:num>
  <w:num w:numId="40">
    <w:abstractNumId w:val="3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0AF"/>
    <w:rsid w:val="00000175"/>
    <w:rsid w:val="00002ECC"/>
    <w:rsid w:val="00004633"/>
    <w:rsid w:val="00005C12"/>
    <w:rsid w:val="00010DDD"/>
    <w:rsid w:val="00013146"/>
    <w:rsid w:val="00013DF0"/>
    <w:rsid w:val="000150BA"/>
    <w:rsid w:val="00015664"/>
    <w:rsid w:val="00015880"/>
    <w:rsid w:val="0001597F"/>
    <w:rsid w:val="00017242"/>
    <w:rsid w:val="00017D50"/>
    <w:rsid w:val="00020B82"/>
    <w:rsid w:val="0002320E"/>
    <w:rsid w:val="0002364B"/>
    <w:rsid w:val="00025B90"/>
    <w:rsid w:val="0002681D"/>
    <w:rsid w:val="00027440"/>
    <w:rsid w:val="00033DC8"/>
    <w:rsid w:val="0003470F"/>
    <w:rsid w:val="00035CE7"/>
    <w:rsid w:val="000406E1"/>
    <w:rsid w:val="00040D19"/>
    <w:rsid w:val="0004113F"/>
    <w:rsid w:val="00043416"/>
    <w:rsid w:val="00044DDC"/>
    <w:rsid w:val="000455F5"/>
    <w:rsid w:val="00051F93"/>
    <w:rsid w:val="0005319D"/>
    <w:rsid w:val="00063C24"/>
    <w:rsid w:val="000672E0"/>
    <w:rsid w:val="00071CDD"/>
    <w:rsid w:val="000729E3"/>
    <w:rsid w:val="0008077D"/>
    <w:rsid w:val="00083CFC"/>
    <w:rsid w:val="0008495E"/>
    <w:rsid w:val="00086014"/>
    <w:rsid w:val="00086F96"/>
    <w:rsid w:val="00087A75"/>
    <w:rsid w:val="00091AED"/>
    <w:rsid w:val="00091C96"/>
    <w:rsid w:val="00093681"/>
    <w:rsid w:val="000938DF"/>
    <w:rsid w:val="0009628C"/>
    <w:rsid w:val="000A0111"/>
    <w:rsid w:val="000A0C7C"/>
    <w:rsid w:val="000A2C0C"/>
    <w:rsid w:val="000A2EA6"/>
    <w:rsid w:val="000A441B"/>
    <w:rsid w:val="000A4FD7"/>
    <w:rsid w:val="000A6700"/>
    <w:rsid w:val="000A723A"/>
    <w:rsid w:val="000A769D"/>
    <w:rsid w:val="000B18D9"/>
    <w:rsid w:val="000B276B"/>
    <w:rsid w:val="000B3519"/>
    <w:rsid w:val="000B7185"/>
    <w:rsid w:val="000C19D6"/>
    <w:rsid w:val="000C5459"/>
    <w:rsid w:val="000C7D69"/>
    <w:rsid w:val="000D257F"/>
    <w:rsid w:val="000D68E5"/>
    <w:rsid w:val="000E4620"/>
    <w:rsid w:val="000E61D3"/>
    <w:rsid w:val="000F1110"/>
    <w:rsid w:val="000F131E"/>
    <w:rsid w:val="000F6009"/>
    <w:rsid w:val="000F627D"/>
    <w:rsid w:val="000F7D42"/>
    <w:rsid w:val="0010235B"/>
    <w:rsid w:val="0010645F"/>
    <w:rsid w:val="00120C2B"/>
    <w:rsid w:val="00122D24"/>
    <w:rsid w:val="0012314B"/>
    <w:rsid w:val="0012595E"/>
    <w:rsid w:val="0012625B"/>
    <w:rsid w:val="00126933"/>
    <w:rsid w:val="00130C68"/>
    <w:rsid w:val="00130CD8"/>
    <w:rsid w:val="00131130"/>
    <w:rsid w:val="0013249F"/>
    <w:rsid w:val="0014004A"/>
    <w:rsid w:val="0014087C"/>
    <w:rsid w:val="00140D12"/>
    <w:rsid w:val="00141470"/>
    <w:rsid w:val="00141EDB"/>
    <w:rsid w:val="001443D9"/>
    <w:rsid w:val="001455CA"/>
    <w:rsid w:val="00146263"/>
    <w:rsid w:val="0014709E"/>
    <w:rsid w:val="00147517"/>
    <w:rsid w:val="00153D99"/>
    <w:rsid w:val="0015498C"/>
    <w:rsid w:val="001567EA"/>
    <w:rsid w:val="0016076E"/>
    <w:rsid w:val="001608DF"/>
    <w:rsid w:val="00160914"/>
    <w:rsid w:val="0016176E"/>
    <w:rsid w:val="00161F97"/>
    <w:rsid w:val="00162CF4"/>
    <w:rsid w:val="00165711"/>
    <w:rsid w:val="00165BF7"/>
    <w:rsid w:val="00166145"/>
    <w:rsid w:val="00167663"/>
    <w:rsid w:val="00167A0E"/>
    <w:rsid w:val="00171D29"/>
    <w:rsid w:val="00174CE9"/>
    <w:rsid w:val="00174CED"/>
    <w:rsid w:val="00180B65"/>
    <w:rsid w:val="0018312B"/>
    <w:rsid w:val="00186BBB"/>
    <w:rsid w:val="00187684"/>
    <w:rsid w:val="00191B90"/>
    <w:rsid w:val="00194B26"/>
    <w:rsid w:val="0019675E"/>
    <w:rsid w:val="001A145D"/>
    <w:rsid w:val="001A1AD1"/>
    <w:rsid w:val="001A37CB"/>
    <w:rsid w:val="001A438D"/>
    <w:rsid w:val="001A54CD"/>
    <w:rsid w:val="001A6C05"/>
    <w:rsid w:val="001A6FDA"/>
    <w:rsid w:val="001B0687"/>
    <w:rsid w:val="001B4578"/>
    <w:rsid w:val="001B694C"/>
    <w:rsid w:val="001B7DC9"/>
    <w:rsid w:val="001C1E39"/>
    <w:rsid w:val="001C395A"/>
    <w:rsid w:val="001C4572"/>
    <w:rsid w:val="001C581B"/>
    <w:rsid w:val="001D1C8A"/>
    <w:rsid w:val="001D2873"/>
    <w:rsid w:val="001D4CCC"/>
    <w:rsid w:val="001D51FD"/>
    <w:rsid w:val="001D5A21"/>
    <w:rsid w:val="001D65B3"/>
    <w:rsid w:val="001D7B85"/>
    <w:rsid w:val="001E0A65"/>
    <w:rsid w:val="001E188D"/>
    <w:rsid w:val="001E2EF8"/>
    <w:rsid w:val="001E3772"/>
    <w:rsid w:val="001E483C"/>
    <w:rsid w:val="001E79E8"/>
    <w:rsid w:val="001F3D68"/>
    <w:rsid w:val="001F63A0"/>
    <w:rsid w:val="001F7EA3"/>
    <w:rsid w:val="00201192"/>
    <w:rsid w:val="00204A81"/>
    <w:rsid w:val="00204C38"/>
    <w:rsid w:val="0020680F"/>
    <w:rsid w:val="00207C86"/>
    <w:rsid w:val="00211427"/>
    <w:rsid w:val="00213FB0"/>
    <w:rsid w:val="00220121"/>
    <w:rsid w:val="00220373"/>
    <w:rsid w:val="00220FF3"/>
    <w:rsid w:val="00226611"/>
    <w:rsid w:val="002267D4"/>
    <w:rsid w:val="00226EEB"/>
    <w:rsid w:val="002307CC"/>
    <w:rsid w:val="00236477"/>
    <w:rsid w:val="00243860"/>
    <w:rsid w:val="00245E23"/>
    <w:rsid w:val="002467D4"/>
    <w:rsid w:val="0025055D"/>
    <w:rsid w:val="002522DF"/>
    <w:rsid w:val="00252F8F"/>
    <w:rsid w:val="0025347E"/>
    <w:rsid w:val="00255292"/>
    <w:rsid w:val="0026026A"/>
    <w:rsid w:val="002605C7"/>
    <w:rsid w:val="00262F00"/>
    <w:rsid w:val="002635B3"/>
    <w:rsid w:val="002636C3"/>
    <w:rsid w:val="00265C8E"/>
    <w:rsid w:val="00267673"/>
    <w:rsid w:val="00270D08"/>
    <w:rsid w:val="0027337B"/>
    <w:rsid w:val="00275802"/>
    <w:rsid w:val="0028619C"/>
    <w:rsid w:val="00287AB9"/>
    <w:rsid w:val="00290771"/>
    <w:rsid w:val="00293603"/>
    <w:rsid w:val="00293CF6"/>
    <w:rsid w:val="00294A65"/>
    <w:rsid w:val="002A1923"/>
    <w:rsid w:val="002A64DE"/>
    <w:rsid w:val="002A65C0"/>
    <w:rsid w:val="002A6DF0"/>
    <w:rsid w:val="002B0BC0"/>
    <w:rsid w:val="002B32A0"/>
    <w:rsid w:val="002B4B0F"/>
    <w:rsid w:val="002B507E"/>
    <w:rsid w:val="002B50F5"/>
    <w:rsid w:val="002C2523"/>
    <w:rsid w:val="002C4FAE"/>
    <w:rsid w:val="002D0B71"/>
    <w:rsid w:val="002D101F"/>
    <w:rsid w:val="002D1490"/>
    <w:rsid w:val="002D17CC"/>
    <w:rsid w:val="002D54C4"/>
    <w:rsid w:val="002D55E9"/>
    <w:rsid w:val="002D592B"/>
    <w:rsid w:val="002E026E"/>
    <w:rsid w:val="002E114E"/>
    <w:rsid w:val="002E3418"/>
    <w:rsid w:val="002E50E1"/>
    <w:rsid w:val="002E6379"/>
    <w:rsid w:val="002F0127"/>
    <w:rsid w:val="002F0703"/>
    <w:rsid w:val="002F2334"/>
    <w:rsid w:val="002F2428"/>
    <w:rsid w:val="002F36D4"/>
    <w:rsid w:val="002F423B"/>
    <w:rsid w:val="002F484B"/>
    <w:rsid w:val="002F78C9"/>
    <w:rsid w:val="002F7AB2"/>
    <w:rsid w:val="00300637"/>
    <w:rsid w:val="00304106"/>
    <w:rsid w:val="003079D3"/>
    <w:rsid w:val="00307AAA"/>
    <w:rsid w:val="003115FB"/>
    <w:rsid w:val="0031391A"/>
    <w:rsid w:val="00314443"/>
    <w:rsid w:val="00315BEF"/>
    <w:rsid w:val="00317E32"/>
    <w:rsid w:val="003228B5"/>
    <w:rsid w:val="00323F2C"/>
    <w:rsid w:val="00324144"/>
    <w:rsid w:val="003244E6"/>
    <w:rsid w:val="00326AA4"/>
    <w:rsid w:val="00327966"/>
    <w:rsid w:val="00331D81"/>
    <w:rsid w:val="00332222"/>
    <w:rsid w:val="00335755"/>
    <w:rsid w:val="0034243E"/>
    <w:rsid w:val="00342C8E"/>
    <w:rsid w:val="00343EDD"/>
    <w:rsid w:val="00351473"/>
    <w:rsid w:val="0035391C"/>
    <w:rsid w:val="0035507D"/>
    <w:rsid w:val="0035535F"/>
    <w:rsid w:val="00357E61"/>
    <w:rsid w:val="00363705"/>
    <w:rsid w:val="003640D2"/>
    <w:rsid w:val="003806EA"/>
    <w:rsid w:val="00380BC1"/>
    <w:rsid w:val="00386AA4"/>
    <w:rsid w:val="00391185"/>
    <w:rsid w:val="00391C87"/>
    <w:rsid w:val="0039555D"/>
    <w:rsid w:val="003A04F5"/>
    <w:rsid w:val="003A2165"/>
    <w:rsid w:val="003A3E77"/>
    <w:rsid w:val="003A4B54"/>
    <w:rsid w:val="003A5252"/>
    <w:rsid w:val="003A6D06"/>
    <w:rsid w:val="003A6FF4"/>
    <w:rsid w:val="003A7B83"/>
    <w:rsid w:val="003B753A"/>
    <w:rsid w:val="003B7AA2"/>
    <w:rsid w:val="003C014E"/>
    <w:rsid w:val="003C4C92"/>
    <w:rsid w:val="003D49D1"/>
    <w:rsid w:val="003D4DBD"/>
    <w:rsid w:val="003E320F"/>
    <w:rsid w:val="003F0FE9"/>
    <w:rsid w:val="003F275D"/>
    <w:rsid w:val="003F2E92"/>
    <w:rsid w:val="003F46D1"/>
    <w:rsid w:val="003F596D"/>
    <w:rsid w:val="00401C6C"/>
    <w:rsid w:val="00401FAD"/>
    <w:rsid w:val="00405481"/>
    <w:rsid w:val="00410577"/>
    <w:rsid w:val="004132FA"/>
    <w:rsid w:val="004163C1"/>
    <w:rsid w:val="00417DDF"/>
    <w:rsid w:val="00425840"/>
    <w:rsid w:val="00425F41"/>
    <w:rsid w:val="00427BF1"/>
    <w:rsid w:val="00430DA9"/>
    <w:rsid w:val="0043161D"/>
    <w:rsid w:val="00433693"/>
    <w:rsid w:val="00434CAE"/>
    <w:rsid w:val="00440847"/>
    <w:rsid w:val="004415AF"/>
    <w:rsid w:val="0044532C"/>
    <w:rsid w:val="00446CB6"/>
    <w:rsid w:val="004500AF"/>
    <w:rsid w:val="00451CCB"/>
    <w:rsid w:val="004527AE"/>
    <w:rsid w:val="00456C62"/>
    <w:rsid w:val="00457751"/>
    <w:rsid w:val="00457BF5"/>
    <w:rsid w:val="00460C31"/>
    <w:rsid w:val="004610B8"/>
    <w:rsid w:val="0046465D"/>
    <w:rsid w:val="004673B9"/>
    <w:rsid w:val="004723DD"/>
    <w:rsid w:val="00474FCB"/>
    <w:rsid w:val="00475FA5"/>
    <w:rsid w:val="00476403"/>
    <w:rsid w:val="00477055"/>
    <w:rsid w:val="00482B29"/>
    <w:rsid w:val="00483B2B"/>
    <w:rsid w:val="00483D23"/>
    <w:rsid w:val="004867B7"/>
    <w:rsid w:val="00487EFF"/>
    <w:rsid w:val="00490573"/>
    <w:rsid w:val="0049506F"/>
    <w:rsid w:val="004953B2"/>
    <w:rsid w:val="004A0497"/>
    <w:rsid w:val="004A1F93"/>
    <w:rsid w:val="004A440E"/>
    <w:rsid w:val="004A4AFF"/>
    <w:rsid w:val="004A4C70"/>
    <w:rsid w:val="004A6C6C"/>
    <w:rsid w:val="004B2B75"/>
    <w:rsid w:val="004B2DEC"/>
    <w:rsid w:val="004C14B3"/>
    <w:rsid w:val="004C22BF"/>
    <w:rsid w:val="004C2E10"/>
    <w:rsid w:val="004C7466"/>
    <w:rsid w:val="004D02B7"/>
    <w:rsid w:val="004D0926"/>
    <w:rsid w:val="004D17A0"/>
    <w:rsid w:val="004D3F7F"/>
    <w:rsid w:val="004D6BA9"/>
    <w:rsid w:val="004E1CC5"/>
    <w:rsid w:val="004F08E7"/>
    <w:rsid w:val="004F3203"/>
    <w:rsid w:val="004F486B"/>
    <w:rsid w:val="00501293"/>
    <w:rsid w:val="005017E6"/>
    <w:rsid w:val="005073AD"/>
    <w:rsid w:val="0051509E"/>
    <w:rsid w:val="00516BC1"/>
    <w:rsid w:val="00517B36"/>
    <w:rsid w:val="0052309A"/>
    <w:rsid w:val="00523F95"/>
    <w:rsid w:val="00524CA1"/>
    <w:rsid w:val="005263D3"/>
    <w:rsid w:val="005278D7"/>
    <w:rsid w:val="00531050"/>
    <w:rsid w:val="0053139E"/>
    <w:rsid w:val="00533306"/>
    <w:rsid w:val="00536EA1"/>
    <w:rsid w:val="00537C12"/>
    <w:rsid w:val="0054125A"/>
    <w:rsid w:val="005425AE"/>
    <w:rsid w:val="00546F30"/>
    <w:rsid w:val="00553CFF"/>
    <w:rsid w:val="00553F84"/>
    <w:rsid w:val="00554B24"/>
    <w:rsid w:val="00554FE1"/>
    <w:rsid w:val="00555186"/>
    <w:rsid w:val="00556002"/>
    <w:rsid w:val="00557B88"/>
    <w:rsid w:val="005612DD"/>
    <w:rsid w:val="00561BBD"/>
    <w:rsid w:val="00572D16"/>
    <w:rsid w:val="00576993"/>
    <w:rsid w:val="005805F1"/>
    <w:rsid w:val="00580956"/>
    <w:rsid w:val="00581D8B"/>
    <w:rsid w:val="00581F91"/>
    <w:rsid w:val="005822C8"/>
    <w:rsid w:val="00583106"/>
    <w:rsid w:val="00583F95"/>
    <w:rsid w:val="00591C6D"/>
    <w:rsid w:val="00593DE6"/>
    <w:rsid w:val="00595195"/>
    <w:rsid w:val="00595BC2"/>
    <w:rsid w:val="00597B26"/>
    <w:rsid w:val="00597DCE"/>
    <w:rsid w:val="005A01CE"/>
    <w:rsid w:val="005A1CBD"/>
    <w:rsid w:val="005A3E9B"/>
    <w:rsid w:val="005B00F8"/>
    <w:rsid w:val="005B120B"/>
    <w:rsid w:val="005B16F2"/>
    <w:rsid w:val="005B1F51"/>
    <w:rsid w:val="005B2249"/>
    <w:rsid w:val="005B393C"/>
    <w:rsid w:val="005B4A97"/>
    <w:rsid w:val="005B68AD"/>
    <w:rsid w:val="005C0909"/>
    <w:rsid w:val="005C190F"/>
    <w:rsid w:val="005C2D7E"/>
    <w:rsid w:val="005C2E47"/>
    <w:rsid w:val="005D16B3"/>
    <w:rsid w:val="005D3E56"/>
    <w:rsid w:val="005D64EE"/>
    <w:rsid w:val="005E1E9B"/>
    <w:rsid w:val="005E3340"/>
    <w:rsid w:val="005E40CA"/>
    <w:rsid w:val="005E455B"/>
    <w:rsid w:val="005E466E"/>
    <w:rsid w:val="005E678B"/>
    <w:rsid w:val="005E6F68"/>
    <w:rsid w:val="005F0459"/>
    <w:rsid w:val="005F3849"/>
    <w:rsid w:val="005F41BE"/>
    <w:rsid w:val="005F6355"/>
    <w:rsid w:val="00600BBC"/>
    <w:rsid w:val="006027C6"/>
    <w:rsid w:val="00602C82"/>
    <w:rsid w:val="00602DB0"/>
    <w:rsid w:val="00606AA0"/>
    <w:rsid w:val="00610CDB"/>
    <w:rsid w:val="006167C7"/>
    <w:rsid w:val="0062109B"/>
    <w:rsid w:val="0062373A"/>
    <w:rsid w:val="006258CC"/>
    <w:rsid w:val="00626D2A"/>
    <w:rsid w:val="006312EE"/>
    <w:rsid w:val="00631F6A"/>
    <w:rsid w:val="006351C6"/>
    <w:rsid w:val="006355F4"/>
    <w:rsid w:val="00635BD8"/>
    <w:rsid w:val="006403EE"/>
    <w:rsid w:val="006420AA"/>
    <w:rsid w:val="00642714"/>
    <w:rsid w:val="006441C5"/>
    <w:rsid w:val="00644589"/>
    <w:rsid w:val="00644628"/>
    <w:rsid w:val="0064560B"/>
    <w:rsid w:val="006459D6"/>
    <w:rsid w:val="00645FE8"/>
    <w:rsid w:val="00650358"/>
    <w:rsid w:val="00655914"/>
    <w:rsid w:val="00656C04"/>
    <w:rsid w:val="006574E4"/>
    <w:rsid w:val="006603E6"/>
    <w:rsid w:val="00662321"/>
    <w:rsid w:val="00663019"/>
    <w:rsid w:val="0066301E"/>
    <w:rsid w:val="00664E7B"/>
    <w:rsid w:val="0066500D"/>
    <w:rsid w:val="006663D2"/>
    <w:rsid w:val="00673219"/>
    <w:rsid w:val="00674525"/>
    <w:rsid w:val="00681786"/>
    <w:rsid w:val="006833FD"/>
    <w:rsid w:val="00683DBC"/>
    <w:rsid w:val="006840D4"/>
    <w:rsid w:val="00687074"/>
    <w:rsid w:val="006914B5"/>
    <w:rsid w:val="0069433E"/>
    <w:rsid w:val="006944EE"/>
    <w:rsid w:val="00696791"/>
    <w:rsid w:val="006A0CE8"/>
    <w:rsid w:val="006A0E52"/>
    <w:rsid w:val="006A484D"/>
    <w:rsid w:val="006A6CA6"/>
    <w:rsid w:val="006B2031"/>
    <w:rsid w:val="006B2DB3"/>
    <w:rsid w:val="006B2E31"/>
    <w:rsid w:val="006B348B"/>
    <w:rsid w:val="006B500C"/>
    <w:rsid w:val="006B703D"/>
    <w:rsid w:val="006C20B0"/>
    <w:rsid w:val="006C28AB"/>
    <w:rsid w:val="006C6F5E"/>
    <w:rsid w:val="006D5C44"/>
    <w:rsid w:val="006D7AEB"/>
    <w:rsid w:val="006E0EB5"/>
    <w:rsid w:val="006E2797"/>
    <w:rsid w:val="006E301B"/>
    <w:rsid w:val="006E32D6"/>
    <w:rsid w:val="006E6313"/>
    <w:rsid w:val="006E66BF"/>
    <w:rsid w:val="006E6750"/>
    <w:rsid w:val="006F1A66"/>
    <w:rsid w:val="006F1E01"/>
    <w:rsid w:val="006F5EB1"/>
    <w:rsid w:val="006F7325"/>
    <w:rsid w:val="00700845"/>
    <w:rsid w:val="00705175"/>
    <w:rsid w:val="00705B74"/>
    <w:rsid w:val="00707A07"/>
    <w:rsid w:val="00707D50"/>
    <w:rsid w:val="00711187"/>
    <w:rsid w:val="00711A16"/>
    <w:rsid w:val="007123EA"/>
    <w:rsid w:val="0071277B"/>
    <w:rsid w:val="00713D39"/>
    <w:rsid w:val="00715877"/>
    <w:rsid w:val="00717906"/>
    <w:rsid w:val="00720624"/>
    <w:rsid w:val="00720884"/>
    <w:rsid w:val="00720D70"/>
    <w:rsid w:val="00722A23"/>
    <w:rsid w:val="00726F63"/>
    <w:rsid w:val="00727186"/>
    <w:rsid w:val="00730269"/>
    <w:rsid w:val="007304C0"/>
    <w:rsid w:val="00733B61"/>
    <w:rsid w:val="007413EC"/>
    <w:rsid w:val="00742226"/>
    <w:rsid w:val="007429CB"/>
    <w:rsid w:val="00743D91"/>
    <w:rsid w:val="00746FFF"/>
    <w:rsid w:val="007475F4"/>
    <w:rsid w:val="00753AE9"/>
    <w:rsid w:val="00754DF8"/>
    <w:rsid w:val="00755AA9"/>
    <w:rsid w:val="00764813"/>
    <w:rsid w:val="00764B0C"/>
    <w:rsid w:val="00767ADC"/>
    <w:rsid w:val="00767DD3"/>
    <w:rsid w:val="0077428B"/>
    <w:rsid w:val="007835DC"/>
    <w:rsid w:val="00790BF7"/>
    <w:rsid w:val="00791A0D"/>
    <w:rsid w:val="00794617"/>
    <w:rsid w:val="00796F5C"/>
    <w:rsid w:val="00797C42"/>
    <w:rsid w:val="007A003A"/>
    <w:rsid w:val="007A177E"/>
    <w:rsid w:val="007A6693"/>
    <w:rsid w:val="007B37E5"/>
    <w:rsid w:val="007B7643"/>
    <w:rsid w:val="007C0D9F"/>
    <w:rsid w:val="007C2AFC"/>
    <w:rsid w:val="007C322F"/>
    <w:rsid w:val="007C3796"/>
    <w:rsid w:val="007C4CFF"/>
    <w:rsid w:val="007C7FF9"/>
    <w:rsid w:val="007D110E"/>
    <w:rsid w:val="007D1AEF"/>
    <w:rsid w:val="007D7236"/>
    <w:rsid w:val="007E01FD"/>
    <w:rsid w:val="007E0F25"/>
    <w:rsid w:val="007E2687"/>
    <w:rsid w:val="007E31E6"/>
    <w:rsid w:val="007E7D42"/>
    <w:rsid w:val="007F255E"/>
    <w:rsid w:val="007F31A0"/>
    <w:rsid w:val="007F4865"/>
    <w:rsid w:val="007F595C"/>
    <w:rsid w:val="007F7343"/>
    <w:rsid w:val="007F7F54"/>
    <w:rsid w:val="00801C09"/>
    <w:rsid w:val="008030D4"/>
    <w:rsid w:val="00811646"/>
    <w:rsid w:val="00813E6F"/>
    <w:rsid w:val="00815E6A"/>
    <w:rsid w:val="00821D66"/>
    <w:rsid w:val="00821E5B"/>
    <w:rsid w:val="00822EC9"/>
    <w:rsid w:val="0082633B"/>
    <w:rsid w:val="00826AEA"/>
    <w:rsid w:val="00830091"/>
    <w:rsid w:val="00830CC1"/>
    <w:rsid w:val="0083185C"/>
    <w:rsid w:val="008318E1"/>
    <w:rsid w:val="0083197F"/>
    <w:rsid w:val="00831A4B"/>
    <w:rsid w:val="0083297D"/>
    <w:rsid w:val="008335B0"/>
    <w:rsid w:val="00834807"/>
    <w:rsid w:val="00835331"/>
    <w:rsid w:val="00835B24"/>
    <w:rsid w:val="0083612A"/>
    <w:rsid w:val="008366FF"/>
    <w:rsid w:val="00840512"/>
    <w:rsid w:val="00840B32"/>
    <w:rsid w:val="008441A0"/>
    <w:rsid w:val="0084543E"/>
    <w:rsid w:val="00850603"/>
    <w:rsid w:val="00853F00"/>
    <w:rsid w:val="008552FD"/>
    <w:rsid w:val="00857DE2"/>
    <w:rsid w:val="008651E5"/>
    <w:rsid w:val="00866B60"/>
    <w:rsid w:val="00866FB0"/>
    <w:rsid w:val="008678B0"/>
    <w:rsid w:val="00870CFB"/>
    <w:rsid w:val="00871E2F"/>
    <w:rsid w:val="00874B8B"/>
    <w:rsid w:val="00875E45"/>
    <w:rsid w:val="00881F1A"/>
    <w:rsid w:val="00883681"/>
    <w:rsid w:val="0088374A"/>
    <w:rsid w:val="008839A1"/>
    <w:rsid w:val="00884413"/>
    <w:rsid w:val="00886957"/>
    <w:rsid w:val="00887FE4"/>
    <w:rsid w:val="00890DF9"/>
    <w:rsid w:val="00891FA7"/>
    <w:rsid w:val="00894BA3"/>
    <w:rsid w:val="008969B4"/>
    <w:rsid w:val="008A4A6B"/>
    <w:rsid w:val="008A52EE"/>
    <w:rsid w:val="008A6C55"/>
    <w:rsid w:val="008A6F5C"/>
    <w:rsid w:val="008B08BF"/>
    <w:rsid w:val="008B151D"/>
    <w:rsid w:val="008B2539"/>
    <w:rsid w:val="008B4E20"/>
    <w:rsid w:val="008B6A08"/>
    <w:rsid w:val="008C2126"/>
    <w:rsid w:val="008C2F2E"/>
    <w:rsid w:val="008C5D3B"/>
    <w:rsid w:val="008C633B"/>
    <w:rsid w:val="008C71DD"/>
    <w:rsid w:val="008C7BD6"/>
    <w:rsid w:val="008D2949"/>
    <w:rsid w:val="008D3C5F"/>
    <w:rsid w:val="008D5E11"/>
    <w:rsid w:val="008D796C"/>
    <w:rsid w:val="008E151F"/>
    <w:rsid w:val="008E4406"/>
    <w:rsid w:val="008E4E59"/>
    <w:rsid w:val="008F27AF"/>
    <w:rsid w:val="008F68D4"/>
    <w:rsid w:val="008F6D63"/>
    <w:rsid w:val="008F7CC2"/>
    <w:rsid w:val="0090198B"/>
    <w:rsid w:val="0090414C"/>
    <w:rsid w:val="00912A06"/>
    <w:rsid w:val="00913931"/>
    <w:rsid w:val="00917F89"/>
    <w:rsid w:val="00921339"/>
    <w:rsid w:val="00925EA1"/>
    <w:rsid w:val="00926035"/>
    <w:rsid w:val="009262C9"/>
    <w:rsid w:val="009330FE"/>
    <w:rsid w:val="0093582E"/>
    <w:rsid w:val="00935B32"/>
    <w:rsid w:val="00935F4B"/>
    <w:rsid w:val="00936755"/>
    <w:rsid w:val="00937270"/>
    <w:rsid w:val="00940FF0"/>
    <w:rsid w:val="00941A0B"/>
    <w:rsid w:val="00942331"/>
    <w:rsid w:val="009435F8"/>
    <w:rsid w:val="00947A26"/>
    <w:rsid w:val="009528D7"/>
    <w:rsid w:val="00955BE2"/>
    <w:rsid w:val="00956469"/>
    <w:rsid w:val="009565DD"/>
    <w:rsid w:val="00960AAC"/>
    <w:rsid w:val="00960D7D"/>
    <w:rsid w:val="00961F6D"/>
    <w:rsid w:val="009626D6"/>
    <w:rsid w:val="00964849"/>
    <w:rsid w:val="009648D7"/>
    <w:rsid w:val="00964A5D"/>
    <w:rsid w:val="009705CF"/>
    <w:rsid w:val="00970B34"/>
    <w:rsid w:val="0097644F"/>
    <w:rsid w:val="00980323"/>
    <w:rsid w:val="00980BB8"/>
    <w:rsid w:val="0098276F"/>
    <w:rsid w:val="00983C02"/>
    <w:rsid w:val="00984C0B"/>
    <w:rsid w:val="00985E63"/>
    <w:rsid w:val="00986146"/>
    <w:rsid w:val="009862B9"/>
    <w:rsid w:val="00991256"/>
    <w:rsid w:val="00992E02"/>
    <w:rsid w:val="00994A03"/>
    <w:rsid w:val="00994B3F"/>
    <w:rsid w:val="009951B1"/>
    <w:rsid w:val="009A0AA5"/>
    <w:rsid w:val="009A22E1"/>
    <w:rsid w:val="009B2A8C"/>
    <w:rsid w:val="009B2F00"/>
    <w:rsid w:val="009B5C72"/>
    <w:rsid w:val="009B6676"/>
    <w:rsid w:val="009B67DA"/>
    <w:rsid w:val="009C15C1"/>
    <w:rsid w:val="009C4081"/>
    <w:rsid w:val="009C58D4"/>
    <w:rsid w:val="009C7185"/>
    <w:rsid w:val="009D1AB2"/>
    <w:rsid w:val="009D484C"/>
    <w:rsid w:val="009D6C11"/>
    <w:rsid w:val="009E1721"/>
    <w:rsid w:val="009E2EBC"/>
    <w:rsid w:val="009E578A"/>
    <w:rsid w:val="009E6F42"/>
    <w:rsid w:val="009F02BA"/>
    <w:rsid w:val="009F0A1C"/>
    <w:rsid w:val="009F1435"/>
    <w:rsid w:val="009F1C4C"/>
    <w:rsid w:val="009F39C3"/>
    <w:rsid w:val="009F57C0"/>
    <w:rsid w:val="00A00B7E"/>
    <w:rsid w:val="00A0263F"/>
    <w:rsid w:val="00A02F5B"/>
    <w:rsid w:val="00A053D3"/>
    <w:rsid w:val="00A062CA"/>
    <w:rsid w:val="00A120C5"/>
    <w:rsid w:val="00A13A64"/>
    <w:rsid w:val="00A16BA6"/>
    <w:rsid w:val="00A17D5B"/>
    <w:rsid w:val="00A22411"/>
    <w:rsid w:val="00A22D79"/>
    <w:rsid w:val="00A22F89"/>
    <w:rsid w:val="00A23B7C"/>
    <w:rsid w:val="00A27B37"/>
    <w:rsid w:val="00A369E1"/>
    <w:rsid w:val="00A4132D"/>
    <w:rsid w:val="00A42247"/>
    <w:rsid w:val="00A432A0"/>
    <w:rsid w:val="00A44E9E"/>
    <w:rsid w:val="00A47996"/>
    <w:rsid w:val="00A5117B"/>
    <w:rsid w:val="00A52E78"/>
    <w:rsid w:val="00A57AD6"/>
    <w:rsid w:val="00A610C1"/>
    <w:rsid w:val="00A6386A"/>
    <w:rsid w:val="00A66ADE"/>
    <w:rsid w:val="00A74B81"/>
    <w:rsid w:val="00A74E1C"/>
    <w:rsid w:val="00A753A9"/>
    <w:rsid w:val="00A76D33"/>
    <w:rsid w:val="00A804C3"/>
    <w:rsid w:val="00A813F7"/>
    <w:rsid w:val="00A81B04"/>
    <w:rsid w:val="00A8352B"/>
    <w:rsid w:val="00A84B84"/>
    <w:rsid w:val="00A87761"/>
    <w:rsid w:val="00A95E13"/>
    <w:rsid w:val="00A966B3"/>
    <w:rsid w:val="00AA4501"/>
    <w:rsid w:val="00AA68A7"/>
    <w:rsid w:val="00AB048C"/>
    <w:rsid w:val="00AB06ED"/>
    <w:rsid w:val="00AB28F7"/>
    <w:rsid w:val="00AB37C8"/>
    <w:rsid w:val="00AB646A"/>
    <w:rsid w:val="00AC10DD"/>
    <w:rsid w:val="00AC4BBB"/>
    <w:rsid w:val="00AC6366"/>
    <w:rsid w:val="00AC717D"/>
    <w:rsid w:val="00AD43EC"/>
    <w:rsid w:val="00AD57B7"/>
    <w:rsid w:val="00AD6201"/>
    <w:rsid w:val="00AD6A90"/>
    <w:rsid w:val="00AE1D67"/>
    <w:rsid w:val="00AE35D5"/>
    <w:rsid w:val="00AE5416"/>
    <w:rsid w:val="00AE5F92"/>
    <w:rsid w:val="00AE7007"/>
    <w:rsid w:val="00AE7031"/>
    <w:rsid w:val="00AF3539"/>
    <w:rsid w:val="00AF3B03"/>
    <w:rsid w:val="00AF4954"/>
    <w:rsid w:val="00B00D5C"/>
    <w:rsid w:val="00B0550B"/>
    <w:rsid w:val="00B062C3"/>
    <w:rsid w:val="00B10338"/>
    <w:rsid w:val="00B103B5"/>
    <w:rsid w:val="00B11219"/>
    <w:rsid w:val="00B139F4"/>
    <w:rsid w:val="00B14583"/>
    <w:rsid w:val="00B16576"/>
    <w:rsid w:val="00B17D34"/>
    <w:rsid w:val="00B20593"/>
    <w:rsid w:val="00B2232B"/>
    <w:rsid w:val="00B23339"/>
    <w:rsid w:val="00B24F77"/>
    <w:rsid w:val="00B26D7D"/>
    <w:rsid w:val="00B34735"/>
    <w:rsid w:val="00B36584"/>
    <w:rsid w:val="00B36DC8"/>
    <w:rsid w:val="00B40E69"/>
    <w:rsid w:val="00B45E8D"/>
    <w:rsid w:val="00B46BBC"/>
    <w:rsid w:val="00B51732"/>
    <w:rsid w:val="00B55990"/>
    <w:rsid w:val="00B573D5"/>
    <w:rsid w:val="00B61CA9"/>
    <w:rsid w:val="00B67E81"/>
    <w:rsid w:val="00B7019C"/>
    <w:rsid w:val="00B70E27"/>
    <w:rsid w:val="00B71990"/>
    <w:rsid w:val="00B72D0D"/>
    <w:rsid w:val="00B81F51"/>
    <w:rsid w:val="00B83044"/>
    <w:rsid w:val="00B86067"/>
    <w:rsid w:val="00B864C6"/>
    <w:rsid w:val="00B868DE"/>
    <w:rsid w:val="00B86A27"/>
    <w:rsid w:val="00B87718"/>
    <w:rsid w:val="00B91A7E"/>
    <w:rsid w:val="00B9491B"/>
    <w:rsid w:val="00B96EB4"/>
    <w:rsid w:val="00B97F58"/>
    <w:rsid w:val="00BA1C5E"/>
    <w:rsid w:val="00BA3D0E"/>
    <w:rsid w:val="00BB05CC"/>
    <w:rsid w:val="00BB06C1"/>
    <w:rsid w:val="00BB4267"/>
    <w:rsid w:val="00BB4A7D"/>
    <w:rsid w:val="00BC0080"/>
    <w:rsid w:val="00BC0446"/>
    <w:rsid w:val="00BC098F"/>
    <w:rsid w:val="00BC436D"/>
    <w:rsid w:val="00BC5776"/>
    <w:rsid w:val="00BC66CF"/>
    <w:rsid w:val="00BD3006"/>
    <w:rsid w:val="00BD3E17"/>
    <w:rsid w:val="00BE15F6"/>
    <w:rsid w:val="00BE6307"/>
    <w:rsid w:val="00BF23A1"/>
    <w:rsid w:val="00BF2699"/>
    <w:rsid w:val="00BF427C"/>
    <w:rsid w:val="00BF4949"/>
    <w:rsid w:val="00BF4952"/>
    <w:rsid w:val="00BF63B5"/>
    <w:rsid w:val="00BF6A69"/>
    <w:rsid w:val="00C00D0C"/>
    <w:rsid w:val="00C07DB7"/>
    <w:rsid w:val="00C1102B"/>
    <w:rsid w:val="00C14CD6"/>
    <w:rsid w:val="00C167E0"/>
    <w:rsid w:val="00C21E95"/>
    <w:rsid w:val="00C31012"/>
    <w:rsid w:val="00C31072"/>
    <w:rsid w:val="00C407F6"/>
    <w:rsid w:val="00C42EFD"/>
    <w:rsid w:val="00C43BD1"/>
    <w:rsid w:val="00C4736E"/>
    <w:rsid w:val="00C51DE3"/>
    <w:rsid w:val="00C54AF8"/>
    <w:rsid w:val="00C5579A"/>
    <w:rsid w:val="00C61770"/>
    <w:rsid w:val="00C62924"/>
    <w:rsid w:val="00C64232"/>
    <w:rsid w:val="00C65582"/>
    <w:rsid w:val="00C65BF3"/>
    <w:rsid w:val="00C67A07"/>
    <w:rsid w:val="00C751A0"/>
    <w:rsid w:val="00C80879"/>
    <w:rsid w:val="00C82204"/>
    <w:rsid w:val="00C823A5"/>
    <w:rsid w:val="00C84751"/>
    <w:rsid w:val="00C84915"/>
    <w:rsid w:val="00C84ECC"/>
    <w:rsid w:val="00C859A8"/>
    <w:rsid w:val="00C8668D"/>
    <w:rsid w:val="00C870FF"/>
    <w:rsid w:val="00C90EA8"/>
    <w:rsid w:val="00C92D92"/>
    <w:rsid w:val="00C9376D"/>
    <w:rsid w:val="00C93DAA"/>
    <w:rsid w:val="00C95881"/>
    <w:rsid w:val="00C979CD"/>
    <w:rsid w:val="00CA5724"/>
    <w:rsid w:val="00CB2448"/>
    <w:rsid w:val="00CB2651"/>
    <w:rsid w:val="00CB3B2F"/>
    <w:rsid w:val="00CB3BC4"/>
    <w:rsid w:val="00CB4218"/>
    <w:rsid w:val="00CB7D39"/>
    <w:rsid w:val="00CC0069"/>
    <w:rsid w:val="00CC1732"/>
    <w:rsid w:val="00CC6937"/>
    <w:rsid w:val="00CD0FDE"/>
    <w:rsid w:val="00CD2B51"/>
    <w:rsid w:val="00CD351B"/>
    <w:rsid w:val="00CD44E7"/>
    <w:rsid w:val="00CD5E7A"/>
    <w:rsid w:val="00CD6FC4"/>
    <w:rsid w:val="00CE58E7"/>
    <w:rsid w:val="00CE6CDF"/>
    <w:rsid w:val="00CF0C65"/>
    <w:rsid w:val="00CF2615"/>
    <w:rsid w:val="00CF2CED"/>
    <w:rsid w:val="00CF3F7C"/>
    <w:rsid w:val="00CF7E71"/>
    <w:rsid w:val="00D01586"/>
    <w:rsid w:val="00D0352D"/>
    <w:rsid w:val="00D04187"/>
    <w:rsid w:val="00D050EA"/>
    <w:rsid w:val="00D0543E"/>
    <w:rsid w:val="00D05FD4"/>
    <w:rsid w:val="00D06654"/>
    <w:rsid w:val="00D12C41"/>
    <w:rsid w:val="00D152E3"/>
    <w:rsid w:val="00D17774"/>
    <w:rsid w:val="00D22895"/>
    <w:rsid w:val="00D229B8"/>
    <w:rsid w:val="00D23003"/>
    <w:rsid w:val="00D23596"/>
    <w:rsid w:val="00D251A9"/>
    <w:rsid w:val="00D32AD8"/>
    <w:rsid w:val="00D3399F"/>
    <w:rsid w:val="00D35192"/>
    <w:rsid w:val="00D35F87"/>
    <w:rsid w:val="00D36A58"/>
    <w:rsid w:val="00D4107D"/>
    <w:rsid w:val="00D42016"/>
    <w:rsid w:val="00D4442B"/>
    <w:rsid w:val="00D4650D"/>
    <w:rsid w:val="00D472C9"/>
    <w:rsid w:val="00D51D37"/>
    <w:rsid w:val="00D54849"/>
    <w:rsid w:val="00D61E6E"/>
    <w:rsid w:val="00D64678"/>
    <w:rsid w:val="00D65072"/>
    <w:rsid w:val="00D66331"/>
    <w:rsid w:val="00D66B12"/>
    <w:rsid w:val="00D6758D"/>
    <w:rsid w:val="00D72D98"/>
    <w:rsid w:val="00D743CD"/>
    <w:rsid w:val="00D754CF"/>
    <w:rsid w:val="00D824B2"/>
    <w:rsid w:val="00D82DC4"/>
    <w:rsid w:val="00D85AE2"/>
    <w:rsid w:val="00D91515"/>
    <w:rsid w:val="00D924E9"/>
    <w:rsid w:val="00D92B2D"/>
    <w:rsid w:val="00D9364C"/>
    <w:rsid w:val="00D936C8"/>
    <w:rsid w:val="00D94C16"/>
    <w:rsid w:val="00D95CFF"/>
    <w:rsid w:val="00DA086D"/>
    <w:rsid w:val="00DA15F8"/>
    <w:rsid w:val="00DA17F7"/>
    <w:rsid w:val="00DA2CAA"/>
    <w:rsid w:val="00DA44B1"/>
    <w:rsid w:val="00DA4582"/>
    <w:rsid w:val="00DA4F35"/>
    <w:rsid w:val="00DA75EE"/>
    <w:rsid w:val="00DB1422"/>
    <w:rsid w:val="00DB3EBA"/>
    <w:rsid w:val="00DB45A8"/>
    <w:rsid w:val="00DC3299"/>
    <w:rsid w:val="00DC3AB7"/>
    <w:rsid w:val="00DD1F21"/>
    <w:rsid w:val="00DD3D8D"/>
    <w:rsid w:val="00DD6468"/>
    <w:rsid w:val="00DD6640"/>
    <w:rsid w:val="00DE36B5"/>
    <w:rsid w:val="00DE668D"/>
    <w:rsid w:val="00DF0A52"/>
    <w:rsid w:val="00DF14F0"/>
    <w:rsid w:val="00DF1C8A"/>
    <w:rsid w:val="00DF1DCF"/>
    <w:rsid w:val="00DF428F"/>
    <w:rsid w:val="00DF4768"/>
    <w:rsid w:val="00DF788F"/>
    <w:rsid w:val="00E00389"/>
    <w:rsid w:val="00E00867"/>
    <w:rsid w:val="00E05845"/>
    <w:rsid w:val="00E0654E"/>
    <w:rsid w:val="00E06D4B"/>
    <w:rsid w:val="00E07ECF"/>
    <w:rsid w:val="00E10181"/>
    <w:rsid w:val="00E107A2"/>
    <w:rsid w:val="00E23654"/>
    <w:rsid w:val="00E25938"/>
    <w:rsid w:val="00E32256"/>
    <w:rsid w:val="00E3259B"/>
    <w:rsid w:val="00E3393C"/>
    <w:rsid w:val="00E40B50"/>
    <w:rsid w:val="00E41241"/>
    <w:rsid w:val="00E4198B"/>
    <w:rsid w:val="00E44AFA"/>
    <w:rsid w:val="00E46660"/>
    <w:rsid w:val="00E46A07"/>
    <w:rsid w:val="00E569B1"/>
    <w:rsid w:val="00E6220A"/>
    <w:rsid w:val="00E64D2E"/>
    <w:rsid w:val="00E73218"/>
    <w:rsid w:val="00E74010"/>
    <w:rsid w:val="00E74459"/>
    <w:rsid w:val="00E74B91"/>
    <w:rsid w:val="00E75455"/>
    <w:rsid w:val="00E7546C"/>
    <w:rsid w:val="00E80815"/>
    <w:rsid w:val="00E85DAD"/>
    <w:rsid w:val="00E86240"/>
    <w:rsid w:val="00E9082E"/>
    <w:rsid w:val="00E909B8"/>
    <w:rsid w:val="00E935A3"/>
    <w:rsid w:val="00E93A4D"/>
    <w:rsid w:val="00E94061"/>
    <w:rsid w:val="00E94BAE"/>
    <w:rsid w:val="00E96B05"/>
    <w:rsid w:val="00E96CEA"/>
    <w:rsid w:val="00EA09AE"/>
    <w:rsid w:val="00EA50B2"/>
    <w:rsid w:val="00EA5C70"/>
    <w:rsid w:val="00EB4080"/>
    <w:rsid w:val="00EB54A3"/>
    <w:rsid w:val="00EB7F22"/>
    <w:rsid w:val="00EC0316"/>
    <w:rsid w:val="00EC0A9A"/>
    <w:rsid w:val="00EC0C9D"/>
    <w:rsid w:val="00EC3199"/>
    <w:rsid w:val="00EC39B2"/>
    <w:rsid w:val="00EC5790"/>
    <w:rsid w:val="00ED05C9"/>
    <w:rsid w:val="00ED075A"/>
    <w:rsid w:val="00ED11D4"/>
    <w:rsid w:val="00ED6754"/>
    <w:rsid w:val="00EE1255"/>
    <w:rsid w:val="00EE3C10"/>
    <w:rsid w:val="00EF234F"/>
    <w:rsid w:val="00EF270A"/>
    <w:rsid w:val="00EF4431"/>
    <w:rsid w:val="00EF7A14"/>
    <w:rsid w:val="00F01ACA"/>
    <w:rsid w:val="00F03813"/>
    <w:rsid w:val="00F04BB5"/>
    <w:rsid w:val="00F04DFC"/>
    <w:rsid w:val="00F05A0B"/>
    <w:rsid w:val="00F10206"/>
    <w:rsid w:val="00F12470"/>
    <w:rsid w:val="00F12859"/>
    <w:rsid w:val="00F1631B"/>
    <w:rsid w:val="00F16356"/>
    <w:rsid w:val="00F20A57"/>
    <w:rsid w:val="00F255A0"/>
    <w:rsid w:val="00F256FC"/>
    <w:rsid w:val="00F260A7"/>
    <w:rsid w:val="00F330C4"/>
    <w:rsid w:val="00F33CC0"/>
    <w:rsid w:val="00F3478B"/>
    <w:rsid w:val="00F3557F"/>
    <w:rsid w:val="00F37A26"/>
    <w:rsid w:val="00F40186"/>
    <w:rsid w:val="00F40654"/>
    <w:rsid w:val="00F429AC"/>
    <w:rsid w:val="00F42D6C"/>
    <w:rsid w:val="00F43623"/>
    <w:rsid w:val="00F44B3C"/>
    <w:rsid w:val="00F5219F"/>
    <w:rsid w:val="00F554BD"/>
    <w:rsid w:val="00F57529"/>
    <w:rsid w:val="00F57C98"/>
    <w:rsid w:val="00F57CCB"/>
    <w:rsid w:val="00F6032B"/>
    <w:rsid w:val="00F6223C"/>
    <w:rsid w:val="00F654D2"/>
    <w:rsid w:val="00F732A8"/>
    <w:rsid w:val="00F736D0"/>
    <w:rsid w:val="00F746FD"/>
    <w:rsid w:val="00F752FD"/>
    <w:rsid w:val="00F760D0"/>
    <w:rsid w:val="00F76A73"/>
    <w:rsid w:val="00F80632"/>
    <w:rsid w:val="00F82E3A"/>
    <w:rsid w:val="00F834F6"/>
    <w:rsid w:val="00F84F3E"/>
    <w:rsid w:val="00F937F9"/>
    <w:rsid w:val="00F93F23"/>
    <w:rsid w:val="00FA28A0"/>
    <w:rsid w:val="00FA450D"/>
    <w:rsid w:val="00FA4D64"/>
    <w:rsid w:val="00FA54A3"/>
    <w:rsid w:val="00FA7F81"/>
    <w:rsid w:val="00FB1664"/>
    <w:rsid w:val="00FB4025"/>
    <w:rsid w:val="00FB6495"/>
    <w:rsid w:val="00FB649A"/>
    <w:rsid w:val="00FB6596"/>
    <w:rsid w:val="00FC267E"/>
    <w:rsid w:val="00FC27E6"/>
    <w:rsid w:val="00FC4BD7"/>
    <w:rsid w:val="00FC4EF8"/>
    <w:rsid w:val="00FD04FC"/>
    <w:rsid w:val="00FD1EB9"/>
    <w:rsid w:val="00FD5F05"/>
    <w:rsid w:val="00FD6B84"/>
    <w:rsid w:val="00FE072B"/>
    <w:rsid w:val="00FE0A6E"/>
    <w:rsid w:val="00FE0DDF"/>
    <w:rsid w:val="00FE3719"/>
    <w:rsid w:val="00FE48FA"/>
    <w:rsid w:val="00FF1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C0A0"/>
  <w15:chartTrackingRefBased/>
  <w15:docId w15:val="{1FEDA7E5-3BC6-436A-B522-D2B8A6CD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500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0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0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2C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0A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2CED"/>
    <w:rPr>
      <w:rFonts w:asciiTheme="majorHAnsi" w:eastAsiaTheme="majorEastAsia" w:hAnsiTheme="majorHAnsi" w:cstheme="majorBidi"/>
      <w:i/>
      <w:iCs/>
      <w:color w:val="2F5496" w:themeColor="accent1" w:themeShade="BF"/>
      <w:lang w:eastAsia="en-GB"/>
    </w:rPr>
  </w:style>
  <w:style w:type="paragraph" w:styleId="ListParagraph">
    <w:name w:val="List Paragraph"/>
    <w:basedOn w:val="Normal"/>
    <w:uiPriority w:val="34"/>
    <w:qFormat/>
    <w:rsid w:val="00D251A9"/>
    <w:pPr>
      <w:ind w:left="720"/>
      <w:contextualSpacing/>
    </w:pPr>
  </w:style>
  <w:style w:type="character" w:customStyle="1" w:styleId="CommentTextChar">
    <w:name w:val="Comment Text Char"/>
    <w:basedOn w:val="DefaultParagraphFont"/>
    <w:link w:val="CommentText"/>
    <w:uiPriority w:val="99"/>
    <w:rsid w:val="00CF2CED"/>
    <w:rPr>
      <w:sz w:val="20"/>
      <w:szCs w:val="20"/>
    </w:rPr>
  </w:style>
  <w:style w:type="paragraph" w:styleId="CommentText">
    <w:name w:val="annotation text"/>
    <w:basedOn w:val="Normal"/>
    <w:link w:val="CommentTextChar"/>
    <w:uiPriority w:val="99"/>
    <w:unhideWhenUsed/>
    <w:rsid w:val="00CF2CED"/>
    <w:rPr>
      <w:rFonts w:asciiTheme="minorHAnsi" w:eastAsiaTheme="minorHAnsi" w:hAnsiTheme="minorHAnsi" w:cstheme="minorBidi"/>
      <w:sz w:val="20"/>
      <w:szCs w:val="20"/>
      <w:lang w:eastAsia="en-US"/>
    </w:rPr>
  </w:style>
  <w:style w:type="character" w:customStyle="1" w:styleId="CommentSubjectChar">
    <w:name w:val="Comment Subject Char"/>
    <w:basedOn w:val="CommentTextChar"/>
    <w:link w:val="CommentSubject"/>
    <w:uiPriority w:val="99"/>
    <w:semiHidden/>
    <w:rsid w:val="00CF2CED"/>
    <w:rPr>
      <w:b/>
      <w:bCs/>
      <w:sz w:val="20"/>
      <w:szCs w:val="20"/>
    </w:rPr>
  </w:style>
  <w:style w:type="paragraph" w:styleId="CommentSubject">
    <w:name w:val="annotation subject"/>
    <w:basedOn w:val="CommentText"/>
    <w:next w:val="CommentText"/>
    <w:link w:val="CommentSubjectChar"/>
    <w:uiPriority w:val="99"/>
    <w:semiHidden/>
    <w:unhideWhenUsed/>
    <w:rsid w:val="00CF2CED"/>
    <w:rPr>
      <w:b/>
      <w:bCs/>
    </w:rPr>
  </w:style>
  <w:style w:type="character" w:customStyle="1" w:styleId="BalloonTextChar">
    <w:name w:val="Balloon Text Char"/>
    <w:basedOn w:val="DefaultParagraphFont"/>
    <w:link w:val="BalloonText"/>
    <w:uiPriority w:val="99"/>
    <w:semiHidden/>
    <w:rsid w:val="00CF2CED"/>
    <w:rPr>
      <w:rFonts w:ascii="Segoe UI" w:hAnsi="Segoe UI" w:cs="Segoe UI"/>
      <w:sz w:val="18"/>
      <w:szCs w:val="18"/>
    </w:rPr>
  </w:style>
  <w:style w:type="paragraph" w:styleId="BalloonText">
    <w:name w:val="Balloon Text"/>
    <w:basedOn w:val="Normal"/>
    <w:link w:val="BalloonTextChar"/>
    <w:uiPriority w:val="99"/>
    <w:semiHidden/>
    <w:unhideWhenUsed/>
    <w:rsid w:val="00CF2CED"/>
    <w:rPr>
      <w:rFonts w:ascii="Segoe UI" w:eastAsiaTheme="minorHAnsi" w:hAnsi="Segoe UI" w:cs="Segoe UI"/>
      <w:sz w:val="18"/>
      <w:szCs w:val="18"/>
      <w:lang w:eastAsia="en-US"/>
    </w:rPr>
  </w:style>
  <w:style w:type="paragraph" w:styleId="Header">
    <w:name w:val="header"/>
    <w:basedOn w:val="Normal"/>
    <w:link w:val="HeaderChar"/>
    <w:uiPriority w:val="99"/>
    <w:unhideWhenUsed/>
    <w:rsid w:val="005F0459"/>
    <w:pPr>
      <w:tabs>
        <w:tab w:val="center" w:pos="4513"/>
        <w:tab w:val="right" w:pos="9026"/>
      </w:tabs>
    </w:pPr>
  </w:style>
  <w:style w:type="character" w:customStyle="1" w:styleId="HeaderChar">
    <w:name w:val="Header Char"/>
    <w:basedOn w:val="DefaultParagraphFont"/>
    <w:link w:val="Header"/>
    <w:uiPriority w:val="99"/>
    <w:rsid w:val="005F0459"/>
    <w:rPr>
      <w:rFonts w:ascii="Times New Roman" w:eastAsia="Times New Roman" w:hAnsi="Times New Roman" w:cs="Times New Roman"/>
      <w:lang w:eastAsia="en-GB"/>
    </w:rPr>
  </w:style>
  <w:style w:type="paragraph" w:styleId="Footer">
    <w:name w:val="footer"/>
    <w:basedOn w:val="Normal"/>
    <w:link w:val="FooterChar"/>
    <w:uiPriority w:val="99"/>
    <w:unhideWhenUsed/>
    <w:rsid w:val="005F0459"/>
    <w:pPr>
      <w:tabs>
        <w:tab w:val="center" w:pos="4513"/>
        <w:tab w:val="right" w:pos="9026"/>
      </w:tabs>
    </w:pPr>
  </w:style>
  <w:style w:type="character" w:customStyle="1" w:styleId="FooterChar">
    <w:name w:val="Footer Char"/>
    <w:basedOn w:val="DefaultParagraphFont"/>
    <w:link w:val="Footer"/>
    <w:uiPriority w:val="99"/>
    <w:rsid w:val="005F0459"/>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5F045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F045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F045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F0459"/>
    <w:pPr>
      <w:ind w:left="480"/>
    </w:pPr>
    <w:rPr>
      <w:rFonts w:asciiTheme="minorHAnsi" w:hAnsiTheme="minorHAnsi" w:cstheme="minorHAnsi"/>
      <w:sz w:val="20"/>
      <w:szCs w:val="20"/>
    </w:rPr>
  </w:style>
  <w:style w:type="character" w:styleId="Hyperlink">
    <w:name w:val="Hyperlink"/>
    <w:basedOn w:val="DefaultParagraphFont"/>
    <w:uiPriority w:val="99"/>
    <w:unhideWhenUsed/>
    <w:rsid w:val="005F0459"/>
    <w:rPr>
      <w:color w:val="0563C1" w:themeColor="hyperlink"/>
      <w:u w:val="single"/>
    </w:rPr>
  </w:style>
  <w:style w:type="paragraph" w:styleId="TOC4">
    <w:name w:val="toc 4"/>
    <w:basedOn w:val="Normal"/>
    <w:next w:val="Normal"/>
    <w:autoRedefine/>
    <w:uiPriority w:val="39"/>
    <w:unhideWhenUsed/>
    <w:rsid w:val="005F045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F045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F045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F045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F045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F0459"/>
    <w:pPr>
      <w:ind w:left="1920"/>
    </w:pPr>
    <w:rPr>
      <w:rFonts w:asciiTheme="minorHAnsi" w:hAnsiTheme="minorHAnsi" w:cstheme="minorHAnsi"/>
      <w:sz w:val="20"/>
      <w:szCs w:val="20"/>
    </w:rPr>
  </w:style>
  <w:style w:type="character" w:styleId="Emphasis">
    <w:name w:val="Emphasis"/>
    <w:basedOn w:val="DefaultParagraphFont"/>
    <w:uiPriority w:val="20"/>
    <w:qFormat/>
    <w:rsid w:val="0093582E"/>
    <w:rPr>
      <w:i/>
      <w:iCs/>
    </w:rPr>
  </w:style>
  <w:style w:type="character" w:styleId="CommentReference">
    <w:name w:val="annotation reference"/>
    <w:basedOn w:val="DefaultParagraphFont"/>
    <w:uiPriority w:val="99"/>
    <w:semiHidden/>
    <w:unhideWhenUsed/>
    <w:rsid w:val="00401F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567">
      <w:bodyDiv w:val="1"/>
      <w:marLeft w:val="0"/>
      <w:marRight w:val="0"/>
      <w:marTop w:val="0"/>
      <w:marBottom w:val="0"/>
      <w:divBdr>
        <w:top w:val="none" w:sz="0" w:space="0" w:color="auto"/>
        <w:left w:val="none" w:sz="0" w:space="0" w:color="auto"/>
        <w:bottom w:val="none" w:sz="0" w:space="0" w:color="auto"/>
        <w:right w:val="none" w:sz="0" w:space="0" w:color="auto"/>
      </w:divBdr>
    </w:div>
    <w:div w:id="219826981">
      <w:bodyDiv w:val="1"/>
      <w:marLeft w:val="0"/>
      <w:marRight w:val="0"/>
      <w:marTop w:val="0"/>
      <w:marBottom w:val="0"/>
      <w:divBdr>
        <w:top w:val="none" w:sz="0" w:space="0" w:color="auto"/>
        <w:left w:val="none" w:sz="0" w:space="0" w:color="auto"/>
        <w:bottom w:val="none" w:sz="0" w:space="0" w:color="auto"/>
        <w:right w:val="none" w:sz="0" w:space="0" w:color="auto"/>
      </w:divBdr>
      <w:divsChild>
        <w:div w:id="1659844054">
          <w:marLeft w:val="0"/>
          <w:marRight w:val="0"/>
          <w:marTop w:val="0"/>
          <w:marBottom w:val="0"/>
          <w:divBdr>
            <w:top w:val="none" w:sz="0" w:space="0" w:color="auto"/>
            <w:left w:val="none" w:sz="0" w:space="0" w:color="auto"/>
            <w:bottom w:val="none" w:sz="0" w:space="0" w:color="auto"/>
            <w:right w:val="none" w:sz="0" w:space="0" w:color="auto"/>
          </w:divBdr>
        </w:div>
        <w:div w:id="1988049110">
          <w:marLeft w:val="0"/>
          <w:marRight w:val="0"/>
          <w:marTop w:val="0"/>
          <w:marBottom w:val="0"/>
          <w:divBdr>
            <w:top w:val="none" w:sz="0" w:space="0" w:color="auto"/>
            <w:left w:val="none" w:sz="0" w:space="0" w:color="auto"/>
            <w:bottom w:val="none" w:sz="0" w:space="0" w:color="auto"/>
            <w:right w:val="none" w:sz="0" w:space="0" w:color="auto"/>
          </w:divBdr>
        </w:div>
      </w:divsChild>
    </w:div>
    <w:div w:id="723409416">
      <w:bodyDiv w:val="1"/>
      <w:marLeft w:val="0"/>
      <w:marRight w:val="0"/>
      <w:marTop w:val="0"/>
      <w:marBottom w:val="0"/>
      <w:divBdr>
        <w:top w:val="none" w:sz="0" w:space="0" w:color="auto"/>
        <w:left w:val="none" w:sz="0" w:space="0" w:color="auto"/>
        <w:bottom w:val="none" w:sz="0" w:space="0" w:color="auto"/>
        <w:right w:val="none" w:sz="0" w:space="0" w:color="auto"/>
      </w:divBdr>
    </w:div>
    <w:div w:id="1083258288">
      <w:bodyDiv w:val="1"/>
      <w:marLeft w:val="0"/>
      <w:marRight w:val="0"/>
      <w:marTop w:val="0"/>
      <w:marBottom w:val="0"/>
      <w:divBdr>
        <w:top w:val="none" w:sz="0" w:space="0" w:color="auto"/>
        <w:left w:val="none" w:sz="0" w:space="0" w:color="auto"/>
        <w:bottom w:val="none" w:sz="0" w:space="0" w:color="auto"/>
        <w:right w:val="none" w:sz="0" w:space="0" w:color="auto"/>
      </w:divBdr>
    </w:div>
    <w:div w:id="1089035519">
      <w:bodyDiv w:val="1"/>
      <w:marLeft w:val="0"/>
      <w:marRight w:val="0"/>
      <w:marTop w:val="0"/>
      <w:marBottom w:val="0"/>
      <w:divBdr>
        <w:top w:val="none" w:sz="0" w:space="0" w:color="auto"/>
        <w:left w:val="none" w:sz="0" w:space="0" w:color="auto"/>
        <w:bottom w:val="none" w:sz="0" w:space="0" w:color="auto"/>
        <w:right w:val="none" w:sz="0" w:space="0" w:color="auto"/>
      </w:divBdr>
    </w:div>
    <w:div w:id="1302881951">
      <w:bodyDiv w:val="1"/>
      <w:marLeft w:val="0"/>
      <w:marRight w:val="0"/>
      <w:marTop w:val="0"/>
      <w:marBottom w:val="0"/>
      <w:divBdr>
        <w:top w:val="none" w:sz="0" w:space="0" w:color="auto"/>
        <w:left w:val="none" w:sz="0" w:space="0" w:color="auto"/>
        <w:bottom w:val="none" w:sz="0" w:space="0" w:color="auto"/>
        <w:right w:val="none" w:sz="0" w:space="0" w:color="auto"/>
      </w:divBdr>
    </w:div>
    <w:div w:id="1316953140">
      <w:bodyDiv w:val="1"/>
      <w:marLeft w:val="0"/>
      <w:marRight w:val="0"/>
      <w:marTop w:val="0"/>
      <w:marBottom w:val="0"/>
      <w:divBdr>
        <w:top w:val="none" w:sz="0" w:space="0" w:color="auto"/>
        <w:left w:val="none" w:sz="0" w:space="0" w:color="auto"/>
        <w:bottom w:val="none" w:sz="0" w:space="0" w:color="auto"/>
        <w:right w:val="none" w:sz="0" w:space="0" w:color="auto"/>
      </w:divBdr>
    </w:div>
    <w:div w:id="1355881448">
      <w:bodyDiv w:val="1"/>
      <w:marLeft w:val="0"/>
      <w:marRight w:val="0"/>
      <w:marTop w:val="0"/>
      <w:marBottom w:val="0"/>
      <w:divBdr>
        <w:top w:val="none" w:sz="0" w:space="0" w:color="auto"/>
        <w:left w:val="none" w:sz="0" w:space="0" w:color="auto"/>
        <w:bottom w:val="none" w:sz="0" w:space="0" w:color="auto"/>
        <w:right w:val="none" w:sz="0" w:space="0" w:color="auto"/>
      </w:divBdr>
      <w:divsChild>
        <w:div w:id="864247279">
          <w:marLeft w:val="0"/>
          <w:marRight w:val="0"/>
          <w:marTop w:val="0"/>
          <w:marBottom w:val="240"/>
          <w:divBdr>
            <w:top w:val="none" w:sz="0" w:space="0" w:color="auto"/>
            <w:left w:val="none" w:sz="0" w:space="0" w:color="auto"/>
            <w:bottom w:val="none" w:sz="0" w:space="0" w:color="auto"/>
            <w:right w:val="none" w:sz="0" w:space="0" w:color="auto"/>
          </w:divBdr>
          <w:divsChild>
            <w:div w:id="1885094590">
              <w:marLeft w:val="0"/>
              <w:marRight w:val="0"/>
              <w:marTop w:val="0"/>
              <w:marBottom w:val="0"/>
              <w:divBdr>
                <w:top w:val="none" w:sz="0" w:space="0" w:color="auto"/>
                <w:left w:val="none" w:sz="0" w:space="0" w:color="auto"/>
                <w:bottom w:val="none" w:sz="0" w:space="0" w:color="auto"/>
                <w:right w:val="none" w:sz="0" w:space="0" w:color="auto"/>
              </w:divBdr>
            </w:div>
            <w:div w:id="21005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686">
      <w:bodyDiv w:val="1"/>
      <w:marLeft w:val="0"/>
      <w:marRight w:val="0"/>
      <w:marTop w:val="0"/>
      <w:marBottom w:val="0"/>
      <w:divBdr>
        <w:top w:val="none" w:sz="0" w:space="0" w:color="auto"/>
        <w:left w:val="none" w:sz="0" w:space="0" w:color="auto"/>
        <w:bottom w:val="none" w:sz="0" w:space="0" w:color="auto"/>
        <w:right w:val="none" w:sz="0" w:space="0" w:color="auto"/>
      </w:divBdr>
    </w:div>
    <w:div w:id="1506941128">
      <w:bodyDiv w:val="1"/>
      <w:marLeft w:val="0"/>
      <w:marRight w:val="0"/>
      <w:marTop w:val="0"/>
      <w:marBottom w:val="0"/>
      <w:divBdr>
        <w:top w:val="none" w:sz="0" w:space="0" w:color="auto"/>
        <w:left w:val="none" w:sz="0" w:space="0" w:color="auto"/>
        <w:bottom w:val="none" w:sz="0" w:space="0" w:color="auto"/>
        <w:right w:val="none" w:sz="0" w:space="0" w:color="auto"/>
      </w:divBdr>
      <w:divsChild>
        <w:div w:id="433133572">
          <w:marLeft w:val="0"/>
          <w:marRight w:val="0"/>
          <w:marTop w:val="0"/>
          <w:marBottom w:val="0"/>
          <w:divBdr>
            <w:top w:val="none" w:sz="0" w:space="0" w:color="auto"/>
            <w:left w:val="none" w:sz="0" w:space="0" w:color="auto"/>
            <w:bottom w:val="none" w:sz="0" w:space="0" w:color="auto"/>
            <w:right w:val="none" w:sz="0" w:space="0" w:color="auto"/>
          </w:divBdr>
        </w:div>
        <w:div w:id="977875702">
          <w:marLeft w:val="0"/>
          <w:marRight w:val="0"/>
          <w:marTop w:val="0"/>
          <w:marBottom w:val="0"/>
          <w:divBdr>
            <w:top w:val="none" w:sz="0" w:space="0" w:color="auto"/>
            <w:left w:val="none" w:sz="0" w:space="0" w:color="auto"/>
            <w:bottom w:val="none" w:sz="0" w:space="0" w:color="auto"/>
            <w:right w:val="none" w:sz="0" w:space="0" w:color="auto"/>
          </w:divBdr>
        </w:div>
      </w:divsChild>
    </w:div>
    <w:div w:id="1658607979">
      <w:bodyDiv w:val="1"/>
      <w:marLeft w:val="0"/>
      <w:marRight w:val="0"/>
      <w:marTop w:val="0"/>
      <w:marBottom w:val="0"/>
      <w:divBdr>
        <w:top w:val="none" w:sz="0" w:space="0" w:color="auto"/>
        <w:left w:val="none" w:sz="0" w:space="0" w:color="auto"/>
        <w:bottom w:val="none" w:sz="0" w:space="0" w:color="auto"/>
        <w:right w:val="none" w:sz="0" w:space="0" w:color="auto"/>
      </w:divBdr>
    </w:div>
    <w:div w:id="1665667529">
      <w:bodyDiv w:val="1"/>
      <w:marLeft w:val="0"/>
      <w:marRight w:val="0"/>
      <w:marTop w:val="0"/>
      <w:marBottom w:val="0"/>
      <w:divBdr>
        <w:top w:val="none" w:sz="0" w:space="0" w:color="auto"/>
        <w:left w:val="none" w:sz="0" w:space="0" w:color="auto"/>
        <w:bottom w:val="none" w:sz="0" w:space="0" w:color="auto"/>
        <w:right w:val="none" w:sz="0" w:space="0" w:color="auto"/>
      </w:divBdr>
    </w:div>
    <w:div w:id="19677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C57C1-E845-44AD-A07D-BF400C25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4670</TotalTime>
  <Pages>2</Pages>
  <Words>11267</Words>
  <Characters>64228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Lovell</dc:creator>
  <cp:keywords/>
  <dc:description/>
  <cp:lastModifiedBy>Max Lovell</cp:lastModifiedBy>
  <cp:revision>656</cp:revision>
  <dcterms:created xsi:type="dcterms:W3CDTF">2022-02-21T14:03:00Z</dcterms:created>
  <dcterms:modified xsi:type="dcterms:W3CDTF">2022-03-09T11:09:00Z</dcterms:modified>
</cp:coreProperties>
</file>