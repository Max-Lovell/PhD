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DE7A" w14:textId="7457E63B" w:rsidR="00CF2CED" w:rsidRPr="005F0459" w:rsidRDefault="00C546C7" w:rsidP="005F0459">
      <w:pPr>
        <w:jc w:val="center"/>
        <w:rPr>
          <w:b/>
          <w:bCs/>
          <w:sz w:val="44"/>
          <w:szCs w:val="44"/>
        </w:rPr>
      </w:pPr>
      <w:r>
        <w:rPr>
          <w:b/>
          <w:bCs/>
          <w:sz w:val="44"/>
          <w:szCs w:val="44"/>
        </w:rPr>
        <w:t>Surveys</w:t>
      </w:r>
    </w:p>
    <w:p w14:paraId="2AB4EF70" w14:textId="40E390AE" w:rsidR="00CF2CED" w:rsidRDefault="005F0459" w:rsidP="005F0459">
      <w:pPr>
        <w:jc w:val="center"/>
      </w:pPr>
      <w:r w:rsidRPr="005F0459">
        <w:t>Mindfulness of Mental States vs. World</w:t>
      </w:r>
    </w:p>
    <w:sdt>
      <w:sdtPr>
        <w:rPr>
          <w:rFonts w:ascii="Helvetica" w:eastAsia="Times New Roman" w:hAnsi="Helvetica" w:cs="Times New Roman"/>
          <w:b w:val="0"/>
          <w:bCs w:val="0"/>
          <w:color w:val="auto"/>
          <w:sz w:val="20"/>
          <w:szCs w:val="24"/>
          <w:lang w:val="en-GB" w:eastAsia="en-GB"/>
        </w:rPr>
        <w:id w:val="-925801931"/>
        <w:docPartObj>
          <w:docPartGallery w:val="Table of Contents"/>
          <w:docPartUnique/>
        </w:docPartObj>
      </w:sdtPr>
      <w:sdtEndPr>
        <w:rPr>
          <w:noProof/>
        </w:rPr>
      </w:sdtEndPr>
      <w:sdtContent>
        <w:p w14:paraId="75C4C900" w14:textId="64FA137B" w:rsidR="003E4BF9" w:rsidRDefault="003E4BF9">
          <w:pPr>
            <w:pStyle w:val="TOCHeading"/>
          </w:pPr>
          <w:r>
            <w:t>Contents</w:t>
          </w:r>
        </w:p>
        <w:p w14:paraId="5293249A" w14:textId="3C9D5BF1" w:rsidR="003E4BF9" w:rsidRDefault="003E4BF9">
          <w:pPr>
            <w:pStyle w:val="TOC1"/>
            <w:tabs>
              <w:tab w:val="right" w:leader="dot" w:pos="9010"/>
            </w:tabs>
            <w:rPr>
              <w:rFonts w:eastAsiaTheme="minorEastAsia" w:cstheme="minorBidi"/>
              <w:b w:val="0"/>
              <w:bCs w:val="0"/>
              <w:caps w:val="0"/>
              <w:noProof/>
              <w:u w:val="none"/>
            </w:rPr>
          </w:pPr>
          <w:r>
            <w:fldChar w:fldCharType="begin"/>
          </w:r>
          <w:r>
            <w:instrText xml:space="preserve"> TOC \o "1-3" \h \z \u </w:instrText>
          </w:r>
          <w:r>
            <w:fldChar w:fldCharType="separate"/>
          </w:r>
          <w:hyperlink w:anchor="_Toc89938415" w:history="1">
            <w:r w:rsidRPr="00340E27">
              <w:rPr>
                <w:rStyle w:val="Hyperlink"/>
                <w:rFonts w:ascii="Helvetica" w:hAnsi="Helvetica"/>
                <w:noProof/>
              </w:rPr>
              <w:t>Surveys</w:t>
            </w:r>
            <w:r>
              <w:rPr>
                <w:noProof/>
                <w:webHidden/>
              </w:rPr>
              <w:tab/>
            </w:r>
            <w:r>
              <w:rPr>
                <w:noProof/>
                <w:webHidden/>
              </w:rPr>
              <w:fldChar w:fldCharType="begin"/>
            </w:r>
            <w:r>
              <w:rPr>
                <w:noProof/>
                <w:webHidden/>
              </w:rPr>
              <w:instrText xml:space="preserve"> PAGEREF _Toc89938415 \h </w:instrText>
            </w:r>
            <w:r>
              <w:rPr>
                <w:noProof/>
                <w:webHidden/>
              </w:rPr>
            </w:r>
            <w:r>
              <w:rPr>
                <w:noProof/>
                <w:webHidden/>
              </w:rPr>
              <w:fldChar w:fldCharType="separate"/>
            </w:r>
            <w:r>
              <w:rPr>
                <w:noProof/>
                <w:webHidden/>
              </w:rPr>
              <w:t>1</w:t>
            </w:r>
            <w:r>
              <w:rPr>
                <w:noProof/>
                <w:webHidden/>
              </w:rPr>
              <w:fldChar w:fldCharType="end"/>
            </w:r>
          </w:hyperlink>
        </w:p>
        <w:p w14:paraId="71F00634" w14:textId="3B9EEB20" w:rsidR="003E4BF9" w:rsidRDefault="00DC5E03">
          <w:pPr>
            <w:pStyle w:val="TOC2"/>
            <w:tabs>
              <w:tab w:val="right" w:leader="dot" w:pos="9010"/>
            </w:tabs>
            <w:rPr>
              <w:rFonts w:eastAsiaTheme="minorEastAsia" w:cstheme="minorBidi"/>
              <w:b w:val="0"/>
              <w:bCs w:val="0"/>
              <w:smallCaps w:val="0"/>
              <w:noProof/>
            </w:rPr>
          </w:pPr>
          <w:hyperlink w:anchor="_Toc89938416" w:history="1">
            <w:r w:rsidR="003E4BF9" w:rsidRPr="00340E27">
              <w:rPr>
                <w:rStyle w:val="Hyperlink"/>
                <w:rFonts w:ascii="Helvetica" w:hAnsi="Helvetica"/>
                <w:noProof/>
              </w:rPr>
              <w:t>Pre-test only</w:t>
            </w:r>
            <w:r w:rsidR="003E4BF9">
              <w:rPr>
                <w:noProof/>
                <w:webHidden/>
              </w:rPr>
              <w:tab/>
            </w:r>
            <w:r w:rsidR="003E4BF9">
              <w:rPr>
                <w:noProof/>
                <w:webHidden/>
              </w:rPr>
              <w:fldChar w:fldCharType="begin"/>
            </w:r>
            <w:r w:rsidR="003E4BF9">
              <w:rPr>
                <w:noProof/>
                <w:webHidden/>
              </w:rPr>
              <w:instrText xml:space="preserve"> PAGEREF _Toc89938416 \h </w:instrText>
            </w:r>
            <w:r w:rsidR="003E4BF9">
              <w:rPr>
                <w:noProof/>
                <w:webHidden/>
              </w:rPr>
            </w:r>
            <w:r w:rsidR="003E4BF9">
              <w:rPr>
                <w:noProof/>
                <w:webHidden/>
              </w:rPr>
              <w:fldChar w:fldCharType="separate"/>
            </w:r>
            <w:r w:rsidR="003E4BF9">
              <w:rPr>
                <w:noProof/>
                <w:webHidden/>
              </w:rPr>
              <w:t>1</w:t>
            </w:r>
            <w:r w:rsidR="003E4BF9">
              <w:rPr>
                <w:noProof/>
                <w:webHidden/>
              </w:rPr>
              <w:fldChar w:fldCharType="end"/>
            </w:r>
          </w:hyperlink>
        </w:p>
        <w:p w14:paraId="202AE610" w14:textId="0C22156B" w:rsidR="003E4BF9" w:rsidRDefault="00DC5E03">
          <w:pPr>
            <w:pStyle w:val="TOC3"/>
            <w:tabs>
              <w:tab w:val="right" w:leader="dot" w:pos="9010"/>
            </w:tabs>
            <w:rPr>
              <w:rFonts w:eastAsiaTheme="minorEastAsia" w:cstheme="minorBidi"/>
              <w:smallCaps w:val="0"/>
              <w:noProof/>
            </w:rPr>
          </w:pPr>
          <w:hyperlink w:anchor="_Toc89938417" w:history="1">
            <w:r w:rsidR="003E4BF9" w:rsidRPr="00340E27">
              <w:rPr>
                <w:rStyle w:val="Hyperlink"/>
                <w:noProof/>
              </w:rPr>
              <w:t>Demographics and email</w:t>
            </w:r>
            <w:r w:rsidR="003E4BF9">
              <w:rPr>
                <w:noProof/>
                <w:webHidden/>
              </w:rPr>
              <w:tab/>
            </w:r>
            <w:r w:rsidR="003E4BF9">
              <w:rPr>
                <w:noProof/>
                <w:webHidden/>
              </w:rPr>
              <w:fldChar w:fldCharType="begin"/>
            </w:r>
            <w:r w:rsidR="003E4BF9">
              <w:rPr>
                <w:noProof/>
                <w:webHidden/>
              </w:rPr>
              <w:instrText xml:space="preserve"> PAGEREF _Toc89938417 \h </w:instrText>
            </w:r>
            <w:r w:rsidR="003E4BF9">
              <w:rPr>
                <w:noProof/>
                <w:webHidden/>
              </w:rPr>
            </w:r>
            <w:r w:rsidR="003E4BF9">
              <w:rPr>
                <w:noProof/>
                <w:webHidden/>
              </w:rPr>
              <w:fldChar w:fldCharType="separate"/>
            </w:r>
            <w:r w:rsidR="003E4BF9">
              <w:rPr>
                <w:noProof/>
                <w:webHidden/>
              </w:rPr>
              <w:t>1</w:t>
            </w:r>
            <w:r w:rsidR="003E4BF9">
              <w:rPr>
                <w:noProof/>
                <w:webHidden/>
              </w:rPr>
              <w:fldChar w:fldCharType="end"/>
            </w:r>
          </w:hyperlink>
        </w:p>
        <w:p w14:paraId="28C8C051" w14:textId="4DDA501C" w:rsidR="003E4BF9" w:rsidRDefault="00DC5E03">
          <w:pPr>
            <w:pStyle w:val="TOC2"/>
            <w:tabs>
              <w:tab w:val="right" w:leader="dot" w:pos="9010"/>
            </w:tabs>
            <w:rPr>
              <w:rFonts w:eastAsiaTheme="minorEastAsia" w:cstheme="minorBidi"/>
              <w:b w:val="0"/>
              <w:bCs w:val="0"/>
              <w:smallCaps w:val="0"/>
              <w:noProof/>
            </w:rPr>
          </w:pPr>
          <w:hyperlink w:anchor="_Toc89938418" w:history="1">
            <w:r w:rsidR="003E4BF9" w:rsidRPr="00340E27">
              <w:rPr>
                <w:rStyle w:val="Hyperlink"/>
                <w:rFonts w:ascii="Helvetica" w:hAnsi="Helvetica"/>
                <w:noProof/>
              </w:rPr>
              <w:t>Day 1 survey</w:t>
            </w:r>
            <w:r w:rsidR="003E4BF9">
              <w:rPr>
                <w:noProof/>
                <w:webHidden/>
              </w:rPr>
              <w:tab/>
            </w:r>
            <w:r w:rsidR="003E4BF9">
              <w:rPr>
                <w:noProof/>
                <w:webHidden/>
              </w:rPr>
              <w:fldChar w:fldCharType="begin"/>
            </w:r>
            <w:r w:rsidR="003E4BF9">
              <w:rPr>
                <w:noProof/>
                <w:webHidden/>
              </w:rPr>
              <w:instrText xml:space="preserve"> PAGEREF _Toc89938418 \h </w:instrText>
            </w:r>
            <w:r w:rsidR="003E4BF9">
              <w:rPr>
                <w:noProof/>
                <w:webHidden/>
              </w:rPr>
            </w:r>
            <w:r w:rsidR="003E4BF9">
              <w:rPr>
                <w:noProof/>
                <w:webHidden/>
              </w:rPr>
              <w:fldChar w:fldCharType="separate"/>
            </w:r>
            <w:r w:rsidR="003E4BF9">
              <w:rPr>
                <w:noProof/>
                <w:webHidden/>
              </w:rPr>
              <w:t>1</w:t>
            </w:r>
            <w:r w:rsidR="003E4BF9">
              <w:rPr>
                <w:noProof/>
                <w:webHidden/>
              </w:rPr>
              <w:fldChar w:fldCharType="end"/>
            </w:r>
          </w:hyperlink>
        </w:p>
        <w:p w14:paraId="3886A85C" w14:textId="150DE405" w:rsidR="003E4BF9" w:rsidRDefault="00DC5E03">
          <w:pPr>
            <w:pStyle w:val="TOC3"/>
            <w:tabs>
              <w:tab w:val="right" w:leader="dot" w:pos="9010"/>
            </w:tabs>
            <w:rPr>
              <w:rFonts w:eastAsiaTheme="minorEastAsia" w:cstheme="minorBidi"/>
              <w:smallCaps w:val="0"/>
              <w:noProof/>
            </w:rPr>
          </w:pPr>
          <w:hyperlink w:anchor="_Toc89938419" w:history="1">
            <w:r w:rsidR="003E4BF9" w:rsidRPr="00340E27">
              <w:rPr>
                <w:rStyle w:val="Hyperlink"/>
                <w:noProof/>
              </w:rPr>
              <w:t>Expectations</w:t>
            </w:r>
            <w:r w:rsidR="003E4BF9">
              <w:rPr>
                <w:noProof/>
                <w:webHidden/>
              </w:rPr>
              <w:tab/>
            </w:r>
            <w:r w:rsidR="003E4BF9">
              <w:rPr>
                <w:noProof/>
                <w:webHidden/>
              </w:rPr>
              <w:fldChar w:fldCharType="begin"/>
            </w:r>
            <w:r w:rsidR="003E4BF9">
              <w:rPr>
                <w:noProof/>
                <w:webHidden/>
              </w:rPr>
              <w:instrText xml:space="preserve"> PAGEREF _Toc89938419 \h </w:instrText>
            </w:r>
            <w:r w:rsidR="003E4BF9">
              <w:rPr>
                <w:noProof/>
                <w:webHidden/>
              </w:rPr>
            </w:r>
            <w:r w:rsidR="003E4BF9">
              <w:rPr>
                <w:noProof/>
                <w:webHidden/>
              </w:rPr>
              <w:fldChar w:fldCharType="separate"/>
            </w:r>
            <w:r w:rsidR="003E4BF9">
              <w:rPr>
                <w:noProof/>
                <w:webHidden/>
              </w:rPr>
              <w:t>1</w:t>
            </w:r>
            <w:r w:rsidR="003E4BF9">
              <w:rPr>
                <w:noProof/>
                <w:webHidden/>
              </w:rPr>
              <w:fldChar w:fldCharType="end"/>
            </w:r>
          </w:hyperlink>
        </w:p>
        <w:p w14:paraId="20F5AF76" w14:textId="203B0AA7" w:rsidR="003E4BF9" w:rsidRDefault="00DC5E03">
          <w:pPr>
            <w:pStyle w:val="TOC2"/>
            <w:tabs>
              <w:tab w:val="right" w:leader="dot" w:pos="9010"/>
            </w:tabs>
            <w:rPr>
              <w:rFonts w:eastAsiaTheme="minorEastAsia" w:cstheme="minorBidi"/>
              <w:b w:val="0"/>
              <w:bCs w:val="0"/>
              <w:smallCaps w:val="0"/>
              <w:noProof/>
            </w:rPr>
          </w:pPr>
          <w:hyperlink w:anchor="_Toc89938420" w:history="1">
            <w:r w:rsidR="003E4BF9" w:rsidRPr="00340E27">
              <w:rPr>
                <w:rStyle w:val="Hyperlink"/>
                <w:rFonts w:ascii="Helvetica" w:hAnsi="Helvetica"/>
                <w:noProof/>
              </w:rPr>
              <w:t>Post-test only</w:t>
            </w:r>
            <w:r w:rsidR="003E4BF9">
              <w:rPr>
                <w:noProof/>
                <w:webHidden/>
              </w:rPr>
              <w:tab/>
            </w:r>
            <w:r w:rsidR="003E4BF9">
              <w:rPr>
                <w:noProof/>
                <w:webHidden/>
              </w:rPr>
              <w:fldChar w:fldCharType="begin"/>
            </w:r>
            <w:r w:rsidR="003E4BF9">
              <w:rPr>
                <w:noProof/>
                <w:webHidden/>
              </w:rPr>
              <w:instrText xml:space="preserve"> PAGEREF _Toc89938420 \h </w:instrText>
            </w:r>
            <w:r w:rsidR="003E4BF9">
              <w:rPr>
                <w:noProof/>
                <w:webHidden/>
              </w:rPr>
            </w:r>
            <w:r w:rsidR="003E4BF9">
              <w:rPr>
                <w:noProof/>
                <w:webHidden/>
              </w:rPr>
              <w:fldChar w:fldCharType="separate"/>
            </w:r>
            <w:r w:rsidR="003E4BF9">
              <w:rPr>
                <w:noProof/>
                <w:webHidden/>
              </w:rPr>
              <w:t>2</w:t>
            </w:r>
            <w:r w:rsidR="003E4BF9">
              <w:rPr>
                <w:noProof/>
                <w:webHidden/>
              </w:rPr>
              <w:fldChar w:fldCharType="end"/>
            </w:r>
          </w:hyperlink>
        </w:p>
        <w:p w14:paraId="0C58F3C6" w14:textId="09F564BB" w:rsidR="003E4BF9" w:rsidRDefault="00DC5E03">
          <w:pPr>
            <w:pStyle w:val="TOC3"/>
            <w:tabs>
              <w:tab w:val="right" w:leader="dot" w:pos="9010"/>
            </w:tabs>
            <w:rPr>
              <w:rFonts w:eastAsiaTheme="minorEastAsia" w:cstheme="minorBidi"/>
              <w:smallCaps w:val="0"/>
              <w:noProof/>
            </w:rPr>
          </w:pPr>
          <w:hyperlink w:anchor="_Toc89938421" w:history="1">
            <w:r w:rsidR="003E4BF9" w:rsidRPr="00340E27">
              <w:rPr>
                <w:rStyle w:val="Hyperlink"/>
                <w:noProof/>
              </w:rPr>
              <w:t>Introduction</w:t>
            </w:r>
            <w:r w:rsidR="003E4BF9">
              <w:rPr>
                <w:noProof/>
                <w:webHidden/>
              </w:rPr>
              <w:tab/>
            </w:r>
            <w:r w:rsidR="003E4BF9">
              <w:rPr>
                <w:noProof/>
                <w:webHidden/>
              </w:rPr>
              <w:fldChar w:fldCharType="begin"/>
            </w:r>
            <w:r w:rsidR="003E4BF9">
              <w:rPr>
                <w:noProof/>
                <w:webHidden/>
              </w:rPr>
              <w:instrText xml:space="preserve"> PAGEREF _Toc89938421 \h </w:instrText>
            </w:r>
            <w:r w:rsidR="003E4BF9">
              <w:rPr>
                <w:noProof/>
                <w:webHidden/>
              </w:rPr>
            </w:r>
            <w:r w:rsidR="003E4BF9">
              <w:rPr>
                <w:noProof/>
                <w:webHidden/>
              </w:rPr>
              <w:fldChar w:fldCharType="separate"/>
            </w:r>
            <w:r w:rsidR="003E4BF9">
              <w:rPr>
                <w:noProof/>
                <w:webHidden/>
              </w:rPr>
              <w:t>2</w:t>
            </w:r>
            <w:r w:rsidR="003E4BF9">
              <w:rPr>
                <w:noProof/>
                <w:webHidden/>
              </w:rPr>
              <w:fldChar w:fldCharType="end"/>
            </w:r>
          </w:hyperlink>
        </w:p>
        <w:p w14:paraId="4B8CA55B" w14:textId="41999D16" w:rsidR="003E4BF9" w:rsidRDefault="00DC5E03">
          <w:pPr>
            <w:pStyle w:val="TOC3"/>
            <w:tabs>
              <w:tab w:val="right" w:leader="dot" w:pos="9010"/>
            </w:tabs>
            <w:rPr>
              <w:rFonts w:eastAsiaTheme="minorEastAsia" w:cstheme="minorBidi"/>
              <w:smallCaps w:val="0"/>
              <w:noProof/>
            </w:rPr>
          </w:pPr>
          <w:hyperlink w:anchor="_Toc89938422" w:history="1">
            <w:r w:rsidR="003E4BF9" w:rsidRPr="00340E27">
              <w:rPr>
                <w:rStyle w:val="Hyperlink"/>
                <w:noProof/>
              </w:rPr>
              <w:t>Experiment feedback</w:t>
            </w:r>
            <w:r w:rsidR="003E4BF9">
              <w:rPr>
                <w:noProof/>
                <w:webHidden/>
              </w:rPr>
              <w:tab/>
            </w:r>
            <w:r w:rsidR="003E4BF9">
              <w:rPr>
                <w:noProof/>
                <w:webHidden/>
              </w:rPr>
              <w:fldChar w:fldCharType="begin"/>
            </w:r>
            <w:r w:rsidR="003E4BF9">
              <w:rPr>
                <w:noProof/>
                <w:webHidden/>
              </w:rPr>
              <w:instrText xml:space="preserve"> PAGEREF _Toc89938422 \h </w:instrText>
            </w:r>
            <w:r w:rsidR="003E4BF9">
              <w:rPr>
                <w:noProof/>
                <w:webHidden/>
              </w:rPr>
            </w:r>
            <w:r w:rsidR="003E4BF9">
              <w:rPr>
                <w:noProof/>
                <w:webHidden/>
              </w:rPr>
              <w:fldChar w:fldCharType="separate"/>
            </w:r>
            <w:r w:rsidR="003E4BF9">
              <w:rPr>
                <w:noProof/>
                <w:webHidden/>
              </w:rPr>
              <w:t>2</w:t>
            </w:r>
            <w:r w:rsidR="003E4BF9">
              <w:rPr>
                <w:noProof/>
                <w:webHidden/>
              </w:rPr>
              <w:fldChar w:fldCharType="end"/>
            </w:r>
          </w:hyperlink>
        </w:p>
        <w:p w14:paraId="6DB07743" w14:textId="3A9CE298" w:rsidR="003E4BF9" w:rsidRDefault="00DC5E03">
          <w:pPr>
            <w:pStyle w:val="TOC2"/>
            <w:tabs>
              <w:tab w:val="right" w:leader="dot" w:pos="9010"/>
            </w:tabs>
            <w:rPr>
              <w:rFonts w:eastAsiaTheme="minorEastAsia" w:cstheme="minorBidi"/>
              <w:b w:val="0"/>
              <w:bCs w:val="0"/>
              <w:smallCaps w:val="0"/>
              <w:noProof/>
            </w:rPr>
          </w:pPr>
          <w:hyperlink w:anchor="_Toc89938423" w:history="1">
            <w:r w:rsidR="003E4BF9" w:rsidRPr="00340E27">
              <w:rPr>
                <w:rStyle w:val="Hyperlink"/>
                <w:rFonts w:ascii="Helvetica" w:hAnsi="Helvetica"/>
                <w:noProof/>
              </w:rPr>
              <w:t>Survey scales (pre-test and post-test)</w:t>
            </w:r>
            <w:r w:rsidR="003E4BF9">
              <w:rPr>
                <w:noProof/>
                <w:webHidden/>
              </w:rPr>
              <w:tab/>
            </w:r>
            <w:r w:rsidR="003E4BF9">
              <w:rPr>
                <w:noProof/>
                <w:webHidden/>
              </w:rPr>
              <w:fldChar w:fldCharType="begin"/>
            </w:r>
            <w:r w:rsidR="003E4BF9">
              <w:rPr>
                <w:noProof/>
                <w:webHidden/>
              </w:rPr>
              <w:instrText xml:space="preserve"> PAGEREF _Toc89938423 \h </w:instrText>
            </w:r>
            <w:r w:rsidR="003E4BF9">
              <w:rPr>
                <w:noProof/>
                <w:webHidden/>
              </w:rPr>
            </w:r>
            <w:r w:rsidR="003E4BF9">
              <w:rPr>
                <w:noProof/>
                <w:webHidden/>
              </w:rPr>
              <w:fldChar w:fldCharType="separate"/>
            </w:r>
            <w:r w:rsidR="003E4BF9">
              <w:rPr>
                <w:noProof/>
                <w:webHidden/>
              </w:rPr>
              <w:t>3</w:t>
            </w:r>
            <w:r w:rsidR="003E4BF9">
              <w:rPr>
                <w:noProof/>
                <w:webHidden/>
              </w:rPr>
              <w:fldChar w:fldCharType="end"/>
            </w:r>
          </w:hyperlink>
        </w:p>
        <w:p w14:paraId="25DC3210" w14:textId="63BD4AC7" w:rsidR="003E4BF9" w:rsidRDefault="00DC5E03">
          <w:pPr>
            <w:pStyle w:val="TOC3"/>
            <w:tabs>
              <w:tab w:val="right" w:leader="dot" w:pos="9010"/>
            </w:tabs>
            <w:rPr>
              <w:rFonts w:eastAsiaTheme="minorEastAsia" w:cstheme="minorBidi"/>
              <w:smallCaps w:val="0"/>
              <w:noProof/>
            </w:rPr>
          </w:pPr>
          <w:hyperlink w:anchor="_Toc89938424" w:history="1">
            <w:r w:rsidR="003E4BF9" w:rsidRPr="00340E27">
              <w:rPr>
                <w:rStyle w:val="Hyperlink"/>
                <w:noProof/>
              </w:rPr>
              <w:t>Pre-Registered Scales</w:t>
            </w:r>
            <w:r w:rsidR="003E4BF9">
              <w:rPr>
                <w:noProof/>
                <w:webHidden/>
              </w:rPr>
              <w:tab/>
            </w:r>
            <w:r w:rsidR="003E4BF9">
              <w:rPr>
                <w:noProof/>
                <w:webHidden/>
              </w:rPr>
              <w:fldChar w:fldCharType="begin"/>
            </w:r>
            <w:r w:rsidR="003E4BF9">
              <w:rPr>
                <w:noProof/>
                <w:webHidden/>
              </w:rPr>
              <w:instrText xml:space="preserve"> PAGEREF _Toc89938424 \h </w:instrText>
            </w:r>
            <w:r w:rsidR="003E4BF9">
              <w:rPr>
                <w:noProof/>
                <w:webHidden/>
              </w:rPr>
            </w:r>
            <w:r w:rsidR="003E4BF9">
              <w:rPr>
                <w:noProof/>
                <w:webHidden/>
              </w:rPr>
              <w:fldChar w:fldCharType="separate"/>
            </w:r>
            <w:r w:rsidR="003E4BF9">
              <w:rPr>
                <w:noProof/>
                <w:webHidden/>
              </w:rPr>
              <w:t>3</w:t>
            </w:r>
            <w:r w:rsidR="003E4BF9">
              <w:rPr>
                <w:noProof/>
                <w:webHidden/>
              </w:rPr>
              <w:fldChar w:fldCharType="end"/>
            </w:r>
          </w:hyperlink>
        </w:p>
        <w:p w14:paraId="0B7958DF" w14:textId="5D35EF82" w:rsidR="003E4BF9" w:rsidRDefault="00DC5E03">
          <w:pPr>
            <w:pStyle w:val="TOC3"/>
            <w:tabs>
              <w:tab w:val="right" w:leader="dot" w:pos="9010"/>
            </w:tabs>
            <w:rPr>
              <w:rFonts w:eastAsiaTheme="minorEastAsia" w:cstheme="minorBidi"/>
              <w:smallCaps w:val="0"/>
              <w:noProof/>
            </w:rPr>
          </w:pPr>
          <w:hyperlink w:anchor="_Toc89938425" w:history="1">
            <w:r w:rsidR="003E4BF9" w:rsidRPr="00340E27">
              <w:rPr>
                <w:rStyle w:val="Hyperlink"/>
                <w:noProof/>
              </w:rPr>
              <w:t>Exploratory Scales</w:t>
            </w:r>
            <w:r w:rsidR="003E4BF9">
              <w:rPr>
                <w:noProof/>
                <w:webHidden/>
              </w:rPr>
              <w:tab/>
            </w:r>
            <w:r w:rsidR="003E4BF9">
              <w:rPr>
                <w:noProof/>
                <w:webHidden/>
              </w:rPr>
              <w:fldChar w:fldCharType="begin"/>
            </w:r>
            <w:r w:rsidR="003E4BF9">
              <w:rPr>
                <w:noProof/>
                <w:webHidden/>
              </w:rPr>
              <w:instrText xml:space="preserve"> PAGEREF _Toc89938425 \h </w:instrText>
            </w:r>
            <w:r w:rsidR="003E4BF9">
              <w:rPr>
                <w:noProof/>
                <w:webHidden/>
              </w:rPr>
            </w:r>
            <w:r w:rsidR="003E4BF9">
              <w:rPr>
                <w:noProof/>
                <w:webHidden/>
              </w:rPr>
              <w:fldChar w:fldCharType="separate"/>
            </w:r>
            <w:r w:rsidR="003E4BF9">
              <w:rPr>
                <w:noProof/>
                <w:webHidden/>
              </w:rPr>
              <w:t>3</w:t>
            </w:r>
            <w:r w:rsidR="003E4BF9">
              <w:rPr>
                <w:noProof/>
                <w:webHidden/>
              </w:rPr>
              <w:fldChar w:fldCharType="end"/>
            </w:r>
          </w:hyperlink>
        </w:p>
        <w:p w14:paraId="49531A4F" w14:textId="1184AB2C" w:rsidR="003E4BF9" w:rsidRDefault="00DC5E03">
          <w:pPr>
            <w:pStyle w:val="TOC1"/>
            <w:tabs>
              <w:tab w:val="right" w:leader="dot" w:pos="9010"/>
            </w:tabs>
            <w:rPr>
              <w:rFonts w:eastAsiaTheme="minorEastAsia" w:cstheme="minorBidi"/>
              <w:b w:val="0"/>
              <w:bCs w:val="0"/>
              <w:caps w:val="0"/>
              <w:noProof/>
              <w:u w:val="none"/>
            </w:rPr>
          </w:pPr>
          <w:hyperlink w:anchor="_Toc89938426" w:history="1">
            <w:r w:rsidR="003E4BF9" w:rsidRPr="00340E27">
              <w:rPr>
                <w:rStyle w:val="Hyperlink"/>
                <w:rFonts w:ascii="Helvetica" w:hAnsi="Helvetica"/>
                <w:noProof/>
              </w:rPr>
              <w:t>Follow up emails</w:t>
            </w:r>
            <w:r w:rsidR="003E4BF9">
              <w:rPr>
                <w:noProof/>
                <w:webHidden/>
              </w:rPr>
              <w:tab/>
            </w:r>
            <w:r w:rsidR="003E4BF9">
              <w:rPr>
                <w:noProof/>
                <w:webHidden/>
              </w:rPr>
              <w:fldChar w:fldCharType="begin"/>
            </w:r>
            <w:r w:rsidR="003E4BF9">
              <w:rPr>
                <w:noProof/>
                <w:webHidden/>
              </w:rPr>
              <w:instrText xml:space="preserve"> PAGEREF _Toc89938426 \h </w:instrText>
            </w:r>
            <w:r w:rsidR="003E4BF9">
              <w:rPr>
                <w:noProof/>
                <w:webHidden/>
              </w:rPr>
            </w:r>
            <w:r w:rsidR="003E4BF9">
              <w:rPr>
                <w:noProof/>
                <w:webHidden/>
              </w:rPr>
              <w:fldChar w:fldCharType="separate"/>
            </w:r>
            <w:r w:rsidR="003E4BF9">
              <w:rPr>
                <w:noProof/>
                <w:webHidden/>
              </w:rPr>
              <w:t>3</w:t>
            </w:r>
            <w:r w:rsidR="003E4BF9">
              <w:rPr>
                <w:noProof/>
                <w:webHidden/>
              </w:rPr>
              <w:fldChar w:fldCharType="end"/>
            </w:r>
          </w:hyperlink>
        </w:p>
        <w:p w14:paraId="1425247D" w14:textId="0CD6D3B1" w:rsidR="003E4BF9" w:rsidRDefault="00DC5E03">
          <w:pPr>
            <w:pStyle w:val="TOC1"/>
            <w:tabs>
              <w:tab w:val="right" w:leader="dot" w:pos="9010"/>
            </w:tabs>
            <w:rPr>
              <w:rFonts w:eastAsiaTheme="minorEastAsia" w:cstheme="minorBidi"/>
              <w:b w:val="0"/>
              <w:bCs w:val="0"/>
              <w:caps w:val="0"/>
              <w:noProof/>
              <w:u w:val="none"/>
            </w:rPr>
          </w:pPr>
          <w:hyperlink w:anchor="_Toc89938427" w:history="1">
            <w:r w:rsidR="003E4BF9" w:rsidRPr="00340E27">
              <w:rPr>
                <w:rStyle w:val="Hyperlink"/>
                <w:rFonts w:ascii="Helvetica" w:hAnsi="Helvetica"/>
                <w:noProof/>
              </w:rPr>
              <w:t>Follow up surveys</w:t>
            </w:r>
            <w:r w:rsidR="003E4BF9">
              <w:rPr>
                <w:noProof/>
                <w:webHidden/>
              </w:rPr>
              <w:tab/>
            </w:r>
            <w:r w:rsidR="003E4BF9">
              <w:rPr>
                <w:noProof/>
                <w:webHidden/>
              </w:rPr>
              <w:fldChar w:fldCharType="begin"/>
            </w:r>
            <w:r w:rsidR="003E4BF9">
              <w:rPr>
                <w:noProof/>
                <w:webHidden/>
              </w:rPr>
              <w:instrText xml:space="preserve"> PAGEREF _Toc89938427 \h </w:instrText>
            </w:r>
            <w:r w:rsidR="003E4BF9">
              <w:rPr>
                <w:noProof/>
                <w:webHidden/>
              </w:rPr>
            </w:r>
            <w:r w:rsidR="003E4BF9">
              <w:rPr>
                <w:noProof/>
                <w:webHidden/>
              </w:rPr>
              <w:fldChar w:fldCharType="separate"/>
            </w:r>
            <w:r w:rsidR="003E4BF9">
              <w:rPr>
                <w:noProof/>
                <w:webHidden/>
              </w:rPr>
              <w:t>6</w:t>
            </w:r>
            <w:r w:rsidR="003E4BF9">
              <w:rPr>
                <w:noProof/>
                <w:webHidden/>
              </w:rPr>
              <w:fldChar w:fldCharType="end"/>
            </w:r>
          </w:hyperlink>
        </w:p>
        <w:p w14:paraId="195FEF53" w14:textId="2883D7C9" w:rsidR="003E4BF9" w:rsidRDefault="003E4BF9">
          <w:r>
            <w:rPr>
              <w:b/>
              <w:bCs/>
              <w:noProof/>
            </w:rPr>
            <w:fldChar w:fldCharType="end"/>
          </w:r>
        </w:p>
      </w:sdtContent>
    </w:sdt>
    <w:p w14:paraId="69D2330A" w14:textId="70BBBCEA" w:rsidR="00CF2CED" w:rsidRPr="005F0459" w:rsidRDefault="004500AF" w:rsidP="004500AF">
      <w:pPr>
        <w:pStyle w:val="Heading1"/>
        <w:jc w:val="center"/>
        <w:rPr>
          <w:rFonts w:ascii="Helvetica" w:hAnsi="Helvetica"/>
        </w:rPr>
      </w:pPr>
      <w:bookmarkStart w:id="0" w:name="_Toc89938415"/>
      <w:r w:rsidRPr="005F0459">
        <w:rPr>
          <w:rFonts w:ascii="Helvetica" w:hAnsi="Helvetica"/>
        </w:rPr>
        <w:t>Surveys</w:t>
      </w:r>
      <w:bookmarkEnd w:id="0"/>
    </w:p>
    <w:p w14:paraId="672A59E1" w14:textId="6259916C" w:rsidR="004500AF" w:rsidRPr="005F0459" w:rsidRDefault="004500AF" w:rsidP="004500AF"/>
    <w:p w14:paraId="6D959F2A" w14:textId="2007FB95" w:rsidR="001A1AD1" w:rsidRPr="005F0459" w:rsidRDefault="001A1AD1" w:rsidP="001A1AD1">
      <w:pPr>
        <w:pStyle w:val="Heading2"/>
        <w:rPr>
          <w:rFonts w:ascii="Helvetica" w:hAnsi="Helvetica"/>
        </w:rPr>
      </w:pPr>
      <w:bookmarkStart w:id="1" w:name="_Toc89938416"/>
      <w:r w:rsidRPr="005F0459">
        <w:rPr>
          <w:rFonts w:ascii="Helvetica" w:hAnsi="Helvetica"/>
        </w:rPr>
        <w:t>Pre-test only</w:t>
      </w:r>
      <w:bookmarkEnd w:id="1"/>
    </w:p>
    <w:p w14:paraId="01C62879" w14:textId="53A4F496" w:rsidR="00D251A9" w:rsidRPr="005F0459" w:rsidRDefault="001A1AD1" w:rsidP="00681BB5">
      <w:pPr>
        <w:pStyle w:val="Heading3"/>
      </w:pPr>
      <w:bookmarkStart w:id="2" w:name="_Toc89938417"/>
      <w:r w:rsidRPr="005F0459">
        <w:t>Demographics and email</w:t>
      </w:r>
      <w:bookmarkEnd w:id="2"/>
    </w:p>
    <w:p w14:paraId="3487B824" w14:textId="6CDBC313" w:rsidR="001A1AD1" w:rsidRDefault="001A1AD1" w:rsidP="001A1AD1">
      <w:pPr>
        <w:rPr>
          <w:color w:val="FF0000"/>
          <w:szCs w:val="20"/>
        </w:rPr>
      </w:pPr>
      <w:r w:rsidRPr="005F0459">
        <w:rPr>
          <w:color w:val="FF0000"/>
          <w:szCs w:val="20"/>
        </w:rPr>
        <w:t>Following the participant information sheet and consent form, the following screen is presented to participants</w:t>
      </w:r>
    </w:p>
    <w:p w14:paraId="45D7B400" w14:textId="7F2146D4" w:rsidR="00FB5AC8" w:rsidRDefault="00FB5AC8" w:rsidP="001A1AD1">
      <w:pPr>
        <w:rPr>
          <w:color w:val="FF0000"/>
          <w:szCs w:val="20"/>
        </w:rPr>
      </w:pPr>
    </w:p>
    <w:p w14:paraId="3AA72342" w14:textId="35822C1D" w:rsidR="00FB5AC8" w:rsidRDefault="00FB5AC8" w:rsidP="00DC5E03">
      <w:pPr>
        <w:pStyle w:val="ListParagraph"/>
        <w:numPr>
          <w:ilvl w:val="0"/>
          <w:numId w:val="15"/>
        </w:numPr>
        <w:rPr>
          <w:szCs w:val="20"/>
        </w:rPr>
      </w:pPr>
      <w:r>
        <w:rPr>
          <w:szCs w:val="20"/>
        </w:rPr>
        <w:t>Before we begin, please provide your email address so that we can contact you with daily meditation practices. [email text input]</w:t>
      </w:r>
    </w:p>
    <w:p w14:paraId="5DE32A67" w14:textId="67052099" w:rsidR="00FB5AC8" w:rsidRDefault="00FB5AC8" w:rsidP="00DC5E03">
      <w:pPr>
        <w:pStyle w:val="ListParagraph"/>
        <w:numPr>
          <w:ilvl w:val="0"/>
          <w:numId w:val="15"/>
        </w:numPr>
        <w:rPr>
          <w:szCs w:val="20"/>
        </w:rPr>
      </w:pPr>
      <w:r>
        <w:rPr>
          <w:szCs w:val="20"/>
        </w:rPr>
        <w:t>Verify email [validated]</w:t>
      </w:r>
    </w:p>
    <w:p w14:paraId="4AC082D8" w14:textId="6DACCF5F" w:rsidR="00FB5AC8" w:rsidRDefault="00FB5AC8" w:rsidP="00DC5E03">
      <w:pPr>
        <w:pStyle w:val="ListParagraph"/>
        <w:numPr>
          <w:ilvl w:val="0"/>
          <w:numId w:val="15"/>
        </w:numPr>
        <w:rPr>
          <w:szCs w:val="20"/>
        </w:rPr>
      </w:pPr>
      <w:r>
        <w:rPr>
          <w:szCs w:val="20"/>
        </w:rPr>
        <w:t>How old are you [</w:t>
      </w:r>
      <w:proofErr w:type="gramStart"/>
      <w:r>
        <w:rPr>
          <w:szCs w:val="20"/>
        </w:rPr>
        <w:t>numeric 18-99]</w:t>
      </w:r>
      <w:proofErr w:type="gramEnd"/>
    </w:p>
    <w:p w14:paraId="199C6C1F" w14:textId="58093B34" w:rsidR="00FB5AC8" w:rsidRDefault="00FB5AC8" w:rsidP="00DC5E03">
      <w:pPr>
        <w:pStyle w:val="ListParagraph"/>
        <w:numPr>
          <w:ilvl w:val="0"/>
          <w:numId w:val="15"/>
        </w:numPr>
        <w:rPr>
          <w:szCs w:val="20"/>
        </w:rPr>
      </w:pPr>
      <w:r>
        <w:rPr>
          <w:szCs w:val="20"/>
        </w:rPr>
        <w:t>What is your gender?</w:t>
      </w:r>
    </w:p>
    <w:p w14:paraId="75312D47" w14:textId="3775F1CD" w:rsidR="00FB5AC8" w:rsidRDefault="00FB5AC8" w:rsidP="00DC5E03">
      <w:pPr>
        <w:pStyle w:val="ListParagraph"/>
        <w:numPr>
          <w:ilvl w:val="1"/>
          <w:numId w:val="15"/>
        </w:numPr>
        <w:rPr>
          <w:szCs w:val="20"/>
        </w:rPr>
      </w:pPr>
      <w:r>
        <w:rPr>
          <w:szCs w:val="20"/>
        </w:rPr>
        <w:t>Male</w:t>
      </w:r>
    </w:p>
    <w:p w14:paraId="42CA1126" w14:textId="6B736F2B" w:rsidR="00FB5AC8" w:rsidRDefault="00FB5AC8" w:rsidP="00DC5E03">
      <w:pPr>
        <w:pStyle w:val="ListParagraph"/>
        <w:numPr>
          <w:ilvl w:val="1"/>
          <w:numId w:val="15"/>
        </w:numPr>
        <w:rPr>
          <w:szCs w:val="20"/>
        </w:rPr>
      </w:pPr>
      <w:r>
        <w:rPr>
          <w:szCs w:val="20"/>
        </w:rPr>
        <w:t>Female</w:t>
      </w:r>
    </w:p>
    <w:p w14:paraId="467CA66C" w14:textId="0C82E330" w:rsidR="00FB5AC8" w:rsidRDefault="00FB5AC8" w:rsidP="00DC5E03">
      <w:pPr>
        <w:pStyle w:val="ListParagraph"/>
        <w:numPr>
          <w:ilvl w:val="1"/>
          <w:numId w:val="15"/>
        </w:numPr>
        <w:rPr>
          <w:szCs w:val="20"/>
        </w:rPr>
      </w:pPr>
      <w:r>
        <w:rPr>
          <w:szCs w:val="20"/>
        </w:rPr>
        <w:t>Other, or prefer to self-describe [free text input]</w:t>
      </w:r>
    </w:p>
    <w:p w14:paraId="14526150" w14:textId="50D89775" w:rsidR="00FB5AC8" w:rsidRDefault="00FB5AC8" w:rsidP="00DC5E03">
      <w:pPr>
        <w:pStyle w:val="ListParagraph"/>
        <w:numPr>
          <w:ilvl w:val="1"/>
          <w:numId w:val="15"/>
        </w:numPr>
        <w:rPr>
          <w:szCs w:val="20"/>
        </w:rPr>
      </w:pPr>
      <w:r>
        <w:rPr>
          <w:szCs w:val="20"/>
        </w:rPr>
        <w:t>Prefer not to say</w:t>
      </w:r>
    </w:p>
    <w:p w14:paraId="4143236E" w14:textId="6482F9DA" w:rsidR="005F0459" w:rsidRDefault="005F0459" w:rsidP="004500AF"/>
    <w:p w14:paraId="456E72B0" w14:textId="5AE2EFC7" w:rsidR="001A1AD1" w:rsidRPr="005F0459" w:rsidRDefault="001A1AD1" w:rsidP="001A1AD1">
      <w:pPr>
        <w:pStyle w:val="Heading2"/>
        <w:rPr>
          <w:rFonts w:ascii="Helvetica" w:hAnsi="Helvetica"/>
        </w:rPr>
      </w:pPr>
      <w:bookmarkStart w:id="3" w:name="_Toc89938420"/>
      <w:r w:rsidRPr="005F0459">
        <w:rPr>
          <w:rFonts w:ascii="Helvetica" w:hAnsi="Helvetica"/>
        </w:rPr>
        <w:t>Post-test only</w:t>
      </w:r>
      <w:bookmarkEnd w:id="3"/>
    </w:p>
    <w:p w14:paraId="7991A8F1" w14:textId="38EB73C2" w:rsidR="001A1AD1" w:rsidRPr="005F0459" w:rsidRDefault="001A1AD1" w:rsidP="00681BB5">
      <w:pPr>
        <w:pStyle w:val="Heading3"/>
      </w:pPr>
      <w:bookmarkStart w:id="4" w:name="_Toc89938421"/>
      <w:r w:rsidRPr="005F0459">
        <w:t>Introduction</w:t>
      </w:r>
      <w:bookmarkEnd w:id="4"/>
    </w:p>
    <w:p w14:paraId="46A4B6F1" w14:textId="6979F6AF" w:rsidR="001A1AD1" w:rsidRPr="005F0459" w:rsidRDefault="001A1AD1" w:rsidP="001A1AD1">
      <w:pPr>
        <w:rPr>
          <w:color w:val="FF0000"/>
          <w:szCs w:val="20"/>
        </w:rPr>
      </w:pPr>
      <w:r w:rsidRPr="005F0459">
        <w:rPr>
          <w:color w:val="FF0000"/>
          <w:szCs w:val="20"/>
        </w:rPr>
        <w:t>The following screen is presented to participants at the beginning of the post-test survey</w:t>
      </w:r>
    </w:p>
    <w:p w14:paraId="608D82B3" w14:textId="2FDBFDF2" w:rsidR="00FB5AC8" w:rsidRPr="005F0459" w:rsidRDefault="001A1AD1" w:rsidP="004500AF">
      <w:r w:rsidRPr="005F0459">
        <w:rPr>
          <w:noProof/>
        </w:rPr>
        <w:drawing>
          <wp:inline distT="0" distB="0" distL="0" distR="0" wp14:anchorId="0EC87DD4" wp14:editId="25317485">
            <wp:extent cx="3836401" cy="2643799"/>
            <wp:effectExtent l="0" t="0" r="0"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8"/>
                    <a:stretch>
                      <a:fillRect/>
                    </a:stretch>
                  </pic:blipFill>
                  <pic:spPr>
                    <a:xfrm>
                      <a:off x="0" y="0"/>
                      <a:ext cx="3845476" cy="2650053"/>
                    </a:xfrm>
                    <a:prstGeom prst="rect">
                      <a:avLst/>
                    </a:prstGeom>
                  </pic:spPr>
                </pic:pic>
              </a:graphicData>
            </a:graphic>
          </wp:inline>
        </w:drawing>
      </w:r>
    </w:p>
    <w:p w14:paraId="43665629" w14:textId="03C9388A" w:rsidR="001A1AD1" w:rsidRPr="005F0459" w:rsidRDefault="001A1AD1" w:rsidP="00681BB5">
      <w:pPr>
        <w:pStyle w:val="Heading3"/>
      </w:pPr>
      <w:bookmarkStart w:id="5" w:name="_Toc89938422"/>
      <w:r w:rsidRPr="005F0459">
        <w:t>Experiment feedback</w:t>
      </w:r>
      <w:bookmarkEnd w:id="5"/>
    </w:p>
    <w:p w14:paraId="2D3861E2" w14:textId="43B94AE1" w:rsidR="001A1AD1" w:rsidRDefault="001A1AD1" w:rsidP="001A1AD1">
      <w:pPr>
        <w:rPr>
          <w:color w:val="FF0000"/>
          <w:szCs w:val="20"/>
        </w:rPr>
      </w:pPr>
      <w:r w:rsidRPr="005F0459">
        <w:rPr>
          <w:color w:val="FF0000"/>
          <w:szCs w:val="20"/>
        </w:rPr>
        <w:t>The following screen is presented to participants at very end of the post-test survey</w:t>
      </w:r>
    </w:p>
    <w:p w14:paraId="367A653B" w14:textId="108A4F2B" w:rsidR="007D7358" w:rsidRDefault="007D7358" w:rsidP="001A1AD1">
      <w:pPr>
        <w:rPr>
          <w:color w:val="FF0000"/>
          <w:szCs w:val="20"/>
        </w:rPr>
      </w:pPr>
    </w:p>
    <w:p w14:paraId="250BEA15" w14:textId="6A5140B2" w:rsidR="007D7358" w:rsidRDefault="007D7358" w:rsidP="001A1AD1">
      <w:pPr>
        <w:rPr>
          <w:i/>
          <w:iCs/>
          <w:szCs w:val="20"/>
        </w:rPr>
      </w:pPr>
      <w:r w:rsidRPr="007D7358">
        <w:rPr>
          <w:i/>
          <w:iCs/>
          <w:szCs w:val="20"/>
        </w:rPr>
        <w:t>Prompt</w:t>
      </w:r>
    </w:p>
    <w:p w14:paraId="5BE10205" w14:textId="77777777" w:rsidR="007D7358" w:rsidRPr="007D7358" w:rsidRDefault="007D7358" w:rsidP="007D7358">
      <w:pPr>
        <w:rPr>
          <w:szCs w:val="20"/>
        </w:rPr>
      </w:pPr>
      <w:r w:rsidRPr="007D7358">
        <w:rPr>
          <w:szCs w:val="20"/>
        </w:rPr>
        <w:t xml:space="preserve">The following page is applicable to those of you </w:t>
      </w:r>
      <w:proofErr w:type="gramStart"/>
      <w:r w:rsidRPr="007D7358">
        <w:rPr>
          <w:szCs w:val="20"/>
        </w:rPr>
        <w:t>whom</w:t>
      </w:r>
      <w:proofErr w:type="gramEnd"/>
      <w:r w:rsidRPr="007D7358">
        <w:rPr>
          <w:szCs w:val="20"/>
        </w:rPr>
        <w:t xml:space="preserve"> were asked to meditate during this course. If you were not, you can skip this page.</w:t>
      </w:r>
    </w:p>
    <w:p w14:paraId="62176E41" w14:textId="77777777" w:rsidR="007D7358" w:rsidRPr="007D7358" w:rsidRDefault="007D7358" w:rsidP="007D7358">
      <w:pPr>
        <w:rPr>
          <w:szCs w:val="20"/>
        </w:rPr>
      </w:pPr>
      <w:r w:rsidRPr="007D7358">
        <w:rPr>
          <w:szCs w:val="20"/>
        </w:rPr>
        <w:t xml:space="preserve"> </w:t>
      </w:r>
    </w:p>
    <w:p w14:paraId="5685EA99" w14:textId="356BBB3A" w:rsidR="007D7358" w:rsidRDefault="007D7358" w:rsidP="001A1AD1">
      <w:pPr>
        <w:rPr>
          <w:szCs w:val="20"/>
        </w:rPr>
      </w:pPr>
      <w:r w:rsidRPr="007D7358">
        <w:rPr>
          <w:szCs w:val="20"/>
        </w:rPr>
        <w:t>We would really appreciate you being completely honest about how much you engaged with this course. No matter how much you meditated, all responses are anonymised before being viewed by the experimenters, and you will be in no way penalised for your answer (</w:t>
      </w:r>
      <w:proofErr w:type="gramStart"/>
      <w:r w:rsidRPr="007D7358">
        <w:rPr>
          <w:szCs w:val="20"/>
        </w:rPr>
        <w:t>e.g.</w:t>
      </w:r>
      <w:proofErr w:type="gramEnd"/>
      <w:r w:rsidRPr="007D7358">
        <w:rPr>
          <w:szCs w:val="20"/>
        </w:rPr>
        <w:t xml:space="preserve"> you will still be eligible for full course credits, if that is applicable to you). We require accurate data on this for the project to be a successful contribution to my PhD thesis, and a trustworthy addition to the scientific knowledge on the subject, which often goes towards policies and the delivery of therapy.</w:t>
      </w:r>
    </w:p>
    <w:p w14:paraId="3D4DDA12" w14:textId="6EB3B802" w:rsidR="0027560D" w:rsidRDefault="0027560D" w:rsidP="001A1AD1">
      <w:pPr>
        <w:rPr>
          <w:szCs w:val="20"/>
        </w:rPr>
      </w:pPr>
    </w:p>
    <w:p w14:paraId="05481D82" w14:textId="49FA7DB2" w:rsidR="00FB5AC8" w:rsidRPr="0027560D" w:rsidRDefault="0027560D" w:rsidP="001A1AD1">
      <w:pPr>
        <w:rPr>
          <w:i/>
          <w:iCs/>
          <w:color w:val="FF0000"/>
          <w:szCs w:val="20"/>
        </w:rPr>
      </w:pPr>
      <w:r>
        <w:rPr>
          <w:i/>
          <w:iCs/>
          <w:szCs w:val="20"/>
        </w:rPr>
        <w:t>Questions</w:t>
      </w:r>
    </w:p>
    <w:p w14:paraId="41023997" w14:textId="608578D5" w:rsidR="00FB5AC8" w:rsidRDefault="00FB5AC8" w:rsidP="00DC5E03">
      <w:pPr>
        <w:pStyle w:val="ListParagraph"/>
        <w:numPr>
          <w:ilvl w:val="0"/>
          <w:numId w:val="14"/>
        </w:numPr>
        <w:rPr>
          <w:szCs w:val="20"/>
        </w:rPr>
      </w:pPr>
      <w:r w:rsidRPr="00FB5AC8">
        <w:rPr>
          <w:szCs w:val="20"/>
        </w:rPr>
        <w:t>Approximately how long did you spend meditating during this course? [free text input]</w:t>
      </w:r>
    </w:p>
    <w:p w14:paraId="7B7971AC" w14:textId="276AC831" w:rsidR="00FB5AC8" w:rsidRDefault="00FB5AC8" w:rsidP="00DC5E03">
      <w:pPr>
        <w:pStyle w:val="ListParagraph"/>
        <w:numPr>
          <w:ilvl w:val="0"/>
          <w:numId w:val="14"/>
        </w:numPr>
        <w:rPr>
          <w:szCs w:val="20"/>
        </w:rPr>
      </w:pPr>
      <w:r>
        <w:rPr>
          <w:szCs w:val="20"/>
        </w:rPr>
        <w:t>How well did you stick to the course content? [single selection]</w:t>
      </w:r>
    </w:p>
    <w:p w14:paraId="17FA55F1" w14:textId="62FAEAE4" w:rsidR="00FB5AC8" w:rsidRDefault="00FB5AC8" w:rsidP="00DC5E03">
      <w:pPr>
        <w:pStyle w:val="ListParagraph"/>
        <w:numPr>
          <w:ilvl w:val="1"/>
          <w:numId w:val="14"/>
        </w:numPr>
        <w:rPr>
          <w:szCs w:val="20"/>
        </w:rPr>
      </w:pPr>
      <w:r>
        <w:rPr>
          <w:szCs w:val="20"/>
        </w:rPr>
        <w:t>I meditated significantly more than the course required</w:t>
      </w:r>
    </w:p>
    <w:p w14:paraId="4F121B92" w14:textId="21B5CC7C" w:rsidR="00FB5AC8" w:rsidRDefault="00FB5AC8" w:rsidP="00DC5E03">
      <w:pPr>
        <w:pStyle w:val="ListParagraph"/>
        <w:numPr>
          <w:ilvl w:val="1"/>
          <w:numId w:val="14"/>
        </w:numPr>
        <w:rPr>
          <w:szCs w:val="20"/>
        </w:rPr>
      </w:pPr>
      <w:r>
        <w:rPr>
          <w:szCs w:val="20"/>
        </w:rPr>
        <w:t>I did the course almost exactly</w:t>
      </w:r>
    </w:p>
    <w:p w14:paraId="567270BC" w14:textId="19989D6F" w:rsidR="00FB5AC8" w:rsidRDefault="00FB5AC8" w:rsidP="00DC5E03">
      <w:pPr>
        <w:pStyle w:val="ListParagraph"/>
        <w:numPr>
          <w:ilvl w:val="1"/>
          <w:numId w:val="14"/>
        </w:numPr>
        <w:rPr>
          <w:szCs w:val="20"/>
        </w:rPr>
      </w:pPr>
      <w:r>
        <w:rPr>
          <w:szCs w:val="20"/>
        </w:rPr>
        <w:t>I meditated significantly less than the course asked for</w:t>
      </w:r>
    </w:p>
    <w:p w14:paraId="0EDC7C1A" w14:textId="50F68590" w:rsidR="00FB5AC8" w:rsidRDefault="00FB5AC8" w:rsidP="00DC5E03">
      <w:pPr>
        <w:pStyle w:val="ListParagraph"/>
        <w:numPr>
          <w:ilvl w:val="1"/>
          <w:numId w:val="14"/>
        </w:numPr>
        <w:rPr>
          <w:szCs w:val="20"/>
        </w:rPr>
      </w:pPr>
      <w:r>
        <w:rPr>
          <w:szCs w:val="20"/>
        </w:rPr>
        <w:t>I did not meditate or do mindfulness during this course</w:t>
      </w:r>
    </w:p>
    <w:p w14:paraId="1C6ED0D6" w14:textId="5CBDE4CF" w:rsidR="00FB5AC8" w:rsidRDefault="00FB5AC8" w:rsidP="00DC5E03">
      <w:pPr>
        <w:pStyle w:val="ListParagraph"/>
        <w:numPr>
          <w:ilvl w:val="0"/>
          <w:numId w:val="14"/>
        </w:numPr>
        <w:rPr>
          <w:szCs w:val="20"/>
        </w:rPr>
      </w:pPr>
      <w:r>
        <w:rPr>
          <w:szCs w:val="20"/>
        </w:rPr>
        <w:t>Did you find this course useful? [multiple selection]</w:t>
      </w:r>
    </w:p>
    <w:p w14:paraId="7BFFB403" w14:textId="1D93FB17" w:rsidR="00FB5AC8" w:rsidRDefault="00FB5AC8" w:rsidP="00DC5E03">
      <w:pPr>
        <w:pStyle w:val="ListParagraph"/>
        <w:numPr>
          <w:ilvl w:val="1"/>
          <w:numId w:val="14"/>
        </w:numPr>
        <w:rPr>
          <w:szCs w:val="20"/>
        </w:rPr>
      </w:pPr>
      <w:r>
        <w:rPr>
          <w:szCs w:val="20"/>
        </w:rPr>
        <w:t>I found this course very useful</w:t>
      </w:r>
    </w:p>
    <w:p w14:paraId="51147234" w14:textId="7BAA6764" w:rsidR="00FB5AC8" w:rsidRDefault="00FB5AC8" w:rsidP="00DC5E03">
      <w:pPr>
        <w:pStyle w:val="ListParagraph"/>
        <w:numPr>
          <w:ilvl w:val="1"/>
          <w:numId w:val="14"/>
        </w:numPr>
        <w:rPr>
          <w:szCs w:val="20"/>
        </w:rPr>
      </w:pPr>
      <w:r>
        <w:rPr>
          <w:szCs w:val="20"/>
        </w:rPr>
        <w:t>I did not find it useful</w:t>
      </w:r>
    </w:p>
    <w:p w14:paraId="534D6415" w14:textId="0DD26240" w:rsidR="00FB5AC8" w:rsidRDefault="00FB5AC8" w:rsidP="00DC5E03">
      <w:pPr>
        <w:pStyle w:val="ListParagraph"/>
        <w:numPr>
          <w:ilvl w:val="1"/>
          <w:numId w:val="14"/>
        </w:numPr>
        <w:rPr>
          <w:szCs w:val="20"/>
        </w:rPr>
      </w:pPr>
      <w:r>
        <w:rPr>
          <w:szCs w:val="20"/>
        </w:rPr>
        <w:t>I disliked this course</w:t>
      </w:r>
    </w:p>
    <w:p w14:paraId="208688B5" w14:textId="20F15F1B" w:rsidR="00FB5AC8" w:rsidRDefault="00FB5AC8" w:rsidP="00DC5E03">
      <w:pPr>
        <w:pStyle w:val="ListParagraph"/>
        <w:numPr>
          <w:ilvl w:val="1"/>
          <w:numId w:val="14"/>
        </w:numPr>
        <w:rPr>
          <w:szCs w:val="20"/>
        </w:rPr>
      </w:pPr>
      <w:r>
        <w:rPr>
          <w:szCs w:val="20"/>
        </w:rPr>
        <w:t>Other (please elaborate if you can) [free text input]</w:t>
      </w:r>
    </w:p>
    <w:p w14:paraId="1911228B" w14:textId="4D5C66AC" w:rsidR="00FB5AC8" w:rsidRPr="00FB5AC8" w:rsidRDefault="00FB5AC8" w:rsidP="00DC5E03">
      <w:pPr>
        <w:pStyle w:val="ListParagraph"/>
        <w:numPr>
          <w:ilvl w:val="0"/>
          <w:numId w:val="14"/>
        </w:numPr>
        <w:rPr>
          <w:szCs w:val="20"/>
        </w:rPr>
      </w:pPr>
      <w:r>
        <w:rPr>
          <w:szCs w:val="20"/>
        </w:rPr>
        <w:t>If you dropped out of the course, please let us know why. [free text input]</w:t>
      </w:r>
    </w:p>
    <w:p w14:paraId="55622875" w14:textId="2727122F" w:rsidR="00FB5AC8" w:rsidRPr="00FB5AC8" w:rsidRDefault="00FB5AC8" w:rsidP="00DC5E03">
      <w:pPr>
        <w:pStyle w:val="ListParagraph"/>
        <w:numPr>
          <w:ilvl w:val="0"/>
          <w:numId w:val="14"/>
        </w:numPr>
        <w:rPr>
          <w:szCs w:val="20"/>
        </w:rPr>
      </w:pPr>
      <w:r>
        <w:rPr>
          <w:szCs w:val="20"/>
        </w:rPr>
        <w:t xml:space="preserve">Please let us know if you have any other comments of feedback on the </w:t>
      </w:r>
      <w:proofErr w:type="gramStart"/>
      <w:r>
        <w:rPr>
          <w:szCs w:val="20"/>
        </w:rPr>
        <w:t>course?</w:t>
      </w:r>
      <w:proofErr w:type="gramEnd"/>
      <w:r>
        <w:rPr>
          <w:szCs w:val="20"/>
        </w:rPr>
        <w:t xml:space="preserve"> [free text input]</w:t>
      </w:r>
    </w:p>
    <w:p w14:paraId="7449FD17" w14:textId="77777777" w:rsidR="00FB5AC8" w:rsidRPr="00FB5AC8" w:rsidRDefault="00FB5AC8" w:rsidP="001A1AD1">
      <w:pPr>
        <w:rPr>
          <w:szCs w:val="20"/>
        </w:rPr>
      </w:pPr>
    </w:p>
    <w:p w14:paraId="1AE8DE94" w14:textId="338E344B" w:rsidR="001A1AD1" w:rsidRPr="005F0459" w:rsidRDefault="001A1AD1" w:rsidP="001A1AD1">
      <w:pPr>
        <w:rPr>
          <w:szCs w:val="20"/>
        </w:rPr>
      </w:pPr>
    </w:p>
    <w:p w14:paraId="379D0426" w14:textId="7A6A3E1D" w:rsidR="001A1AD1" w:rsidRPr="005F0459" w:rsidRDefault="001A1AD1" w:rsidP="001A1AD1">
      <w:pPr>
        <w:rPr>
          <w:szCs w:val="20"/>
        </w:rPr>
      </w:pPr>
    </w:p>
    <w:p w14:paraId="0CB9FB8D" w14:textId="43B8D035" w:rsidR="001A1AD1" w:rsidRPr="007D7358" w:rsidRDefault="0062109B" w:rsidP="007D7358">
      <w:pPr>
        <w:pStyle w:val="Heading2"/>
        <w:rPr>
          <w:rFonts w:ascii="Helvetica" w:hAnsi="Helvetica"/>
        </w:rPr>
      </w:pPr>
      <w:bookmarkStart w:id="6" w:name="_Toc89938423"/>
      <w:r w:rsidRPr="005F0459">
        <w:rPr>
          <w:rFonts w:ascii="Helvetica" w:hAnsi="Helvetica"/>
        </w:rPr>
        <w:t>Survey scales</w:t>
      </w:r>
      <w:r w:rsidR="001A1AD1" w:rsidRPr="005F0459">
        <w:rPr>
          <w:rFonts w:ascii="Helvetica" w:hAnsi="Helvetica"/>
        </w:rPr>
        <w:t xml:space="preserve"> (pre-test and post-test)</w:t>
      </w:r>
      <w:bookmarkEnd w:id="6"/>
    </w:p>
    <w:p w14:paraId="55F411A2" w14:textId="607B075E" w:rsidR="001A1AD1" w:rsidRDefault="001A1AD1" w:rsidP="001A1AD1">
      <w:pPr>
        <w:rPr>
          <w:i/>
          <w:iCs/>
          <w:color w:val="FF0000"/>
          <w:szCs w:val="20"/>
        </w:rPr>
      </w:pPr>
      <w:r w:rsidRPr="005F0459">
        <w:rPr>
          <w:i/>
          <w:iCs/>
          <w:color w:val="FF0000"/>
          <w:szCs w:val="20"/>
        </w:rPr>
        <w:t>The following Likert-type scales</w:t>
      </w:r>
      <w:r w:rsidR="0062109B" w:rsidRPr="005F0459">
        <w:rPr>
          <w:i/>
          <w:iCs/>
          <w:color w:val="FF0000"/>
          <w:szCs w:val="20"/>
        </w:rPr>
        <w:t xml:space="preserve"> </w:t>
      </w:r>
      <w:r w:rsidR="00E62E8D">
        <w:rPr>
          <w:i/>
          <w:iCs/>
          <w:color w:val="FF0000"/>
          <w:szCs w:val="20"/>
        </w:rPr>
        <w:t xml:space="preserve">are presented in this order </w:t>
      </w:r>
      <w:r w:rsidR="0062109B" w:rsidRPr="005F0459">
        <w:rPr>
          <w:i/>
          <w:iCs/>
          <w:color w:val="FF0000"/>
          <w:szCs w:val="20"/>
        </w:rPr>
        <w:t>at pre and post-test</w:t>
      </w:r>
      <w:r w:rsidR="00E62E8D">
        <w:rPr>
          <w:i/>
          <w:iCs/>
          <w:color w:val="FF0000"/>
          <w:szCs w:val="20"/>
        </w:rPr>
        <w:t xml:space="preserve">, </w:t>
      </w:r>
      <w:r w:rsidR="00681BB5">
        <w:rPr>
          <w:i/>
          <w:iCs/>
          <w:color w:val="FF0000"/>
          <w:szCs w:val="20"/>
        </w:rPr>
        <w:t>before</w:t>
      </w:r>
      <w:r w:rsidR="00E62E8D">
        <w:rPr>
          <w:i/>
          <w:iCs/>
          <w:color w:val="FF0000"/>
          <w:szCs w:val="20"/>
        </w:rPr>
        <w:t xml:space="preserve"> the metacognition task</w:t>
      </w:r>
      <w:r w:rsidRPr="005F0459">
        <w:rPr>
          <w:i/>
          <w:iCs/>
          <w:color w:val="FF0000"/>
          <w:szCs w:val="20"/>
        </w:rPr>
        <w:t>:</w:t>
      </w:r>
    </w:p>
    <w:p w14:paraId="0F5563A6" w14:textId="77777777" w:rsidR="001A1AD1" w:rsidRPr="005F0459" w:rsidRDefault="001A1AD1" w:rsidP="001A1AD1">
      <w:pPr>
        <w:rPr>
          <w:szCs w:val="20"/>
        </w:rPr>
      </w:pPr>
    </w:p>
    <w:p w14:paraId="03AAE031" w14:textId="3DCFD18A" w:rsidR="001A1AD1" w:rsidRDefault="007D7358" w:rsidP="007D7358">
      <w:pPr>
        <w:pStyle w:val="Heading4"/>
      </w:pPr>
      <w:r>
        <w:t>TMS</w:t>
      </w:r>
    </w:p>
    <w:p w14:paraId="522D854C" w14:textId="77777777" w:rsidR="007D7358" w:rsidRPr="005F0459" w:rsidRDefault="007D7358" w:rsidP="007D7358">
      <w:pPr>
        <w:rPr>
          <w:szCs w:val="20"/>
        </w:rPr>
      </w:pPr>
      <w:r w:rsidRPr="005F0459">
        <w:rPr>
          <w:szCs w:val="20"/>
        </w:rPr>
        <w:t>Prompt:</w:t>
      </w:r>
    </w:p>
    <w:p w14:paraId="4C3D5F3E" w14:textId="22342999" w:rsidR="004277D9" w:rsidRPr="004277D9" w:rsidRDefault="004277D9" w:rsidP="004277D9">
      <w:pPr>
        <w:ind w:left="360"/>
        <w:rPr>
          <w:szCs w:val="20"/>
        </w:rPr>
      </w:pPr>
      <w:r>
        <w:t>We are interested in your day-to-day experiences over the last week. Below is a list of things that people sometimes experience. Please read each statement. Please indicate the extent to which you agree with each statement. In other words, how well does the statement describe your experience. There are no “right” or “wrong” answers, so please answer in a way that reflects your own experiences</w:t>
      </w:r>
      <w:r w:rsidR="00E51C9F">
        <w:t xml:space="preserve"> </w:t>
      </w:r>
      <w:r>
        <w:t>in the last week.</w:t>
      </w:r>
    </w:p>
    <w:p w14:paraId="3F7F3D0E" w14:textId="77777777" w:rsidR="007D7358" w:rsidRPr="005F0459" w:rsidRDefault="007D7358" w:rsidP="007D7358">
      <w:pPr>
        <w:rPr>
          <w:szCs w:val="20"/>
        </w:rPr>
      </w:pPr>
      <w:r w:rsidRPr="005F0459">
        <w:rPr>
          <w:szCs w:val="20"/>
        </w:rPr>
        <w:t>Options:</w:t>
      </w:r>
    </w:p>
    <w:p w14:paraId="0F561F13" w14:textId="23B573AC" w:rsidR="007D7358" w:rsidRPr="005F0459" w:rsidRDefault="007D7358" w:rsidP="00DC5E03">
      <w:pPr>
        <w:numPr>
          <w:ilvl w:val="0"/>
          <w:numId w:val="1"/>
        </w:numPr>
        <w:rPr>
          <w:szCs w:val="20"/>
        </w:rPr>
      </w:pPr>
      <w:r>
        <w:rPr>
          <w:szCs w:val="20"/>
        </w:rPr>
        <w:t>Not at all</w:t>
      </w:r>
    </w:p>
    <w:p w14:paraId="75F2DF56" w14:textId="10CB5017" w:rsidR="007D7358" w:rsidRPr="005F0459" w:rsidRDefault="007D7358" w:rsidP="00DC5E03">
      <w:pPr>
        <w:numPr>
          <w:ilvl w:val="0"/>
          <w:numId w:val="1"/>
        </w:numPr>
        <w:rPr>
          <w:szCs w:val="20"/>
        </w:rPr>
      </w:pPr>
      <w:r>
        <w:rPr>
          <w:szCs w:val="20"/>
        </w:rPr>
        <w:t>A little</w:t>
      </w:r>
    </w:p>
    <w:p w14:paraId="016ED25E" w14:textId="37C38B91" w:rsidR="007D7358" w:rsidRPr="005F0459" w:rsidRDefault="007D7358" w:rsidP="00DC5E03">
      <w:pPr>
        <w:numPr>
          <w:ilvl w:val="0"/>
          <w:numId w:val="1"/>
        </w:numPr>
        <w:rPr>
          <w:szCs w:val="20"/>
        </w:rPr>
      </w:pPr>
      <w:r>
        <w:rPr>
          <w:szCs w:val="20"/>
        </w:rPr>
        <w:t>Moderately</w:t>
      </w:r>
    </w:p>
    <w:p w14:paraId="138917D3" w14:textId="3DB4D019" w:rsidR="007D7358" w:rsidRPr="005F0459" w:rsidRDefault="007D7358" w:rsidP="00DC5E03">
      <w:pPr>
        <w:numPr>
          <w:ilvl w:val="0"/>
          <w:numId w:val="1"/>
        </w:numPr>
        <w:rPr>
          <w:szCs w:val="20"/>
        </w:rPr>
      </w:pPr>
      <w:r>
        <w:rPr>
          <w:szCs w:val="20"/>
        </w:rPr>
        <w:t>Quite a bit</w:t>
      </w:r>
    </w:p>
    <w:p w14:paraId="0D63AB8F" w14:textId="1B05011E" w:rsidR="007D7358" w:rsidRPr="005F0459" w:rsidRDefault="007D7358" w:rsidP="00DC5E03">
      <w:pPr>
        <w:numPr>
          <w:ilvl w:val="0"/>
          <w:numId w:val="1"/>
        </w:numPr>
        <w:rPr>
          <w:szCs w:val="20"/>
        </w:rPr>
      </w:pPr>
      <w:r w:rsidRPr="005F0459">
        <w:rPr>
          <w:szCs w:val="20"/>
        </w:rPr>
        <w:t xml:space="preserve">Very </w:t>
      </w:r>
      <w:r>
        <w:rPr>
          <w:szCs w:val="20"/>
        </w:rPr>
        <w:t>much</w:t>
      </w:r>
    </w:p>
    <w:p w14:paraId="68A662E9" w14:textId="2D0DFAC1" w:rsidR="007D7358" w:rsidRDefault="007D7358" w:rsidP="007D7358"/>
    <w:p w14:paraId="0C597D95" w14:textId="2B494E5C" w:rsidR="00012EF0" w:rsidRPr="00012EF0" w:rsidRDefault="00012EF0" w:rsidP="007D7358">
      <w:pPr>
        <w:rPr>
          <w:i/>
          <w:iCs/>
        </w:rPr>
      </w:pPr>
      <w:r>
        <w:rPr>
          <w:i/>
          <w:iCs/>
        </w:rPr>
        <w:t>Questions:</w:t>
      </w:r>
    </w:p>
    <w:p w14:paraId="38769379" w14:textId="77777777" w:rsidR="007D7358" w:rsidRDefault="007D7358" w:rsidP="00DC5E03">
      <w:pPr>
        <w:pStyle w:val="ListParagraph"/>
        <w:numPr>
          <w:ilvl w:val="0"/>
          <w:numId w:val="19"/>
        </w:numPr>
      </w:pPr>
      <w:r>
        <w:t>I experience myself as separate from my changing thoughts and feelings</w:t>
      </w:r>
    </w:p>
    <w:p w14:paraId="49999DFA" w14:textId="77777777" w:rsidR="007D7358" w:rsidRDefault="007D7358" w:rsidP="00DC5E03">
      <w:pPr>
        <w:pStyle w:val="ListParagraph"/>
        <w:numPr>
          <w:ilvl w:val="0"/>
          <w:numId w:val="19"/>
        </w:numPr>
      </w:pPr>
      <w:r>
        <w:t>I am more concerned with being open to my experiences than controlling or changing them.</w:t>
      </w:r>
    </w:p>
    <w:p w14:paraId="7F96EB17" w14:textId="77777777" w:rsidR="007D7358" w:rsidRDefault="007D7358" w:rsidP="00DC5E03">
      <w:pPr>
        <w:pStyle w:val="ListParagraph"/>
        <w:numPr>
          <w:ilvl w:val="0"/>
          <w:numId w:val="19"/>
        </w:numPr>
      </w:pPr>
      <w:r>
        <w:t>I experience my thoughts more as events in my mind than as a necessarily accurate reflection of the way things ‘really’ are.</w:t>
      </w:r>
    </w:p>
    <w:p w14:paraId="3E0A3A92" w14:textId="77777777" w:rsidR="007D7358" w:rsidRDefault="007D7358" w:rsidP="00DC5E03">
      <w:pPr>
        <w:pStyle w:val="ListParagraph"/>
        <w:numPr>
          <w:ilvl w:val="0"/>
          <w:numId w:val="19"/>
        </w:numPr>
      </w:pPr>
      <w:r>
        <w:t>I am receptive to observing unpleasant thoughts and feelings without interfering with them.</w:t>
      </w:r>
    </w:p>
    <w:p w14:paraId="67A9CD85" w14:textId="77777777" w:rsidR="007D7358" w:rsidRDefault="007D7358" w:rsidP="00DC5E03">
      <w:pPr>
        <w:pStyle w:val="ListParagraph"/>
        <w:numPr>
          <w:ilvl w:val="0"/>
          <w:numId w:val="19"/>
        </w:numPr>
      </w:pPr>
      <w:r>
        <w:t>I am more invested in just watching my experiences as they arise, than in figuring out what they could mean.</w:t>
      </w:r>
    </w:p>
    <w:p w14:paraId="33B7BFFD" w14:textId="77777777" w:rsidR="007D7358" w:rsidRDefault="007D7358" w:rsidP="00DC5E03">
      <w:pPr>
        <w:pStyle w:val="ListParagraph"/>
        <w:numPr>
          <w:ilvl w:val="0"/>
          <w:numId w:val="19"/>
        </w:numPr>
      </w:pPr>
      <w:r>
        <w:t>I approach each experience by trying to accept it, no matter whether it is pleasant or unpleasant.</w:t>
      </w:r>
    </w:p>
    <w:p w14:paraId="46E783C0" w14:textId="364FE6FB" w:rsidR="00012EF0" w:rsidRDefault="007D7358" w:rsidP="00DC5E03">
      <w:pPr>
        <w:pStyle w:val="ListParagraph"/>
        <w:numPr>
          <w:ilvl w:val="0"/>
          <w:numId w:val="19"/>
        </w:numPr>
      </w:pPr>
      <w:r>
        <w:t>I am aware of my thoughts and feelings without overidentifying with them.</w:t>
      </w:r>
    </w:p>
    <w:p w14:paraId="325CF091" w14:textId="77777777" w:rsidR="00012EF0" w:rsidRDefault="00012EF0" w:rsidP="00012EF0"/>
    <w:p w14:paraId="05EE9241" w14:textId="3AB64247" w:rsidR="007D7358" w:rsidRPr="00012EF0" w:rsidRDefault="007D7358" w:rsidP="00012EF0">
      <w:pPr>
        <w:pStyle w:val="Heading4"/>
      </w:pPr>
      <w:r w:rsidRPr="005F0459">
        <w:t>GAD-7</w:t>
      </w:r>
    </w:p>
    <w:p w14:paraId="2C6D6DE7" w14:textId="77777777" w:rsidR="007D7358" w:rsidRPr="005F0459" w:rsidRDefault="007D7358" w:rsidP="007D7358">
      <w:pPr>
        <w:rPr>
          <w:szCs w:val="20"/>
        </w:rPr>
      </w:pPr>
      <w:r w:rsidRPr="005F0459">
        <w:rPr>
          <w:szCs w:val="20"/>
        </w:rPr>
        <w:t>Prompt:</w:t>
      </w:r>
    </w:p>
    <w:p w14:paraId="7D1E09C9" w14:textId="77777777" w:rsidR="007D7358" w:rsidRPr="005F0459" w:rsidRDefault="007D7358" w:rsidP="00DC5E03">
      <w:pPr>
        <w:numPr>
          <w:ilvl w:val="0"/>
          <w:numId w:val="2"/>
        </w:numPr>
        <w:rPr>
          <w:szCs w:val="20"/>
        </w:rPr>
      </w:pPr>
      <w:r w:rsidRPr="005F0459">
        <w:rPr>
          <w:szCs w:val="20"/>
        </w:rPr>
        <w:t>Over the last week, how often have you been bothered by the following problems? </w:t>
      </w:r>
    </w:p>
    <w:p w14:paraId="046A602E" w14:textId="77777777" w:rsidR="007D7358" w:rsidRPr="005F0459" w:rsidRDefault="007D7358" w:rsidP="007D7358">
      <w:pPr>
        <w:rPr>
          <w:szCs w:val="20"/>
        </w:rPr>
      </w:pPr>
    </w:p>
    <w:p w14:paraId="7FF8776F" w14:textId="77777777" w:rsidR="007D7358" w:rsidRPr="005F0459" w:rsidRDefault="007D7358" w:rsidP="007D7358">
      <w:pPr>
        <w:rPr>
          <w:szCs w:val="20"/>
        </w:rPr>
      </w:pPr>
      <w:r w:rsidRPr="005F0459">
        <w:rPr>
          <w:szCs w:val="20"/>
        </w:rPr>
        <w:t>Options:</w:t>
      </w:r>
    </w:p>
    <w:p w14:paraId="7A0ADC66" w14:textId="77777777" w:rsidR="007D7358" w:rsidRPr="005F0459" w:rsidRDefault="007D7358" w:rsidP="00DC5E03">
      <w:pPr>
        <w:numPr>
          <w:ilvl w:val="0"/>
          <w:numId w:val="3"/>
        </w:numPr>
        <w:rPr>
          <w:szCs w:val="20"/>
        </w:rPr>
      </w:pPr>
      <w:r w:rsidRPr="005F0459">
        <w:rPr>
          <w:szCs w:val="20"/>
        </w:rPr>
        <w:t>Not at all</w:t>
      </w:r>
      <w:r w:rsidRPr="005F0459">
        <w:rPr>
          <w:szCs w:val="20"/>
        </w:rPr>
        <w:tab/>
      </w:r>
    </w:p>
    <w:p w14:paraId="0DB637A8" w14:textId="77777777" w:rsidR="007D7358" w:rsidRPr="005F0459" w:rsidRDefault="007D7358" w:rsidP="00DC5E03">
      <w:pPr>
        <w:numPr>
          <w:ilvl w:val="0"/>
          <w:numId w:val="3"/>
        </w:numPr>
        <w:rPr>
          <w:szCs w:val="20"/>
        </w:rPr>
      </w:pPr>
      <w:r w:rsidRPr="005F0459">
        <w:rPr>
          <w:szCs w:val="20"/>
        </w:rPr>
        <w:t>Several days</w:t>
      </w:r>
      <w:r w:rsidRPr="005F0459">
        <w:rPr>
          <w:szCs w:val="20"/>
        </w:rPr>
        <w:tab/>
      </w:r>
    </w:p>
    <w:p w14:paraId="2281F296" w14:textId="77777777" w:rsidR="007D7358" w:rsidRPr="005F0459" w:rsidRDefault="007D7358" w:rsidP="00DC5E03">
      <w:pPr>
        <w:numPr>
          <w:ilvl w:val="0"/>
          <w:numId w:val="3"/>
        </w:numPr>
        <w:rPr>
          <w:szCs w:val="20"/>
        </w:rPr>
      </w:pPr>
      <w:r w:rsidRPr="005F0459">
        <w:rPr>
          <w:szCs w:val="20"/>
        </w:rPr>
        <w:t>More than half the days</w:t>
      </w:r>
      <w:r w:rsidRPr="005F0459">
        <w:rPr>
          <w:szCs w:val="20"/>
        </w:rPr>
        <w:tab/>
      </w:r>
    </w:p>
    <w:p w14:paraId="6E443410" w14:textId="77777777" w:rsidR="007D7358" w:rsidRPr="005F0459" w:rsidRDefault="007D7358" w:rsidP="00DC5E03">
      <w:pPr>
        <w:numPr>
          <w:ilvl w:val="0"/>
          <w:numId w:val="3"/>
        </w:numPr>
        <w:rPr>
          <w:szCs w:val="20"/>
        </w:rPr>
      </w:pPr>
      <w:r w:rsidRPr="005F0459">
        <w:rPr>
          <w:szCs w:val="20"/>
        </w:rPr>
        <w:t>Nearly every day</w:t>
      </w:r>
    </w:p>
    <w:p w14:paraId="498E4645" w14:textId="77777777" w:rsidR="007D7358" w:rsidRPr="005F0459" w:rsidRDefault="007D7358" w:rsidP="007D7358">
      <w:pPr>
        <w:rPr>
          <w:szCs w:val="20"/>
        </w:rPr>
      </w:pPr>
    </w:p>
    <w:p w14:paraId="722A93AA" w14:textId="77777777" w:rsidR="007D7358" w:rsidRPr="005F0459" w:rsidRDefault="007D7358" w:rsidP="007D7358">
      <w:pPr>
        <w:rPr>
          <w:szCs w:val="20"/>
        </w:rPr>
      </w:pPr>
      <w:r w:rsidRPr="005F0459">
        <w:rPr>
          <w:szCs w:val="20"/>
        </w:rPr>
        <w:t>Questions:</w:t>
      </w:r>
    </w:p>
    <w:p w14:paraId="666FCF5A" w14:textId="77777777" w:rsidR="007D7358" w:rsidRPr="005F0459" w:rsidRDefault="007D7358" w:rsidP="00DC5E03">
      <w:pPr>
        <w:numPr>
          <w:ilvl w:val="0"/>
          <w:numId w:val="23"/>
        </w:numPr>
        <w:rPr>
          <w:szCs w:val="20"/>
        </w:rPr>
      </w:pPr>
      <w:r w:rsidRPr="005F0459">
        <w:rPr>
          <w:szCs w:val="20"/>
        </w:rPr>
        <w:t>Feeling nervous, anxious or on edge</w:t>
      </w:r>
    </w:p>
    <w:p w14:paraId="6A728D6E" w14:textId="77777777" w:rsidR="007D7358" w:rsidRPr="005F0459" w:rsidRDefault="007D7358" w:rsidP="00DC5E03">
      <w:pPr>
        <w:numPr>
          <w:ilvl w:val="0"/>
          <w:numId w:val="23"/>
        </w:numPr>
        <w:rPr>
          <w:szCs w:val="20"/>
        </w:rPr>
      </w:pPr>
      <w:r w:rsidRPr="005F0459">
        <w:rPr>
          <w:szCs w:val="20"/>
        </w:rPr>
        <w:t>Not being able to stop or control worrying</w:t>
      </w:r>
    </w:p>
    <w:p w14:paraId="47A897B7" w14:textId="77777777" w:rsidR="007D7358" w:rsidRPr="005F0459" w:rsidRDefault="007D7358" w:rsidP="00DC5E03">
      <w:pPr>
        <w:numPr>
          <w:ilvl w:val="0"/>
          <w:numId w:val="23"/>
        </w:numPr>
        <w:rPr>
          <w:szCs w:val="20"/>
        </w:rPr>
      </w:pPr>
      <w:r w:rsidRPr="005F0459">
        <w:rPr>
          <w:szCs w:val="20"/>
        </w:rPr>
        <w:t>Worrying too much about different things</w:t>
      </w:r>
    </w:p>
    <w:p w14:paraId="29D130C2" w14:textId="77777777" w:rsidR="007D7358" w:rsidRPr="005F0459" w:rsidRDefault="007D7358" w:rsidP="00DC5E03">
      <w:pPr>
        <w:numPr>
          <w:ilvl w:val="0"/>
          <w:numId w:val="23"/>
        </w:numPr>
        <w:rPr>
          <w:szCs w:val="20"/>
        </w:rPr>
      </w:pPr>
      <w:r w:rsidRPr="005F0459">
        <w:rPr>
          <w:szCs w:val="20"/>
        </w:rPr>
        <w:t>Trouble relaxing</w:t>
      </w:r>
    </w:p>
    <w:p w14:paraId="59483DD2" w14:textId="77777777" w:rsidR="007D7358" w:rsidRPr="005F0459" w:rsidRDefault="007D7358" w:rsidP="00DC5E03">
      <w:pPr>
        <w:numPr>
          <w:ilvl w:val="0"/>
          <w:numId w:val="23"/>
        </w:numPr>
        <w:rPr>
          <w:szCs w:val="20"/>
        </w:rPr>
      </w:pPr>
      <w:r w:rsidRPr="005F0459">
        <w:rPr>
          <w:szCs w:val="20"/>
        </w:rPr>
        <w:t>Being so restless that it is hard to sit still</w:t>
      </w:r>
    </w:p>
    <w:p w14:paraId="437875BC" w14:textId="77777777" w:rsidR="007D7358" w:rsidRPr="005F0459" w:rsidRDefault="007D7358" w:rsidP="00DC5E03">
      <w:pPr>
        <w:numPr>
          <w:ilvl w:val="0"/>
          <w:numId w:val="23"/>
        </w:numPr>
        <w:rPr>
          <w:szCs w:val="20"/>
        </w:rPr>
      </w:pPr>
      <w:r w:rsidRPr="005F0459">
        <w:rPr>
          <w:szCs w:val="20"/>
        </w:rPr>
        <w:t>Becoming easily annoyed or irritable</w:t>
      </w:r>
    </w:p>
    <w:p w14:paraId="59B3D59C" w14:textId="7495D257" w:rsidR="00681BB5" w:rsidRPr="00DC5E03" w:rsidRDefault="007D7358" w:rsidP="00DC5E03">
      <w:pPr>
        <w:numPr>
          <w:ilvl w:val="0"/>
          <w:numId w:val="23"/>
        </w:numPr>
        <w:rPr>
          <w:szCs w:val="20"/>
        </w:rPr>
      </w:pPr>
      <w:r w:rsidRPr="005F0459">
        <w:rPr>
          <w:szCs w:val="20"/>
        </w:rPr>
        <w:t>Feeling afraid as if something awful might happen</w:t>
      </w:r>
    </w:p>
    <w:p w14:paraId="0D6E4AE9" w14:textId="77777777" w:rsidR="00DC5E03" w:rsidRDefault="00DC5E03" w:rsidP="00DC5E03">
      <w:pPr>
        <w:pStyle w:val="Heading4"/>
      </w:pPr>
      <w:r>
        <w:t>PHQ-8</w:t>
      </w:r>
    </w:p>
    <w:p w14:paraId="5B3C8836" w14:textId="77777777" w:rsidR="00DC5E03" w:rsidRDefault="00DC5E03" w:rsidP="00DC5E03">
      <w:pPr>
        <w:rPr>
          <w:i/>
          <w:iCs/>
          <w:szCs w:val="20"/>
        </w:rPr>
      </w:pPr>
      <w:r>
        <w:rPr>
          <w:i/>
          <w:iCs/>
          <w:szCs w:val="20"/>
        </w:rPr>
        <w:t>Prompt:</w:t>
      </w:r>
    </w:p>
    <w:p w14:paraId="3C4268F8" w14:textId="77777777" w:rsidR="00DC5E03" w:rsidRDefault="00DC5E03" w:rsidP="00DC5E03">
      <w:pPr>
        <w:numPr>
          <w:ilvl w:val="0"/>
          <w:numId w:val="20"/>
        </w:numPr>
        <w:rPr>
          <w:szCs w:val="20"/>
        </w:rPr>
      </w:pPr>
      <w:r>
        <w:rPr>
          <w:szCs w:val="20"/>
        </w:rPr>
        <w:t>Over the last week, how often have you been bothered by any of the following problems? </w:t>
      </w:r>
    </w:p>
    <w:p w14:paraId="5AC1B467" w14:textId="77777777" w:rsidR="00DC5E03" w:rsidRDefault="00DC5E03" w:rsidP="00DC5E03">
      <w:pPr>
        <w:rPr>
          <w:szCs w:val="20"/>
        </w:rPr>
      </w:pPr>
    </w:p>
    <w:p w14:paraId="5432CA1A" w14:textId="77777777" w:rsidR="00DC5E03" w:rsidRDefault="00DC5E03" w:rsidP="00DC5E03">
      <w:pPr>
        <w:rPr>
          <w:i/>
          <w:iCs/>
          <w:szCs w:val="20"/>
        </w:rPr>
      </w:pPr>
      <w:r>
        <w:rPr>
          <w:i/>
          <w:iCs/>
          <w:szCs w:val="20"/>
        </w:rPr>
        <w:t>Options:</w:t>
      </w:r>
    </w:p>
    <w:p w14:paraId="3B803CDC" w14:textId="77777777" w:rsidR="00DC5E03" w:rsidRDefault="00DC5E03" w:rsidP="00DC5E03">
      <w:pPr>
        <w:numPr>
          <w:ilvl w:val="0"/>
          <w:numId w:val="21"/>
        </w:numPr>
        <w:rPr>
          <w:szCs w:val="20"/>
        </w:rPr>
      </w:pPr>
      <w:r>
        <w:rPr>
          <w:szCs w:val="20"/>
        </w:rPr>
        <w:t>Not at all</w:t>
      </w:r>
      <w:r>
        <w:rPr>
          <w:szCs w:val="20"/>
        </w:rPr>
        <w:tab/>
      </w:r>
    </w:p>
    <w:p w14:paraId="41AB8F9A" w14:textId="77777777" w:rsidR="00DC5E03" w:rsidRDefault="00DC5E03" w:rsidP="00DC5E03">
      <w:pPr>
        <w:numPr>
          <w:ilvl w:val="0"/>
          <w:numId w:val="21"/>
        </w:numPr>
        <w:rPr>
          <w:szCs w:val="20"/>
        </w:rPr>
      </w:pPr>
      <w:r>
        <w:rPr>
          <w:szCs w:val="20"/>
        </w:rPr>
        <w:t>Several days</w:t>
      </w:r>
      <w:r>
        <w:rPr>
          <w:szCs w:val="20"/>
        </w:rPr>
        <w:tab/>
      </w:r>
    </w:p>
    <w:p w14:paraId="6DB0CBF4" w14:textId="77777777" w:rsidR="00DC5E03" w:rsidRDefault="00DC5E03" w:rsidP="00DC5E03">
      <w:pPr>
        <w:numPr>
          <w:ilvl w:val="0"/>
          <w:numId w:val="21"/>
        </w:numPr>
        <w:rPr>
          <w:szCs w:val="20"/>
        </w:rPr>
      </w:pPr>
      <w:r>
        <w:rPr>
          <w:szCs w:val="20"/>
        </w:rPr>
        <w:t>More than half the days</w:t>
      </w:r>
      <w:r>
        <w:rPr>
          <w:szCs w:val="20"/>
        </w:rPr>
        <w:tab/>
      </w:r>
    </w:p>
    <w:p w14:paraId="328D34A5" w14:textId="77777777" w:rsidR="00DC5E03" w:rsidRDefault="00DC5E03" w:rsidP="00DC5E03">
      <w:pPr>
        <w:numPr>
          <w:ilvl w:val="0"/>
          <w:numId w:val="21"/>
        </w:numPr>
        <w:rPr>
          <w:szCs w:val="20"/>
        </w:rPr>
      </w:pPr>
      <w:r>
        <w:rPr>
          <w:szCs w:val="20"/>
        </w:rPr>
        <w:t>Nearly every day</w:t>
      </w:r>
    </w:p>
    <w:p w14:paraId="6E297215" w14:textId="77777777" w:rsidR="00DC5E03" w:rsidRDefault="00DC5E03" w:rsidP="00DC5E03">
      <w:pPr>
        <w:rPr>
          <w:szCs w:val="20"/>
        </w:rPr>
      </w:pPr>
    </w:p>
    <w:p w14:paraId="470A8F28" w14:textId="77777777" w:rsidR="00DC5E03" w:rsidRDefault="00DC5E03" w:rsidP="00DC5E03">
      <w:pPr>
        <w:rPr>
          <w:i/>
          <w:iCs/>
          <w:szCs w:val="20"/>
        </w:rPr>
      </w:pPr>
      <w:r>
        <w:rPr>
          <w:i/>
          <w:iCs/>
          <w:szCs w:val="20"/>
        </w:rPr>
        <w:t>Questions:</w:t>
      </w:r>
    </w:p>
    <w:p w14:paraId="7B22D15C" w14:textId="77777777" w:rsidR="00DC5E03" w:rsidRDefault="00DC5E03" w:rsidP="00DC5E03">
      <w:pPr>
        <w:numPr>
          <w:ilvl w:val="0"/>
          <w:numId w:val="22"/>
        </w:numPr>
        <w:rPr>
          <w:szCs w:val="20"/>
        </w:rPr>
      </w:pPr>
      <w:r>
        <w:rPr>
          <w:szCs w:val="20"/>
        </w:rPr>
        <w:t>Little interest or pleasure in doing things</w:t>
      </w:r>
      <w:r>
        <w:rPr>
          <w:szCs w:val="20"/>
        </w:rPr>
        <w:tab/>
      </w:r>
    </w:p>
    <w:p w14:paraId="01C6C2D7" w14:textId="77777777" w:rsidR="00DC5E03" w:rsidRDefault="00DC5E03" w:rsidP="00DC5E03">
      <w:pPr>
        <w:numPr>
          <w:ilvl w:val="0"/>
          <w:numId w:val="22"/>
        </w:numPr>
        <w:rPr>
          <w:szCs w:val="20"/>
        </w:rPr>
      </w:pPr>
      <w:r>
        <w:rPr>
          <w:szCs w:val="20"/>
        </w:rPr>
        <w:t>Feeling down, depressed, or hopeless</w:t>
      </w:r>
      <w:r>
        <w:rPr>
          <w:szCs w:val="20"/>
        </w:rPr>
        <w:tab/>
      </w:r>
      <w:r>
        <w:rPr>
          <w:szCs w:val="20"/>
        </w:rPr>
        <w:tab/>
      </w:r>
      <w:r>
        <w:rPr>
          <w:szCs w:val="20"/>
        </w:rPr>
        <w:tab/>
      </w:r>
      <w:r>
        <w:rPr>
          <w:szCs w:val="20"/>
        </w:rPr>
        <w:tab/>
      </w:r>
      <w:r>
        <w:rPr>
          <w:szCs w:val="20"/>
        </w:rPr>
        <w:tab/>
      </w:r>
      <w:r>
        <w:rPr>
          <w:szCs w:val="20"/>
        </w:rPr>
        <w:tab/>
      </w:r>
    </w:p>
    <w:p w14:paraId="412D74DE" w14:textId="77777777" w:rsidR="00DC5E03" w:rsidRDefault="00DC5E03" w:rsidP="00DC5E03">
      <w:pPr>
        <w:numPr>
          <w:ilvl w:val="0"/>
          <w:numId w:val="22"/>
        </w:numPr>
        <w:rPr>
          <w:szCs w:val="20"/>
        </w:rPr>
      </w:pPr>
      <w:r>
        <w:rPr>
          <w:szCs w:val="20"/>
        </w:rPr>
        <w:t>Trouble falling or staying asleep, or sleeping too much</w:t>
      </w:r>
      <w:r>
        <w:rPr>
          <w:szCs w:val="20"/>
        </w:rPr>
        <w:tab/>
      </w:r>
      <w:r>
        <w:rPr>
          <w:szCs w:val="20"/>
        </w:rPr>
        <w:tab/>
      </w:r>
      <w:r>
        <w:rPr>
          <w:szCs w:val="20"/>
        </w:rPr>
        <w:tab/>
      </w:r>
    </w:p>
    <w:p w14:paraId="07E93C6D" w14:textId="77777777" w:rsidR="00DC5E03" w:rsidRDefault="00DC5E03" w:rsidP="00DC5E03">
      <w:pPr>
        <w:numPr>
          <w:ilvl w:val="0"/>
          <w:numId w:val="22"/>
        </w:numPr>
        <w:rPr>
          <w:szCs w:val="20"/>
        </w:rPr>
      </w:pPr>
      <w:r>
        <w:rPr>
          <w:szCs w:val="20"/>
        </w:rPr>
        <w:t>Feeling tired or having little energy</w:t>
      </w:r>
      <w:r>
        <w:rPr>
          <w:szCs w:val="20"/>
        </w:rPr>
        <w:tab/>
      </w:r>
      <w:r>
        <w:rPr>
          <w:szCs w:val="20"/>
        </w:rPr>
        <w:tab/>
      </w:r>
      <w:r>
        <w:rPr>
          <w:szCs w:val="20"/>
        </w:rPr>
        <w:tab/>
      </w:r>
      <w:r>
        <w:rPr>
          <w:szCs w:val="20"/>
        </w:rPr>
        <w:tab/>
      </w:r>
      <w:r>
        <w:rPr>
          <w:szCs w:val="20"/>
        </w:rPr>
        <w:tab/>
      </w:r>
      <w:r>
        <w:rPr>
          <w:szCs w:val="20"/>
        </w:rPr>
        <w:tab/>
      </w:r>
    </w:p>
    <w:p w14:paraId="19BFC890" w14:textId="77777777" w:rsidR="00DC5E03" w:rsidRDefault="00DC5E03" w:rsidP="00DC5E03">
      <w:pPr>
        <w:numPr>
          <w:ilvl w:val="0"/>
          <w:numId w:val="22"/>
        </w:numPr>
        <w:rPr>
          <w:szCs w:val="20"/>
        </w:rPr>
      </w:pPr>
      <w:r>
        <w:rPr>
          <w:szCs w:val="20"/>
        </w:rPr>
        <w:t>Poor appetite or overeating</w:t>
      </w:r>
      <w:r>
        <w:rPr>
          <w:szCs w:val="20"/>
        </w:rPr>
        <w:tab/>
      </w:r>
      <w:r>
        <w:rPr>
          <w:szCs w:val="20"/>
        </w:rPr>
        <w:tab/>
      </w:r>
      <w:r>
        <w:rPr>
          <w:szCs w:val="20"/>
        </w:rPr>
        <w:tab/>
      </w:r>
      <w:r>
        <w:rPr>
          <w:szCs w:val="20"/>
        </w:rPr>
        <w:tab/>
      </w:r>
      <w:r>
        <w:rPr>
          <w:szCs w:val="20"/>
        </w:rPr>
        <w:tab/>
      </w:r>
      <w:r>
        <w:rPr>
          <w:szCs w:val="20"/>
        </w:rPr>
        <w:tab/>
      </w:r>
    </w:p>
    <w:p w14:paraId="6D7E012B" w14:textId="77777777" w:rsidR="00DC5E03" w:rsidRDefault="00DC5E03" w:rsidP="00DC5E03">
      <w:pPr>
        <w:numPr>
          <w:ilvl w:val="0"/>
          <w:numId w:val="22"/>
        </w:numPr>
        <w:rPr>
          <w:szCs w:val="20"/>
        </w:rPr>
      </w:pPr>
      <w:r>
        <w:rPr>
          <w:szCs w:val="20"/>
        </w:rPr>
        <w:t xml:space="preserve">Feeling bad about yourself — or that you are a failure or have let yourself or your family </w:t>
      </w:r>
      <w:proofErr w:type="spellStart"/>
      <w:r>
        <w:rPr>
          <w:szCs w:val="20"/>
        </w:rPr>
        <w:t>dow</w:t>
      </w:r>
      <w:proofErr w:type="spellEnd"/>
    </w:p>
    <w:p w14:paraId="15FFCC0E" w14:textId="77777777" w:rsidR="00DC5E03" w:rsidRDefault="00DC5E03" w:rsidP="00DC5E03">
      <w:pPr>
        <w:numPr>
          <w:ilvl w:val="0"/>
          <w:numId w:val="22"/>
        </w:numPr>
        <w:rPr>
          <w:szCs w:val="20"/>
        </w:rPr>
      </w:pPr>
      <w:r>
        <w:rPr>
          <w:szCs w:val="20"/>
        </w:rPr>
        <w:t>Trouble concentrating on things, such as reading the newspaper or watching television</w:t>
      </w:r>
    </w:p>
    <w:p w14:paraId="1143EB43" w14:textId="77777777" w:rsidR="00DC5E03" w:rsidRDefault="00DC5E03" w:rsidP="00DC5E03">
      <w:pPr>
        <w:numPr>
          <w:ilvl w:val="0"/>
          <w:numId w:val="22"/>
        </w:numPr>
        <w:rPr>
          <w:szCs w:val="20"/>
        </w:rPr>
      </w:pPr>
      <w:r>
        <w:rPr>
          <w:szCs w:val="20"/>
        </w:rPr>
        <w:t>Moving or speaking so slowly that other people could have noticed? Or the opposite — being so fidgety or restless that you have been moving around a lot more than usual.</w:t>
      </w:r>
    </w:p>
    <w:p w14:paraId="75A52953" w14:textId="77777777" w:rsidR="00DC5E03" w:rsidRDefault="00DC5E03" w:rsidP="00DC5E03"/>
    <w:p w14:paraId="5C2F5A00" w14:textId="77777777" w:rsidR="00DC5E03" w:rsidRDefault="00DC5E03" w:rsidP="00DC5E03">
      <w:pPr>
        <w:rPr>
          <w:szCs w:val="20"/>
        </w:rPr>
      </w:pPr>
    </w:p>
    <w:p w14:paraId="1F9C8DCA" w14:textId="77777777" w:rsidR="00DC5E03" w:rsidRDefault="00DC5E03" w:rsidP="00DC5E03">
      <w:pPr>
        <w:rPr>
          <w:szCs w:val="20"/>
        </w:rPr>
      </w:pPr>
    </w:p>
    <w:p w14:paraId="4125CEA8" w14:textId="77777777" w:rsidR="007D7358" w:rsidRPr="005F0459" w:rsidRDefault="007D7358" w:rsidP="007D7358">
      <w:pPr>
        <w:rPr>
          <w:szCs w:val="20"/>
        </w:rPr>
      </w:pPr>
    </w:p>
    <w:p w14:paraId="385D2F8A" w14:textId="2D096904" w:rsidR="007D7358" w:rsidRDefault="007D7358" w:rsidP="007D7358">
      <w:pPr>
        <w:pStyle w:val="Heading4"/>
      </w:pPr>
      <w:r>
        <w:t>2</w:t>
      </w:r>
      <w:r w:rsidRPr="007D7358">
        <w:rPr>
          <w:vertAlign w:val="superscript"/>
        </w:rPr>
        <w:t>nd</w:t>
      </w:r>
      <w:r>
        <w:t>-order Sensory Observation</w:t>
      </w:r>
    </w:p>
    <w:p w14:paraId="11ADC12D" w14:textId="77777777" w:rsidR="007D7358" w:rsidRPr="005F0459" w:rsidRDefault="007D7358" w:rsidP="007D7358">
      <w:pPr>
        <w:rPr>
          <w:szCs w:val="20"/>
        </w:rPr>
      </w:pPr>
      <w:r w:rsidRPr="005F0459">
        <w:rPr>
          <w:szCs w:val="20"/>
        </w:rPr>
        <w:t>Prompt:</w:t>
      </w:r>
    </w:p>
    <w:p w14:paraId="7ABE33E6" w14:textId="197E33F5" w:rsidR="007D7358" w:rsidRPr="006A5925" w:rsidRDefault="006A5925" w:rsidP="00DC5E03">
      <w:pPr>
        <w:pStyle w:val="ListParagraph"/>
        <w:numPr>
          <w:ilvl w:val="0"/>
          <w:numId w:val="14"/>
        </w:numPr>
        <w:rPr>
          <w:szCs w:val="20"/>
        </w:rPr>
      </w:pPr>
      <w:r w:rsidRPr="006A5925">
        <w:rPr>
          <w:rFonts w:ascii="Arial" w:hAnsi="Arial" w:cs="Arial"/>
          <w:color w:val="32363A"/>
          <w:szCs w:val="20"/>
          <w:shd w:val="clear" w:color="auto" w:fill="FFFFFF"/>
        </w:rPr>
        <w:t>We would like you to interpret the following questions in a slightly nuanced way. The idea is this: when you notice something in the outside world, for example, the sky, you might think of something in the outside world: “the sky is blue”. However, at other times you might become aware of yourself seeing that the sky is blue, and you might think “</w:t>
      </w:r>
      <w:r w:rsidRPr="006A5925">
        <w:rPr>
          <w:rStyle w:val="Emphasis"/>
          <w:rFonts w:ascii="Helvetica Neue" w:eastAsiaTheme="majorEastAsia" w:hAnsi="Helvetica Neue"/>
          <w:i w:val="0"/>
          <w:iCs w:val="0"/>
          <w:color w:val="32363A"/>
          <w:szCs w:val="20"/>
          <w:shd w:val="clear" w:color="auto" w:fill="FFFFFF"/>
        </w:rPr>
        <w:t>I see that </w:t>
      </w:r>
      <w:r w:rsidRPr="006A5925">
        <w:rPr>
          <w:rFonts w:ascii="Arial" w:hAnsi="Arial" w:cs="Arial"/>
          <w:color w:val="32363A"/>
          <w:szCs w:val="20"/>
          <w:shd w:val="clear" w:color="auto" w:fill="FFFFFF"/>
        </w:rPr>
        <w:t xml:space="preserve">the sky is blue”. In the first one we can say you are aware of the world around you, and in the second example, you would be aware of perceiving the world around you, namely the effect the world has on your senses. Take a moment to consider the </w:t>
      </w:r>
      <w:proofErr w:type="gramStart"/>
      <w:r w:rsidRPr="006A5925">
        <w:rPr>
          <w:rFonts w:ascii="Arial" w:hAnsi="Arial" w:cs="Arial"/>
          <w:color w:val="32363A"/>
          <w:szCs w:val="20"/>
          <w:shd w:val="clear" w:color="auto" w:fill="FFFFFF"/>
        </w:rPr>
        <w:t>difference ,</w:t>
      </w:r>
      <w:proofErr w:type="gramEnd"/>
      <w:r w:rsidRPr="006A5925">
        <w:rPr>
          <w:rFonts w:ascii="Arial" w:hAnsi="Arial" w:cs="Arial"/>
          <w:color w:val="32363A"/>
          <w:szCs w:val="20"/>
          <w:shd w:val="clear" w:color="auto" w:fill="FFFFFF"/>
        </w:rPr>
        <w:t xml:space="preserve"> please answer the following questions with respect to the last week:</w:t>
      </w:r>
    </w:p>
    <w:p w14:paraId="6DDA0905" w14:textId="77777777" w:rsidR="007D7358" w:rsidRPr="005F0459" w:rsidRDefault="007D7358" w:rsidP="007D7358">
      <w:pPr>
        <w:rPr>
          <w:szCs w:val="20"/>
        </w:rPr>
      </w:pPr>
      <w:r w:rsidRPr="005F0459">
        <w:rPr>
          <w:szCs w:val="20"/>
        </w:rPr>
        <w:t>Options:</w:t>
      </w:r>
    </w:p>
    <w:p w14:paraId="6098F86E" w14:textId="77777777" w:rsidR="007D7358" w:rsidRPr="005F0459" w:rsidRDefault="007D7358" w:rsidP="00DC5E03">
      <w:pPr>
        <w:numPr>
          <w:ilvl w:val="0"/>
          <w:numId w:val="17"/>
        </w:numPr>
        <w:rPr>
          <w:szCs w:val="20"/>
        </w:rPr>
      </w:pPr>
      <w:r w:rsidRPr="005F0459">
        <w:rPr>
          <w:szCs w:val="20"/>
        </w:rPr>
        <w:t>Never or very rarely true</w:t>
      </w:r>
    </w:p>
    <w:p w14:paraId="677F784A" w14:textId="77777777" w:rsidR="007D7358" w:rsidRPr="005F0459" w:rsidRDefault="007D7358" w:rsidP="00DC5E03">
      <w:pPr>
        <w:numPr>
          <w:ilvl w:val="0"/>
          <w:numId w:val="17"/>
        </w:numPr>
        <w:rPr>
          <w:szCs w:val="20"/>
        </w:rPr>
      </w:pPr>
      <w:r w:rsidRPr="005F0459">
        <w:rPr>
          <w:szCs w:val="20"/>
        </w:rPr>
        <w:t>Rarely true</w:t>
      </w:r>
    </w:p>
    <w:p w14:paraId="2036910B" w14:textId="77777777" w:rsidR="007D7358" w:rsidRPr="005F0459" w:rsidRDefault="007D7358" w:rsidP="00DC5E03">
      <w:pPr>
        <w:numPr>
          <w:ilvl w:val="0"/>
          <w:numId w:val="17"/>
        </w:numPr>
        <w:rPr>
          <w:szCs w:val="20"/>
        </w:rPr>
      </w:pPr>
      <w:r w:rsidRPr="005F0459">
        <w:rPr>
          <w:szCs w:val="20"/>
        </w:rPr>
        <w:t>Sometimes true</w:t>
      </w:r>
    </w:p>
    <w:p w14:paraId="68670486" w14:textId="77777777" w:rsidR="007D7358" w:rsidRPr="005F0459" w:rsidRDefault="007D7358" w:rsidP="00DC5E03">
      <w:pPr>
        <w:numPr>
          <w:ilvl w:val="0"/>
          <w:numId w:val="17"/>
        </w:numPr>
        <w:rPr>
          <w:szCs w:val="20"/>
        </w:rPr>
      </w:pPr>
      <w:r w:rsidRPr="005F0459">
        <w:rPr>
          <w:szCs w:val="20"/>
        </w:rPr>
        <w:t>Often true</w:t>
      </w:r>
    </w:p>
    <w:p w14:paraId="532564FE" w14:textId="075566E5" w:rsidR="007D7358" w:rsidRDefault="007D7358" w:rsidP="00DC5E03">
      <w:pPr>
        <w:numPr>
          <w:ilvl w:val="0"/>
          <w:numId w:val="17"/>
        </w:numPr>
        <w:rPr>
          <w:szCs w:val="20"/>
        </w:rPr>
      </w:pPr>
      <w:r w:rsidRPr="005F0459">
        <w:rPr>
          <w:szCs w:val="20"/>
        </w:rPr>
        <w:t>Very often or always true</w:t>
      </w:r>
    </w:p>
    <w:p w14:paraId="72590374" w14:textId="5BE6760B" w:rsidR="007D7358" w:rsidRDefault="007D7358" w:rsidP="007D7358">
      <w:pPr>
        <w:rPr>
          <w:szCs w:val="20"/>
        </w:rPr>
      </w:pPr>
    </w:p>
    <w:p w14:paraId="334B7C68" w14:textId="6694711D" w:rsidR="007D7358" w:rsidRPr="005F0459" w:rsidRDefault="007D7358" w:rsidP="007D7358">
      <w:pPr>
        <w:rPr>
          <w:szCs w:val="20"/>
        </w:rPr>
      </w:pPr>
      <w:r>
        <w:rPr>
          <w:szCs w:val="20"/>
        </w:rPr>
        <w:t>Questions:</w:t>
      </w:r>
    </w:p>
    <w:p w14:paraId="58920AF5" w14:textId="5980344F" w:rsidR="007D7358" w:rsidRDefault="006A5925" w:rsidP="00DC5E03">
      <w:pPr>
        <w:pStyle w:val="ListParagraph"/>
        <w:numPr>
          <w:ilvl w:val="0"/>
          <w:numId w:val="18"/>
        </w:numPr>
      </w:pPr>
      <w:r w:rsidRPr="006A5925">
        <w:t>When I’m walking, I notice my body movements.</w:t>
      </w:r>
    </w:p>
    <w:p w14:paraId="266395D0" w14:textId="244F6C5A" w:rsidR="006A5925" w:rsidRDefault="006A5925" w:rsidP="00DC5E03">
      <w:pPr>
        <w:pStyle w:val="ListParagraph"/>
        <w:numPr>
          <w:ilvl w:val="0"/>
          <w:numId w:val="18"/>
        </w:numPr>
      </w:pPr>
      <w:r w:rsidRPr="006A5925">
        <w:t>When I’m walking, I deliberately notice the sensations of my body moving.</w:t>
      </w:r>
    </w:p>
    <w:p w14:paraId="15FC6E6C" w14:textId="7534B0F4" w:rsidR="006A5925" w:rsidRDefault="006A5925" w:rsidP="00DC5E03">
      <w:pPr>
        <w:pStyle w:val="ListParagraph"/>
        <w:numPr>
          <w:ilvl w:val="0"/>
          <w:numId w:val="18"/>
        </w:numPr>
      </w:pPr>
      <w:r w:rsidRPr="006A5925">
        <w:t>When I take a shower or a bath, I stay alert to the water on my body.</w:t>
      </w:r>
    </w:p>
    <w:p w14:paraId="0175851E" w14:textId="5AA29739" w:rsidR="006A5925" w:rsidRDefault="006A5925" w:rsidP="00DC5E03">
      <w:pPr>
        <w:pStyle w:val="ListParagraph"/>
        <w:numPr>
          <w:ilvl w:val="0"/>
          <w:numId w:val="18"/>
        </w:numPr>
      </w:pPr>
      <w:r w:rsidRPr="006A5925">
        <w:t>When I take a shower or a bath, I stay alert to the sensations of water on my body.</w:t>
      </w:r>
    </w:p>
    <w:p w14:paraId="456600AC" w14:textId="16ADC253" w:rsidR="006A5925" w:rsidRDefault="006A5925" w:rsidP="00DC5E03">
      <w:pPr>
        <w:pStyle w:val="ListParagraph"/>
        <w:numPr>
          <w:ilvl w:val="0"/>
          <w:numId w:val="18"/>
        </w:numPr>
      </w:pPr>
      <w:r w:rsidRPr="006A5925">
        <w:t>I notice how foods and drinks affect my body.</w:t>
      </w:r>
    </w:p>
    <w:p w14:paraId="2304A3D9" w14:textId="554A99C4" w:rsidR="006A5925" w:rsidRDefault="006A5925" w:rsidP="00DC5E03">
      <w:pPr>
        <w:pStyle w:val="ListParagraph"/>
        <w:numPr>
          <w:ilvl w:val="0"/>
          <w:numId w:val="18"/>
        </w:numPr>
      </w:pPr>
      <w:r w:rsidRPr="006A5925">
        <w:t>I notice how foods and drinks affect my bodily sensations.</w:t>
      </w:r>
    </w:p>
    <w:p w14:paraId="29F9D04B" w14:textId="5B473F96" w:rsidR="006A5925" w:rsidRDefault="006A5925" w:rsidP="00DC5E03">
      <w:pPr>
        <w:pStyle w:val="ListParagraph"/>
        <w:numPr>
          <w:ilvl w:val="0"/>
          <w:numId w:val="18"/>
        </w:numPr>
      </w:pPr>
      <w:r w:rsidRPr="006A5925">
        <w:t>I pay attention to how the external world affects my body, such as the wind in my hair or sun on my face.</w:t>
      </w:r>
    </w:p>
    <w:p w14:paraId="575F3CE0" w14:textId="3BF4CF45" w:rsidR="006A5925" w:rsidRDefault="006A5925" w:rsidP="00DC5E03">
      <w:pPr>
        <w:pStyle w:val="ListParagraph"/>
        <w:numPr>
          <w:ilvl w:val="0"/>
          <w:numId w:val="18"/>
        </w:numPr>
      </w:pPr>
      <w:r w:rsidRPr="006A5925">
        <w:t>I pay attention to sensations, such as the wind in my hair or sun on my face.</w:t>
      </w:r>
    </w:p>
    <w:p w14:paraId="39C05BD0" w14:textId="13BD5B41" w:rsidR="006A5925" w:rsidRDefault="006A5925" w:rsidP="00DC5E03">
      <w:pPr>
        <w:pStyle w:val="ListParagraph"/>
        <w:numPr>
          <w:ilvl w:val="0"/>
          <w:numId w:val="18"/>
        </w:numPr>
      </w:pPr>
      <w:r w:rsidRPr="006A5925">
        <w:t>I pay attention to sounds in the world, such as clocks ticking, birds chirping, or cars passing.</w:t>
      </w:r>
    </w:p>
    <w:p w14:paraId="626298E3" w14:textId="5C9E999C" w:rsidR="006A5925" w:rsidRDefault="006A5925" w:rsidP="00DC5E03">
      <w:pPr>
        <w:pStyle w:val="ListParagraph"/>
        <w:numPr>
          <w:ilvl w:val="0"/>
          <w:numId w:val="18"/>
        </w:numPr>
      </w:pPr>
      <w:r w:rsidRPr="006A5925">
        <w:t>I pay attention to hearing sounds, such as clocks ticking, birds chirping, or cars passing.</w:t>
      </w:r>
    </w:p>
    <w:p w14:paraId="4B77F054" w14:textId="42B2E944" w:rsidR="006A5925" w:rsidRDefault="006A5925" w:rsidP="00DC5E03">
      <w:pPr>
        <w:pStyle w:val="ListParagraph"/>
        <w:numPr>
          <w:ilvl w:val="0"/>
          <w:numId w:val="18"/>
        </w:numPr>
      </w:pPr>
      <w:r w:rsidRPr="006A5925">
        <w:t>I notice the smells and aromas of things around me</w:t>
      </w:r>
    </w:p>
    <w:p w14:paraId="64ABBE4D" w14:textId="3CC547DF" w:rsidR="006A5925" w:rsidRDefault="006A5925" w:rsidP="00DC5E03">
      <w:pPr>
        <w:pStyle w:val="ListParagraph"/>
        <w:numPr>
          <w:ilvl w:val="0"/>
          <w:numId w:val="18"/>
        </w:numPr>
      </w:pPr>
      <w:r w:rsidRPr="006A5925">
        <w:t>I notice the smelling of aromas.</w:t>
      </w:r>
    </w:p>
    <w:p w14:paraId="77630941" w14:textId="6117C0FB" w:rsidR="006A5925" w:rsidRDefault="006A5925" w:rsidP="00DC5E03">
      <w:pPr>
        <w:pStyle w:val="ListParagraph"/>
        <w:numPr>
          <w:ilvl w:val="0"/>
          <w:numId w:val="18"/>
        </w:numPr>
      </w:pPr>
      <w:r w:rsidRPr="006A5925">
        <w:t>I notice such things in nature as colours, shapes, textures, or patterns of light and shadow</w:t>
      </w:r>
    </w:p>
    <w:p w14:paraId="67535A76" w14:textId="4DFA7BAA" w:rsidR="006A5925" w:rsidRDefault="006A5925" w:rsidP="00DC5E03">
      <w:pPr>
        <w:pStyle w:val="ListParagraph"/>
        <w:numPr>
          <w:ilvl w:val="0"/>
          <w:numId w:val="18"/>
        </w:numPr>
      </w:pPr>
      <w:r w:rsidRPr="006A5925">
        <w:t>I notice seeing visual elements in art or nature, such as colours, shapes, textures, or patterns of light and shadow</w:t>
      </w:r>
    </w:p>
    <w:p w14:paraId="1D6708E5" w14:textId="77777777" w:rsidR="00012EF0" w:rsidRPr="007D7358" w:rsidRDefault="00012EF0" w:rsidP="00012EF0"/>
    <w:p w14:paraId="21E34F5E" w14:textId="42B0E5AA" w:rsidR="001A1AD1" w:rsidRPr="00012EF0" w:rsidRDefault="001A1AD1" w:rsidP="00012EF0">
      <w:pPr>
        <w:pStyle w:val="Heading4"/>
      </w:pPr>
      <w:r w:rsidRPr="005F0459">
        <w:t>RRS</w:t>
      </w:r>
    </w:p>
    <w:p w14:paraId="286884B8" w14:textId="77777777" w:rsidR="001A1AD1" w:rsidRPr="00012EF0" w:rsidRDefault="001A1AD1" w:rsidP="001A1AD1">
      <w:pPr>
        <w:rPr>
          <w:i/>
          <w:iCs/>
          <w:szCs w:val="20"/>
        </w:rPr>
      </w:pPr>
      <w:r w:rsidRPr="00012EF0">
        <w:rPr>
          <w:i/>
          <w:iCs/>
          <w:szCs w:val="20"/>
        </w:rPr>
        <w:t>Prompt:</w:t>
      </w:r>
    </w:p>
    <w:p w14:paraId="4CB849D4" w14:textId="77777777" w:rsidR="001A1AD1" w:rsidRPr="005F0459" w:rsidRDefault="001A1AD1" w:rsidP="00DC5E03">
      <w:pPr>
        <w:numPr>
          <w:ilvl w:val="0"/>
          <w:numId w:val="4"/>
        </w:numPr>
        <w:rPr>
          <w:szCs w:val="20"/>
        </w:rPr>
      </w:pPr>
      <w:r w:rsidRPr="005F0459">
        <w:rPr>
          <w:szCs w:val="20"/>
        </w:rPr>
        <w:t>People think and do many different things when they feel depressed. Please read each of the items below and indicate whether you almost never, sometimes, often, or almost always think or do each one when you have felt down, sad, or depressed in the last week. Please indicate what you have generally done, not what you think you should do.</w:t>
      </w:r>
    </w:p>
    <w:p w14:paraId="54F532B1" w14:textId="77777777" w:rsidR="001A1AD1" w:rsidRPr="005F0459" w:rsidRDefault="001A1AD1" w:rsidP="001A1AD1">
      <w:pPr>
        <w:rPr>
          <w:szCs w:val="20"/>
        </w:rPr>
      </w:pPr>
    </w:p>
    <w:p w14:paraId="5DA6809F" w14:textId="77777777" w:rsidR="001A1AD1" w:rsidRPr="00012EF0" w:rsidRDefault="001A1AD1" w:rsidP="001A1AD1">
      <w:pPr>
        <w:rPr>
          <w:i/>
          <w:iCs/>
          <w:szCs w:val="20"/>
        </w:rPr>
      </w:pPr>
      <w:r w:rsidRPr="00012EF0">
        <w:rPr>
          <w:i/>
          <w:iCs/>
          <w:szCs w:val="20"/>
        </w:rPr>
        <w:t>Options:</w:t>
      </w:r>
    </w:p>
    <w:p w14:paraId="57A1492C" w14:textId="77777777" w:rsidR="001A1AD1" w:rsidRPr="005F0459" w:rsidRDefault="001A1AD1" w:rsidP="00DC5E03">
      <w:pPr>
        <w:numPr>
          <w:ilvl w:val="0"/>
          <w:numId w:val="5"/>
        </w:numPr>
        <w:rPr>
          <w:szCs w:val="20"/>
        </w:rPr>
      </w:pPr>
      <w:r w:rsidRPr="005F0459">
        <w:rPr>
          <w:szCs w:val="20"/>
        </w:rPr>
        <w:t>Almost never</w:t>
      </w:r>
      <w:r w:rsidRPr="005F0459">
        <w:rPr>
          <w:szCs w:val="20"/>
        </w:rPr>
        <w:tab/>
      </w:r>
    </w:p>
    <w:p w14:paraId="61810F06" w14:textId="77777777" w:rsidR="001A1AD1" w:rsidRPr="005F0459" w:rsidRDefault="001A1AD1" w:rsidP="00DC5E03">
      <w:pPr>
        <w:numPr>
          <w:ilvl w:val="0"/>
          <w:numId w:val="5"/>
        </w:numPr>
        <w:rPr>
          <w:szCs w:val="20"/>
        </w:rPr>
      </w:pPr>
      <w:r w:rsidRPr="005F0459">
        <w:rPr>
          <w:szCs w:val="20"/>
        </w:rPr>
        <w:t>Sometimes</w:t>
      </w:r>
      <w:r w:rsidRPr="005F0459">
        <w:rPr>
          <w:szCs w:val="20"/>
        </w:rPr>
        <w:tab/>
      </w:r>
    </w:p>
    <w:p w14:paraId="2F2A448E" w14:textId="77777777" w:rsidR="001A1AD1" w:rsidRPr="005F0459" w:rsidRDefault="001A1AD1" w:rsidP="00DC5E03">
      <w:pPr>
        <w:numPr>
          <w:ilvl w:val="0"/>
          <w:numId w:val="5"/>
        </w:numPr>
        <w:rPr>
          <w:szCs w:val="20"/>
        </w:rPr>
      </w:pPr>
      <w:r w:rsidRPr="005F0459">
        <w:rPr>
          <w:szCs w:val="20"/>
        </w:rPr>
        <w:t>Often</w:t>
      </w:r>
      <w:r w:rsidRPr="005F0459">
        <w:rPr>
          <w:szCs w:val="20"/>
        </w:rPr>
        <w:tab/>
      </w:r>
    </w:p>
    <w:p w14:paraId="0394BA3B" w14:textId="77777777" w:rsidR="001A1AD1" w:rsidRPr="005F0459" w:rsidRDefault="001A1AD1" w:rsidP="00DC5E03">
      <w:pPr>
        <w:numPr>
          <w:ilvl w:val="0"/>
          <w:numId w:val="5"/>
        </w:numPr>
        <w:rPr>
          <w:szCs w:val="20"/>
        </w:rPr>
      </w:pPr>
      <w:r w:rsidRPr="005F0459">
        <w:rPr>
          <w:szCs w:val="20"/>
        </w:rPr>
        <w:t>Almost always</w:t>
      </w:r>
    </w:p>
    <w:p w14:paraId="7BB91736" w14:textId="77777777" w:rsidR="001A1AD1" w:rsidRPr="005F0459" w:rsidRDefault="001A1AD1" w:rsidP="001A1AD1">
      <w:pPr>
        <w:rPr>
          <w:szCs w:val="20"/>
        </w:rPr>
      </w:pPr>
    </w:p>
    <w:p w14:paraId="06BC7226" w14:textId="77777777" w:rsidR="001A1AD1" w:rsidRPr="00012EF0" w:rsidRDefault="001A1AD1" w:rsidP="001A1AD1">
      <w:pPr>
        <w:rPr>
          <w:i/>
          <w:iCs/>
          <w:szCs w:val="20"/>
        </w:rPr>
      </w:pPr>
      <w:r w:rsidRPr="00012EF0">
        <w:rPr>
          <w:i/>
          <w:iCs/>
          <w:szCs w:val="20"/>
        </w:rPr>
        <w:t>Questions:</w:t>
      </w:r>
    </w:p>
    <w:p w14:paraId="0673D547" w14:textId="77777777" w:rsidR="001A1AD1" w:rsidRPr="005F0459" w:rsidRDefault="001A1AD1" w:rsidP="00DC5E03">
      <w:pPr>
        <w:numPr>
          <w:ilvl w:val="0"/>
          <w:numId w:val="6"/>
        </w:numPr>
        <w:rPr>
          <w:szCs w:val="20"/>
        </w:rPr>
      </w:pPr>
      <w:r w:rsidRPr="005F0459">
        <w:rPr>
          <w:szCs w:val="20"/>
        </w:rPr>
        <w:t>Think about how alone you feel</w:t>
      </w:r>
      <w:r w:rsidRPr="005F0459">
        <w:rPr>
          <w:szCs w:val="20"/>
        </w:rPr>
        <w:tab/>
      </w:r>
      <w:r w:rsidRPr="005F0459">
        <w:rPr>
          <w:szCs w:val="20"/>
        </w:rPr>
        <w:tab/>
      </w:r>
      <w:r w:rsidRPr="005F0459">
        <w:rPr>
          <w:szCs w:val="20"/>
        </w:rPr>
        <w:tab/>
      </w:r>
      <w:r w:rsidRPr="005F0459">
        <w:rPr>
          <w:szCs w:val="20"/>
        </w:rPr>
        <w:tab/>
      </w:r>
      <w:r w:rsidRPr="005F0459">
        <w:rPr>
          <w:szCs w:val="20"/>
        </w:rPr>
        <w:tab/>
      </w:r>
      <w:r w:rsidRPr="005F0459">
        <w:rPr>
          <w:szCs w:val="20"/>
        </w:rPr>
        <w:tab/>
      </w:r>
    </w:p>
    <w:p w14:paraId="24C9C47C" w14:textId="4A76A480" w:rsidR="001A1AD1" w:rsidRPr="005F0459" w:rsidRDefault="001A1AD1" w:rsidP="00DC5E03">
      <w:pPr>
        <w:numPr>
          <w:ilvl w:val="0"/>
          <w:numId w:val="6"/>
        </w:numPr>
        <w:rPr>
          <w:szCs w:val="20"/>
        </w:rPr>
      </w:pPr>
      <w:r w:rsidRPr="005F0459">
        <w:rPr>
          <w:szCs w:val="20"/>
        </w:rPr>
        <w:t>Think “I won’t be able to do my job if I don’t snap out of this”</w:t>
      </w:r>
      <w:r w:rsidRPr="005F0459">
        <w:rPr>
          <w:szCs w:val="20"/>
        </w:rPr>
        <w:tab/>
      </w:r>
      <w:r w:rsidRPr="005F0459">
        <w:rPr>
          <w:szCs w:val="20"/>
        </w:rPr>
        <w:tab/>
      </w:r>
    </w:p>
    <w:p w14:paraId="6B838BA8" w14:textId="449195F8" w:rsidR="001A1AD1" w:rsidRPr="005F0459" w:rsidRDefault="001A1AD1" w:rsidP="00DC5E03">
      <w:pPr>
        <w:numPr>
          <w:ilvl w:val="0"/>
          <w:numId w:val="6"/>
        </w:numPr>
        <w:rPr>
          <w:szCs w:val="20"/>
        </w:rPr>
      </w:pPr>
      <w:r w:rsidRPr="005F0459">
        <w:rPr>
          <w:szCs w:val="20"/>
        </w:rPr>
        <w:t>Think about your feelings of fatigue and achiness</w:t>
      </w:r>
      <w:r w:rsidRPr="005F0459">
        <w:rPr>
          <w:szCs w:val="20"/>
        </w:rPr>
        <w:tab/>
      </w:r>
      <w:r w:rsidRPr="005F0459">
        <w:rPr>
          <w:szCs w:val="20"/>
        </w:rPr>
        <w:tab/>
      </w:r>
      <w:r w:rsidRPr="005F0459">
        <w:rPr>
          <w:szCs w:val="20"/>
        </w:rPr>
        <w:tab/>
      </w:r>
      <w:r w:rsidRPr="005F0459">
        <w:rPr>
          <w:szCs w:val="20"/>
        </w:rPr>
        <w:tab/>
      </w:r>
      <w:r w:rsidRPr="005F0459">
        <w:rPr>
          <w:szCs w:val="20"/>
        </w:rPr>
        <w:tab/>
      </w:r>
    </w:p>
    <w:p w14:paraId="3091983B" w14:textId="77777777" w:rsidR="001A1AD1" w:rsidRPr="005F0459" w:rsidRDefault="001A1AD1" w:rsidP="00DC5E03">
      <w:pPr>
        <w:numPr>
          <w:ilvl w:val="0"/>
          <w:numId w:val="6"/>
        </w:numPr>
        <w:rPr>
          <w:szCs w:val="20"/>
        </w:rPr>
      </w:pPr>
      <w:r w:rsidRPr="005F0459">
        <w:rPr>
          <w:szCs w:val="20"/>
        </w:rPr>
        <w:t>Think about how hard it is to concentrate</w:t>
      </w:r>
      <w:r w:rsidRPr="005F0459">
        <w:rPr>
          <w:szCs w:val="20"/>
        </w:rPr>
        <w:tab/>
      </w:r>
      <w:r w:rsidRPr="005F0459">
        <w:rPr>
          <w:szCs w:val="20"/>
        </w:rPr>
        <w:tab/>
      </w:r>
      <w:r w:rsidRPr="005F0459">
        <w:rPr>
          <w:szCs w:val="20"/>
        </w:rPr>
        <w:tab/>
      </w:r>
      <w:r w:rsidRPr="005F0459">
        <w:rPr>
          <w:szCs w:val="20"/>
        </w:rPr>
        <w:tab/>
      </w:r>
      <w:r w:rsidRPr="005F0459">
        <w:rPr>
          <w:szCs w:val="20"/>
        </w:rPr>
        <w:tab/>
      </w:r>
      <w:r w:rsidRPr="005F0459">
        <w:rPr>
          <w:szCs w:val="20"/>
        </w:rPr>
        <w:tab/>
      </w:r>
    </w:p>
    <w:p w14:paraId="5C89CDFF" w14:textId="77777777" w:rsidR="001A1AD1" w:rsidRPr="005F0459" w:rsidRDefault="001A1AD1" w:rsidP="00DC5E03">
      <w:pPr>
        <w:numPr>
          <w:ilvl w:val="0"/>
          <w:numId w:val="6"/>
        </w:numPr>
        <w:rPr>
          <w:szCs w:val="20"/>
        </w:rPr>
      </w:pPr>
      <w:r w:rsidRPr="005F0459">
        <w:rPr>
          <w:szCs w:val="20"/>
        </w:rPr>
        <w:t>Think “What am I doing to deserve this?”</w:t>
      </w:r>
      <w:r w:rsidRPr="005F0459">
        <w:rPr>
          <w:szCs w:val="20"/>
        </w:rPr>
        <w:tab/>
      </w:r>
      <w:r w:rsidRPr="005F0459">
        <w:rPr>
          <w:szCs w:val="20"/>
        </w:rPr>
        <w:tab/>
      </w:r>
      <w:r w:rsidRPr="005F0459">
        <w:rPr>
          <w:szCs w:val="20"/>
        </w:rPr>
        <w:tab/>
      </w:r>
      <w:r w:rsidRPr="005F0459">
        <w:rPr>
          <w:szCs w:val="20"/>
        </w:rPr>
        <w:tab/>
      </w:r>
      <w:r w:rsidRPr="005F0459">
        <w:rPr>
          <w:szCs w:val="20"/>
        </w:rPr>
        <w:tab/>
      </w:r>
      <w:r w:rsidRPr="005F0459">
        <w:rPr>
          <w:szCs w:val="20"/>
        </w:rPr>
        <w:tab/>
      </w:r>
    </w:p>
    <w:p w14:paraId="2DB0A32D" w14:textId="20333246" w:rsidR="001A1AD1" w:rsidRPr="005F0459" w:rsidRDefault="001A1AD1" w:rsidP="00DC5E03">
      <w:pPr>
        <w:numPr>
          <w:ilvl w:val="0"/>
          <w:numId w:val="6"/>
        </w:numPr>
        <w:rPr>
          <w:szCs w:val="20"/>
        </w:rPr>
      </w:pPr>
      <w:r w:rsidRPr="005F0459">
        <w:rPr>
          <w:szCs w:val="20"/>
        </w:rPr>
        <w:t>Think about how passive and unmotivated you feel</w:t>
      </w:r>
      <w:r w:rsidRPr="005F0459">
        <w:rPr>
          <w:szCs w:val="20"/>
        </w:rPr>
        <w:tab/>
      </w:r>
      <w:r w:rsidRPr="005F0459">
        <w:rPr>
          <w:szCs w:val="20"/>
        </w:rPr>
        <w:tab/>
      </w:r>
      <w:r w:rsidRPr="005F0459">
        <w:rPr>
          <w:szCs w:val="20"/>
        </w:rPr>
        <w:tab/>
      </w:r>
      <w:r w:rsidRPr="005F0459">
        <w:rPr>
          <w:szCs w:val="20"/>
        </w:rPr>
        <w:tab/>
      </w:r>
      <w:r w:rsidRPr="005F0459">
        <w:rPr>
          <w:szCs w:val="20"/>
        </w:rPr>
        <w:tab/>
      </w:r>
    </w:p>
    <w:p w14:paraId="6C70D2A2" w14:textId="5C14705C" w:rsidR="001A1AD1" w:rsidRPr="005F0459" w:rsidRDefault="001A1AD1" w:rsidP="00DC5E03">
      <w:pPr>
        <w:numPr>
          <w:ilvl w:val="0"/>
          <w:numId w:val="6"/>
        </w:numPr>
        <w:rPr>
          <w:szCs w:val="20"/>
        </w:rPr>
      </w:pPr>
      <w:r w:rsidRPr="005F0459">
        <w:rPr>
          <w:szCs w:val="20"/>
        </w:rPr>
        <w:t>Analyse recent events to try to understand why you are depressed</w:t>
      </w:r>
      <w:r w:rsidRPr="005F0459">
        <w:rPr>
          <w:szCs w:val="20"/>
        </w:rPr>
        <w:tab/>
      </w:r>
      <w:r w:rsidRPr="005F0459">
        <w:rPr>
          <w:szCs w:val="20"/>
        </w:rPr>
        <w:tab/>
      </w:r>
      <w:r w:rsidRPr="005F0459">
        <w:rPr>
          <w:szCs w:val="20"/>
        </w:rPr>
        <w:tab/>
      </w:r>
    </w:p>
    <w:p w14:paraId="3F4D7029" w14:textId="5C612F9D" w:rsidR="001A1AD1" w:rsidRPr="005F0459" w:rsidRDefault="001A1AD1" w:rsidP="00DC5E03">
      <w:pPr>
        <w:numPr>
          <w:ilvl w:val="0"/>
          <w:numId w:val="6"/>
        </w:numPr>
        <w:rPr>
          <w:szCs w:val="20"/>
        </w:rPr>
      </w:pPr>
      <w:r w:rsidRPr="005F0459">
        <w:rPr>
          <w:szCs w:val="20"/>
        </w:rPr>
        <w:t>Think about how you don’t seem to feel anything anymore</w:t>
      </w:r>
      <w:r w:rsidRPr="005F0459">
        <w:rPr>
          <w:szCs w:val="20"/>
        </w:rPr>
        <w:tab/>
      </w:r>
      <w:r w:rsidRPr="005F0459">
        <w:rPr>
          <w:szCs w:val="20"/>
        </w:rPr>
        <w:tab/>
      </w:r>
      <w:r w:rsidRPr="005F0459">
        <w:rPr>
          <w:szCs w:val="20"/>
        </w:rPr>
        <w:tab/>
      </w:r>
      <w:r w:rsidRPr="005F0459">
        <w:rPr>
          <w:szCs w:val="20"/>
        </w:rPr>
        <w:tab/>
      </w:r>
    </w:p>
    <w:p w14:paraId="18D4B089" w14:textId="77777777" w:rsidR="001A1AD1" w:rsidRPr="005F0459" w:rsidRDefault="001A1AD1" w:rsidP="00DC5E03">
      <w:pPr>
        <w:numPr>
          <w:ilvl w:val="0"/>
          <w:numId w:val="6"/>
        </w:numPr>
        <w:rPr>
          <w:szCs w:val="20"/>
        </w:rPr>
      </w:pPr>
      <w:r w:rsidRPr="005F0459">
        <w:rPr>
          <w:szCs w:val="20"/>
        </w:rPr>
        <w:t>Think “Why can’t I get going?”</w:t>
      </w:r>
      <w:r w:rsidRPr="005F0459">
        <w:rPr>
          <w:szCs w:val="20"/>
        </w:rPr>
        <w:tab/>
      </w:r>
      <w:r w:rsidRPr="005F0459">
        <w:rPr>
          <w:szCs w:val="20"/>
        </w:rPr>
        <w:tab/>
      </w:r>
      <w:r w:rsidRPr="005F0459">
        <w:rPr>
          <w:szCs w:val="20"/>
        </w:rPr>
        <w:tab/>
      </w:r>
      <w:r w:rsidRPr="005F0459">
        <w:rPr>
          <w:szCs w:val="20"/>
        </w:rPr>
        <w:tab/>
      </w:r>
      <w:r w:rsidRPr="005F0459">
        <w:rPr>
          <w:szCs w:val="20"/>
        </w:rPr>
        <w:tab/>
      </w:r>
      <w:r w:rsidRPr="005F0459">
        <w:rPr>
          <w:szCs w:val="20"/>
        </w:rPr>
        <w:tab/>
      </w:r>
    </w:p>
    <w:p w14:paraId="328530DE" w14:textId="77777777" w:rsidR="001A1AD1" w:rsidRPr="005F0459" w:rsidRDefault="001A1AD1" w:rsidP="00DC5E03">
      <w:pPr>
        <w:numPr>
          <w:ilvl w:val="0"/>
          <w:numId w:val="6"/>
        </w:numPr>
        <w:rPr>
          <w:szCs w:val="20"/>
        </w:rPr>
      </w:pPr>
      <w:r w:rsidRPr="005F0459">
        <w:rPr>
          <w:szCs w:val="20"/>
        </w:rPr>
        <w:t>Think “Why do I always react this way?”</w:t>
      </w:r>
      <w:r w:rsidRPr="005F0459">
        <w:rPr>
          <w:szCs w:val="20"/>
        </w:rPr>
        <w:tab/>
      </w:r>
      <w:r w:rsidRPr="005F0459">
        <w:rPr>
          <w:szCs w:val="20"/>
        </w:rPr>
        <w:tab/>
      </w:r>
      <w:r w:rsidRPr="005F0459">
        <w:rPr>
          <w:szCs w:val="20"/>
        </w:rPr>
        <w:tab/>
      </w:r>
      <w:r w:rsidRPr="005F0459">
        <w:rPr>
          <w:szCs w:val="20"/>
        </w:rPr>
        <w:tab/>
      </w:r>
      <w:r w:rsidRPr="005F0459">
        <w:rPr>
          <w:szCs w:val="20"/>
        </w:rPr>
        <w:tab/>
      </w:r>
      <w:r w:rsidRPr="005F0459">
        <w:rPr>
          <w:szCs w:val="20"/>
        </w:rPr>
        <w:tab/>
      </w:r>
    </w:p>
    <w:p w14:paraId="3AB077DC" w14:textId="35EE3253" w:rsidR="001A1AD1" w:rsidRPr="005F0459" w:rsidRDefault="001A1AD1" w:rsidP="00DC5E03">
      <w:pPr>
        <w:numPr>
          <w:ilvl w:val="0"/>
          <w:numId w:val="6"/>
        </w:numPr>
        <w:rPr>
          <w:szCs w:val="20"/>
        </w:rPr>
      </w:pPr>
      <w:r w:rsidRPr="005F0459">
        <w:rPr>
          <w:szCs w:val="20"/>
        </w:rPr>
        <w:t>Go away by yourself and think about why you feel this way</w:t>
      </w:r>
      <w:r w:rsidRPr="005F0459">
        <w:rPr>
          <w:szCs w:val="20"/>
        </w:rPr>
        <w:tab/>
      </w:r>
      <w:r w:rsidRPr="005F0459">
        <w:rPr>
          <w:szCs w:val="20"/>
        </w:rPr>
        <w:tab/>
      </w:r>
      <w:r w:rsidRPr="005F0459">
        <w:rPr>
          <w:szCs w:val="20"/>
        </w:rPr>
        <w:tab/>
      </w:r>
      <w:r w:rsidRPr="005F0459">
        <w:rPr>
          <w:szCs w:val="20"/>
        </w:rPr>
        <w:tab/>
      </w:r>
    </w:p>
    <w:p w14:paraId="1EF30A24" w14:textId="345E7200" w:rsidR="001A1AD1" w:rsidRPr="005F0459" w:rsidRDefault="001A1AD1" w:rsidP="00DC5E03">
      <w:pPr>
        <w:numPr>
          <w:ilvl w:val="0"/>
          <w:numId w:val="6"/>
        </w:numPr>
        <w:rPr>
          <w:szCs w:val="20"/>
        </w:rPr>
      </w:pPr>
      <w:r w:rsidRPr="005F0459">
        <w:rPr>
          <w:szCs w:val="20"/>
        </w:rPr>
        <w:t>Write down what you are thinking about and analyse it</w:t>
      </w:r>
      <w:r w:rsidRPr="005F0459">
        <w:rPr>
          <w:szCs w:val="20"/>
        </w:rPr>
        <w:tab/>
      </w:r>
      <w:r w:rsidRPr="005F0459">
        <w:rPr>
          <w:szCs w:val="20"/>
        </w:rPr>
        <w:tab/>
      </w:r>
      <w:r w:rsidRPr="005F0459">
        <w:rPr>
          <w:szCs w:val="20"/>
        </w:rPr>
        <w:tab/>
      </w:r>
      <w:r w:rsidRPr="005F0459">
        <w:rPr>
          <w:szCs w:val="20"/>
        </w:rPr>
        <w:tab/>
      </w:r>
    </w:p>
    <w:p w14:paraId="6CD8CB09" w14:textId="3A8B015E" w:rsidR="001A1AD1" w:rsidRPr="005F0459" w:rsidRDefault="001A1AD1" w:rsidP="00DC5E03">
      <w:pPr>
        <w:numPr>
          <w:ilvl w:val="0"/>
          <w:numId w:val="6"/>
        </w:numPr>
        <w:rPr>
          <w:szCs w:val="20"/>
        </w:rPr>
      </w:pPr>
      <w:r w:rsidRPr="005F0459">
        <w:rPr>
          <w:szCs w:val="20"/>
        </w:rPr>
        <w:t>Think about a recent situation, wishing it had gone better</w:t>
      </w:r>
      <w:r w:rsidRPr="005F0459">
        <w:rPr>
          <w:szCs w:val="20"/>
        </w:rPr>
        <w:tab/>
      </w:r>
      <w:r w:rsidRPr="005F0459">
        <w:rPr>
          <w:szCs w:val="20"/>
        </w:rPr>
        <w:tab/>
      </w:r>
      <w:r w:rsidRPr="005F0459">
        <w:rPr>
          <w:szCs w:val="20"/>
        </w:rPr>
        <w:tab/>
      </w:r>
      <w:r w:rsidRPr="005F0459">
        <w:rPr>
          <w:szCs w:val="20"/>
        </w:rPr>
        <w:tab/>
      </w:r>
    </w:p>
    <w:p w14:paraId="53F20ECE" w14:textId="49AC93B4" w:rsidR="001A1AD1" w:rsidRPr="005F0459" w:rsidRDefault="001A1AD1" w:rsidP="00DC5E03">
      <w:pPr>
        <w:numPr>
          <w:ilvl w:val="0"/>
          <w:numId w:val="6"/>
        </w:numPr>
        <w:rPr>
          <w:szCs w:val="20"/>
        </w:rPr>
      </w:pPr>
      <w:r w:rsidRPr="005F0459">
        <w:rPr>
          <w:szCs w:val="20"/>
        </w:rPr>
        <w:t>Think “I won’t be able to concentrate if I keep feeling this way.”</w:t>
      </w:r>
      <w:r w:rsidRPr="005F0459">
        <w:rPr>
          <w:szCs w:val="20"/>
        </w:rPr>
        <w:tab/>
      </w:r>
      <w:r w:rsidRPr="005F0459">
        <w:rPr>
          <w:szCs w:val="20"/>
        </w:rPr>
        <w:tab/>
      </w:r>
      <w:r w:rsidRPr="005F0459">
        <w:rPr>
          <w:szCs w:val="20"/>
        </w:rPr>
        <w:tab/>
      </w:r>
      <w:r w:rsidRPr="005F0459">
        <w:rPr>
          <w:szCs w:val="20"/>
        </w:rPr>
        <w:tab/>
      </w:r>
    </w:p>
    <w:p w14:paraId="082EDC77" w14:textId="4E8CE1A1" w:rsidR="001A1AD1" w:rsidRPr="005F0459" w:rsidRDefault="001A1AD1" w:rsidP="00DC5E03">
      <w:pPr>
        <w:numPr>
          <w:ilvl w:val="0"/>
          <w:numId w:val="6"/>
        </w:numPr>
        <w:rPr>
          <w:szCs w:val="20"/>
        </w:rPr>
      </w:pPr>
      <w:r w:rsidRPr="005F0459">
        <w:rPr>
          <w:szCs w:val="20"/>
        </w:rPr>
        <w:t>Think “Why do I have problems other people don’t have?”</w:t>
      </w:r>
      <w:r w:rsidRPr="005F0459">
        <w:rPr>
          <w:szCs w:val="20"/>
        </w:rPr>
        <w:tab/>
      </w:r>
      <w:r w:rsidRPr="005F0459">
        <w:rPr>
          <w:szCs w:val="20"/>
        </w:rPr>
        <w:tab/>
      </w:r>
      <w:r w:rsidRPr="005F0459">
        <w:rPr>
          <w:szCs w:val="20"/>
        </w:rPr>
        <w:tab/>
      </w:r>
      <w:r w:rsidRPr="005F0459">
        <w:rPr>
          <w:szCs w:val="20"/>
        </w:rPr>
        <w:tab/>
      </w:r>
    </w:p>
    <w:p w14:paraId="08CC7CBA" w14:textId="77777777" w:rsidR="001A1AD1" w:rsidRPr="005F0459" w:rsidRDefault="001A1AD1" w:rsidP="00DC5E03">
      <w:pPr>
        <w:numPr>
          <w:ilvl w:val="0"/>
          <w:numId w:val="6"/>
        </w:numPr>
        <w:rPr>
          <w:szCs w:val="20"/>
        </w:rPr>
      </w:pPr>
      <w:r w:rsidRPr="005F0459">
        <w:rPr>
          <w:szCs w:val="20"/>
        </w:rPr>
        <w:t>Think “Why can’t I handle things better?”</w:t>
      </w:r>
      <w:r w:rsidRPr="005F0459">
        <w:rPr>
          <w:szCs w:val="20"/>
        </w:rPr>
        <w:tab/>
      </w:r>
      <w:r w:rsidRPr="005F0459">
        <w:rPr>
          <w:szCs w:val="20"/>
        </w:rPr>
        <w:tab/>
      </w:r>
      <w:r w:rsidRPr="005F0459">
        <w:rPr>
          <w:szCs w:val="20"/>
        </w:rPr>
        <w:tab/>
      </w:r>
      <w:r w:rsidRPr="005F0459">
        <w:rPr>
          <w:szCs w:val="20"/>
        </w:rPr>
        <w:tab/>
      </w:r>
      <w:r w:rsidRPr="005F0459">
        <w:rPr>
          <w:szCs w:val="20"/>
        </w:rPr>
        <w:tab/>
      </w:r>
      <w:r w:rsidRPr="005F0459">
        <w:rPr>
          <w:szCs w:val="20"/>
        </w:rPr>
        <w:tab/>
      </w:r>
    </w:p>
    <w:p w14:paraId="27D9A797" w14:textId="77777777" w:rsidR="001A1AD1" w:rsidRPr="005F0459" w:rsidRDefault="001A1AD1" w:rsidP="00DC5E03">
      <w:pPr>
        <w:numPr>
          <w:ilvl w:val="0"/>
          <w:numId w:val="6"/>
        </w:numPr>
        <w:rPr>
          <w:szCs w:val="20"/>
        </w:rPr>
      </w:pPr>
      <w:r w:rsidRPr="005F0459">
        <w:rPr>
          <w:szCs w:val="20"/>
        </w:rPr>
        <w:t>Think about how sad you feel.</w:t>
      </w:r>
      <w:r w:rsidRPr="005F0459">
        <w:rPr>
          <w:szCs w:val="20"/>
        </w:rPr>
        <w:tab/>
      </w:r>
      <w:r w:rsidRPr="005F0459">
        <w:rPr>
          <w:szCs w:val="20"/>
        </w:rPr>
        <w:tab/>
      </w:r>
      <w:r w:rsidRPr="005F0459">
        <w:rPr>
          <w:szCs w:val="20"/>
        </w:rPr>
        <w:tab/>
      </w:r>
      <w:r w:rsidRPr="005F0459">
        <w:rPr>
          <w:szCs w:val="20"/>
        </w:rPr>
        <w:tab/>
      </w:r>
      <w:r w:rsidRPr="005F0459">
        <w:rPr>
          <w:szCs w:val="20"/>
        </w:rPr>
        <w:tab/>
      </w:r>
      <w:r w:rsidRPr="005F0459">
        <w:rPr>
          <w:szCs w:val="20"/>
        </w:rPr>
        <w:tab/>
      </w:r>
    </w:p>
    <w:p w14:paraId="63FF1249" w14:textId="0052BABB" w:rsidR="001A1AD1" w:rsidRPr="005F0459" w:rsidRDefault="001A1AD1" w:rsidP="00DC5E03">
      <w:pPr>
        <w:numPr>
          <w:ilvl w:val="0"/>
          <w:numId w:val="6"/>
        </w:numPr>
        <w:rPr>
          <w:szCs w:val="20"/>
        </w:rPr>
      </w:pPr>
      <w:r w:rsidRPr="005F0459">
        <w:rPr>
          <w:szCs w:val="20"/>
        </w:rPr>
        <w:t>Think about all your shortcomings, failings, faults, mistakes</w:t>
      </w:r>
      <w:r w:rsidRPr="005F0459">
        <w:rPr>
          <w:szCs w:val="20"/>
        </w:rPr>
        <w:tab/>
      </w:r>
      <w:r w:rsidRPr="005F0459">
        <w:rPr>
          <w:szCs w:val="20"/>
        </w:rPr>
        <w:tab/>
      </w:r>
      <w:r w:rsidRPr="005F0459">
        <w:rPr>
          <w:szCs w:val="20"/>
        </w:rPr>
        <w:tab/>
      </w:r>
      <w:r w:rsidRPr="005F0459">
        <w:rPr>
          <w:szCs w:val="20"/>
        </w:rPr>
        <w:tab/>
      </w:r>
    </w:p>
    <w:p w14:paraId="4B6D70D5" w14:textId="1BFD6B57" w:rsidR="001A1AD1" w:rsidRPr="005F0459" w:rsidRDefault="001A1AD1" w:rsidP="00DC5E03">
      <w:pPr>
        <w:numPr>
          <w:ilvl w:val="0"/>
          <w:numId w:val="6"/>
        </w:numPr>
        <w:rPr>
          <w:szCs w:val="20"/>
        </w:rPr>
      </w:pPr>
      <w:r w:rsidRPr="005F0459">
        <w:rPr>
          <w:szCs w:val="20"/>
        </w:rPr>
        <w:t>Think about how you don’t feel up to doing anything</w:t>
      </w:r>
      <w:r w:rsidRPr="005F0459">
        <w:rPr>
          <w:szCs w:val="20"/>
        </w:rPr>
        <w:tab/>
      </w:r>
      <w:r w:rsidRPr="005F0459">
        <w:rPr>
          <w:szCs w:val="20"/>
        </w:rPr>
        <w:tab/>
      </w:r>
      <w:r w:rsidRPr="005F0459">
        <w:rPr>
          <w:szCs w:val="20"/>
        </w:rPr>
        <w:tab/>
      </w:r>
      <w:r w:rsidRPr="005F0459">
        <w:rPr>
          <w:szCs w:val="20"/>
        </w:rPr>
        <w:tab/>
      </w:r>
    </w:p>
    <w:p w14:paraId="408E6DF3" w14:textId="678FD8A5" w:rsidR="001A1AD1" w:rsidRPr="005F0459" w:rsidRDefault="001A1AD1" w:rsidP="00DC5E03">
      <w:pPr>
        <w:numPr>
          <w:ilvl w:val="0"/>
          <w:numId w:val="6"/>
        </w:numPr>
        <w:rPr>
          <w:szCs w:val="20"/>
        </w:rPr>
      </w:pPr>
      <w:r w:rsidRPr="005F0459">
        <w:rPr>
          <w:szCs w:val="20"/>
        </w:rPr>
        <w:t>Analyse your personality to try to understand why you are depressed</w:t>
      </w:r>
      <w:r w:rsidRPr="005F0459">
        <w:rPr>
          <w:szCs w:val="20"/>
        </w:rPr>
        <w:tab/>
      </w:r>
      <w:r w:rsidRPr="005F0459">
        <w:rPr>
          <w:szCs w:val="20"/>
        </w:rPr>
        <w:tab/>
      </w:r>
      <w:r w:rsidRPr="005F0459">
        <w:rPr>
          <w:szCs w:val="20"/>
        </w:rPr>
        <w:tab/>
      </w:r>
    </w:p>
    <w:p w14:paraId="331CE390" w14:textId="77777777" w:rsidR="001A1AD1" w:rsidRPr="005F0459" w:rsidRDefault="001A1AD1" w:rsidP="00DC5E03">
      <w:pPr>
        <w:numPr>
          <w:ilvl w:val="0"/>
          <w:numId w:val="6"/>
        </w:numPr>
        <w:rPr>
          <w:szCs w:val="20"/>
        </w:rPr>
      </w:pPr>
      <w:r w:rsidRPr="005F0459">
        <w:rPr>
          <w:szCs w:val="20"/>
        </w:rPr>
        <w:t>Go someplace alone to think about your feelings</w:t>
      </w:r>
      <w:r w:rsidRPr="005F0459">
        <w:rPr>
          <w:szCs w:val="20"/>
        </w:rPr>
        <w:tab/>
      </w:r>
      <w:r w:rsidRPr="005F0459">
        <w:rPr>
          <w:szCs w:val="20"/>
        </w:rPr>
        <w:tab/>
      </w:r>
      <w:r w:rsidRPr="005F0459">
        <w:rPr>
          <w:szCs w:val="20"/>
        </w:rPr>
        <w:tab/>
      </w:r>
      <w:r w:rsidRPr="005F0459">
        <w:rPr>
          <w:szCs w:val="20"/>
        </w:rPr>
        <w:tab/>
      </w:r>
      <w:r w:rsidRPr="005F0459">
        <w:rPr>
          <w:szCs w:val="20"/>
        </w:rPr>
        <w:tab/>
      </w:r>
      <w:r w:rsidRPr="005F0459">
        <w:rPr>
          <w:szCs w:val="20"/>
        </w:rPr>
        <w:tab/>
      </w:r>
    </w:p>
    <w:p w14:paraId="7A0EAAF9" w14:textId="77777777" w:rsidR="00012EF0" w:rsidRDefault="001A1AD1" w:rsidP="00DC5E03">
      <w:pPr>
        <w:numPr>
          <w:ilvl w:val="0"/>
          <w:numId w:val="6"/>
        </w:numPr>
        <w:rPr>
          <w:szCs w:val="20"/>
        </w:rPr>
      </w:pPr>
      <w:r w:rsidRPr="005F0459">
        <w:rPr>
          <w:szCs w:val="20"/>
        </w:rPr>
        <w:t>Think about how angry you are with yourself</w:t>
      </w:r>
    </w:p>
    <w:p w14:paraId="7652CE72" w14:textId="17678965" w:rsidR="001A1AD1" w:rsidRPr="005F0459" w:rsidRDefault="001A1AD1" w:rsidP="00012EF0">
      <w:pPr>
        <w:rPr>
          <w:szCs w:val="20"/>
        </w:rPr>
      </w:pPr>
      <w:r w:rsidRPr="005F0459">
        <w:rPr>
          <w:szCs w:val="20"/>
        </w:rPr>
        <w:tab/>
      </w:r>
      <w:r w:rsidRPr="005F0459">
        <w:rPr>
          <w:szCs w:val="20"/>
        </w:rPr>
        <w:tab/>
      </w:r>
      <w:r w:rsidRPr="005F0459">
        <w:rPr>
          <w:szCs w:val="20"/>
        </w:rPr>
        <w:tab/>
      </w:r>
      <w:r w:rsidRPr="005F0459">
        <w:rPr>
          <w:szCs w:val="20"/>
        </w:rPr>
        <w:tab/>
      </w:r>
    </w:p>
    <w:p w14:paraId="3943BBA3" w14:textId="1FC21702" w:rsidR="000B5A59" w:rsidRPr="00012EF0" w:rsidRDefault="000B5A59" w:rsidP="00012EF0">
      <w:pPr>
        <w:pStyle w:val="Heading4"/>
      </w:pPr>
      <w:r w:rsidRPr="005F0459">
        <w:t>WBSI</w:t>
      </w:r>
    </w:p>
    <w:p w14:paraId="768231EE" w14:textId="77777777" w:rsidR="000B5A59" w:rsidRPr="00012EF0" w:rsidRDefault="000B5A59" w:rsidP="000B5A59">
      <w:pPr>
        <w:rPr>
          <w:i/>
          <w:iCs/>
          <w:szCs w:val="20"/>
        </w:rPr>
      </w:pPr>
      <w:r w:rsidRPr="00012EF0">
        <w:rPr>
          <w:i/>
          <w:iCs/>
          <w:szCs w:val="20"/>
        </w:rPr>
        <w:t>Prompt:</w:t>
      </w:r>
    </w:p>
    <w:p w14:paraId="7BC26FDE" w14:textId="77777777" w:rsidR="000B5A59" w:rsidRPr="005F0459" w:rsidRDefault="000B5A59" w:rsidP="00DC5E03">
      <w:pPr>
        <w:numPr>
          <w:ilvl w:val="0"/>
          <w:numId w:val="7"/>
        </w:numPr>
        <w:rPr>
          <w:szCs w:val="20"/>
        </w:rPr>
      </w:pPr>
      <w:r w:rsidRPr="005F0459">
        <w:rPr>
          <w:szCs w:val="20"/>
        </w:rPr>
        <w:t>To what extent do you agree or disagree that </w:t>
      </w:r>
      <w:r w:rsidRPr="005F0459">
        <w:rPr>
          <w:b/>
          <w:bCs/>
          <w:szCs w:val="20"/>
        </w:rPr>
        <w:t xml:space="preserve">over the last </w:t>
      </w:r>
      <w:proofErr w:type="gramStart"/>
      <w:r w:rsidRPr="005F0459">
        <w:rPr>
          <w:b/>
          <w:bCs/>
          <w:szCs w:val="20"/>
        </w:rPr>
        <w:t>week..</w:t>
      </w:r>
      <w:proofErr w:type="gramEnd"/>
    </w:p>
    <w:p w14:paraId="6D4A93F4" w14:textId="77777777" w:rsidR="000B5A59" w:rsidRPr="005F0459" w:rsidRDefault="000B5A59" w:rsidP="000B5A59">
      <w:pPr>
        <w:rPr>
          <w:szCs w:val="20"/>
        </w:rPr>
      </w:pPr>
    </w:p>
    <w:p w14:paraId="611ADEAA" w14:textId="77777777" w:rsidR="000B5A59" w:rsidRPr="00012EF0" w:rsidRDefault="000B5A59" w:rsidP="000B5A59">
      <w:pPr>
        <w:rPr>
          <w:i/>
          <w:iCs/>
          <w:szCs w:val="20"/>
        </w:rPr>
      </w:pPr>
      <w:r w:rsidRPr="00012EF0">
        <w:rPr>
          <w:i/>
          <w:iCs/>
          <w:szCs w:val="20"/>
        </w:rPr>
        <w:t>Options:</w:t>
      </w:r>
    </w:p>
    <w:p w14:paraId="5EDD16AB" w14:textId="77777777" w:rsidR="000B5A59" w:rsidRPr="005F0459" w:rsidRDefault="000B5A59" w:rsidP="00DC5E03">
      <w:pPr>
        <w:numPr>
          <w:ilvl w:val="0"/>
          <w:numId w:val="8"/>
        </w:numPr>
        <w:rPr>
          <w:szCs w:val="20"/>
        </w:rPr>
      </w:pPr>
      <w:r w:rsidRPr="005F0459">
        <w:rPr>
          <w:szCs w:val="20"/>
        </w:rPr>
        <w:t>Strongly disagree</w:t>
      </w:r>
      <w:r w:rsidRPr="005F0459">
        <w:rPr>
          <w:szCs w:val="20"/>
        </w:rPr>
        <w:tab/>
      </w:r>
    </w:p>
    <w:p w14:paraId="62BB8213" w14:textId="77777777" w:rsidR="000B5A59" w:rsidRPr="005F0459" w:rsidRDefault="000B5A59" w:rsidP="00DC5E03">
      <w:pPr>
        <w:numPr>
          <w:ilvl w:val="0"/>
          <w:numId w:val="8"/>
        </w:numPr>
        <w:rPr>
          <w:szCs w:val="20"/>
        </w:rPr>
      </w:pPr>
      <w:r w:rsidRPr="005F0459">
        <w:rPr>
          <w:szCs w:val="20"/>
        </w:rPr>
        <w:t>Disagree</w:t>
      </w:r>
      <w:r w:rsidRPr="005F0459">
        <w:rPr>
          <w:szCs w:val="20"/>
        </w:rPr>
        <w:tab/>
      </w:r>
    </w:p>
    <w:p w14:paraId="4E79F894" w14:textId="77777777" w:rsidR="000B5A59" w:rsidRPr="005F0459" w:rsidRDefault="000B5A59" w:rsidP="00DC5E03">
      <w:pPr>
        <w:numPr>
          <w:ilvl w:val="0"/>
          <w:numId w:val="8"/>
        </w:numPr>
        <w:rPr>
          <w:szCs w:val="20"/>
        </w:rPr>
      </w:pPr>
      <w:r w:rsidRPr="005F0459">
        <w:rPr>
          <w:szCs w:val="20"/>
        </w:rPr>
        <w:t>Neither agree nor disagree</w:t>
      </w:r>
      <w:r w:rsidRPr="005F0459">
        <w:rPr>
          <w:szCs w:val="20"/>
        </w:rPr>
        <w:tab/>
      </w:r>
    </w:p>
    <w:p w14:paraId="38423243" w14:textId="77777777" w:rsidR="000B5A59" w:rsidRPr="005F0459" w:rsidRDefault="000B5A59" w:rsidP="00DC5E03">
      <w:pPr>
        <w:numPr>
          <w:ilvl w:val="0"/>
          <w:numId w:val="8"/>
        </w:numPr>
        <w:rPr>
          <w:szCs w:val="20"/>
        </w:rPr>
      </w:pPr>
      <w:r w:rsidRPr="005F0459">
        <w:rPr>
          <w:szCs w:val="20"/>
        </w:rPr>
        <w:t>Agree</w:t>
      </w:r>
      <w:r w:rsidRPr="005F0459">
        <w:rPr>
          <w:szCs w:val="20"/>
        </w:rPr>
        <w:tab/>
      </w:r>
    </w:p>
    <w:p w14:paraId="5E8F0EC7" w14:textId="77777777" w:rsidR="000B5A59" w:rsidRPr="005F0459" w:rsidRDefault="000B5A59" w:rsidP="00DC5E03">
      <w:pPr>
        <w:numPr>
          <w:ilvl w:val="0"/>
          <w:numId w:val="8"/>
        </w:numPr>
        <w:rPr>
          <w:szCs w:val="20"/>
        </w:rPr>
      </w:pPr>
      <w:r w:rsidRPr="005F0459">
        <w:rPr>
          <w:szCs w:val="20"/>
        </w:rPr>
        <w:t>Strongly agree</w:t>
      </w:r>
    </w:p>
    <w:p w14:paraId="3136CB59" w14:textId="77777777" w:rsidR="000B5A59" w:rsidRPr="005F0459" w:rsidRDefault="000B5A59" w:rsidP="000B5A59">
      <w:pPr>
        <w:rPr>
          <w:szCs w:val="20"/>
        </w:rPr>
      </w:pPr>
    </w:p>
    <w:p w14:paraId="1E23F41E" w14:textId="77777777" w:rsidR="000B5A59" w:rsidRPr="00012EF0" w:rsidRDefault="000B5A59" w:rsidP="000B5A59">
      <w:pPr>
        <w:rPr>
          <w:i/>
          <w:iCs/>
          <w:szCs w:val="20"/>
        </w:rPr>
      </w:pPr>
      <w:r w:rsidRPr="00012EF0">
        <w:rPr>
          <w:i/>
          <w:iCs/>
          <w:szCs w:val="20"/>
        </w:rPr>
        <w:t>Questions:</w:t>
      </w:r>
    </w:p>
    <w:p w14:paraId="6458F41E" w14:textId="77777777" w:rsidR="000B5A59" w:rsidRPr="005F0459" w:rsidRDefault="000B5A59" w:rsidP="00DC5E03">
      <w:pPr>
        <w:numPr>
          <w:ilvl w:val="0"/>
          <w:numId w:val="9"/>
        </w:numPr>
        <w:rPr>
          <w:szCs w:val="20"/>
        </w:rPr>
      </w:pPr>
      <w:r w:rsidRPr="005F0459">
        <w:rPr>
          <w:szCs w:val="20"/>
        </w:rPr>
        <w:t>There have often been things I have preferred not to think about.</w:t>
      </w:r>
      <w:r w:rsidRPr="005F0459">
        <w:rPr>
          <w:szCs w:val="20"/>
        </w:rPr>
        <w:tab/>
      </w:r>
    </w:p>
    <w:p w14:paraId="439A1F34" w14:textId="77777777" w:rsidR="000B5A59" w:rsidRPr="005F0459" w:rsidRDefault="000B5A59" w:rsidP="00DC5E03">
      <w:pPr>
        <w:numPr>
          <w:ilvl w:val="0"/>
          <w:numId w:val="9"/>
        </w:numPr>
        <w:rPr>
          <w:szCs w:val="20"/>
        </w:rPr>
      </w:pPr>
      <w:r w:rsidRPr="005F0459">
        <w:rPr>
          <w:szCs w:val="20"/>
        </w:rPr>
        <w:t>Sometimes I have wondered why I had the thoughts I did.</w:t>
      </w:r>
      <w:r w:rsidRPr="005F0459">
        <w:rPr>
          <w:szCs w:val="20"/>
        </w:rPr>
        <w:tab/>
      </w:r>
      <w:r w:rsidRPr="005F0459">
        <w:rPr>
          <w:szCs w:val="20"/>
        </w:rPr>
        <w:tab/>
      </w:r>
    </w:p>
    <w:p w14:paraId="0AABF4D8" w14:textId="77777777" w:rsidR="000B5A59" w:rsidRPr="005F0459" w:rsidRDefault="000B5A59" w:rsidP="00DC5E03">
      <w:pPr>
        <w:numPr>
          <w:ilvl w:val="0"/>
          <w:numId w:val="9"/>
        </w:numPr>
        <w:rPr>
          <w:szCs w:val="20"/>
        </w:rPr>
      </w:pPr>
      <w:r w:rsidRPr="005F0459">
        <w:rPr>
          <w:szCs w:val="20"/>
        </w:rPr>
        <w:t>I have often had thoughts that I cannot stop.</w:t>
      </w:r>
      <w:r w:rsidRPr="005F0459">
        <w:rPr>
          <w:szCs w:val="20"/>
        </w:rPr>
        <w:tab/>
      </w:r>
      <w:r w:rsidRPr="005F0459">
        <w:rPr>
          <w:szCs w:val="20"/>
        </w:rPr>
        <w:tab/>
      </w:r>
      <w:r w:rsidRPr="005F0459">
        <w:rPr>
          <w:szCs w:val="20"/>
        </w:rPr>
        <w:tab/>
      </w:r>
      <w:r w:rsidRPr="005F0459">
        <w:rPr>
          <w:szCs w:val="20"/>
        </w:rPr>
        <w:tab/>
      </w:r>
      <w:r w:rsidRPr="005F0459">
        <w:rPr>
          <w:szCs w:val="20"/>
        </w:rPr>
        <w:tab/>
      </w:r>
    </w:p>
    <w:p w14:paraId="01DCCBFA" w14:textId="77777777" w:rsidR="000B5A59" w:rsidRPr="005F0459" w:rsidRDefault="000B5A59" w:rsidP="00DC5E03">
      <w:pPr>
        <w:numPr>
          <w:ilvl w:val="0"/>
          <w:numId w:val="9"/>
        </w:numPr>
        <w:rPr>
          <w:szCs w:val="20"/>
        </w:rPr>
      </w:pPr>
      <w:r w:rsidRPr="005F0459">
        <w:rPr>
          <w:szCs w:val="20"/>
        </w:rPr>
        <w:t>There have been images that come to mind that I could not erase.</w:t>
      </w:r>
      <w:r w:rsidRPr="005F0459">
        <w:rPr>
          <w:szCs w:val="20"/>
        </w:rPr>
        <w:tab/>
      </w:r>
      <w:r w:rsidRPr="005F0459">
        <w:rPr>
          <w:szCs w:val="20"/>
        </w:rPr>
        <w:tab/>
      </w:r>
      <w:r w:rsidRPr="005F0459">
        <w:rPr>
          <w:szCs w:val="20"/>
        </w:rPr>
        <w:tab/>
      </w:r>
    </w:p>
    <w:p w14:paraId="0E89F091" w14:textId="77777777" w:rsidR="000B5A59" w:rsidRPr="005F0459" w:rsidRDefault="000B5A59" w:rsidP="00DC5E03">
      <w:pPr>
        <w:numPr>
          <w:ilvl w:val="0"/>
          <w:numId w:val="9"/>
        </w:numPr>
        <w:rPr>
          <w:szCs w:val="20"/>
        </w:rPr>
      </w:pPr>
      <w:r w:rsidRPr="005F0459">
        <w:rPr>
          <w:szCs w:val="20"/>
        </w:rPr>
        <w:t>My thoughts have frequently returned to one idea.</w:t>
      </w:r>
      <w:r w:rsidRPr="005F0459">
        <w:rPr>
          <w:szCs w:val="20"/>
        </w:rPr>
        <w:tab/>
      </w:r>
      <w:r w:rsidRPr="005F0459">
        <w:rPr>
          <w:szCs w:val="20"/>
        </w:rPr>
        <w:tab/>
      </w:r>
      <w:r w:rsidRPr="005F0459">
        <w:rPr>
          <w:szCs w:val="20"/>
        </w:rPr>
        <w:tab/>
      </w:r>
      <w:r w:rsidRPr="005F0459">
        <w:rPr>
          <w:szCs w:val="20"/>
        </w:rPr>
        <w:tab/>
      </w:r>
    </w:p>
    <w:p w14:paraId="5CDEADBD" w14:textId="77777777" w:rsidR="000B5A59" w:rsidRPr="005F0459" w:rsidRDefault="000B5A59" w:rsidP="00DC5E03">
      <w:pPr>
        <w:numPr>
          <w:ilvl w:val="0"/>
          <w:numId w:val="9"/>
        </w:numPr>
        <w:rPr>
          <w:szCs w:val="20"/>
        </w:rPr>
      </w:pPr>
      <w:r w:rsidRPr="005F0459">
        <w:rPr>
          <w:szCs w:val="20"/>
        </w:rPr>
        <w:t>I have wished I could stop thinking of certain things.</w:t>
      </w:r>
      <w:r w:rsidRPr="005F0459">
        <w:rPr>
          <w:szCs w:val="20"/>
        </w:rPr>
        <w:tab/>
      </w:r>
      <w:r w:rsidRPr="005F0459">
        <w:rPr>
          <w:szCs w:val="20"/>
        </w:rPr>
        <w:tab/>
      </w:r>
      <w:r w:rsidRPr="005F0459">
        <w:rPr>
          <w:szCs w:val="20"/>
        </w:rPr>
        <w:tab/>
      </w:r>
      <w:r w:rsidRPr="005F0459">
        <w:rPr>
          <w:szCs w:val="20"/>
        </w:rPr>
        <w:tab/>
      </w:r>
    </w:p>
    <w:p w14:paraId="65BC0BF1" w14:textId="77777777" w:rsidR="000B5A59" w:rsidRPr="005F0459" w:rsidRDefault="000B5A59" w:rsidP="00DC5E03">
      <w:pPr>
        <w:numPr>
          <w:ilvl w:val="0"/>
          <w:numId w:val="9"/>
        </w:numPr>
        <w:rPr>
          <w:szCs w:val="20"/>
        </w:rPr>
      </w:pPr>
      <w:r w:rsidRPr="005F0459">
        <w:rPr>
          <w:szCs w:val="20"/>
        </w:rPr>
        <w:t>Sometimes my mind raced so fast I have wished it could stop it.</w:t>
      </w:r>
      <w:r w:rsidRPr="005F0459">
        <w:rPr>
          <w:szCs w:val="20"/>
        </w:rPr>
        <w:tab/>
      </w:r>
      <w:r w:rsidRPr="005F0459">
        <w:rPr>
          <w:szCs w:val="20"/>
        </w:rPr>
        <w:tab/>
      </w:r>
      <w:r w:rsidRPr="005F0459">
        <w:rPr>
          <w:szCs w:val="20"/>
        </w:rPr>
        <w:tab/>
      </w:r>
    </w:p>
    <w:p w14:paraId="7A23060C" w14:textId="77777777" w:rsidR="000B5A59" w:rsidRPr="005F0459" w:rsidRDefault="000B5A59" w:rsidP="00DC5E03">
      <w:pPr>
        <w:numPr>
          <w:ilvl w:val="0"/>
          <w:numId w:val="9"/>
        </w:numPr>
        <w:rPr>
          <w:szCs w:val="20"/>
        </w:rPr>
      </w:pPr>
      <w:r w:rsidRPr="005F0459">
        <w:rPr>
          <w:szCs w:val="20"/>
        </w:rPr>
        <w:t>I have always tried to put problems out of mind.</w:t>
      </w:r>
      <w:r w:rsidRPr="005F0459">
        <w:rPr>
          <w:szCs w:val="20"/>
        </w:rPr>
        <w:tab/>
      </w:r>
      <w:r w:rsidRPr="005F0459">
        <w:rPr>
          <w:szCs w:val="20"/>
        </w:rPr>
        <w:tab/>
      </w:r>
      <w:r w:rsidRPr="005F0459">
        <w:rPr>
          <w:szCs w:val="20"/>
        </w:rPr>
        <w:tab/>
      </w:r>
      <w:r w:rsidRPr="005F0459">
        <w:rPr>
          <w:szCs w:val="20"/>
        </w:rPr>
        <w:tab/>
      </w:r>
    </w:p>
    <w:p w14:paraId="2CABF0F9" w14:textId="77777777" w:rsidR="000B5A59" w:rsidRPr="005F0459" w:rsidRDefault="000B5A59" w:rsidP="00DC5E03">
      <w:pPr>
        <w:numPr>
          <w:ilvl w:val="0"/>
          <w:numId w:val="9"/>
        </w:numPr>
        <w:rPr>
          <w:szCs w:val="20"/>
        </w:rPr>
      </w:pPr>
      <w:r w:rsidRPr="005F0459">
        <w:rPr>
          <w:szCs w:val="20"/>
        </w:rPr>
        <w:t>There have been thoughts that have kept jumping into my head.</w:t>
      </w:r>
      <w:r w:rsidRPr="005F0459">
        <w:rPr>
          <w:szCs w:val="20"/>
        </w:rPr>
        <w:tab/>
      </w:r>
      <w:r w:rsidRPr="005F0459">
        <w:rPr>
          <w:szCs w:val="20"/>
        </w:rPr>
        <w:tab/>
      </w:r>
      <w:r w:rsidRPr="005F0459">
        <w:rPr>
          <w:szCs w:val="20"/>
        </w:rPr>
        <w:tab/>
      </w:r>
    </w:p>
    <w:p w14:paraId="5B48489D" w14:textId="77777777" w:rsidR="000B5A59" w:rsidRPr="005F0459" w:rsidRDefault="000B5A59" w:rsidP="00DC5E03">
      <w:pPr>
        <w:numPr>
          <w:ilvl w:val="0"/>
          <w:numId w:val="9"/>
        </w:numPr>
        <w:rPr>
          <w:szCs w:val="20"/>
        </w:rPr>
      </w:pPr>
      <w:r w:rsidRPr="005F0459">
        <w:rPr>
          <w:szCs w:val="20"/>
        </w:rPr>
        <w:t>Sometimes I have stayed busy just to keep thoughts from intruding on my mind.</w:t>
      </w:r>
      <w:r w:rsidRPr="005F0459">
        <w:rPr>
          <w:szCs w:val="20"/>
        </w:rPr>
        <w:tab/>
      </w:r>
    </w:p>
    <w:p w14:paraId="7F1685CC" w14:textId="77777777" w:rsidR="000B5A59" w:rsidRPr="005F0459" w:rsidRDefault="000B5A59" w:rsidP="00DC5E03">
      <w:pPr>
        <w:numPr>
          <w:ilvl w:val="0"/>
          <w:numId w:val="9"/>
        </w:numPr>
        <w:rPr>
          <w:szCs w:val="20"/>
        </w:rPr>
      </w:pPr>
      <w:r w:rsidRPr="005F0459">
        <w:rPr>
          <w:szCs w:val="20"/>
        </w:rPr>
        <w:t>There have been things that I’ve tried not to think about.</w:t>
      </w:r>
      <w:r w:rsidRPr="005F0459">
        <w:rPr>
          <w:szCs w:val="20"/>
        </w:rPr>
        <w:tab/>
      </w:r>
      <w:r w:rsidRPr="005F0459">
        <w:rPr>
          <w:szCs w:val="20"/>
        </w:rPr>
        <w:tab/>
      </w:r>
      <w:r w:rsidRPr="005F0459">
        <w:rPr>
          <w:szCs w:val="20"/>
        </w:rPr>
        <w:tab/>
      </w:r>
      <w:r w:rsidRPr="005F0459">
        <w:rPr>
          <w:szCs w:val="20"/>
        </w:rPr>
        <w:tab/>
      </w:r>
    </w:p>
    <w:p w14:paraId="1E17F05A" w14:textId="77777777" w:rsidR="000B5A59" w:rsidRPr="005F0459" w:rsidRDefault="000B5A59" w:rsidP="00DC5E03">
      <w:pPr>
        <w:numPr>
          <w:ilvl w:val="0"/>
          <w:numId w:val="9"/>
        </w:numPr>
        <w:rPr>
          <w:szCs w:val="20"/>
        </w:rPr>
      </w:pPr>
      <w:r w:rsidRPr="005F0459">
        <w:rPr>
          <w:szCs w:val="20"/>
        </w:rPr>
        <w:t>Sometimes I have really wished I could stop thinking.</w:t>
      </w:r>
      <w:r w:rsidRPr="005F0459">
        <w:rPr>
          <w:szCs w:val="20"/>
        </w:rPr>
        <w:tab/>
      </w:r>
      <w:r w:rsidRPr="005F0459">
        <w:rPr>
          <w:szCs w:val="20"/>
        </w:rPr>
        <w:tab/>
      </w:r>
      <w:r w:rsidRPr="005F0459">
        <w:rPr>
          <w:szCs w:val="20"/>
        </w:rPr>
        <w:tab/>
      </w:r>
      <w:r w:rsidRPr="005F0459">
        <w:rPr>
          <w:szCs w:val="20"/>
        </w:rPr>
        <w:tab/>
      </w:r>
    </w:p>
    <w:p w14:paraId="176C6F4F" w14:textId="77777777" w:rsidR="000B5A59" w:rsidRPr="005F0459" w:rsidRDefault="000B5A59" w:rsidP="00DC5E03">
      <w:pPr>
        <w:numPr>
          <w:ilvl w:val="0"/>
          <w:numId w:val="9"/>
        </w:numPr>
        <w:rPr>
          <w:szCs w:val="20"/>
        </w:rPr>
      </w:pPr>
      <w:r w:rsidRPr="005F0459">
        <w:rPr>
          <w:szCs w:val="20"/>
        </w:rPr>
        <w:t>I have often done things to distract myself from my thoughts.</w:t>
      </w:r>
      <w:r w:rsidRPr="005F0459">
        <w:rPr>
          <w:szCs w:val="20"/>
        </w:rPr>
        <w:tab/>
      </w:r>
      <w:r w:rsidRPr="005F0459">
        <w:rPr>
          <w:szCs w:val="20"/>
        </w:rPr>
        <w:tab/>
      </w:r>
      <w:r w:rsidRPr="005F0459">
        <w:rPr>
          <w:szCs w:val="20"/>
        </w:rPr>
        <w:tab/>
      </w:r>
      <w:r w:rsidRPr="005F0459">
        <w:rPr>
          <w:szCs w:val="20"/>
        </w:rPr>
        <w:tab/>
      </w:r>
    </w:p>
    <w:p w14:paraId="35F6EF89" w14:textId="77777777" w:rsidR="000B5A59" w:rsidRPr="005F0459" w:rsidRDefault="000B5A59" w:rsidP="00DC5E03">
      <w:pPr>
        <w:numPr>
          <w:ilvl w:val="0"/>
          <w:numId w:val="9"/>
        </w:numPr>
        <w:rPr>
          <w:szCs w:val="20"/>
        </w:rPr>
      </w:pPr>
      <w:r w:rsidRPr="005F0459">
        <w:rPr>
          <w:szCs w:val="20"/>
        </w:rPr>
        <w:t>I have had thoughts that I’ve tried to avoid.</w:t>
      </w:r>
      <w:r w:rsidRPr="005F0459">
        <w:rPr>
          <w:szCs w:val="20"/>
        </w:rPr>
        <w:tab/>
      </w:r>
      <w:r w:rsidRPr="005F0459">
        <w:rPr>
          <w:szCs w:val="20"/>
        </w:rPr>
        <w:tab/>
      </w:r>
      <w:r w:rsidRPr="005F0459">
        <w:rPr>
          <w:szCs w:val="20"/>
        </w:rPr>
        <w:tab/>
      </w:r>
      <w:r w:rsidRPr="005F0459">
        <w:rPr>
          <w:szCs w:val="20"/>
        </w:rPr>
        <w:tab/>
      </w:r>
      <w:r w:rsidRPr="005F0459">
        <w:rPr>
          <w:szCs w:val="20"/>
        </w:rPr>
        <w:tab/>
      </w:r>
    </w:p>
    <w:p w14:paraId="5D501955" w14:textId="68095976" w:rsidR="000B5A59" w:rsidRDefault="000B5A59" w:rsidP="00DC5E03">
      <w:pPr>
        <w:numPr>
          <w:ilvl w:val="0"/>
          <w:numId w:val="9"/>
        </w:numPr>
        <w:rPr>
          <w:szCs w:val="20"/>
        </w:rPr>
      </w:pPr>
      <w:r w:rsidRPr="005F0459">
        <w:rPr>
          <w:szCs w:val="20"/>
        </w:rPr>
        <w:t>There have been many thoughts that I have had that I haven’t told anyone.</w:t>
      </w:r>
    </w:p>
    <w:p w14:paraId="49B9F464" w14:textId="7DE17B4A" w:rsidR="00B6105E" w:rsidRDefault="00B6105E" w:rsidP="00B6105E">
      <w:pPr>
        <w:rPr>
          <w:szCs w:val="20"/>
        </w:rPr>
      </w:pPr>
    </w:p>
    <w:p w14:paraId="1960DE30" w14:textId="65ABB63E" w:rsidR="00597B26" w:rsidRDefault="00597B26" w:rsidP="00597B26">
      <w:pPr>
        <w:pStyle w:val="Heading1"/>
        <w:jc w:val="center"/>
        <w:rPr>
          <w:rFonts w:ascii="Helvetica" w:hAnsi="Helvetica"/>
        </w:rPr>
      </w:pPr>
      <w:bookmarkStart w:id="7" w:name="_Toc89938426"/>
      <w:r w:rsidRPr="005F0459">
        <w:rPr>
          <w:rFonts w:ascii="Helvetica" w:hAnsi="Helvetica"/>
        </w:rPr>
        <w:lastRenderedPageBreak/>
        <w:t>Follow up emails</w:t>
      </w:r>
      <w:bookmarkEnd w:id="7"/>
    </w:p>
    <w:p w14:paraId="53F71118" w14:textId="6E939FFE" w:rsidR="00A433A2" w:rsidRPr="005F0459" w:rsidRDefault="00A433A2" w:rsidP="00A433A2">
      <w:pPr>
        <w:pStyle w:val="Heading2"/>
        <w:rPr>
          <w:rFonts w:ascii="Helvetica" w:hAnsi="Helvetica"/>
        </w:rPr>
      </w:pPr>
      <w:bookmarkStart w:id="8" w:name="_Toc89938418"/>
      <w:r>
        <w:rPr>
          <w:rFonts w:ascii="Helvetica" w:hAnsi="Helvetica"/>
        </w:rPr>
        <w:t>Day 1</w:t>
      </w:r>
      <w:bookmarkEnd w:id="8"/>
    </w:p>
    <w:p w14:paraId="4857AE3E" w14:textId="77777777" w:rsidR="00A433A2" w:rsidRPr="005F0459" w:rsidRDefault="00A433A2" w:rsidP="00A433A2">
      <w:pPr>
        <w:pStyle w:val="Heading3"/>
      </w:pPr>
      <w:bookmarkStart w:id="9" w:name="_Toc89938419"/>
      <w:r>
        <w:t>Expectations</w:t>
      </w:r>
      <w:bookmarkEnd w:id="9"/>
    </w:p>
    <w:p w14:paraId="66C46945" w14:textId="161B825B" w:rsidR="00A433A2" w:rsidRPr="004004B9" w:rsidRDefault="00A433A2" w:rsidP="00A433A2">
      <w:pPr>
        <w:rPr>
          <w:b/>
          <w:bCs/>
          <w:color w:val="FF0000"/>
          <w:szCs w:val="20"/>
        </w:rPr>
      </w:pPr>
      <w:r>
        <w:rPr>
          <w:color w:val="FF0000"/>
          <w:szCs w:val="20"/>
        </w:rPr>
        <w:t xml:space="preserve">In order to gather expectations in the mindfulness of the world and mental states groups, after an induction describing the practice, but prior to the first day’s meditation, the following expectations questionnaire will be administered. </w:t>
      </w:r>
      <w:r w:rsidRPr="004004B9">
        <w:rPr>
          <w:b/>
          <w:bCs/>
          <w:color w:val="FF0000"/>
          <w:szCs w:val="20"/>
        </w:rPr>
        <w:t>Note: options will be mirrored around 0</w:t>
      </w:r>
      <w:r w:rsidR="00F411D6">
        <w:rPr>
          <w:b/>
          <w:bCs/>
          <w:color w:val="FF0000"/>
          <w:szCs w:val="20"/>
        </w:rPr>
        <w:t xml:space="preserve"> [no expectation of change]</w:t>
      </w:r>
      <w:r w:rsidRPr="004004B9">
        <w:rPr>
          <w:b/>
          <w:bCs/>
          <w:color w:val="FF0000"/>
          <w:szCs w:val="20"/>
        </w:rPr>
        <w:t>, and extend in the negative direction as</w:t>
      </w:r>
      <w:r>
        <w:rPr>
          <w:b/>
          <w:bCs/>
          <w:color w:val="FF0000"/>
          <w:szCs w:val="20"/>
        </w:rPr>
        <w:t xml:space="preserve"> </w:t>
      </w:r>
      <w:r w:rsidRPr="004004B9">
        <w:rPr>
          <w:b/>
          <w:bCs/>
          <w:color w:val="FF0000"/>
          <w:szCs w:val="20"/>
        </w:rPr>
        <w:t>well</w:t>
      </w:r>
      <w:r w:rsidR="00F411D6">
        <w:rPr>
          <w:b/>
          <w:bCs/>
          <w:color w:val="FF0000"/>
          <w:szCs w:val="20"/>
        </w:rPr>
        <w:t xml:space="preserve">, </w:t>
      </w:r>
      <w:r w:rsidR="00607697">
        <w:rPr>
          <w:b/>
          <w:bCs/>
          <w:color w:val="FF0000"/>
          <w:szCs w:val="20"/>
        </w:rPr>
        <w:t>with results entered on a slider].</w:t>
      </w:r>
    </w:p>
    <w:p w14:paraId="180779B9" w14:textId="77777777" w:rsidR="00A433A2" w:rsidRDefault="00A433A2" w:rsidP="00A433A2">
      <w:pPr>
        <w:rPr>
          <w:szCs w:val="20"/>
        </w:rPr>
      </w:pPr>
    </w:p>
    <w:p w14:paraId="71D57922" w14:textId="77777777" w:rsidR="00A433A2" w:rsidRPr="0027560D" w:rsidRDefault="00A433A2" w:rsidP="00A433A2">
      <w:pPr>
        <w:rPr>
          <w:i/>
          <w:iCs/>
          <w:szCs w:val="20"/>
        </w:rPr>
      </w:pPr>
      <w:r>
        <w:rPr>
          <w:i/>
          <w:iCs/>
          <w:szCs w:val="20"/>
        </w:rPr>
        <w:t>Prompt</w:t>
      </w:r>
    </w:p>
    <w:p w14:paraId="3E0D93F5" w14:textId="77777777" w:rsidR="008D36FF" w:rsidRDefault="008D36FF" w:rsidP="00DC5E03">
      <w:pPr>
        <w:pStyle w:val="ListParagraph"/>
        <w:numPr>
          <w:ilvl w:val="0"/>
          <w:numId w:val="14"/>
        </w:numPr>
      </w:pPr>
      <w:r w:rsidRPr="008D36FF">
        <w:t xml:space="preserve">Mindfulness has been claimed to produce several effects. We want to know what you actually expect about this two-week intervention, given what you have just heard. </w:t>
      </w:r>
    </w:p>
    <w:p w14:paraId="53A716CA" w14:textId="77777777" w:rsidR="008D36FF" w:rsidRDefault="008D36FF" w:rsidP="00DC5E03">
      <w:pPr>
        <w:pStyle w:val="ListParagraph"/>
        <w:numPr>
          <w:ilvl w:val="0"/>
          <w:numId w:val="14"/>
        </w:numPr>
      </w:pPr>
      <w:r w:rsidRPr="008D36FF">
        <w:t>For each question below, please use the sliders to indicate by how many scale points you expect taking this course will change your answer. We have provided the original scale labels for reference, but please use the sliders to tell us the number of units you expect your score to increase or decrease by compared to before the course.</w:t>
      </w:r>
    </w:p>
    <w:p w14:paraId="5EEE9AB1" w14:textId="77777777" w:rsidR="008D36FF" w:rsidRPr="008D36FF" w:rsidRDefault="008D36FF" w:rsidP="00DC5E03">
      <w:pPr>
        <w:pStyle w:val="ListParagraph"/>
        <w:numPr>
          <w:ilvl w:val="0"/>
          <w:numId w:val="14"/>
        </w:numPr>
      </w:pPr>
      <w:r w:rsidRPr="008D36FF">
        <w:rPr>
          <w:szCs w:val="20"/>
        </w:rPr>
        <w:t>For example, say that before taking this course you answered the question 'Over the last week, how often have you had trouble relaxing?' with the answer '3. Moderately' on the 5-point scale provided. if you expect that, by the end of this course, your answer will have changed to '2. A little' on the same scale, then you are expecting a reduction of 1 point on the scale, and your answer below would be '-1'.</w:t>
      </w:r>
    </w:p>
    <w:p w14:paraId="451EE189" w14:textId="77777777" w:rsidR="008D36FF" w:rsidRPr="008D36FF" w:rsidRDefault="008D36FF" w:rsidP="00DC5E03">
      <w:pPr>
        <w:pStyle w:val="ListParagraph"/>
        <w:numPr>
          <w:ilvl w:val="0"/>
          <w:numId w:val="14"/>
        </w:numPr>
      </w:pPr>
      <w:r w:rsidRPr="008D36FF">
        <w:rPr>
          <w:szCs w:val="20"/>
        </w:rPr>
        <w:t xml:space="preserve">Likewise, if you expect your score will remain the same after versus before the intervention, say 0. If you think your score will be larger by a certain number of units say +that number, </w:t>
      </w:r>
      <w:proofErr w:type="gramStart"/>
      <w:r w:rsidRPr="008D36FF">
        <w:rPr>
          <w:szCs w:val="20"/>
        </w:rPr>
        <w:t>e.g.</w:t>
      </w:r>
      <w:proofErr w:type="gramEnd"/>
      <w:r w:rsidRPr="008D36FF">
        <w:rPr>
          <w:szCs w:val="20"/>
        </w:rPr>
        <w:t xml:space="preserve"> +2; if you think your score will have reduced by a certain number of units say - that number, e.g. -2.</w:t>
      </w:r>
    </w:p>
    <w:p w14:paraId="43F17D4E" w14:textId="4239F954" w:rsidR="008D36FF" w:rsidRPr="008D36FF" w:rsidRDefault="008D36FF" w:rsidP="00DC5E03">
      <w:pPr>
        <w:pStyle w:val="ListParagraph"/>
        <w:numPr>
          <w:ilvl w:val="0"/>
          <w:numId w:val="14"/>
        </w:numPr>
      </w:pPr>
      <w:r w:rsidRPr="008D36FF">
        <w:rPr>
          <w:szCs w:val="20"/>
        </w:rPr>
        <w:t>Please check the axis label for each section before answering!</w:t>
      </w:r>
    </w:p>
    <w:p w14:paraId="6024EA21" w14:textId="79601F29" w:rsidR="00A433A2" w:rsidRDefault="00A433A2" w:rsidP="008D36FF">
      <w:pPr>
        <w:pStyle w:val="Heading4"/>
      </w:pPr>
      <w:r>
        <w:t>TMS-D:</w:t>
      </w:r>
    </w:p>
    <w:p w14:paraId="77985B0E" w14:textId="07FA440F" w:rsidR="00F411D6" w:rsidRDefault="00F411D6" w:rsidP="00F411D6">
      <w:r>
        <w:t>Prompt:</w:t>
      </w:r>
    </w:p>
    <w:p w14:paraId="2711A355" w14:textId="2FAA3EFE" w:rsidR="00F411D6" w:rsidRPr="00F411D6" w:rsidRDefault="00F411D6" w:rsidP="00DC5E03">
      <w:pPr>
        <w:pStyle w:val="ListParagraph"/>
        <w:numPr>
          <w:ilvl w:val="0"/>
          <w:numId w:val="14"/>
        </w:numPr>
      </w:pPr>
      <w:r w:rsidRPr="00F411D6">
        <w:t>To what extent do you expect this mindfulness course to change how much you agree with each statement below?</w:t>
      </w:r>
    </w:p>
    <w:p w14:paraId="0336CB5C" w14:textId="77777777" w:rsidR="00A433A2" w:rsidRPr="005F0459" w:rsidRDefault="00A433A2" w:rsidP="00A433A2">
      <w:pPr>
        <w:rPr>
          <w:szCs w:val="20"/>
        </w:rPr>
      </w:pPr>
      <w:r w:rsidRPr="005F0459">
        <w:rPr>
          <w:szCs w:val="20"/>
        </w:rPr>
        <w:t>Options:</w:t>
      </w:r>
    </w:p>
    <w:p w14:paraId="682433F4" w14:textId="77777777" w:rsidR="00A433A2" w:rsidRPr="005F0459" w:rsidRDefault="00A433A2" w:rsidP="00DC5E03">
      <w:pPr>
        <w:numPr>
          <w:ilvl w:val="0"/>
          <w:numId w:val="26"/>
        </w:numPr>
        <w:rPr>
          <w:szCs w:val="20"/>
        </w:rPr>
      </w:pPr>
      <w:r>
        <w:rPr>
          <w:szCs w:val="20"/>
        </w:rPr>
        <w:t>Not at all</w:t>
      </w:r>
    </w:p>
    <w:p w14:paraId="4FEA05F0" w14:textId="77777777" w:rsidR="00A433A2" w:rsidRPr="005F0459" w:rsidRDefault="00A433A2" w:rsidP="00DC5E03">
      <w:pPr>
        <w:numPr>
          <w:ilvl w:val="0"/>
          <w:numId w:val="26"/>
        </w:numPr>
        <w:rPr>
          <w:szCs w:val="20"/>
        </w:rPr>
      </w:pPr>
      <w:r>
        <w:rPr>
          <w:szCs w:val="20"/>
        </w:rPr>
        <w:t>A little</w:t>
      </w:r>
    </w:p>
    <w:p w14:paraId="5FF2A10D" w14:textId="77777777" w:rsidR="00A433A2" w:rsidRPr="005F0459" w:rsidRDefault="00A433A2" w:rsidP="00DC5E03">
      <w:pPr>
        <w:numPr>
          <w:ilvl w:val="0"/>
          <w:numId w:val="26"/>
        </w:numPr>
        <w:rPr>
          <w:szCs w:val="20"/>
        </w:rPr>
      </w:pPr>
      <w:r>
        <w:rPr>
          <w:szCs w:val="20"/>
        </w:rPr>
        <w:t>Moderately</w:t>
      </w:r>
    </w:p>
    <w:p w14:paraId="7A1959E5" w14:textId="77777777" w:rsidR="00A433A2" w:rsidRPr="005F0459" w:rsidRDefault="00A433A2" w:rsidP="00DC5E03">
      <w:pPr>
        <w:numPr>
          <w:ilvl w:val="0"/>
          <w:numId w:val="26"/>
        </w:numPr>
        <w:rPr>
          <w:szCs w:val="20"/>
        </w:rPr>
      </w:pPr>
      <w:r>
        <w:rPr>
          <w:szCs w:val="20"/>
        </w:rPr>
        <w:t>Quite a bit</w:t>
      </w:r>
    </w:p>
    <w:p w14:paraId="399A8ECB" w14:textId="77777777" w:rsidR="00A433A2" w:rsidRPr="005D443D" w:rsidRDefault="00A433A2" w:rsidP="00DC5E03">
      <w:pPr>
        <w:numPr>
          <w:ilvl w:val="0"/>
          <w:numId w:val="26"/>
        </w:numPr>
        <w:rPr>
          <w:szCs w:val="20"/>
        </w:rPr>
      </w:pPr>
      <w:r w:rsidRPr="005F0459">
        <w:rPr>
          <w:szCs w:val="20"/>
        </w:rPr>
        <w:t xml:space="preserve">Very </w:t>
      </w:r>
      <w:r>
        <w:rPr>
          <w:szCs w:val="20"/>
        </w:rPr>
        <w:t>much</w:t>
      </w:r>
    </w:p>
    <w:p w14:paraId="7964CB19" w14:textId="77777777" w:rsidR="00A433A2" w:rsidRPr="00012EF0" w:rsidRDefault="00A433A2" w:rsidP="00A433A2">
      <w:pPr>
        <w:rPr>
          <w:i/>
          <w:iCs/>
        </w:rPr>
      </w:pPr>
      <w:r>
        <w:rPr>
          <w:i/>
          <w:iCs/>
        </w:rPr>
        <w:t>Questions:</w:t>
      </w:r>
    </w:p>
    <w:p w14:paraId="2AD0779E" w14:textId="77777777" w:rsidR="00A433A2" w:rsidRDefault="00A433A2" w:rsidP="00DC5E03">
      <w:pPr>
        <w:pStyle w:val="ListParagraph"/>
        <w:numPr>
          <w:ilvl w:val="0"/>
          <w:numId w:val="27"/>
        </w:numPr>
      </w:pPr>
      <w:r>
        <w:t>I experience myself as separate from my changing thoughts and feelings</w:t>
      </w:r>
    </w:p>
    <w:p w14:paraId="1A89B3DB" w14:textId="77777777" w:rsidR="00A433A2" w:rsidRDefault="00A433A2" w:rsidP="00DC5E03">
      <w:pPr>
        <w:pStyle w:val="ListParagraph"/>
        <w:numPr>
          <w:ilvl w:val="0"/>
          <w:numId w:val="27"/>
        </w:numPr>
      </w:pPr>
      <w:r>
        <w:t>I am more concerned with being open to my experiences than controlling or changing them.</w:t>
      </w:r>
    </w:p>
    <w:p w14:paraId="2FC588AA" w14:textId="77777777" w:rsidR="00A433A2" w:rsidRDefault="00A433A2" w:rsidP="00DC5E03">
      <w:pPr>
        <w:pStyle w:val="ListParagraph"/>
        <w:numPr>
          <w:ilvl w:val="0"/>
          <w:numId w:val="27"/>
        </w:numPr>
      </w:pPr>
      <w:r>
        <w:t>I experience my thoughts more as events in my mind than as a necessarily accurate reflection of the way things ‘really’ are.</w:t>
      </w:r>
    </w:p>
    <w:p w14:paraId="4818ACC3" w14:textId="77777777" w:rsidR="00A433A2" w:rsidRDefault="00A433A2" w:rsidP="00DC5E03">
      <w:pPr>
        <w:pStyle w:val="ListParagraph"/>
        <w:numPr>
          <w:ilvl w:val="0"/>
          <w:numId w:val="27"/>
        </w:numPr>
      </w:pPr>
      <w:r>
        <w:t>I am receptive to observing unpleasant thoughts and feelings without interfering with them.</w:t>
      </w:r>
    </w:p>
    <w:p w14:paraId="75A887DC" w14:textId="77777777" w:rsidR="00A433A2" w:rsidRDefault="00A433A2" w:rsidP="00DC5E03">
      <w:pPr>
        <w:pStyle w:val="ListParagraph"/>
        <w:numPr>
          <w:ilvl w:val="0"/>
          <w:numId w:val="27"/>
        </w:numPr>
      </w:pPr>
      <w:r>
        <w:t>I am more invested in just watching my experiences as they arise, than in figuring out what they could mean.</w:t>
      </w:r>
    </w:p>
    <w:p w14:paraId="5D70E6A6" w14:textId="77777777" w:rsidR="00A433A2" w:rsidRDefault="00A433A2" w:rsidP="00DC5E03">
      <w:pPr>
        <w:pStyle w:val="ListParagraph"/>
        <w:numPr>
          <w:ilvl w:val="0"/>
          <w:numId w:val="27"/>
        </w:numPr>
      </w:pPr>
      <w:r>
        <w:t>I approach each experience by trying to accept it, no matter whether it is pleasant or unpleasant.</w:t>
      </w:r>
    </w:p>
    <w:p w14:paraId="4F4D6584" w14:textId="77777777" w:rsidR="00A433A2" w:rsidRDefault="00A433A2" w:rsidP="00DC5E03">
      <w:pPr>
        <w:pStyle w:val="ListParagraph"/>
        <w:numPr>
          <w:ilvl w:val="0"/>
          <w:numId w:val="27"/>
        </w:numPr>
      </w:pPr>
      <w:r>
        <w:t>I am aware of my thoughts and feelings without overidentifying with them.</w:t>
      </w:r>
    </w:p>
    <w:p w14:paraId="673C526A" w14:textId="77777777" w:rsidR="00A433A2" w:rsidRPr="00674148" w:rsidRDefault="00A433A2" w:rsidP="00A433A2">
      <w:pPr>
        <w:rPr>
          <w:i/>
          <w:iCs/>
        </w:rPr>
      </w:pPr>
    </w:p>
    <w:p w14:paraId="1032A811" w14:textId="7167DB96" w:rsidR="00A433A2" w:rsidRDefault="00A433A2" w:rsidP="00C31D0A">
      <w:pPr>
        <w:pStyle w:val="Heading4"/>
      </w:pPr>
      <w:r>
        <w:t>GAD-7</w:t>
      </w:r>
      <w:r w:rsidR="000B3AA2">
        <w:t xml:space="preserve"> and PHQ-8</w:t>
      </w:r>
      <w:r>
        <w:t>:</w:t>
      </w:r>
    </w:p>
    <w:p w14:paraId="6B8F342B" w14:textId="4C548615" w:rsidR="00F139B8" w:rsidRDefault="00F139B8" w:rsidP="00F139B8">
      <w:r>
        <w:t>Prompt:</w:t>
      </w:r>
    </w:p>
    <w:p w14:paraId="61A8BFE6" w14:textId="452760BB" w:rsidR="00F139B8" w:rsidRPr="00F139B8" w:rsidRDefault="00F139B8" w:rsidP="00DC5E03">
      <w:pPr>
        <w:pStyle w:val="ListParagraph"/>
        <w:numPr>
          <w:ilvl w:val="0"/>
          <w:numId w:val="14"/>
        </w:numPr>
      </w:pPr>
      <w:r w:rsidRPr="00F139B8">
        <w:t>To what extent do you expect this mindfulness course to change how much you will be bothered by the follow problems?</w:t>
      </w:r>
    </w:p>
    <w:p w14:paraId="02665BD0" w14:textId="77777777" w:rsidR="00A433A2" w:rsidRDefault="00A433A2" w:rsidP="00A433A2">
      <w:pPr>
        <w:rPr>
          <w:i/>
          <w:iCs/>
        </w:rPr>
      </w:pPr>
      <w:r>
        <w:rPr>
          <w:i/>
          <w:iCs/>
        </w:rPr>
        <w:t>Options:</w:t>
      </w:r>
    </w:p>
    <w:p w14:paraId="2BDCE08D" w14:textId="77777777" w:rsidR="00A433A2" w:rsidRPr="005F0459" w:rsidRDefault="00A433A2" w:rsidP="00DC5E03">
      <w:pPr>
        <w:numPr>
          <w:ilvl w:val="0"/>
          <w:numId w:val="28"/>
        </w:numPr>
        <w:rPr>
          <w:szCs w:val="20"/>
        </w:rPr>
      </w:pPr>
      <w:r w:rsidRPr="005F0459">
        <w:rPr>
          <w:szCs w:val="20"/>
        </w:rPr>
        <w:t>Not at all</w:t>
      </w:r>
      <w:r w:rsidRPr="005F0459">
        <w:rPr>
          <w:szCs w:val="20"/>
        </w:rPr>
        <w:tab/>
      </w:r>
    </w:p>
    <w:p w14:paraId="539F5E96" w14:textId="77777777" w:rsidR="00A433A2" w:rsidRPr="005F0459" w:rsidRDefault="00A433A2" w:rsidP="00DC5E03">
      <w:pPr>
        <w:numPr>
          <w:ilvl w:val="0"/>
          <w:numId w:val="28"/>
        </w:numPr>
        <w:rPr>
          <w:szCs w:val="20"/>
        </w:rPr>
      </w:pPr>
      <w:r w:rsidRPr="005F0459">
        <w:rPr>
          <w:szCs w:val="20"/>
        </w:rPr>
        <w:t>Several days</w:t>
      </w:r>
      <w:r w:rsidRPr="005F0459">
        <w:rPr>
          <w:szCs w:val="20"/>
        </w:rPr>
        <w:tab/>
      </w:r>
    </w:p>
    <w:p w14:paraId="23FC7769" w14:textId="77777777" w:rsidR="00A433A2" w:rsidRPr="005F0459" w:rsidRDefault="00A433A2" w:rsidP="00DC5E03">
      <w:pPr>
        <w:numPr>
          <w:ilvl w:val="0"/>
          <w:numId w:val="28"/>
        </w:numPr>
        <w:rPr>
          <w:szCs w:val="20"/>
        </w:rPr>
      </w:pPr>
      <w:r w:rsidRPr="005F0459">
        <w:rPr>
          <w:szCs w:val="20"/>
        </w:rPr>
        <w:t>More than half the days</w:t>
      </w:r>
      <w:r w:rsidRPr="005F0459">
        <w:rPr>
          <w:szCs w:val="20"/>
        </w:rPr>
        <w:tab/>
      </w:r>
    </w:p>
    <w:p w14:paraId="277DC599" w14:textId="77777777" w:rsidR="00A433A2" w:rsidRPr="005D443D" w:rsidRDefault="00A433A2" w:rsidP="00DC5E03">
      <w:pPr>
        <w:numPr>
          <w:ilvl w:val="0"/>
          <w:numId w:val="28"/>
        </w:numPr>
        <w:rPr>
          <w:szCs w:val="20"/>
        </w:rPr>
      </w:pPr>
      <w:r w:rsidRPr="005F0459">
        <w:rPr>
          <w:szCs w:val="20"/>
        </w:rPr>
        <w:t>Nearly every day</w:t>
      </w:r>
    </w:p>
    <w:p w14:paraId="1F1238E1" w14:textId="77777777" w:rsidR="00A433A2" w:rsidRPr="0027560D" w:rsidRDefault="00A433A2" w:rsidP="00A433A2">
      <w:pPr>
        <w:rPr>
          <w:i/>
          <w:iCs/>
        </w:rPr>
      </w:pPr>
      <w:r>
        <w:rPr>
          <w:i/>
          <w:iCs/>
        </w:rPr>
        <w:t>Questions:</w:t>
      </w:r>
    </w:p>
    <w:p w14:paraId="191CCF5B" w14:textId="77777777" w:rsidR="00A433A2" w:rsidRPr="005F0459" w:rsidRDefault="00A433A2" w:rsidP="00DC5E03">
      <w:pPr>
        <w:numPr>
          <w:ilvl w:val="0"/>
          <w:numId w:val="16"/>
        </w:numPr>
        <w:rPr>
          <w:szCs w:val="20"/>
        </w:rPr>
      </w:pPr>
      <w:r w:rsidRPr="005F0459">
        <w:rPr>
          <w:szCs w:val="20"/>
        </w:rPr>
        <w:t>Feeling</w:t>
      </w:r>
      <w:r>
        <w:rPr>
          <w:szCs w:val="20"/>
        </w:rPr>
        <w:t>s</w:t>
      </w:r>
      <w:r w:rsidRPr="005F0459">
        <w:rPr>
          <w:szCs w:val="20"/>
        </w:rPr>
        <w:t xml:space="preserve"> </w:t>
      </w:r>
      <w:r>
        <w:rPr>
          <w:szCs w:val="20"/>
        </w:rPr>
        <w:t xml:space="preserve">of </w:t>
      </w:r>
      <w:r w:rsidRPr="005F0459">
        <w:rPr>
          <w:szCs w:val="20"/>
        </w:rPr>
        <w:t>nervous</w:t>
      </w:r>
      <w:r>
        <w:rPr>
          <w:szCs w:val="20"/>
        </w:rPr>
        <w:t>ness</w:t>
      </w:r>
      <w:r w:rsidRPr="005F0459">
        <w:rPr>
          <w:szCs w:val="20"/>
        </w:rPr>
        <w:t>, anxi</w:t>
      </w:r>
      <w:r>
        <w:rPr>
          <w:szCs w:val="20"/>
        </w:rPr>
        <w:t>ety</w:t>
      </w:r>
      <w:r w:rsidRPr="005F0459">
        <w:rPr>
          <w:szCs w:val="20"/>
        </w:rPr>
        <w:t xml:space="preserve"> or </w:t>
      </w:r>
      <w:r>
        <w:rPr>
          <w:szCs w:val="20"/>
        </w:rPr>
        <w:t xml:space="preserve">being </w:t>
      </w:r>
      <w:r w:rsidRPr="005F0459">
        <w:rPr>
          <w:szCs w:val="20"/>
        </w:rPr>
        <w:t>on edge</w:t>
      </w:r>
    </w:p>
    <w:p w14:paraId="014B91B5" w14:textId="77777777" w:rsidR="00A433A2" w:rsidRPr="005F0459" w:rsidRDefault="00A433A2" w:rsidP="00DC5E03">
      <w:pPr>
        <w:numPr>
          <w:ilvl w:val="0"/>
          <w:numId w:val="16"/>
        </w:numPr>
        <w:rPr>
          <w:szCs w:val="20"/>
        </w:rPr>
      </w:pPr>
      <w:r>
        <w:rPr>
          <w:szCs w:val="20"/>
        </w:rPr>
        <w:lastRenderedPageBreak/>
        <w:t>Not being able</w:t>
      </w:r>
      <w:r w:rsidRPr="005F0459">
        <w:rPr>
          <w:szCs w:val="20"/>
        </w:rPr>
        <w:t xml:space="preserve"> to stop or control worrying</w:t>
      </w:r>
    </w:p>
    <w:p w14:paraId="4B217058" w14:textId="77777777" w:rsidR="00A433A2" w:rsidRPr="005F0459" w:rsidRDefault="00A433A2" w:rsidP="00DC5E03">
      <w:pPr>
        <w:numPr>
          <w:ilvl w:val="0"/>
          <w:numId w:val="16"/>
        </w:numPr>
        <w:rPr>
          <w:szCs w:val="20"/>
        </w:rPr>
      </w:pPr>
      <w:r>
        <w:rPr>
          <w:szCs w:val="20"/>
        </w:rPr>
        <w:t>W</w:t>
      </w:r>
      <w:r w:rsidRPr="005F0459">
        <w:rPr>
          <w:szCs w:val="20"/>
        </w:rPr>
        <w:t>orrying too much about different things</w:t>
      </w:r>
    </w:p>
    <w:p w14:paraId="5CDFC486" w14:textId="77777777" w:rsidR="00A433A2" w:rsidRPr="005F0459" w:rsidRDefault="00A433A2" w:rsidP="00DC5E03">
      <w:pPr>
        <w:numPr>
          <w:ilvl w:val="0"/>
          <w:numId w:val="16"/>
        </w:numPr>
        <w:rPr>
          <w:szCs w:val="20"/>
        </w:rPr>
      </w:pPr>
      <w:r>
        <w:rPr>
          <w:szCs w:val="20"/>
        </w:rPr>
        <w:t>Having t</w:t>
      </w:r>
      <w:r w:rsidRPr="005F0459">
        <w:rPr>
          <w:szCs w:val="20"/>
        </w:rPr>
        <w:t>rouble relaxing</w:t>
      </w:r>
    </w:p>
    <w:p w14:paraId="0F8324D8" w14:textId="77777777" w:rsidR="00A433A2" w:rsidRPr="005F0459" w:rsidRDefault="00A433A2" w:rsidP="00DC5E03">
      <w:pPr>
        <w:numPr>
          <w:ilvl w:val="0"/>
          <w:numId w:val="16"/>
        </w:numPr>
        <w:rPr>
          <w:szCs w:val="20"/>
        </w:rPr>
      </w:pPr>
      <w:r w:rsidRPr="005F0459">
        <w:rPr>
          <w:szCs w:val="20"/>
        </w:rPr>
        <w:t>Being so restless that it is hard to sit still</w:t>
      </w:r>
    </w:p>
    <w:p w14:paraId="352935FB" w14:textId="77777777" w:rsidR="00A433A2" w:rsidRPr="005F0459" w:rsidRDefault="00A433A2" w:rsidP="00DC5E03">
      <w:pPr>
        <w:numPr>
          <w:ilvl w:val="0"/>
          <w:numId w:val="16"/>
        </w:numPr>
        <w:rPr>
          <w:szCs w:val="20"/>
        </w:rPr>
      </w:pPr>
      <w:r w:rsidRPr="005F0459">
        <w:rPr>
          <w:szCs w:val="20"/>
        </w:rPr>
        <w:t>Becoming easily annoyed or irritable</w:t>
      </w:r>
    </w:p>
    <w:p w14:paraId="0908AAEA" w14:textId="2B24CD7C" w:rsidR="00A433A2" w:rsidRDefault="00A433A2" w:rsidP="00DC5E03">
      <w:pPr>
        <w:numPr>
          <w:ilvl w:val="0"/>
          <w:numId w:val="16"/>
        </w:numPr>
        <w:rPr>
          <w:szCs w:val="20"/>
        </w:rPr>
      </w:pPr>
      <w:r w:rsidRPr="005F0459">
        <w:rPr>
          <w:szCs w:val="20"/>
        </w:rPr>
        <w:t>Feeling afraid as if something awful might happen</w:t>
      </w:r>
    </w:p>
    <w:p w14:paraId="1A51CD80" w14:textId="3C0BA045" w:rsidR="000B3AA2" w:rsidRDefault="000B3AA2" w:rsidP="000B3AA2">
      <w:pPr>
        <w:rPr>
          <w:i/>
          <w:iCs/>
        </w:rPr>
      </w:pPr>
      <w:r>
        <w:rPr>
          <w:i/>
          <w:iCs/>
        </w:rPr>
        <w:t>PHQ-8 Question:</w:t>
      </w:r>
    </w:p>
    <w:p w14:paraId="3DEBCE30" w14:textId="24215614" w:rsidR="000B3AA2" w:rsidRPr="000B3AA2" w:rsidRDefault="000B3AA2" w:rsidP="00DC5E03">
      <w:pPr>
        <w:pStyle w:val="ListParagraph"/>
        <w:numPr>
          <w:ilvl w:val="0"/>
          <w:numId w:val="32"/>
        </w:numPr>
      </w:pPr>
      <w:r w:rsidRPr="00E71246">
        <w:t>feeling down, depressed, or hopeless?</w:t>
      </w:r>
    </w:p>
    <w:p w14:paraId="745F15FC" w14:textId="77777777" w:rsidR="00DC5E03" w:rsidRDefault="00DC5E03" w:rsidP="00DC5E03">
      <w:pPr>
        <w:numPr>
          <w:ilvl w:val="0"/>
          <w:numId w:val="32"/>
        </w:numPr>
        <w:rPr>
          <w:szCs w:val="20"/>
        </w:rPr>
      </w:pPr>
      <w:r>
        <w:rPr>
          <w:szCs w:val="20"/>
        </w:rPr>
        <w:t>Little interest or pleasure in doing things</w:t>
      </w:r>
      <w:r>
        <w:rPr>
          <w:szCs w:val="20"/>
        </w:rPr>
        <w:tab/>
      </w:r>
    </w:p>
    <w:p w14:paraId="7EDB553C" w14:textId="77777777" w:rsidR="00DC5E03" w:rsidRDefault="00DC5E03" w:rsidP="00DC5E03">
      <w:pPr>
        <w:numPr>
          <w:ilvl w:val="0"/>
          <w:numId w:val="32"/>
        </w:numPr>
        <w:rPr>
          <w:szCs w:val="20"/>
        </w:rPr>
      </w:pPr>
      <w:r>
        <w:rPr>
          <w:szCs w:val="20"/>
        </w:rPr>
        <w:t>Feeling down, depressed, or hopeless</w:t>
      </w:r>
      <w:r>
        <w:rPr>
          <w:szCs w:val="20"/>
        </w:rPr>
        <w:tab/>
      </w:r>
      <w:r>
        <w:rPr>
          <w:szCs w:val="20"/>
        </w:rPr>
        <w:tab/>
      </w:r>
      <w:r>
        <w:rPr>
          <w:szCs w:val="20"/>
        </w:rPr>
        <w:tab/>
      </w:r>
      <w:r>
        <w:rPr>
          <w:szCs w:val="20"/>
        </w:rPr>
        <w:tab/>
      </w:r>
      <w:r>
        <w:rPr>
          <w:szCs w:val="20"/>
        </w:rPr>
        <w:tab/>
      </w:r>
      <w:r>
        <w:rPr>
          <w:szCs w:val="20"/>
        </w:rPr>
        <w:tab/>
      </w:r>
    </w:p>
    <w:p w14:paraId="3F61E631" w14:textId="77777777" w:rsidR="00DC5E03" w:rsidRDefault="00DC5E03" w:rsidP="00DC5E03">
      <w:pPr>
        <w:numPr>
          <w:ilvl w:val="0"/>
          <w:numId w:val="32"/>
        </w:numPr>
        <w:rPr>
          <w:szCs w:val="20"/>
        </w:rPr>
      </w:pPr>
      <w:r>
        <w:rPr>
          <w:szCs w:val="20"/>
        </w:rPr>
        <w:t>Trouble falling or staying asleep, or sleeping too much</w:t>
      </w:r>
      <w:r>
        <w:rPr>
          <w:szCs w:val="20"/>
        </w:rPr>
        <w:tab/>
      </w:r>
      <w:r>
        <w:rPr>
          <w:szCs w:val="20"/>
        </w:rPr>
        <w:tab/>
      </w:r>
      <w:r>
        <w:rPr>
          <w:szCs w:val="20"/>
        </w:rPr>
        <w:tab/>
      </w:r>
    </w:p>
    <w:p w14:paraId="29C8C855" w14:textId="77777777" w:rsidR="00DC5E03" w:rsidRDefault="00DC5E03" w:rsidP="00DC5E03">
      <w:pPr>
        <w:numPr>
          <w:ilvl w:val="0"/>
          <w:numId w:val="32"/>
        </w:numPr>
        <w:rPr>
          <w:szCs w:val="20"/>
        </w:rPr>
      </w:pPr>
      <w:r>
        <w:rPr>
          <w:szCs w:val="20"/>
        </w:rPr>
        <w:t>Feeling tired or having little energy</w:t>
      </w:r>
      <w:r>
        <w:rPr>
          <w:szCs w:val="20"/>
        </w:rPr>
        <w:tab/>
      </w:r>
      <w:r>
        <w:rPr>
          <w:szCs w:val="20"/>
        </w:rPr>
        <w:tab/>
      </w:r>
      <w:r>
        <w:rPr>
          <w:szCs w:val="20"/>
        </w:rPr>
        <w:tab/>
      </w:r>
      <w:r>
        <w:rPr>
          <w:szCs w:val="20"/>
        </w:rPr>
        <w:tab/>
      </w:r>
      <w:r>
        <w:rPr>
          <w:szCs w:val="20"/>
        </w:rPr>
        <w:tab/>
      </w:r>
      <w:r>
        <w:rPr>
          <w:szCs w:val="20"/>
        </w:rPr>
        <w:tab/>
      </w:r>
    </w:p>
    <w:p w14:paraId="16BA3940" w14:textId="77777777" w:rsidR="00DC5E03" w:rsidRDefault="00DC5E03" w:rsidP="00DC5E03">
      <w:pPr>
        <w:numPr>
          <w:ilvl w:val="0"/>
          <w:numId w:val="32"/>
        </w:numPr>
        <w:rPr>
          <w:szCs w:val="20"/>
        </w:rPr>
      </w:pPr>
      <w:r>
        <w:rPr>
          <w:szCs w:val="20"/>
        </w:rPr>
        <w:t>Poor appetite or overeating</w:t>
      </w:r>
      <w:r>
        <w:rPr>
          <w:szCs w:val="20"/>
        </w:rPr>
        <w:tab/>
      </w:r>
      <w:r>
        <w:rPr>
          <w:szCs w:val="20"/>
        </w:rPr>
        <w:tab/>
      </w:r>
      <w:r>
        <w:rPr>
          <w:szCs w:val="20"/>
        </w:rPr>
        <w:tab/>
      </w:r>
      <w:r>
        <w:rPr>
          <w:szCs w:val="20"/>
        </w:rPr>
        <w:tab/>
      </w:r>
      <w:r>
        <w:rPr>
          <w:szCs w:val="20"/>
        </w:rPr>
        <w:tab/>
      </w:r>
      <w:r>
        <w:rPr>
          <w:szCs w:val="20"/>
        </w:rPr>
        <w:tab/>
      </w:r>
    </w:p>
    <w:p w14:paraId="013313F6" w14:textId="77777777" w:rsidR="00DC5E03" w:rsidRDefault="00DC5E03" w:rsidP="00DC5E03">
      <w:pPr>
        <w:numPr>
          <w:ilvl w:val="0"/>
          <w:numId w:val="32"/>
        </w:numPr>
        <w:rPr>
          <w:szCs w:val="20"/>
        </w:rPr>
      </w:pPr>
      <w:r>
        <w:rPr>
          <w:szCs w:val="20"/>
        </w:rPr>
        <w:t xml:space="preserve">Feeling bad about yourself — or that you are a failure or have let yourself or your family </w:t>
      </w:r>
      <w:proofErr w:type="spellStart"/>
      <w:r>
        <w:rPr>
          <w:szCs w:val="20"/>
        </w:rPr>
        <w:t>dow</w:t>
      </w:r>
      <w:proofErr w:type="spellEnd"/>
    </w:p>
    <w:p w14:paraId="1F917154" w14:textId="77777777" w:rsidR="00DC5E03" w:rsidRDefault="00DC5E03" w:rsidP="00DC5E03">
      <w:pPr>
        <w:numPr>
          <w:ilvl w:val="0"/>
          <w:numId w:val="32"/>
        </w:numPr>
        <w:rPr>
          <w:szCs w:val="20"/>
        </w:rPr>
      </w:pPr>
      <w:r>
        <w:rPr>
          <w:szCs w:val="20"/>
        </w:rPr>
        <w:t>Trouble concentrating on things, such as reading the newspaper or watching television</w:t>
      </w:r>
    </w:p>
    <w:p w14:paraId="29B55665" w14:textId="77777777" w:rsidR="00DC5E03" w:rsidRDefault="00DC5E03" w:rsidP="00DC5E03">
      <w:pPr>
        <w:numPr>
          <w:ilvl w:val="0"/>
          <w:numId w:val="32"/>
        </w:numPr>
        <w:rPr>
          <w:szCs w:val="20"/>
        </w:rPr>
      </w:pPr>
      <w:r>
        <w:rPr>
          <w:szCs w:val="20"/>
        </w:rPr>
        <w:t>Moving or speaking so slowly that other people could have noticed? Or the opposite — being so fidgety or restless that you have been moving around a lot more than usual.</w:t>
      </w:r>
    </w:p>
    <w:p w14:paraId="2C91867C" w14:textId="77777777" w:rsidR="00A433A2" w:rsidRDefault="00A433A2" w:rsidP="00A433A2">
      <w:pPr>
        <w:rPr>
          <w:szCs w:val="20"/>
        </w:rPr>
      </w:pPr>
    </w:p>
    <w:p w14:paraId="65E114B7" w14:textId="11BB2161" w:rsidR="00A433A2" w:rsidRDefault="00A433A2" w:rsidP="00C31D0A">
      <w:pPr>
        <w:pStyle w:val="Heading4"/>
      </w:pPr>
      <w:r>
        <w:t>2SO:</w:t>
      </w:r>
    </w:p>
    <w:p w14:paraId="52FC500B" w14:textId="086C4879" w:rsidR="000B3AA2" w:rsidRDefault="000B3AA2" w:rsidP="000B3AA2">
      <w:r>
        <w:t>Prompt:</w:t>
      </w:r>
    </w:p>
    <w:p w14:paraId="3D250839" w14:textId="27228BBE" w:rsidR="000B3AA2" w:rsidRPr="000B3AA2" w:rsidRDefault="000B3AA2" w:rsidP="00DC5E03">
      <w:pPr>
        <w:pStyle w:val="ListParagraph"/>
        <w:numPr>
          <w:ilvl w:val="0"/>
          <w:numId w:val="14"/>
        </w:numPr>
      </w:pPr>
      <w:r w:rsidRPr="000B3AA2">
        <w:t>How much are you expecting this course to change how true of you consider the following statement to be?</w:t>
      </w:r>
    </w:p>
    <w:p w14:paraId="06E4B03D" w14:textId="77777777" w:rsidR="00A433A2" w:rsidRDefault="00A433A2" w:rsidP="00A433A2">
      <w:pPr>
        <w:rPr>
          <w:i/>
          <w:iCs/>
        </w:rPr>
      </w:pPr>
      <w:r>
        <w:rPr>
          <w:i/>
          <w:iCs/>
        </w:rPr>
        <w:t>Options:</w:t>
      </w:r>
    </w:p>
    <w:p w14:paraId="0E49BC06" w14:textId="77777777" w:rsidR="00A433A2" w:rsidRPr="005F0459" w:rsidRDefault="00A433A2" w:rsidP="00DC5E03">
      <w:pPr>
        <w:numPr>
          <w:ilvl w:val="0"/>
          <w:numId w:val="29"/>
        </w:numPr>
        <w:rPr>
          <w:szCs w:val="20"/>
        </w:rPr>
      </w:pPr>
      <w:r w:rsidRPr="005F0459">
        <w:rPr>
          <w:szCs w:val="20"/>
        </w:rPr>
        <w:t>Never or very rarely true</w:t>
      </w:r>
    </w:p>
    <w:p w14:paraId="3DBEFDEF" w14:textId="77777777" w:rsidR="00A433A2" w:rsidRPr="005F0459" w:rsidRDefault="00A433A2" w:rsidP="00DC5E03">
      <w:pPr>
        <w:numPr>
          <w:ilvl w:val="0"/>
          <w:numId w:val="29"/>
        </w:numPr>
        <w:rPr>
          <w:szCs w:val="20"/>
        </w:rPr>
      </w:pPr>
      <w:r w:rsidRPr="005F0459">
        <w:rPr>
          <w:szCs w:val="20"/>
        </w:rPr>
        <w:t>Rarely true</w:t>
      </w:r>
    </w:p>
    <w:p w14:paraId="632085CD" w14:textId="77777777" w:rsidR="00A433A2" w:rsidRPr="005F0459" w:rsidRDefault="00A433A2" w:rsidP="00DC5E03">
      <w:pPr>
        <w:numPr>
          <w:ilvl w:val="0"/>
          <w:numId w:val="29"/>
        </w:numPr>
        <w:rPr>
          <w:szCs w:val="20"/>
        </w:rPr>
      </w:pPr>
      <w:r w:rsidRPr="005F0459">
        <w:rPr>
          <w:szCs w:val="20"/>
        </w:rPr>
        <w:t>Sometimes true</w:t>
      </w:r>
    </w:p>
    <w:p w14:paraId="71B9EA5A" w14:textId="77777777" w:rsidR="00A433A2" w:rsidRPr="005F0459" w:rsidRDefault="00A433A2" w:rsidP="00DC5E03">
      <w:pPr>
        <w:numPr>
          <w:ilvl w:val="0"/>
          <w:numId w:val="29"/>
        </w:numPr>
        <w:rPr>
          <w:szCs w:val="20"/>
        </w:rPr>
      </w:pPr>
      <w:r w:rsidRPr="005F0459">
        <w:rPr>
          <w:szCs w:val="20"/>
        </w:rPr>
        <w:t>Often true</w:t>
      </w:r>
    </w:p>
    <w:p w14:paraId="04607995" w14:textId="77777777" w:rsidR="00A433A2" w:rsidRDefault="00A433A2" w:rsidP="00DC5E03">
      <w:pPr>
        <w:numPr>
          <w:ilvl w:val="0"/>
          <w:numId w:val="29"/>
        </w:numPr>
        <w:rPr>
          <w:szCs w:val="20"/>
        </w:rPr>
      </w:pPr>
      <w:r w:rsidRPr="005F0459">
        <w:rPr>
          <w:szCs w:val="20"/>
        </w:rPr>
        <w:t>Very often or always true</w:t>
      </w:r>
    </w:p>
    <w:p w14:paraId="0424F86A" w14:textId="77777777" w:rsidR="00A433A2" w:rsidRDefault="00A433A2" w:rsidP="00A433A2">
      <w:pPr>
        <w:rPr>
          <w:i/>
          <w:iCs/>
        </w:rPr>
      </w:pPr>
      <w:r>
        <w:rPr>
          <w:i/>
          <w:iCs/>
        </w:rPr>
        <w:t>Questions:</w:t>
      </w:r>
    </w:p>
    <w:p w14:paraId="1D17687D" w14:textId="0447973B" w:rsidR="00A433A2" w:rsidRPr="000B3AA2" w:rsidRDefault="00372EA0" w:rsidP="00DC5E03">
      <w:pPr>
        <w:pStyle w:val="ListParagraph"/>
        <w:numPr>
          <w:ilvl w:val="0"/>
          <w:numId w:val="14"/>
        </w:numPr>
        <w:rPr>
          <w:szCs w:val="20"/>
        </w:rPr>
      </w:pPr>
      <w:r w:rsidRPr="00372EA0">
        <w:rPr>
          <w:i/>
          <w:iCs/>
        </w:rPr>
        <w:t>I am often aware of not just the world around me in the present moment - but of my sensations and perceptions of the world around me (</w:t>
      </w:r>
      <w:proofErr w:type="gramStart"/>
      <w:r w:rsidRPr="00372EA0">
        <w:rPr>
          <w:i/>
          <w:iCs/>
        </w:rPr>
        <w:t>e.g.</w:t>
      </w:r>
      <w:proofErr w:type="gramEnd"/>
      <w:r w:rsidRPr="00372EA0">
        <w:rPr>
          <w:i/>
          <w:iCs/>
        </w:rPr>
        <w:t xml:space="preserve"> thinking “I see that the sky is blue” rather than just thinking “the sky is blue”, which entails an awareness of vision itself).</w:t>
      </w:r>
    </w:p>
    <w:p w14:paraId="498175F2" w14:textId="77777777" w:rsidR="000B3AA2" w:rsidRPr="000B3AA2" w:rsidRDefault="000B3AA2" w:rsidP="000B3AA2">
      <w:pPr>
        <w:pStyle w:val="ListParagraph"/>
        <w:rPr>
          <w:szCs w:val="20"/>
        </w:rPr>
      </w:pPr>
    </w:p>
    <w:p w14:paraId="26105562" w14:textId="11063740" w:rsidR="00A433A2" w:rsidRDefault="00A433A2" w:rsidP="00C31D0A">
      <w:pPr>
        <w:pStyle w:val="Heading4"/>
      </w:pPr>
      <w:r>
        <w:t>WBSI:</w:t>
      </w:r>
    </w:p>
    <w:p w14:paraId="3682443A" w14:textId="7D387A50" w:rsidR="00AE3745" w:rsidRDefault="00AE3745" w:rsidP="00AE3745">
      <w:r>
        <w:t>Prompt:</w:t>
      </w:r>
    </w:p>
    <w:p w14:paraId="7AB940E0" w14:textId="0F85FEA6" w:rsidR="00AE3745" w:rsidRPr="00AE3745" w:rsidRDefault="00FB5A30" w:rsidP="00DC5E03">
      <w:pPr>
        <w:pStyle w:val="ListParagraph"/>
        <w:numPr>
          <w:ilvl w:val="0"/>
          <w:numId w:val="14"/>
        </w:numPr>
      </w:pPr>
      <w:r w:rsidRPr="00FB5A30">
        <w:t>To what extent do you agree or disagree that you are expecting this course to cause a change in...</w:t>
      </w:r>
    </w:p>
    <w:p w14:paraId="5BA85F80" w14:textId="77777777" w:rsidR="00A433A2" w:rsidRDefault="00A433A2" w:rsidP="00A433A2">
      <w:pPr>
        <w:rPr>
          <w:i/>
          <w:iCs/>
        </w:rPr>
      </w:pPr>
      <w:r>
        <w:rPr>
          <w:i/>
          <w:iCs/>
        </w:rPr>
        <w:t>Options:</w:t>
      </w:r>
    </w:p>
    <w:p w14:paraId="6564959A" w14:textId="77777777" w:rsidR="00A433A2" w:rsidRPr="005F0459" w:rsidRDefault="00A433A2" w:rsidP="00DC5E03">
      <w:pPr>
        <w:numPr>
          <w:ilvl w:val="0"/>
          <w:numId w:val="30"/>
        </w:numPr>
        <w:rPr>
          <w:szCs w:val="20"/>
        </w:rPr>
      </w:pPr>
      <w:r w:rsidRPr="005F0459">
        <w:rPr>
          <w:szCs w:val="20"/>
        </w:rPr>
        <w:t>Strongly disagree</w:t>
      </w:r>
      <w:r w:rsidRPr="005F0459">
        <w:rPr>
          <w:szCs w:val="20"/>
        </w:rPr>
        <w:tab/>
      </w:r>
    </w:p>
    <w:p w14:paraId="5ECC288F" w14:textId="77777777" w:rsidR="00A433A2" w:rsidRPr="005F0459" w:rsidRDefault="00A433A2" w:rsidP="00DC5E03">
      <w:pPr>
        <w:numPr>
          <w:ilvl w:val="0"/>
          <w:numId w:val="30"/>
        </w:numPr>
        <w:rPr>
          <w:szCs w:val="20"/>
        </w:rPr>
      </w:pPr>
      <w:r w:rsidRPr="005F0459">
        <w:rPr>
          <w:szCs w:val="20"/>
        </w:rPr>
        <w:t>Disagree</w:t>
      </w:r>
      <w:r w:rsidRPr="005F0459">
        <w:rPr>
          <w:szCs w:val="20"/>
        </w:rPr>
        <w:tab/>
      </w:r>
    </w:p>
    <w:p w14:paraId="593CDA34" w14:textId="77777777" w:rsidR="00A433A2" w:rsidRPr="005F0459" w:rsidRDefault="00A433A2" w:rsidP="00DC5E03">
      <w:pPr>
        <w:numPr>
          <w:ilvl w:val="0"/>
          <w:numId w:val="30"/>
        </w:numPr>
        <w:rPr>
          <w:szCs w:val="20"/>
        </w:rPr>
      </w:pPr>
      <w:r w:rsidRPr="005F0459">
        <w:rPr>
          <w:szCs w:val="20"/>
        </w:rPr>
        <w:t>Neither agree nor disagree</w:t>
      </w:r>
      <w:r w:rsidRPr="005F0459">
        <w:rPr>
          <w:szCs w:val="20"/>
        </w:rPr>
        <w:tab/>
      </w:r>
    </w:p>
    <w:p w14:paraId="0E8BD815" w14:textId="77777777" w:rsidR="00A433A2" w:rsidRPr="005F0459" w:rsidRDefault="00A433A2" w:rsidP="00DC5E03">
      <w:pPr>
        <w:numPr>
          <w:ilvl w:val="0"/>
          <w:numId w:val="30"/>
        </w:numPr>
        <w:rPr>
          <w:szCs w:val="20"/>
        </w:rPr>
      </w:pPr>
      <w:r w:rsidRPr="005F0459">
        <w:rPr>
          <w:szCs w:val="20"/>
        </w:rPr>
        <w:t>Agree</w:t>
      </w:r>
      <w:r w:rsidRPr="005F0459">
        <w:rPr>
          <w:szCs w:val="20"/>
        </w:rPr>
        <w:tab/>
      </w:r>
    </w:p>
    <w:p w14:paraId="25ED5348" w14:textId="77777777" w:rsidR="00A433A2" w:rsidRPr="005F0459" w:rsidRDefault="00A433A2" w:rsidP="00DC5E03">
      <w:pPr>
        <w:numPr>
          <w:ilvl w:val="0"/>
          <w:numId w:val="30"/>
        </w:numPr>
        <w:rPr>
          <w:szCs w:val="20"/>
        </w:rPr>
      </w:pPr>
      <w:r w:rsidRPr="005F0459">
        <w:rPr>
          <w:szCs w:val="20"/>
        </w:rPr>
        <w:t>Strongly agree</w:t>
      </w:r>
    </w:p>
    <w:p w14:paraId="1CA0A6BC" w14:textId="77777777" w:rsidR="00A433A2" w:rsidRDefault="00A433A2" w:rsidP="00A433A2">
      <w:pPr>
        <w:rPr>
          <w:i/>
          <w:iCs/>
        </w:rPr>
      </w:pPr>
      <w:r>
        <w:rPr>
          <w:i/>
          <w:iCs/>
        </w:rPr>
        <w:t>Questions:</w:t>
      </w:r>
    </w:p>
    <w:p w14:paraId="5A2928E7" w14:textId="77777777" w:rsidR="00A433A2" w:rsidRPr="00674148" w:rsidRDefault="00A433A2" w:rsidP="00DC5E03">
      <w:pPr>
        <w:pStyle w:val="ListParagraph"/>
        <w:numPr>
          <w:ilvl w:val="0"/>
          <w:numId w:val="24"/>
        </w:numPr>
        <w:rPr>
          <w:i/>
          <w:iCs/>
        </w:rPr>
      </w:pPr>
      <w:r w:rsidRPr="00611C71">
        <w:rPr>
          <w:i/>
          <w:iCs/>
        </w:rPr>
        <w:t>Any tendency to suppress your thoughts.</w:t>
      </w:r>
    </w:p>
    <w:p w14:paraId="7812FF01" w14:textId="77777777" w:rsidR="00A433A2" w:rsidRDefault="00A433A2" w:rsidP="00A433A2"/>
    <w:p w14:paraId="0BCDC872" w14:textId="2286CF5E" w:rsidR="00A433A2" w:rsidRDefault="00A433A2" w:rsidP="00C31D0A">
      <w:pPr>
        <w:pStyle w:val="Heading4"/>
      </w:pPr>
      <w:r>
        <w:t>RRS:</w:t>
      </w:r>
    </w:p>
    <w:p w14:paraId="28CE114E" w14:textId="5C856540" w:rsidR="00FB5A30" w:rsidRDefault="00FB5A30" w:rsidP="00FB5A30">
      <w:r>
        <w:t>Prompt:</w:t>
      </w:r>
    </w:p>
    <w:p w14:paraId="048A2205" w14:textId="1239827F" w:rsidR="00FB5A30" w:rsidRPr="00FB5A30" w:rsidRDefault="00FB5A30" w:rsidP="00DC5E03">
      <w:pPr>
        <w:pStyle w:val="ListParagraph"/>
        <w:numPr>
          <w:ilvl w:val="0"/>
          <w:numId w:val="14"/>
        </w:numPr>
      </w:pPr>
      <w:r w:rsidRPr="00FB5A30">
        <w:t>How many scale points do you expect the course to change how often you think or do the following when you feel down, sad, or depressed?</w:t>
      </w:r>
    </w:p>
    <w:p w14:paraId="708F7349" w14:textId="77777777" w:rsidR="00A433A2" w:rsidRPr="00012EF0" w:rsidRDefault="00A433A2" w:rsidP="00A433A2">
      <w:pPr>
        <w:rPr>
          <w:i/>
          <w:iCs/>
          <w:szCs w:val="20"/>
        </w:rPr>
      </w:pPr>
      <w:r w:rsidRPr="00012EF0">
        <w:rPr>
          <w:i/>
          <w:iCs/>
          <w:szCs w:val="20"/>
        </w:rPr>
        <w:t>Options:</w:t>
      </w:r>
    </w:p>
    <w:p w14:paraId="4A46A85C" w14:textId="77777777" w:rsidR="00A433A2" w:rsidRPr="005F0459" w:rsidRDefault="00A433A2" w:rsidP="00DC5E03">
      <w:pPr>
        <w:numPr>
          <w:ilvl w:val="0"/>
          <w:numId w:val="31"/>
        </w:numPr>
        <w:rPr>
          <w:szCs w:val="20"/>
        </w:rPr>
      </w:pPr>
      <w:r w:rsidRPr="005F0459">
        <w:rPr>
          <w:szCs w:val="20"/>
        </w:rPr>
        <w:t>Almost never</w:t>
      </w:r>
      <w:r w:rsidRPr="005F0459">
        <w:rPr>
          <w:szCs w:val="20"/>
        </w:rPr>
        <w:tab/>
      </w:r>
    </w:p>
    <w:p w14:paraId="13B5C08B" w14:textId="77777777" w:rsidR="00A433A2" w:rsidRPr="005F0459" w:rsidRDefault="00A433A2" w:rsidP="00DC5E03">
      <w:pPr>
        <w:numPr>
          <w:ilvl w:val="0"/>
          <w:numId w:val="31"/>
        </w:numPr>
        <w:rPr>
          <w:szCs w:val="20"/>
        </w:rPr>
      </w:pPr>
      <w:r w:rsidRPr="005F0459">
        <w:rPr>
          <w:szCs w:val="20"/>
        </w:rPr>
        <w:t>Sometimes</w:t>
      </w:r>
      <w:r w:rsidRPr="005F0459">
        <w:rPr>
          <w:szCs w:val="20"/>
        </w:rPr>
        <w:tab/>
      </w:r>
    </w:p>
    <w:p w14:paraId="3EA85649" w14:textId="77777777" w:rsidR="00A433A2" w:rsidRPr="005F0459" w:rsidRDefault="00A433A2" w:rsidP="00DC5E03">
      <w:pPr>
        <w:numPr>
          <w:ilvl w:val="0"/>
          <w:numId w:val="31"/>
        </w:numPr>
        <w:rPr>
          <w:szCs w:val="20"/>
        </w:rPr>
      </w:pPr>
      <w:r w:rsidRPr="005F0459">
        <w:rPr>
          <w:szCs w:val="20"/>
        </w:rPr>
        <w:t>Often</w:t>
      </w:r>
      <w:r w:rsidRPr="005F0459">
        <w:rPr>
          <w:szCs w:val="20"/>
        </w:rPr>
        <w:tab/>
      </w:r>
    </w:p>
    <w:p w14:paraId="5B02F46D" w14:textId="77777777" w:rsidR="00A433A2" w:rsidRPr="005F0459" w:rsidRDefault="00A433A2" w:rsidP="00DC5E03">
      <w:pPr>
        <w:numPr>
          <w:ilvl w:val="0"/>
          <w:numId w:val="31"/>
        </w:numPr>
        <w:rPr>
          <w:szCs w:val="20"/>
        </w:rPr>
      </w:pPr>
      <w:r w:rsidRPr="005F0459">
        <w:rPr>
          <w:szCs w:val="20"/>
        </w:rPr>
        <w:t>Almost always</w:t>
      </w:r>
    </w:p>
    <w:p w14:paraId="1B67E57F" w14:textId="77777777" w:rsidR="00A433A2" w:rsidRDefault="00A433A2" w:rsidP="00A433A2">
      <w:pPr>
        <w:rPr>
          <w:i/>
          <w:iCs/>
        </w:rPr>
      </w:pPr>
      <w:r>
        <w:rPr>
          <w:i/>
          <w:iCs/>
        </w:rPr>
        <w:t>Question:</w:t>
      </w:r>
    </w:p>
    <w:p w14:paraId="7BDC0230" w14:textId="77777777" w:rsidR="00A433A2" w:rsidRPr="00611C71" w:rsidRDefault="00A433A2" w:rsidP="00DC5E03">
      <w:pPr>
        <w:pStyle w:val="ListParagraph"/>
        <w:numPr>
          <w:ilvl w:val="0"/>
          <w:numId w:val="25"/>
        </w:numPr>
        <w:rPr>
          <w:i/>
          <w:iCs/>
        </w:rPr>
      </w:pPr>
      <w:r w:rsidRPr="00611C71">
        <w:rPr>
          <w:i/>
          <w:iCs/>
        </w:rPr>
        <w:t>Any tendency to repetitively focus on negative emotions in a passive way.</w:t>
      </w:r>
    </w:p>
    <w:p w14:paraId="424CEF76" w14:textId="77777777" w:rsidR="00A433A2" w:rsidRPr="005F0459" w:rsidRDefault="00A433A2" w:rsidP="00A433A2"/>
    <w:p w14:paraId="1C8B5DCF" w14:textId="77777777" w:rsidR="00A433A2" w:rsidRPr="00A433A2" w:rsidRDefault="00A433A2" w:rsidP="00A433A2"/>
    <w:p w14:paraId="299A7CCE" w14:textId="468DA9C6" w:rsidR="00A433A2" w:rsidRPr="005F0459" w:rsidRDefault="00A433A2" w:rsidP="00A433A2">
      <w:pPr>
        <w:pStyle w:val="Heading3"/>
      </w:pPr>
      <w:r>
        <w:lastRenderedPageBreak/>
        <w:t>Email</w:t>
      </w:r>
    </w:p>
    <w:p w14:paraId="26B2C3ED" w14:textId="77777777" w:rsidR="00A433A2" w:rsidRPr="005F0459" w:rsidRDefault="00A433A2" w:rsidP="00A433A2">
      <w:pPr>
        <w:rPr>
          <w:color w:val="FF0000"/>
        </w:rPr>
      </w:pPr>
      <w:r w:rsidRPr="005F0459">
        <w:rPr>
          <w:color w:val="FF0000"/>
        </w:rPr>
        <w:t>Immediately after completing the pre-test survey, participants in the world and mental states groups are sent the following email, with condition-relevant survey links:</w:t>
      </w:r>
    </w:p>
    <w:p w14:paraId="331333D0" w14:textId="77777777" w:rsidR="00A433A2" w:rsidRPr="005F0459" w:rsidRDefault="00A433A2" w:rsidP="00A433A2"/>
    <w:p w14:paraId="02B78ECE" w14:textId="77777777" w:rsidR="00A433A2" w:rsidRPr="005F0459" w:rsidRDefault="00A433A2" w:rsidP="00A433A2">
      <w:pPr>
        <w:autoSpaceDE w:val="0"/>
        <w:autoSpaceDN w:val="0"/>
        <w:adjustRightInd w:val="0"/>
        <w:rPr>
          <w:rFonts w:cs="AppleSystemUIFont"/>
        </w:rPr>
      </w:pPr>
      <w:r w:rsidRPr="005F0459">
        <w:rPr>
          <w:rFonts w:cs="AppleSystemUIFont"/>
        </w:rPr>
        <w:t>Thank you for completing the first survey - your participation is very much appreciated!</w:t>
      </w:r>
      <w:r w:rsidRPr="005F0459">
        <w:rPr>
          <w:rFonts w:eastAsia="MS Gothic" w:cs="MS Gothic"/>
        </w:rPr>
        <w:t>  </w:t>
      </w:r>
      <w:r w:rsidRPr="005F0459">
        <w:rPr>
          <w:rFonts w:cs="AppleSystemUIFont"/>
        </w:rPr>
        <w:t>The first meditation session (preceded by an induction and initial survey) can be found at the following link:</w:t>
      </w:r>
      <w:r w:rsidRPr="005F0459">
        <w:rPr>
          <w:rFonts w:eastAsia="MS Gothic" w:cs="MS Gothic"/>
        </w:rPr>
        <w:t> </w:t>
      </w:r>
      <w:r w:rsidRPr="005F0459">
        <w:rPr>
          <w:rFonts w:cs="AppleSystemUIFont"/>
        </w:rPr>
        <w:t>${l://SurveyLink?d=Take the survey}</w:t>
      </w:r>
    </w:p>
    <w:p w14:paraId="56EE18F3" w14:textId="77777777" w:rsidR="00A433A2" w:rsidRPr="005F0459" w:rsidRDefault="00A433A2" w:rsidP="00A433A2">
      <w:pPr>
        <w:autoSpaceDE w:val="0"/>
        <w:autoSpaceDN w:val="0"/>
        <w:adjustRightInd w:val="0"/>
        <w:rPr>
          <w:rFonts w:cs="AppleSystemUIFont"/>
        </w:rPr>
      </w:pPr>
      <w:r w:rsidRPr="005F0459">
        <w:rPr>
          <w:rFonts w:cs="AppleSystemUIFontItalic"/>
          <w:i/>
          <w:iCs/>
        </w:rPr>
        <w:t>Or copy and paste the URL below into your internet browser:</w:t>
      </w:r>
      <w:r w:rsidRPr="005F0459">
        <w:rPr>
          <w:rFonts w:eastAsia="MS Gothic" w:cs="MS Gothic"/>
        </w:rPr>
        <w:t> </w:t>
      </w:r>
      <w:r w:rsidRPr="005F0459">
        <w:rPr>
          <w:rFonts w:cs="AppleSystemUIFontItalic"/>
          <w:i/>
          <w:iCs/>
        </w:rPr>
        <w:t>${l://SurveyURL}</w:t>
      </w:r>
      <w:r w:rsidRPr="005F0459">
        <w:rPr>
          <w:rFonts w:eastAsia="MS Gothic" w:cs="MS Gothic"/>
        </w:rPr>
        <w:t> </w:t>
      </w:r>
    </w:p>
    <w:p w14:paraId="07401141" w14:textId="77777777" w:rsidR="00A433A2" w:rsidRPr="005F0459" w:rsidRDefault="00A433A2" w:rsidP="00A433A2">
      <w:pPr>
        <w:autoSpaceDE w:val="0"/>
        <w:autoSpaceDN w:val="0"/>
        <w:adjustRightInd w:val="0"/>
        <w:rPr>
          <w:rFonts w:cs="AppleSystemUIFont"/>
        </w:rPr>
      </w:pPr>
      <w:r w:rsidRPr="005F0459">
        <w:rPr>
          <w:rFonts w:cs="AppleSystemUIFont"/>
        </w:rPr>
        <w:t>I will send one reminder email after 2 days if the survey has not been completed by then.</w:t>
      </w:r>
      <w:r w:rsidRPr="005F0459">
        <w:rPr>
          <w:rFonts w:eastAsia="MS Gothic" w:cs="MS Gothic"/>
        </w:rPr>
        <w:t>  </w:t>
      </w:r>
      <w:r w:rsidRPr="005F0459">
        <w:rPr>
          <w:rFonts w:cs="AppleSystemUIFont"/>
        </w:rPr>
        <w:t xml:space="preserve">You are welcome to meditate for as long as you like following this first day's </w:t>
      </w:r>
      <w:proofErr w:type="gramStart"/>
      <w:r w:rsidRPr="005F0459">
        <w:rPr>
          <w:rFonts w:cs="AppleSystemUIFont"/>
        </w:rPr>
        <w:t>practice, or</w:t>
      </w:r>
      <w:proofErr w:type="gramEnd"/>
      <w:r w:rsidRPr="005F0459">
        <w:rPr>
          <w:rFonts w:cs="AppleSystemUIFont"/>
        </w:rPr>
        <w:t xml:space="preserve"> bring this awareness to another activity in your day. However, we ask that for the two weeks of this intervention, you do not look up any information on mindfulness and meditation outside of this study. </w:t>
      </w:r>
    </w:p>
    <w:p w14:paraId="3FE28F1B" w14:textId="77777777" w:rsidR="00A433A2" w:rsidRPr="005F0459" w:rsidRDefault="00A433A2" w:rsidP="00A433A2">
      <w:pPr>
        <w:autoSpaceDE w:val="0"/>
        <w:autoSpaceDN w:val="0"/>
        <w:adjustRightInd w:val="0"/>
        <w:rPr>
          <w:rFonts w:cs="AppleSystemUIFont"/>
        </w:rPr>
      </w:pPr>
      <w:r w:rsidRPr="005F0459">
        <w:rPr>
          <w:rFonts w:eastAsia="MS Gothic" w:cs="MS Gothic"/>
        </w:rPr>
        <w:t> </w:t>
      </w:r>
      <w:r w:rsidRPr="005F0459">
        <w:rPr>
          <w:rFonts w:cs="AppleSystemUIFont"/>
        </w:rPr>
        <w:t xml:space="preserve">If you have any </w:t>
      </w:r>
      <w:proofErr w:type="gramStart"/>
      <w:r w:rsidRPr="005F0459">
        <w:rPr>
          <w:rFonts w:cs="AppleSystemUIFont"/>
        </w:rPr>
        <w:t>questions</w:t>
      </w:r>
      <w:proofErr w:type="gramEnd"/>
      <w:r w:rsidRPr="005F0459">
        <w:rPr>
          <w:rFonts w:cs="AppleSystemUIFont"/>
        </w:rPr>
        <w:t xml:space="preserve"> please contact </w:t>
      </w:r>
      <w:r w:rsidRPr="005F0459">
        <w:rPr>
          <w:rFonts w:cs="AppleSystemUIFontItalic"/>
          <w:i/>
          <w:iCs/>
        </w:rPr>
        <w:t>mel29@sussex.ac.uk.</w:t>
      </w:r>
      <w:r w:rsidRPr="005F0459">
        <w:rPr>
          <w:rFonts w:eastAsia="MS Gothic" w:cs="MS Gothic"/>
        </w:rPr>
        <w:t>  </w:t>
      </w:r>
      <w:r w:rsidRPr="005F0459">
        <w:rPr>
          <w:rFonts w:cs="AppleSystemUIFont"/>
        </w:rPr>
        <w:t>Thanks again!  Your help really is appreciated. We believe the research will prove valuable for helping many people.</w:t>
      </w:r>
      <w:r w:rsidRPr="005F0459">
        <w:rPr>
          <w:rFonts w:eastAsia="MS Gothic" w:cs="MS Gothic"/>
        </w:rPr>
        <w:t>   </w:t>
      </w:r>
      <w:r w:rsidRPr="005F0459">
        <w:rPr>
          <w:rFonts w:cs="AppleSystemUIFont"/>
        </w:rPr>
        <w:t>The Mindfulness research group</w:t>
      </w:r>
      <w:r w:rsidRPr="005F0459">
        <w:rPr>
          <w:rFonts w:eastAsia="MS Gothic" w:cs="MS Gothic"/>
        </w:rPr>
        <w:t>  </w:t>
      </w:r>
      <w:r w:rsidRPr="005F0459">
        <w:rPr>
          <w:rFonts w:cs="AppleSystemUIFont"/>
        </w:rPr>
        <w:t>Follow the link to opt out of future emails:</w:t>
      </w:r>
      <w:r w:rsidRPr="005F0459">
        <w:rPr>
          <w:rFonts w:eastAsia="MS Gothic" w:cs="MS Gothic"/>
        </w:rPr>
        <w:t> </w:t>
      </w:r>
      <w:r w:rsidRPr="005F0459">
        <w:rPr>
          <w:rFonts w:cs="AppleSystemUIFont"/>
        </w:rPr>
        <w:t>${l://OptOutLink?d=Click here to unsubscribe}</w:t>
      </w:r>
    </w:p>
    <w:p w14:paraId="7198C3E4" w14:textId="43B6F735" w:rsidR="00A433A2" w:rsidRDefault="00A433A2" w:rsidP="00A433A2"/>
    <w:p w14:paraId="5D3683C5" w14:textId="3CE69E4F" w:rsidR="00A433A2" w:rsidRPr="00A433A2" w:rsidRDefault="00A433A2" w:rsidP="00A433A2">
      <w:pPr>
        <w:pStyle w:val="Heading2"/>
        <w:rPr>
          <w:rFonts w:ascii="Helvetica" w:hAnsi="Helvetica" w:cs="Helvetica"/>
        </w:rPr>
      </w:pPr>
      <w:r w:rsidRPr="00A433A2">
        <w:rPr>
          <w:rFonts w:ascii="Helvetica" w:hAnsi="Helvetica" w:cs="Helvetica"/>
        </w:rPr>
        <w:t>Days 2-1</w:t>
      </w:r>
      <w:r w:rsidR="00DC5E03">
        <w:rPr>
          <w:rFonts w:ascii="Helvetica" w:hAnsi="Helvetica" w:cs="Helvetica"/>
        </w:rPr>
        <w:t>0</w:t>
      </w:r>
    </w:p>
    <w:p w14:paraId="0C9FEDCE" w14:textId="77777777" w:rsidR="00A433A2" w:rsidRPr="005F0459" w:rsidRDefault="00A433A2" w:rsidP="00A433A2">
      <w:pPr>
        <w:rPr>
          <w:color w:val="FF0000"/>
        </w:rPr>
      </w:pPr>
      <w:r w:rsidRPr="005F0459">
        <w:rPr>
          <w:color w:val="FF0000"/>
        </w:rPr>
        <w:t xml:space="preserve">The linked survey will be detailed below. If a survey is not completed in 2 </w:t>
      </w:r>
      <w:proofErr w:type="gramStart"/>
      <w:r w:rsidRPr="005F0459">
        <w:rPr>
          <w:color w:val="FF0000"/>
        </w:rPr>
        <w:t>days</w:t>
      </w:r>
      <w:proofErr w:type="gramEnd"/>
      <w:r w:rsidRPr="005F0459">
        <w:rPr>
          <w:color w:val="FF0000"/>
        </w:rPr>
        <w:t xml:space="preserve"> the same email will be sent to participants with the following header:</w:t>
      </w:r>
    </w:p>
    <w:p w14:paraId="6E72A192" w14:textId="77777777" w:rsidR="00A433A2" w:rsidRPr="005F0459" w:rsidRDefault="00A433A2" w:rsidP="00A433A2">
      <w:pPr>
        <w:rPr>
          <w:color w:val="FF0000"/>
        </w:rPr>
      </w:pPr>
    </w:p>
    <w:p w14:paraId="3EAD3E8C" w14:textId="77777777" w:rsidR="00A433A2" w:rsidRPr="005F0459" w:rsidRDefault="00A433A2" w:rsidP="00A433A2">
      <w:pPr>
        <w:autoSpaceDE w:val="0"/>
        <w:autoSpaceDN w:val="0"/>
        <w:adjustRightInd w:val="0"/>
        <w:rPr>
          <w:rFonts w:cs="AppleSystemUIFontItalic"/>
          <w:i/>
          <w:iCs/>
        </w:rPr>
      </w:pPr>
      <w:r w:rsidRPr="005F0459">
        <w:rPr>
          <w:rFonts w:cs="AppleSystemUIFontItalic"/>
          <w:i/>
          <w:iCs/>
        </w:rPr>
        <w:t>This is a friendly reminder about the final survey.</w:t>
      </w:r>
      <w:r w:rsidRPr="005F0459">
        <w:rPr>
          <w:rFonts w:cs="AppleSystemUIFont"/>
        </w:rPr>
        <w:t> </w:t>
      </w:r>
      <w:r w:rsidRPr="005F0459">
        <w:rPr>
          <w:rFonts w:cs="AppleSystemUIFontItalic"/>
          <w:i/>
          <w:iCs/>
        </w:rPr>
        <w:t>I will not send another reminder, and after 3 days the survey link will close so that we can keep the course timings similar across participants.</w:t>
      </w:r>
    </w:p>
    <w:p w14:paraId="174558E7" w14:textId="77777777" w:rsidR="00A433A2" w:rsidRPr="005F0459" w:rsidRDefault="00A433A2" w:rsidP="00A433A2">
      <w:pPr>
        <w:rPr>
          <w:color w:val="FF0000"/>
        </w:rPr>
      </w:pPr>
    </w:p>
    <w:p w14:paraId="5A7059CD" w14:textId="77777777" w:rsidR="00A433A2" w:rsidRPr="005F0459" w:rsidRDefault="00A433A2" w:rsidP="00A433A2">
      <w:pPr>
        <w:rPr>
          <w:color w:val="FF0000"/>
        </w:rPr>
      </w:pPr>
      <w:r w:rsidRPr="005F0459">
        <w:rPr>
          <w:color w:val="FF0000"/>
        </w:rPr>
        <w:t>At 7:00 GMT, pending completion of the previous survey, the following email is sent to participants for Day 2:</w:t>
      </w:r>
    </w:p>
    <w:p w14:paraId="2331FD0B" w14:textId="77777777" w:rsidR="00A433A2" w:rsidRPr="005F0459" w:rsidRDefault="00A433A2" w:rsidP="00A433A2">
      <w:pPr>
        <w:rPr>
          <w:color w:val="FF0000"/>
        </w:rPr>
      </w:pPr>
    </w:p>
    <w:p w14:paraId="4FC5543B" w14:textId="77777777" w:rsidR="00A433A2" w:rsidRPr="005F0459" w:rsidRDefault="00A433A2" w:rsidP="00A433A2">
      <w:pPr>
        <w:autoSpaceDE w:val="0"/>
        <w:autoSpaceDN w:val="0"/>
        <w:adjustRightInd w:val="0"/>
        <w:rPr>
          <w:rFonts w:cs="AppleSystemUIFont"/>
        </w:rPr>
      </w:pPr>
      <w:r w:rsidRPr="005F0459">
        <w:rPr>
          <w:rFonts w:cs="AppleSystemUIFont"/>
        </w:rPr>
        <w:t xml:space="preserve">Thank you for completing yesterday’s practice and survey! </w:t>
      </w:r>
    </w:p>
    <w:p w14:paraId="603D2EFA" w14:textId="77777777" w:rsidR="00A433A2" w:rsidRPr="005F0459" w:rsidRDefault="00A433A2" w:rsidP="00A433A2">
      <w:pPr>
        <w:autoSpaceDE w:val="0"/>
        <w:autoSpaceDN w:val="0"/>
        <w:adjustRightInd w:val="0"/>
        <w:rPr>
          <w:rFonts w:cs="AppleSystemUIFont"/>
        </w:rPr>
      </w:pPr>
    </w:p>
    <w:p w14:paraId="26401AF7" w14:textId="77777777" w:rsidR="00A433A2" w:rsidRPr="005F0459" w:rsidRDefault="00A433A2" w:rsidP="00A433A2">
      <w:pPr>
        <w:autoSpaceDE w:val="0"/>
        <w:autoSpaceDN w:val="0"/>
        <w:adjustRightInd w:val="0"/>
        <w:rPr>
          <w:rFonts w:cs="AppleSystemUIFont"/>
        </w:rPr>
      </w:pPr>
      <w:r w:rsidRPr="005F0459">
        <w:rPr>
          <w:rFonts w:cs="AppleSystemUIFont"/>
        </w:rPr>
        <w:t xml:space="preserve">When practicing </w:t>
      </w:r>
      <w:proofErr w:type="gramStart"/>
      <w:r w:rsidRPr="005F0459">
        <w:rPr>
          <w:rFonts w:cs="AppleSystemUIFont"/>
        </w:rPr>
        <w:t>mindfulness</w:t>
      </w:r>
      <w:proofErr w:type="gramEnd"/>
      <w:r w:rsidRPr="005F0459">
        <w:rPr>
          <w:rFonts w:cs="AppleSystemUIFont"/>
        </w:rPr>
        <w:t xml:space="preserve"> you might feel restless. This is normal but we encourage you to commit to finishing the session. Acknowledge the urge to get up without judging or trying to change </w:t>
      </w:r>
      <w:proofErr w:type="gramStart"/>
      <w:r w:rsidRPr="005F0459">
        <w:rPr>
          <w:rFonts w:cs="AppleSystemUIFont"/>
        </w:rPr>
        <w:t>it, but</w:t>
      </w:r>
      <w:proofErr w:type="gramEnd"/>
      <w:r w:rsidRPr="005F0459">
        <w:rPr>
          <w:rFonts w:cs="AppleSystemUIFont"/>
        </w:rPr>
        <w:t xml:space="preserve"> bring your attention back to your breath (again and again if necessary), without giving yourself a hard time if possible. We would also like to encourage you to practice bringing mindful awareness to a routine activity at least once a day. The more you practice mindfulness makes a difference to the way you experience it.</w:t>
      </w:r>
    </w:p>
    <w:p w14:paraId="04575006" w14:textId="77777777" w:rsidR="00A433A2" w:rsidRPr="005F0459" w:rsidRDefault="00A433A2" w:rsidP="00A433A2">
      <w:pPr>
        <w:autoSpaceDE w:val="0"/>
        <w:autoSpaceDN w:val="0"/>
        <w:adjustRightInd w:val="0"/>
        <w:rPr>
          <w:rFonts w:cs="AppleSystemUIFont"/>
        </w:rPr>
      </w:pPr>
    </w:p>
    <w:p w14:paraId="24A5A4F0" w14:textId="77777777" w:rsidR="00A433A2" w:rsidRPr="005F0459" w:rsidRDefault="00A433A2" w:rsidP="00A433A2">
      <w:pPr>
        <w:autoSpaceDE w:val="0"/>
        <w:autoSpaceDN w:val="0"/>
        <w:adjustRightInd w:val="0"/>
        <w:rPr>
          <w:rFonts w:cs="AppleSystemUIFont"/>
        </w:rPr>
      </w:pPr>
      <w:r w:rsidRPr="005F0459">
        <w:rPr>
          <w:rFonts w:cs="AppleSystemUIFont"/>
        </w:rPr>
        <w:t>The second practice, and a question about your practice, can be found here: ${l://SurveyLink?d=Take the survey}</w:t>
      </w:r>
    </w:p>
    <w:p w14:paraId="01B54BDB" w14:textId="77777777" w:rsidR="00A433A2" w:rsidRPr="005F0459" w:rsidRDefault="00A433A2" w:rsidP="00A433A2">
      <w:pPr>
        <w:autoSpaceDE w:val="0"/>
        <w:autoSpaceDN w:val="0"/>
        <w:adjustRightInd w:val="0"/>
        <w:rPr>
          <w:rFonts w:cs="AppleSystemUIFontItalic"/>
          <w:i/>
          <w:iCs/>
        </w:rPr>
      </w:pPr>
    </w:p>
    <w:p w14:paraId="232BBAAC" w14:textId="77777777" w:rsidR="00A433A2" w:rsidRPr="005F0459" w:rsidRDefault="00A433A2" w:rsidP="00A433A2">
      <w:pPr>
        <w:autoSpaceDE w:val="0"/>
        <w:autoSpaceDN w:val="0"/>
        <w:adjustRightInd w:val="0"/>
        <w:rPr>
          <w:rFonts w:cs="AppleSystemUIFont"/>
        </w:rPr>
      </w:pPr>
      <w:r w:rsidRPr="005F0459">
        <w:rPr>
          <w:rFonts w:cs="AppleSystemUIFontItalic"/>
          <w:i/>
          <w:iCs/>
        </w:rPr>
        <w:t>Or copy and paste the URL below into your internet browser:</w:t>
      </w:r>
      <w:r w:rsidRPr="005F0459">
        <w:rPr>
          <w:rFonts w:eastAsia="MS Gothic" w:cs="MS Gothic"/>
        </w:rPr>
        <w:t> </w:t>
      </w:r>
      <w:r w:rsidRPr="005F0459">
        <w:rPr>
          <w:rFonts w:cs="AppleSystemUIFontItalic"/>
          <w:i/>
          <w:iCs/>
        </w:rPr>
        <w:t>${l://SurveyURL}</w:t>
      </w:r>
      <w:r w:rsidRPr="005F0459">
        <w:rPr>
          <w:rFonts w:eastAsia="MS Gothic" w:cs="MS Gothic"/>
        </w:rPr>
        <w:t> </w:t>
      </w:r>
    </w:p>
    <w:p w14:paraId="5FA50F1C" w14:textId="77777777" w:rsidR="00A433A2" w:rsidRPr="005F0459" w:rsidRDefault="00A433A2" w:rsidP="00A433A2">
      <w:pPr>
        <w:autoSpaceDE w:val="0"/>
        <w:autoSpaceDN w:val="0"/>
        <w:adjustRightInd w:val="0"/>
        <w:rPr>
          <w:rFonts w:cs="AppleSystemUIFont"/>
        </w:rPr>
      </w:pPr>
      <w:r w:rsidRPr="005F0459">
        <w:rPr>
          <w:rFonts w:cs="AppleSystemUIFont"/>
        </w:rPr>
        <w:t xml:space="preserve">I will send one reminder email after 2 days if the survey has not been completed by then. You are welcome to repeat today’s practice as many times as you want, but don’t attempt to go beyond it until tomorrow’s session. </w:t>
      </w:r>
      <w:r w:rsidRPr="005F0459">
        <w:rPr>
          <w:rFonts w:eastAsia="MS Gothic" w:cs="MS Gothic"/>
        </w:rPr>
        <w:t>  </w:t>
      </w:r>
      <w:r w:rsidRPr="005F0459">
        <w:rPr>
          <w:rFonts w:cs="AppleSystemUIFont"/>
        </w:rPr>
        <w:t>Also feel free to tell me about any experiences you had, either during the sitting practice or during other daily activities.</w:t>
      </w:r>
      <w:r w:rsidRPr="005F0459">
        <w:rPr>
          <w:rFonts w:eastAsia="MS Gothic" w:cs="MS Gothic"/>
        </w:rPr>
        <w:t>  </w:t>
      </w:r>
      <w:r w:rsidRPr="005F0459">
        <w:rPr>
          <w:rFonts w:cs="AppleSystemUIFontBold"/>
          <w:b/>
          <w:bCs/>
        </w:rPr>
        <w:t xml:space="preserve">If you have any </w:t>
      </w:r>
      <w:proofErr w:type="gramStart"/>
      <w:r w:rsidRPr="005F0459">
        <w:rPr>
          <w:rFonts w:cs="AppleSystemUIFontBold"/>
          <w:b/>
          <w:bCs/>
        </w:rPr>
        <w:t>questions</w:t>
      </w:r>
      <w:proofErr w:type="gramEnd"/>
      <w:r w:rsidRPr="005F0459">
        <w:rPr>
          <w:rFonts w:cs="AppleSystemUIFontBold"/>
          <w:b/>
          <w:bCs/>
        </w:rPr>
        <w:t xml:space="preserve"> please contact </w:t>
      </w:r>
      <w:r w:rsidRPr="005F0459">
        <w:rPr>
          <w:rFonts w:cs="AppleSystemUIFontBoldItalic"/>
          <w:b/>
          <w:bCs/>
          <w:i/>
          <w:iCs/>
        </w:rPr>
        <w:t>mel29@sussex.ac.uk.</w:t>
      </w:r>
      <w:r w:rsidRPr="005F0459">
        <w:rPr>
          <w:rFonts w:eastAsia="MS Gothic" w:cs="MS Gothic"/>
        </w:rPr>
        <w:t>  </w:t>
      </w:r>
      <w:r w:rsidRPr="005F0459">
        <w:rPr>
          <w:rFonts w:cs="AppleSystemUIFont"/>
        </w:rPr>
        <w:t>The Mindfulness research group</w:t>
      </w:r>
    </w:p>
    <w:p w14:paraId="5A417F9C" w14:textId="77777777" w:rsidR="00A433A2" w:rsidRPr="005F0459" w:rsidRDefault="00A433A2" w:rsidP="00A433A2">
      <w:pPr>
        <w:autoSpaceDE w:val="0"/>
        <w:autoSpaceDN w:val="0"/>
        <w:adjustRightInd w:val="0"/>
        <w:rPr>
          <w:rFonts w:cs="AppleSystemUIFont"/>
        </w:rPr>
      </w:pPr>
    </w:p>
    <w:p w14:paraId="1DC966BB" w14:textId="77777777" w:rsidR="00A433A2" w:rsidRPr="005F0459" w:rsidRDefault="00A433A2" w:rsidP="00A433A2">
      <w:pPr>
        <w:autoSpaceDE w:val="0"/>
        <w:autoSpaceDN w:val="0"/>
        <w:adjustRightInd w:val="0"/>
        <w:rPr>
          <w:rFonts w:cs="AppleSystemUIFont"/>
        </w:rPr>
      </w:pPr>
      <w:r w:rsidRPr="005F0459">
        <w:rPr>
          <w:rFonts w:cs="AppleSystemUIFont"/>
        </w:rPr>
        <w:t>Follow the link to opt out of future emails:</w:t>
      </w:r>
      <w:r w:rsidRPr="005F0459">
        <w:rPr>
          <w:rFonts w:eastAsia="MS Gothic" w:cs="MS Gothic"/>
        </w:rPr>
        <w:t> </w:t>
      </w:r>
      <w:r w:rsidRPr="005F0459">
        <w:rPr>
          <w:rFonts w:cs="AppleSystemUIFont"/>
        </w:rPr>
        <w:t>${l://OptOutLink?d=Click here to unsubscribe}</w:t>
      </w:r>
    </w:p>
    <w:p w14:paraId="5276CC5B" w14:textId="77777777" w:rsidR="00A433A2" w:rsidRPr="005F0459" w:rsidRDefault="00A433A2" w:rsidP="00A433A2">
      <w:pPr>
        <w:rPr>
          <w:color w:val="FF0000"/>
        </w:rPr>
      </w:pPr>
    </w:p>
    <w:p w14:paraId="328A9048" w14:textId="77777777" w:rsidR="00A433A2" w:rsidRPr="005F0459" w:rsidRDefault="00A433A2" w:rsidP="00A433A2">
      <w:pPr>
        <w:rPr>
          <w:color w:val="FF0000"/>
        </w:rPr>
      </w:pPr>
      <w:r w:rsidRPr="005F0459">
        <w:rPr>
          <w:color w:val="FF0000"/>
        </w:rPr>
        <w:t>At 7:00 GMT, pending completion of the previous survey, the following email is sent to participants for Day 2:</w:t>
      </w:r>
    </w:p>
    <w:p w14:paraId="08CDF01A" w14:textId="77777777" w:rsidR="00A433A2" w:rsidRPr="005F0459" w:rsidRDefault="00A433A2" w:rsidP="00A433A2">
      <w:pPr>
        <w:rPr>
          <w:color w:val="FF0000"/>
        </w:rPr>
      </w:pPr>
    </w:p>
    <w:p w14:paraId="5F80D608" w14:textId="77777777" w:rsidR="00A433A2" w:rsidRPr="005F0459" w:rsidRDefault="00A433A2" w:rsidP="00A433A2">
      <w:pPr>
        <w:autoSpaceDE w:val="0"/>
        <w:autoSpaceDN w:val="0"/>
        <w:adjustRightInd w:val="0"/>
        <w:rPr>
          <w:rFonts w:cs="AppleSystemUIFont"/>
        </w:rPr>
      </w:pPr>
      <w:r w:rsidRPr="005F0459">
        <w:rPr>
          <w:rFonts w:cs="AppleSystemUIFont"/>
        </w:rPr>
        <w:t xml:space="preserve">Thank you for completing yesterday’s practice and survey! </w:t>
      </w:r>
    </w:p>
    <w:p w14:paraId="6C9FE0C6" w14:textId="77777777" w:rsidR="00A433A2" w:rsidRPr="005F0459" w:rsidRDefault="00A433A2" w:rsidP="00A433A2">
      <w:pPr>
        <w:autoSpaceDE w:val="0"/>
        <w:autoSpaceDN w:val="0"/>
        <w:adjustRightInd w:val="0"/>
        <w:rPr>
          <w:rFonts w:cs="AppleSystemUIFont"/>
        </w:rPr>
      </w:pPr>
    </w:p>
    <w:p w14:paraId="4C7EED09" w14:textId="77777777" w:rsidR="00A433A2" w:rsidRPr="005F0459" w:rsidRDefault="00A433A2" w:rsidP="00A433A2">
      <w:pPr>
        <w:autoSpaceDE w:val="0"/>
        <w:autoSpaceDN w:val="0"/>
        <w:adjustRightInd w:val="0"/>
        <w:rPr>
          <w:rFonts w:cs="AppleSystemUIFont"/>
        </w:rPr>
      </w:pPr>
      <w:r w:rsidRPr="005F0459">
        <w:rPr>
          <w:rFonts w:cs="AppleSystemUIFont"/>
        </w:rPr>
        <w:t xml:space="preserve">When practicing </w:t>
      </w:r>
      <w:proofErr w:type="gramStart"/>
      <w:r w:rsidRPr="005F0459">
        <w:rPr>
          <w:rFonts w:cs="AppleSystemUIFont"/>
        </w:rPr>
        <w:t>mindfulness</w:t>
      </w:r>
      <w:proofErr w:type="gramEnd"/>
      <w:r w:rsidRPr="005F0459">
        <w:rPr>
          <w:rFonts w:cs="AppleSystemUIFont"/>
        </w:rPr>
        <w:t xml:space="preserve"> you might feel restless. This is normal but we encourage you to commit to finishing the session. Acknowledge the urge to get up without judging or trying to change </w:t>
      </w:r>
      <w:proofErr w:type="gramStart"/>
      <w:r w:rsidRPr="005F0459">
        <w:rPr>
          <w:rFonts w:cs="AppleSystemUIFont"/>
        </w:rPr>
        <w:t>it, but</w:t>
      </w:r>
      <w:proofErr w:type="gramEnd"/>
      <w:r w:rsidRPr="005F0459">
        <w:rPr>
          <w:rFonts w:cs="AppleSystemUIFont"/>
        </w:rPr>
        <w:t xml:space="preserve"> bring your attention back to your breath (again and again if necessary), without giving yourself a hard time if possible. We would also like to encourage you to practice bringing mindful awareness to a routine activity at least once a day. The more you practice mindfulness makes a difference to the way you experience it.</w:t>
      </w:r>
    </w:p>
    <w:p w14:paraId="3C585BB2" w14:textId="77777777" w:rsidR="00A433A2" w:rsidRPr="005F0459" w:rsidRDefault="00A433A2" w:rsidP="00A433A2">
      <w:pPr>
        <w:autoSpaceDE w:val="0"/>
        <w:autoSpaceDN w:val="0"/>
        <w:adjustRightInd w:val="0"/>
        <w:rPr>
          <w:rFonts w:cs="AppleSystemUIFont"/>
        </w:rPr>
      </w:pPr>
    </w:p>
    <w:p w14:paraId="24C284F2" w14:textId="77777777" w:rsidR="00A433A2" w:rsidRPr="005F0459" w:rsidRDefault="00A433A2" w:rsidP="00A433A2">
      <w:pPr>
        <w:autoSpaceDE w:val="0"/>
        <w:autoSpaceDN w:val="0"/>
        <w:adjustRightInd w:val="0"/>
        <w:rPr>
          <w:rFonts w:cs="AppleSystemUIFont"/>
        </w:rPr>
      </w:pPr>
      <w:r w:rsidRPr="005F0459">
        <w:rPr>
          <w:rFonts w:cs="AppleSystemUIFont"/>
        </w:rPr>
        <w:t>The second practice, and a question about your practice, can be found here: ${l://SurveyLink?d=Take the survey}</w:t>
      </w:r>
    </w:p>
    <w:p w14:paraId="5573041D" w14:textId="77777777" w:rsidR="00A433A2" w:rsidRPr="005F0459" w:rsidRDefault="00A433A2" w:rsidP="00A433A2">
      <w:pPr>
        <w:autoSpaceDE w:val="0"/>
        <w:autoSpaceDN w:val="0"/>
        <w:adjustRightInd w:val="0"/>
        <w:rPr>
          <w:rFonts w:cs="AppleSystemUIFontItalic"/>
          <w:i/>
          <w:iCs/>
        </w:rPr>
      </w:pPr>
    </w:p>
    <w:p w14:paraId="3871C253" w14:textId="77777777" w:rsidR="00A433A2" w:rsidRPr="005F0459" w:rsidRDefault="00A433A2" w:rsidP="00A433A2">
      <w:pPr>
        <w:autoSpaceDE w:val="0"/>
        <w:autoSpaceDN w:val="0"/>
        <w:adjustRightInd w:val="0"/>
        <w:rPr>
          <w:rFonts w:cs="AppleSystemUIFont"/>
        </w:rPr>
      </w:pPr>
      <w:r w:rsidRPr="005F0459">
        <w:rPr>
          <w:rFonts w:cs="AppleSystemUIFontItalic"/>
          <w:i/>
          <w:iCs/>
        </w:rPr>
        <w:t>Or copy and paste the URL below into your internet browser:</w:t>
      </w:r>
      <w:r w:rsidRPr="005F0459">
        <w:rPr>
          <w:rFonts w:eastAsia="MS Gothic" w:cs="MS Gothic"/>
        </w:rPr>
        <w:t> </w:t>
      </w:r>
      <w:r w:rsidRPr="005F0459">
        <w:rPr>
          <w:rFonts w:cs="AppleSystemUIFontItalic"/>
          <w:i/>
          <w:iCs/>
        </w:rPr>
        <w:t>${l://SurveyURL}</w:t>
      </w:r>
      <w:r w:rsidRPr="005F0459">
        <w:rPr>
          <w:rFonts w:eastAsia="MS Gothic" w:cs="MS Gothic"/>
        </w:rPr>
        <w:t> </w:t>
      </w:r>
    </w:p>
    <w:p w14:paraId="7F38B24E" w14:textId="77777777" w:rsidR="00A433A2" w:rsidRPr="005F0459" w:rsidRDefault="00A433A2" w:rsidP="00A433A2">
      <w:pPr>
        <w:autoSpaceDE w:val="0"/>
        <w:autoSpaceDN w:val="0"/>
        <w:adjustRightInd w:val="0"/>
        <w:rPr>
          <w:rFonts w:cs="AppleSystemUIFont"/>
        </w:rPr>
      </w:pPr>
      <w:r w:rsidRPr="005F0459">
        <w:rPr>
          <w:rFonts w:cs="AppleSystemUIFont"/>
        </w:rPr>
        <w:t xml:space="preserve">I will send one reminder email after 2 days if the survey has not been completed by then. You are welcome to repeat today’s practice as many times as you want, but don’t attempt to go beyond it until tomorrow’s session. </w:t>
      </w:r>
      <w:r w:rsidRPr="005F0459">
        <w:rPr>
          <w:rFonts w:eastAsia="MS Gothic" w:cs="MS Gothic"/>
        </w:rPr>
        <w:t>  </w:t>
      </w:r>
      <w:r w:rsidRPr="005F0459">
        <w:rPr>
          <w:rFonts w:cs="AppleSystemUIFont"/>
        </w:rPr>
        <w:t>Also feel free to tell me about any experiences you had, either during the sitting practice or during other daily activities.</w:t>
      </w:r>
      <w:r w:rsidRPr="005F0459">
        <w:rPr>
          <w:rFonts w:eastAsia="MS Gothic" w:cs="MS Gothic"/>
        </w:rPr>
        <w:t>  </w:t>
      </w:r>
      <w:r w:rsidRPr="005F0459">
        <w:rPr>
          <w:rFonts w:cs="AppleSystemUIFontBold"/>
          <w:b/>
          <w:bCs/>
        </w:rPr>
        <w:t xml:space="preserve">If you have any </w:t>
      </w:r>
      <w:proofErr w:type="gramStart"/>
      <w:r w:rsidRPr="005F0459">
        <w:rPr>
          <w:rFonts w:cs="AppleSystemUIFontBold"/>
          <w:b/>
          <w:bCs/>
        </w:rPr>
        <w:t>questions</w:t>
      </w:r>
      <w:proofErr w:type="gramEnd"/>
      <w:r w:rsidRPr="005F0459">
        <w:rPr>
          <w:rFonts w:cs="AppleSystemUIFontBold"/>
          <w:b/>
          <w:bCs/>
        </w:rPr>
        <w:t xml:space="preserve"> please contact </w:t>
      </w:r>
      <w:r w:rsidRPr="005F0459">
        <w:rPr>
          <w:rFonts w:cs="AppleSystemUIFontBoldItalic"/>
          <w:b/>
          <w:bCs/>
          <w:i/>
          <w:iCs/>
        </w:rPr>
        <w:t>mel29@sussex.ac.uk.</w:t>
      </w:r>
      <w:r w:rsidRPr="005F0459">
        <w:rPr>
          <w:rFonts w:eastAsia="MS Gothic" w:cs="MS Gothic"/>
        </w:rPr>
        <w:t>  </w:t>
      </w:r>
      <w:r w:rsidRPr="005F0459">
        <w:rPr>
          <w:rFonts w:cs="AppleSystemUIFont"/>
        </w:rPr>
        <w:t>The Mindfulness research group</w:t>
      </w:r>
    </w:p>
    <w:p w14:paraId="3D1D5777" w14:textId="77777777" w:rsidR="00A433A2" w:rsidRPr="005F0459" w:rsidRDefault="00A433A2" w:rsidP="00A433A2">
      <w:pPr>
        <w:autoSpaceDE w:val="0"/>
        <w:autoSpaceDN w:val="0"/>
        <w:adjustRightInd w:val="0"/>
        <w:rPr>
          <w:rFonts w:cs="AppleSystemUIFont"/>
        </w:rPr>
      </w:pPr>
    </w:p>
    <w:p w14:paraId="29B15742" w14:textId="77777777" w:rsidR="00A433A2" w:rsidRPr="005F0459" w:rsidRDefault="00A433A2" w:rsidP="00A433A2">
      <w:pPr>
        <w:autoSpaceDE w:val="0"/>
        <w:autoSpaceDN w:val="0"/>
        <w:adjustRightInd w:val="0"/>
        <w:rPr>
          <w:rFonts w:cs="AppleSystemUIFont"/>
        </w:rPr>
      </w:pPr>
      <w:r w:rsidRPr="005F0459">
        <w:rPr>
          <w:rFonts w:cs="AppleSystemUIFont"/>
        </w:rPr>
        <w:t>Follow the link to opt out of future emails:</w:t>
      </w:r>
      <w:r w:rsidRPr="005F0459">
        <w:rPr>
          <w:rFonts w:eastAsia="MS Gothic" w:cs="MS Gothic"/>
        </w:rPr>
        <w:t> </w:t>
      </w:r>
      <w:r w:rsidRPr="005F0459">
        <w:rPr>
          <w:rFonts w:cs="AppleSystemUIFont"/>
        </w:rPr>
        <w:t>${l://OptOutLink?d=Click here to unsubscribe}</w:t>
      </w:r>
    </w:p>
    <w:p w14:paraId="136D4F74" w14:textId="77777777" w:rsidR="00A433A2" w:rsidRPr="005F0459" w:rsidRDefault="00A433A2" w:rsidP="00A433A2">
      <w:pPr>
        <w:rPr>
          <w:color w:val="FF0000"/>
        </w:rPr>
      </w:pPr>
    </w:p>
    <w:p w14:paraId="638DCBC3" w14:textId="7791162F" w:rsidR="00A433A2" w:rsidRPr="005F0459" w:rsidRDefault="00A433A2" w:rsidP="00A433A2">
      <w:pPr>
        <w:rPr>
          <w:color w:val="FF0000"/>
        </w:rPr>
      </w:pPr>
      <w:r w:rsidRPr="005F0459">
        <w:rPr>
          <w:color w:val="FF0000"/>
        </w:rPr>
        <w:t>Emails for days 3-1</w:t>
      </w:r>
      <w:r w:rsidR="00DC5E03">
        <w:rPr>
          <w:color w:val="FF0000"/>
        </w:rPr>
        <w:t>0</w:t>
      </w:r>
      <w:r w:rsidRPr="005F0459">
        <w:rPr>
          <w:color w:val="FF0000"/>
        </w:rPr>
        <w:t xml:space="preserve"> are as follows:</w:t>
      </w:r>
    </w:p>
    <w:p w14:paraId="51CEE1A3" w14:textId="77777777" w:rsidR="00A433A2" w:rsidRPr="005F0459" w:rsidRDefault="00A433A2" w:rsidP="00A433A2">
      <w:pPr>
        <w:rPr>
          <w:color w:val="FF0000"/>
        </w:rPr>
      </w:pPr>
    </w:p>
    <w:p w14:paraId="08B31657" w14:textId="77777777" w:rsidR="00A433A2" w:rsidRPr="005F0459" w:rsidRDefault="00A433A2" w:rsidP="00A433A2">
      <w:pPr>
        <w:autoSpaceDE w:val="0"/>
        <w:autoSpaceDN w:val="0"/>
        <w:adjustRightInd w:val="0"/>
        <w:rPr>
          <w:rFonts w:cs="AppleSystemUIFont"/>
        </w:rPr>
      </w:pPr>
      <w:r w:rsidRPr="005F0459">
        <w:rPr>
          <w:rFonts w:cs="AppleSystemUIFont"/>
        </w:rPr>
        <w:t>Thank you for completing yesterday’s practice and survey! </w:t>
      </w:r>
    </w:p>
    <w:p w14:paraId="596CBF33" w14:textId="77777777" w:rsidR="00A433A2" w:rsidRPr="005F0459" w:rsidRDefault="00A433A2" w:rsidP="00A433A2">
      <w:pPr>
        <w:autoSpaceDE w:val="0"/>
        <w:autoSpaceDN w:val="0"/>
        <w:adjustRightInd w:val="0"/>
        <w:rPr>
          <w:rFonts w:cs="AppleSystemUIFont"/>
        </w:rPr>
      </w:pPr>
      <w:r w:rsidRPr="005F0459">
        <w:rPr>
          <w:rFonts w:cs="AppleSystemUIFont"/>
        </w:rPr>
        <w:t xml:space="preserve">The [DAY </w:t>
      </w:r>
      <w:proofErr w:type="gramStart"/>
      <w:r w:rsidRPr="005F0459">
        <w:rPr>
          <w:rFonts w:cs="AppleSystemUIFont"/>
        </w:rPr>
        <w:t>e.g.</w:t>
      </w:r>
      <w:proofErr w:type="gramEnd"/>
      <w:r w:rsidRPr="005F0459">
        <w:rPr>
          <w:rFonts w:cs="AppleSystemUIFont"/>
        </w:rPr>
        <w:t xml:space="preserve"> THIRD] practice, and a question about your practice, can be found here: ${l://SurveyLink?d=Take the survey}</w:t>
      </w:r>
    </w:p>
    <w:p w14:paraId="3BEFFF30" w14:textId="77777777" w:rsidR="00A433A2" w:rsidRPr="005F0459" w:rsidRDefault="00A433A2" w:rsidP="00A433A2">
      <w:pPr>
        <w:autoSpaceDE w:val="0"/>
        <w:autoSpaceDN w:val="0"/>
        <w:adjustRightInd w:val="0"/>
        <w:rPr>
          <w:rFonts w:cs="AppleSystemUIFont"/>
        </w:rPr>
      </w:pPr>
      <w:r w:rsidRPr="005F0459">
        <w:rPr>
          <w:rFonts w:eastAsia="MS Gothic" w:cs="MS Gothic"/>
        </w:rPr>
        <w:t> </w:t>
      </w:r>
    </w:p>
    <w:p w14:paraId="011DB15A" w14:textId="77777777" w:rsidR="00A433A2" w:rsidRPr="005F0459" w:rsidRDefault="00A433A2" w:rsidP="00A433A2">
      <w:pPr>
        <w:autoSpaceDE w:val="0"/>
        <w:autoSpaceDN w:val="0"/>
        <w:adjustRightInd w:val="0"/>
        <w:rPr>
          <w:rFonts w:cs="AppleSystemUIFont"/>
        </w:rPr>
      </w:pPr>
      <w:r w:rsidRPr="005F0459">
        <w:rPr>
          <w:rFonts w:cs="AppleSystemUIFontItalic"/>
          <w:i/>
          <w:iCs/>
        </w:rPr>
        <w:t>Or copy and paste the URL below into your internet browser:</w:t>
      </w:r>
      <w:r w:rsidRPr="005F0459">
        <w:rPr>
          <w:rFonts w:eastAsia="MS Gothic" w:cs="MS Gothic"/>
        </w:rPr>
        <w:t> </w:t>
      </w:r>
      <w:r w:rsidRPr="005F0459">
        <w:rPr>
          <w:rFonts w:cs="AppleSystemUIFontItalic"/>
          <w:i/>
          <w:iCs/>
        </w:rPr>
        <w:t>${l://SurveyURL}</w:t>
      </w:r>
    </w:p>
    <w:p w14:paraId="6B298629" w14:textId="77777777" w:rsidR="00A433A2" w:rsidRPr="005F0459" w:rsidRDefault="00A433A2" w:rsidP="00A433A2">
      <w:pPr>
        <w:autoSpaceDE w:val="0"/>
        <w:autoSpaceDN w:val="0"/>
        <w:adjustRightInd w:val="0"/>
        <w:rPr>
          <w:rFonts w:cs="AppleSystemUIFont"/>
        </w:rPr>
      </w:pPr>
      <w:r w:rsidRPr="005F0459">
        <w:rPr>
          <w:rFonts w:cs="AppleSystemUIFont"/>
        </w:rPr>
        <w:t xml:space="preserve">I will send one reminder email after 2 days if the survey has not been completed by then. You are welcome to repeat today’s practice as many times as you want, but don’t attempt to go beyond it until </w:t>
      </w:r>
      <w:proofErr w:type="gramStart"/>
      <w:r w:rsidRPr="005F0459">
        <w:rPr>
          <w:rFonts w:cs="AppleSystemUIFont"/>
        </w:rPr>
        <w:t>tomorrows</w:t>
      </w:r>
      <w:proofErr w:type="gramEnd"/>
      <w:r w:rsidRPr="005F0459">
        <w:rPr>
          <w:rFonts w:cs="AppleSystemUIFont"/>
        </w:rPr>
        <w:t xml:space="preserve"> session. I will send another e-mail in response to your answer to the above questions.</w:t>
      </w:r>
      <w:r w:rsidRPr="005F0459">
        <w:rPr>
          <w:rFonts w:eastAsia="MS Gothic" w:cs="MS Gothic"/>
        </w:rPr>
        <w:t>  </w:t>
      </w:r>
      <w:r w:rsidRPr="005F0459">
        <w:rPr>
          <w:rFonts w:cs="AppleSystemUIFont"/>
        </w:rPr>
        <w:t>Also feel free to tell me about any experiences you had, either during the sitting practice or during other daily activities.</w:t>
      </w:r>
      <w:r w:rsidRPr="005F0459">
        <w:rPr>
          <w:rFonts w:eastAsia="MS Gothic" w:cs="MS Gothic"/>
        </w:rPr>
        <w:t>  </w:t>
      </w:r>
      <w:r w:rsidRPr="005F0459">
        <w:rPr>
          <w:rFonts w:cs="AppleSystemUIFontBold"/>
          <w:b/>
          <w:bCs/>
        </w:rPr>
        <w:t xml:space="preserve">If you have any </w:t>
      </w:r>
      <w:proofErr w:type="gramStart"/>
      <w:r w:rsidRPr="005F0459">
        <w:rPr>
          <w:rFonts w:cs="AppleSystemUIFontBold"/>
          <w:b/>
          <w:bCs/>
        </w:rPr>
        <w:t>questions</w:t>
      </w:r>
      <w:proofErr w:type="gramEnd"/>
      <w:r w:rsidRPr="005F0459">
        <w:rPr>
          <w:rFonts w:cs="AppleSystemUIFontBold"/>
          <w:b/>
          <w:bCs/>
        </w:rPr>
        <w:t xml:space="preserve"> please contact </w:t>
      </w:r>
      <w:r w:rsidRPr="005F0459">
        <w:rPr>
          <w:rFonts w:cs="AppleSystemUIFontBoldItalic"/>
          <w:b/>
          <w:bCs/>
          <w:i/>
          <w:iCs/>
        </w:rPr>
        <w:t>mel29@sussex.ac.uk.</w:t>
      </w:r>
      <w:r w:rsidRPr="005F0459">
        <w:rPr>
          <w:rFonts w:eastAsia="MS Gothic" w:cs="MS Gothic"/>
        </w:rPr>
        <w:t>  </w:t>
      </w:r>
      <w:r w:rsidRPr="005F0459">
        <w:rPr>
          <w:rFonts w:cs="AppleSystemUIFont"/>
        </w:rPr>
        <w:t>The Mindfulness research group</w:t>
      </w:r>
    </w:p>
    <w:p w14:paraId="330CC324" w14:textId="77777777" w:rsidR="00A433A2" w:rsidRPr="005F0459" w:rsidRDefault="00A433A2" w:rsidP="00A433A2">
      <w:pPr>
        <w:autoSpaceDE w:val="0"/>
        <w:autoSpaceDN w:val="0"/>
        <w:adjustRightInd w:val="0"/>
        <w:rPr>
          <w:rFonts w:cs="AppleSystemUIFont"/>
        </w:rPr>
      </w:pPr>
      <w:r w:rsidRPr="005F0459">
        <w:rPr>
          <w:rFonts w:eastAsia="MS Gothic" w:cs="MS Gothic"/>
        </w:rPr>
        <w:t> </w:t>
      </w:r>
    </w:p>
    <w:p w14:paraId="0BA6FED8" w14:textId="77777777" w:rsidR="00A433A2" w:rsidRPr="005F0459" w:rsidRDefault="00A433A2" w:rsidP="00A433A2">
      <w:pPr>
        <w:autoSpaceDE w:val="0"/>
        <w:autoSpaceDN w:val="0"/>
        <w:adjustRightInd w:val="0"/>
        <w:rPr>
          <w:rFonts w:cs="AppleSystemUIFont"/>
        </w:rPr>
      </w:pPr>
      <w:r w:rsidRPr="005F0459">
        <w:rPr>
          <w:rFonts w:cs="AppleSystemUIFont"/>
        </w:rPr>
        <w:t>Follow the link to opt out of future emails:</w:t>
      </w:r>
      <w:r w:rsidRPr="005F0459">
        <w:rPr>
          <w:rFonts w:eastAsia="MS Gothic" w:cs="MS Gothic"/>
        </w:rPr>
        <w:t> </w:t>
      </w:r>
      <w:r w:rsidRPr="005F0459">
        <w:rPr>
          <w:rFonts w:cs="AppleSystemUIFont"/>
        </w:rPr>
        <w:t>${l://OptOutLink?d=Click here to unsubscribe}</w:t>
      </w:r>
    </w:p>
    <w:p w14:paraId="208B51E1" w14:textId="77777777" w:rsidR="00A433A2" w:rsidRPr="005F0459" w:rsidRDefault="00A433A2" w:rsidP="00A433A2">
      <w:pPr>
        <w:rPr>
          <w:color w:val="FF0000"/>
        </w:rPr>
      </w:pPr>
    </w:p>
    <w:p w14:paraId="1BD0DB10" w14:textId="08BA8EC1" w:rsidR="00A433A2" w:rsidRPr="005F0459" w:rsidRDefault="00A433A2" w:rsidP="00A433A2">
      <w:pPr>
        <w:rPr>
          <w:color w:val="FF0000"/>
        </w:rPr>
      </w:pPr>
      <w:r w:rsidRPr="005F0459">
        <w:rPr>
          <w:color w:val="FF0000"/>
        </w:rPr>
        <w:t>Immediately after the survey for the 1</w:t>
      </w:r>
      <w:r w:rsidR="00DC5E03">
        <w:rPr>
          <w:color w:val="FF0000"/>
        </w:rPr>
        <w:t>0</w:t>
      </w:r>
      <w:r w:rsidRPr="005F0459">
        <w:rPr>
          <w:color w:val="FF0000"/>
          <w:vertAlign w:val="superscript"/>
        </w:rPr>
        <w:t>th</w:t>
      </w:r>
      <w:r w:rsidRPr="005F0459">
        <w:rPr>
          <w:color w:val="FF0000"/>
        </w:rPr>
        <w:t xml:space="preserve"> meditation is complete, the following email with a link to the post-test survey is sent:</w:t>
      </w:r>
    </w:p>
    <w:p w14:paraId="3670C2BD" w14:textId="77777777" w:rsidR="00A433A2" w:rsidRPr="005F0459" w:rsidRDefault="00A433A2" w:rsidP="00A433A2">
      <w:pPr>
        <w:rPr>
          <w:color w:val="FF0000"/>
        </w:rPr>
      </w:pPr>
    </w:p>
    <w:p w14:paraId="1EEBA2E8" w14:textId="32F7EBD4" w:rsidR="00A433A2" w:rsidRPr="005F0459" w:rsidRDefault="00A433A2" w:rsidP="00A433A2">
      <w:pPr>
        <w:autoSpaceDE w:val="0"/>
        <w:autoSpaceDN w:val="0"/>
        <w:adjustRightInd w:val="0"/>
        <w:rPr>
          <w:rFonts w:cs="AppleSystemUIFontBold"/>
          <w:b/>
          <w:bCs/>
          <w:u w:val="single"/>
        </w:rPr>
      </w:pPr>
      <w:r w:rsidRPr="005F0459">
        <w:rPr>
          <w:rFonts w:cs="AppleSystemUIFontItalic"/>
          <w:i/>
          <w:iCs/>
        </w:rPr>
        <w:t xml:space="preserve">Subject: </w:t>
      </w:r>
      <w:proofErr w:type="gramStart"/>
      <w:r w:rsidRPr="005F0459">
        <w:rPr>
          <w:rFonts w:cs="AppleSystemUIFont"/>
        </w:rPr>
        <w:t>Well</w:t>
      </w:r>
      <w:proofErr w:type="gramEnd"/>
      <w:r w:rsidRPr="005F0459">
        <w:rPr>
          <w:rFonts w:cs="AppleSystemUIFont"/>
        </w:rPr>
        <w:t xml:space="preserve"> done, you have completed 1</w:t>
      </w:r>
      <w:r w:rsidR="00DC5E03">
        <w:rPr>
          <w:rFonts w:cs="AppleSystemUIFont"/>
        </w:rPr>
        <w:t>0</w:t>
      </w:r>
      <w:r w:rsidRPr="005F0459">
        <w:rPr>
          <w:rFonts w:cs="AppleSystemUIFont"/>
        </w:rPr>
        <w:t xml:space="preserve"> days of mindfulness meditation!</w:t>
      </w:r>
    </w:p>
    <w:p w14:paraId="50D55461" w14:textId="77777777" w:rsidR="00A433A2" w:rsidRPr="005F0459" w:rsidRDefault="00A433A2" w:rsidP="00A433A2">
      <w:pPr>
        <w:autoSpaceDE w:val="0"/>
        <w:autoSpaceDN w:val="0"/>
        <w:adjustRightInd w:val="0"/>
        <w:rPr>
          <w:rFonts w:cs="AppleSystemUIFontBold"/>
          <w:b/>
          <w:bCs/>
          <w:u w:val="single"/>
        </w:rPr>
      </w:pPr>
    </w:p>
    <w:p w14:paraId="2312ECA0" w14:textId="77777777" w:rsidR="00A433A2" w:rsidRPr="005F0459" w:rsidRDefault="00A433A2" w:rsidP="00A433A2">
      <w:pPr>
        <w:autoSpaceDE w:val="0"/>
        <w:autoSpaceDN w:val="0"/>
        <w:adjustRightInd w:val="0"/>
        <w:rPr>
          <w:rFonts w:cs="AppleSystemUIFont"/>
        </w:rPr>
      </w:pPr>
      <w:r w:rsidRPr="005F0459">
        <w:rPr>
          <w:rFonts w:cs="AppleSystemUIFont"/>
        </w:rPr>
        <w:t>Thank you for taking part in this study about learning mindfulness online!</w:t>
      </w:r>
      <w:r w:rsidRPr="005F0459">
        <w:rPr>
          <w:rFonts w:eastAsia="MS Gothic" w:cs="MS Gothic"/>
        </w:rPr>
        <w:t>  </w:t>
      </w:r>
      <w:r w:rsidRPr="005F0459">
        <w:rPr>
          <w:rFonts w:cs="AppleSystemUIFont"/>
        </w:rPr>
        <w:t>Now we are ready for the crucial second survey, which is similar to the first survey, and is available here: ${l://SurveyLink?d=Take the survey}</w:t>
      </w:r>
    </w:p>
    <w:p w14:paraId="280C725E" w14:textId="77777777" w:rsidR="00A433A2" w:rsidRPr="005F0459" w:rsidRDefault="00A433A2" w:rsidP="00A433A2">
      <w:pPr>
        <w:autoSpaceDE w:val="0"/>
        <w:autoSpaceDN w:val="0"/>
        <w:adjustRightInd w:val="0"/>
        <w:rPr>
          <w:rFonts w:cs="AppleSystemUIFont"/>
        </w:rPr>
      </w:pPr>
      <w:r w:rsidRPr="005F0459">
        <w:rPr>
          <w:rFonts w:cs="AppleSystemUIFont"/>
        </w:rPr>
        <w:t>Or copy and paste the URL below into your internet browser:</w:t>
      </w:r>
      <w:r w:rsidRPr="005F0459">
        <w:rPr>
          <w:rFonts w:eastAsia="MS Gothic" w:cs="MS Gothic"/>
        </w:rPr>
        <w:t> </w:t>
      </w:r>
      <w:r w:rsidRPr="005F0459">
        <w:rPr>
          <w:rFonts w:cs="AppleSystemUIFont"/>
        </w:rPr>
        <w:t>${l://SurveyURL}</w:t>
      </w:r>
      <w:r w:rsidRPr="005F0459">
        <w:rPr>
          <w:rFonts w:eastAsia="MS Gothic" w:cs="MS Gothic"/>
        </w:rPr>
        <w:t>  </w:t>
      </w:r>
      <w:r w:rsidRPr="005F0459">
        <w:rPr>
          <w:rFonts w:cs="AppleSystemUIFont"/>
        </w:rPr>
        <w:t>Afterwards, we will send you more information so you can continue your practice if you wish.</w:t>
      </w:r>
      <w:r w:rsidRPr="005F0459">
        <w:rPr>
          <w:rFonts w:eastAsia="MS Gothic" w:cs="MS Gothic"/>
        </w:rPr>
        <w:t>  </w:t>
      </w:r>
      <w:r w:rsidRPr="005F0459">
        <w:rPr>
          <w:rFonts w:cs="AppleSystemUIFont"/>
        </w:rPr>
        <w:t>Thanks again,</w:t>
      </w:r>
      <w:r w:rsidRPr="005F0459">
        <w:rPr>
          <w:rFonts w:eastAsia="MS Gothic" w:cs="MS Gothic"/>
        </w:rPr>
        <w:t>   </w:t>
      </w:r>
      <w:r w:rsidRPr="005F0459">
        <w:rPr>
          <w:rFonts w:cs="AppleSystemUIFont"/>
        </w:rPr>
        <w:t>The Mindfulness research group</w:t>
      </w:r>
      <w:r w:rsidRPr="005F0459">
        <w:rPr>
          <w:rFonts w:eastAsia="MS Gothic" w:cs="MS Gothic"/>
        </w:rPr>
        <w:t>  </w:t>
      </w:r>
      <w:r w:rsidRPr="005F0459">
        <w:rPr>
          <w:rFonts w:cs="AppleSystemUIFont"/>
        </w:rPr>
        <w:t>Follow the link to opt out of future emails:</w:t>
      </w:r>
      <w:r w:rsidRPr="005F0459">
        <w:rPr>
          <w:rFonts w:eastAsia="MS Gothic" w:cs="MS Gothic"/>
        </w:rPr>
        <w:t> </w:t>
      </w:r>
      <w:r w:rsidRPr="005F0459">
        <w:rPr>
          <w:rFonts w:cs="AppleSystemUIFont"/>
        </w:rPr>
        <w:t>${l://OptOutLink?d=Click here to unsubscribe}</w:t>
      </w:r>
    </w:p>
    <w:p w14:paraId="008C5B7D" w14:textId="77777777" w:rsidR="00A433A2" w:rsidRPr="005F0459" w:rsidRDefault="00A433A2" w:rsidP="00A433A2">
      <w:pPr>
        <w:rPr>
          <w:color w:val="FF0000"/>
        </w:rPr>
      </w:pPr>
    </w:p>
    <w:p w14:paraId="239E8DFF" w14:textId="77777777" w:rsidR="00A433A2" w:rsidRPr="005F0459" w:rsidRDefault="00A433A2" w:rsidP="00A433A2">
      <w:pPr>
        <w:rPr>
          <w:color w:val="FF0000"/>
        </w:rPr>
      </w:pPr>
      <w:r w:rsidRPr="005F0459">
        <w:rPr>
          <w:color w:val="FF0000"/>
        </w:rPr>
        <w:t>Participants placed in the control condition are sent the following email immediately after completion of the pre-test survey:</w:t>
      </w:r>
    </w:p>
    <w:p w14:paraId="14BA4356" w14:textId="77777777" w:rsidR="00A433A2" w:rsidRPr="005F0459" w:rsidRDefault="00A433A2" w:rsidP="00A433A2">
      <w:pPr>
        <w:rPr>
          <w:color w:val="FF0000"/>
        </w:rPr>
      </w:pPr>
    </w:p>
    <w:p w14:paraId="48B5F519" w14:textId="77777777" w:rsidR="00A433A2" w:rsidRPr="005F0459" w:rsidRDefault="00A433A2" w:rsidP="00A433A2">
      <w:pPr>
        <w:autoSpaceDE w:val="0"/>
        <w:autoSpaceDN w:val="0"/>
        <w:adjustRightInd w:val="0"/>
        <w:rPr>
          <w:rFonts w:cs="AppleSystemUIFont"/>
        </w:rPr>
      </w:pPr>
      <w:r w:rsidRPr="005F0459">
        <w:rPr>
          <w:rFonts w:cs="AppleSystemUIFont"/>
        </w:rPr>
        <w:t>Thank you for taking the time to complete the initial survey. A copy of this message will be sent to your email.</w:t>
      </w:r>
      <w:r w:rsidRPr="005F0459">
        <w:rPr>
          <w:rFonts w:eastAsia="MS Gothic" w:cs="MS Gothic"/>
        </w:rPr>
        <w:t>  </w:t>
      </w:r>
      <w:r w:rsidRPr="005F0459">
        <w:rPr>
          <w:rFonts w:cs="AppleSystemUIFont"/>
        </w:rPr>
        <w:t xml:space="preserve">You have been placed in a waitlist </w:t>
      </w:r>
      <w:proofErr w:type="gramStart"/>
      <w:r w:rsidRPr="005F0459">
        <w:rPr>
          <w:rFonts w:cs="AppleSystemUIFont"/>
        </w:rPr>
        <w:t>group, and</w:t>
      </w:r>
      <w:proofErr w:type="gramEnd"/>
      <w:r w:rsidRPr="005F0459">
        <w:rPr>
          <w:rFonts w:cs="AppleSystemUIFont"/>
        </w:rPr>
        <w:t xml:space="preserve"> will be given access to the course materials in twenty days. At that time, you will be asked to complete a second survey, before we give you access to all of our course materials, and information on the study.</w:t>
      </w:r>
      <w:r w:rsidRPr="005F0459">
        <w:rPr>
          <w:rFonts w:eastAsia="MS Gothic" w:cs="MS Gothic"/>
        </w:rPr>
        <w:t>  </w:t>
      </w:r>
      <w:r w:rsidRPr="005F0459">
        <w:rPr>
          <w:rFonts w:cs="AppleSystemUIFont"/>
        </w:rPr>
        <w:t>In the meantime, we would be very grateful if you did not read up on anything to do with mindfulness and did not talk about it with your friends. Then, when the course has ended, we would be delighted if you found the topic helpful and interesting and so continued to read about it and talk about it!</w:t>
      </w:r>
    </w:p>
    <w:p w14:paraId="0788A0C8" w14:textId="77777777" w:rsidR="00A433A2" w:rsidRPr="005F0459" w:rsidRDefault="00A433A2" w:rsidP="00A433A2">
      <w:pPr>
        <w:autoSpaceDE w:val="0"/>
        <w:autoSpaceDN w:val="0"/>
        <w:adjustRightInd w:val="0"/>
        <w:rPr>
          <w:rFonts w:cs="AppleSystemUIFont"/>
        </w:rPr>
      </w:pPr>
      <w:r w:rsidRPr="005F0459">
        <w:rPr>
          <w:rFonts w:cs="AppleSystemUIFont"/>
        </w:rPr>
        <w:t xml:space="preserve">If you have any </w:t>
      </w:r>
      <w:proofErr w:type="gramStart"/>
      <w:r w:rsidRPr="005F0459">
        <w:rPr>
          <w:rFonts w:cs="AppleSystemUIFont"/>
        </w:rPr>
        <w:t>questions</w:t>
      </w:r>
      <w:proofErr w:type="gramEnd"/>
      <w:r w:rsidRPr="005F0459">
        <w:rPr>
          <w:rFonts w:cs="AppleSystemUIFont"/>
        </w:rPr>
        <w:t xml:space="preserve"> please contact me at mel29@sussex.ac.uk.</w:t>
      </w:r>
      <w:r w:rsidRPr="005F0459">
        <w:rPr>
          <w:rFonts w:eastAsia="MS Gothic" w:cs="MS Gothic"/>
        </w:rPr>
        <w:t>  </w:t>
      </w:r>
      <w:r w:rsidRPr="005F0459">
        <w:rPr>
          <w:rFonts w:cs="AppleSystemUIFont"/>
        </w:rPr>
        <w:t>Thank you for your participation,</w:t>
      </w:r>
      <w:r w:rsidRPr="005F0459">
        <w:rPr>
          <w:rFonts w:eastAsia="MS Gothic" w:cs="MS Gothic"/>
        </w:rPr>
        <w:t>   </w:t>
      </w:r>
      <w:r w:rsidRPr="005F0459">
        <w:rPr>
          <w:rFonts w:cs="AppleSystemUIFont"/>
        </w:rPr>
        <w:t>The Mindfulness Research Group</w:t>
      </w:r>
    </w:p>
    <w:p w14:paraId="1F8CC89D" w14:textId="77777777" w:rsidR="00A433A2" w:rsidRPr="005F0459" w:rsidRDefault="00A433A2" w:rsidP="00A433A2">
      <w:pPr>
        <w:autoSpaceDE w:val="0"/>
        <w:autoSpaceDN w:val="0"/>
        <w:adjustRightInd w:val="0"/>
        <w:rPr>
          <w:rFonts w:cs="AppleSystemUIFont"/>
        </w:rPr>
      </w:pPr>
    </w:p>
    <w:p w14:paraId="76F8EC19" w14:textId="77777777" w:rsidR="00A433A2" w:rsidRPr="005F0459" w:rsidRDefault="00A433A2" w:rsidP="00A433A2">
      <w:pPr>
        <w:autoSpaceDE w:val="0"/>
        <w:autoSpaceDN w:val="0"/>
        <w:adjustRightInd w:val="0"/>
        <w:rPr>
          <w:rFonts w:cs="AppleSystemUIFont"/>
        </w:rPr>
      </w:pPr>
      <w:r w:rsidRPr="005F0459">
        <w:rPr>
          <w:rFonts w:cs="AppleSystemUIFont"/>
        </w:rPr>
        <w:t>Follow the link to opt out of future emails:</w:t>
      </w:r>
    </w:p>
    <w:p w14:paraId="46867CB5" w14:textId="77777777" w:rsidR="00A433A2" w:rsidRPr="005F0459" w:rsidRDefault="00A433A2" w:rsidP="00A433A2">
      <w:pPr>
        <w:autoSpaceDE w:val="0"/>
        <w:autoSpaceDN w:val="0"/>
        <w:adjustRightInd w:val="0"/>
        <w:rPr>
          <w:rFonts w:cs="AppleSystemUIFont"/>
        </w:rPr>
      </w:pPr>
      <w:r w:rsidRPr="005F0459">
        <w:rPr>
          <w:rFonts w:cs="AppleSystemUIFont"/>
        </w:rPr>
        <w:t>${l://OptOutLink?d=Click here to unsubscribe}</w:t>
      </w:r>
    </w:p>
    <w:p w14:paraId="306B0EE3" w14:textId="77777777" w:rsidR="00A433A2" w:rsidRPr="005F0459" w:rsidRDefault="00A433A2" w:rsidP="00A433A2">
      <w:pPr>
        <w:rPr>
          <w:color w:val="FF0000"/>
        </w:rPr>
      </w:pPr>
    </w:p>
    <w:p w14:paraId="1626D9DB" w14:textId="77777777" w:rsidR="00A433A2" w:rsidRPr="005F0459" w:rsidRDefault="00A433A2" w:rsidP="00A433A2">
      <w:pPr>
        <w:rPr>
          <w:color w:val="FF0000"/>
        </w:rPr>
      </w:pPr>
      <w:r w:rsidRPr="005F0459">
        <w:rPr>
          <w:color w:val="FF0000"/>
        </w:rPr>
        <w:t>After 20 days, the control group is sent the post-test survey with this email:</w:t>
      </w:r>
    </w:p>
    <w:p w14:paraId="6B8073A8" w14:textId="77777777" w:rsidR="00A433A2" w:rsidRPr="005F0459" w:rsidRDefault="00A433A2" w:rsidP="00A433A2">
      <w:pPr>
        <w:rPr>
          <w:color w:val="FF0000"/>
        </w:rPr>
      </w:pPr>
    </w:p>
    <w:p w14:paraId="39E1F0B6" w14:textId="77777777" w:rsidR="00A433A2" w:rsidRPr="005F0459" w:rsidRDefault="00A433A2" w:rsidP="00A433A2">
      <w:pPr>
        <w:autoSpaceDE w:val="0"/>
        <w:autoSpaceDN w:val="0"/>
        <w:adjustRightInd w:val="0"/>
        <w:rPr>
          <w:rFonts w:cs="AppleSystemUIFont"/>
        </w:rPr>
      </w:pPr>
      <w:r w:rsidRPr="005F0459">
        <w:rPr>
          <w:rFonts w:cs="AppleSystemUIFont"/>
        </w:rPr>
        <w:t>This is a follow-up email for the study about learning Mindfulness online. Thank you for taking part.</w:t>
      </w:r>
      <w:r w:rsidRPr="005F0459">
        <w:rPr>
          <w:rFonts w:eastAsia="MS Gothic" w:cs="MS Gothic"/>
        </w:rPr>
        <w:t> </w:t>
      </w:r>
    </w:p>
    <w:p w14:paraId="2BDC598C" w14:textId="77777777" w:rsidR="00A433A2" w:rsidRPr="005F0459" w:rsidRDefault="00A433A2" w:rsidP="00A433A2">
      <w:pPr>
        <w:autoSpaceDE w:val="0"/>
        <w:autoSpaceDN w:val="0"/>
        <w:adjustRightInd w:val="0"/>
        <w:rPr>
          <w:rFonts w:cs="AppleSystemUIFont"/>
        </w:rPr>
      </w:pPr>
      <w:r w:rsidRPr="005F0459">
        <w:rPr>
          <w:rFonts w:cs="AppleSystemUIFont"/>
        </w:rPr>
        <w:t>You are now ready to complete the second survey, after which you will have access to all our mindfulness course materials, and an explanation of the study:</w:t>
      </w:r>
    </w:p>
    <w:p w14:paraId="3F642B1F" w14:textId="77777777" w:rsidR="00A433A2" w:rsidRPr="005F0459" w:rsidRDefault="00A433A2" w:rsidP="00A433A2">
      <w:pPr>
        <w:autoSpaceDE w:val="0"/>
        <w:autoSpaceDN w:val="0"/>
        <w:adjustRightInd w:val="0"/>
        <w:rPr>
          <w:rFonts w:cs="AppleSystemUIFont"/>
        </w:rPr>
      </w:pPr>
      <w:r w:rsidRPr="005F0459">
        <w:rPr>
          <w:rFonts w:cs="AppleSystemUIFont"/>
        </w:rPr>
        <w:t>${l://SurveyLink?d=Take the survey}</w:t>
      </w:r>
      <w:r w:rsidRPr="005F0459">
        <w:rPr>
          <w:rFonts w:eastAsia="MS Gothic" w:cs="MS Gothic"/>
        </w:rPr>
        <w:t> </w:t>
      </w:r>
      <w:r w:rsidRPr="005F0459">
        <w:rPr>
          <w:rFonts w:cs="AppleSystemUIFont"/>
        </w:rPr>
        <w:t>Or copy and paste the URL below into your internet browser:</w:t>
      </w:r>
      <w:r w:rsidRPr="005F0459">
        <w:rPr>
          <w:rFonts w:eastAsia="MS Gothic" w:cs="MS Gothic"/>
        </w:rPr>
        <w:t> </w:t>
      </w:r>
      <w:r w:rsidRPr="005F0459">
        <w:rPr>
          <w:rFonts w:cs="AppleSystemUIFont"/>
        </w:rPr>
        <w:t>${l://SurveyURL}</w:t>
      </w:r>
      <w:r w:rsidRPr="005F0459">
        <w:rPr>
          <w:rFonts w:eastAsia="MS Gothic" w:cs="MS Gothic"/>
        </w:rPr>
        <w:t> </w:t>
      </w:r>
    </w:p>
    <w:p w14:paraId="00D7273F" w14:textId="77777777" w:rsidR="00A433A2" w:rsidRPr="005F0459" w:rsidRDefault="00A433A2" w:rsidP="00A433A2">
      <w:pPr>
        <w:autoSpaceDE w:val="0"/>
        <w:autoSpaceDN w:val="0"/>
        <w:adjustRightInd w:val="0"/>
        <w:rPr>
          <w:rFonts w:cs="AppleSystemUIFont"/>
        </w:rPr>
      </w:pPr>
      <w:r w:rsidRPr="005F0459">
        <w:rPr>
          <w:rFonts w:cs="AppleSystemUIFont"/>
        </w:rPr>
        <w:t xml:space="preserve">After the second survey you will be contacted with details of the mindfulness course </w:t>
      </w:r>
      <w:proofErr w:type="gramStart"/>
      <w:r w:rsidRPr="005F0459">
        <w:rPr>
          <w:rFonts w:cs="AppleSystemUIFont"/>
        </w:rPr>
        <w:t>itself, and</w:t>
      </w:r>
      <w:proofErr w:type="gramEnd"/>
      <w:r w:rsidRPr="005F0459">
        <w:rPr>
          <w:rFonts w:cs="AppleSystemUIFont"/>
        </w:rPr>
        <w:t xml:space="preserve"> given access to all our resources for how to learn mindfulness.</w:t>
      </w:r>
      <w:r w:rsidRPr="005F0459">
        <w:rPr>
          <w:rFonts w:eastAsia="MS Gothic" w:cs="MS Gothic"/>
        </w:rPr>
        <w:t>  </w:t>
      </w:r>
      <w:r w:rsidRPr="005F0459">
        <w:rPr>
          <w:rFonts w:cs="AppleSystemUIFont"/>
        </w:rPr>
        <w:t xml:space="preserve">If you have any </w:t>
      </w:r>
      <w:proofErr w:type="gramStart"/>
      <w:r w:rsidRPr="005F0459">
        <w:rPr>
          <w:rFonts w:cs="AppleSystemUIFont"/>
        </w:rPr>
        <w:t>questions</w:t>
      </w:r>
      <w:proofErr w:type="gramEnd"/>
      <w:r w:rsidRPr="005F0459">
        <w:rPr>
          <w:rFonts w:cs="AppleSystemUIFont"/>
        </w:rPr>
        <w:t xml:space="preserve"> please contact </w:t>
      </w:r>
      <w:r w:rsidRPr="005F0459">
        <w:rPr>
          <w:rFonts w:cs="AppleSystemUIFontItalic"/>
          <w:i/>
          <w:iCs/>
        </w:rPr>
        <w:t>mel29@sussex.ac.uk</w:t>
      </w:r>
      <w:r w:rsidRPr="005F0459">
        <w:rPr>
          <w:rFonts w:eastAsia="MS Gothic" w:cs="MS Gothic"/>
        </w:rPr>
        <w:t> </w:t>
      </w:r>
    </w:p>
    <w:p w14:paraId="59094D57" w14:textId="77777777" w:rsidR="00A433A2" w:rsidRPr="005F0459" w:rsidRDefault="00A433A2" w:rsidP="00A433A2">
      <w:pPr>
        <w:autoSpaceDE w:val="0"/>
        <w:autoSpaceDN w:val="0"/>
        <w:adjustRightInd w:val="0"/>
        <w:rPr>
          <w:rFonts w:cs="AppleSystemUIFont"/>
        </w:rPr>
      </w:pPr>
      <w:r w:rsidRPr="005F0459">
        <w:rPr>
          <w:rFonts w:eastAsia="MS Gothic" w:cs="MS Gothic"/>
        </w:rPr>
        <w:t> </w:t>
      </w:r>
      <w:r w:rsidRPr="005F0459">
        <w:rPr>
          <w:rFonts w:cs="AppleSystemUIFont"/>
        </w:rPr>
        <w:t>Thanks for your time,</w:t>
      </w:r>
      <w:r w:rsidRPr="005F0459">
        <w:rPr>
          <w:rFonts w:eastAsia="MS Gothic" w:cs="MS Gothic"/>
        </w:rPr>
        <w:t>  </w:t>
      </w:r>
      <w:r w:rsidRPr="005F0459">
        <w:rPr>
          <w:rFonts w:cs="AppleSystemUIFont"/>
        </w:rPr>
        <w:t>The Mindfulness research group</w:t>
      </w:r>
    </w:p>
    <w:p w14:paraId="54E8D7F3" w14:textId="77777777" w:rsidR="00A433A2" w:rsidRPr="005F0459" w:rsidRDefault="00A433A2" w:rsidP="00A433A2">
      <w:pPr>
        <w:autoSpaceDE w:val="0"/>
        <w:autoSpaceDN w:val="0"/>
        <w:adjustRightInd w:val="0"/>
        <w:rPr>
          <w:rFonts w:cs="AppleSystemUIFont"/>
        </w:rPr>
      </w:pPr>
    </w:p>
    <w:p w14:paraId="03B16650" w14:textId="77777777" w:rsidR="00A433A2" w:rsidRPr="005F0459" w:rsidRDefault="00A433A2" w:rsidP="00A433A2">
      <w:pPr>
        <w:autoSpaceDE w:val="0"/>
        <w:autoSpaceDN w:val="0"/>
        <w:adjustRightInd w:val="0"/>
        <w:rPr>
          <w:rFonts w:cs="AppleSystemUIFont"/>
        </w:rPr>
      </w:pPr>
      <w:r w:rsidRPr="005F0459">
        <w:rPr>
          <w:rFonts w:cs="AppleSystemUIFont"/>
        </w:rPr>
        <w:t>Follow the link to opt out of future emails:</w:t>
      </w:r>
      <w:r w:rsidRPr="005F0459">
        <w:rPr>
          <w:rFonts w:eastAsia="MS Gothic" w:cs="MS Gothic"/>
        </w:rPr>
        <w:t> </w:t>
      </w:r>
      <w:r w:rsidRPr="005F0459">
        <w:rPr>
          <w:rFonts w:cs="AppleSystemUIFont"/>
        </w:rPr>
        <w:t>${l://OptOutLink?d=Click here to unsubscribe}</w:t>
      </w:r>
    </w:p>
    <w:p w14:paraId="47AEC728" w14:textId="77777777" w:rsidR="00A433A2" w:rsidRPr="005F0459" w:rsidRDefault="00A433A2" w:rsidP="00A433A2">
      <w:pPr>
        <w:rPr>
          <w:color w:val="FF0000"/>
        </w:rPr>
      </w:pPr>
    </w:p>
    <w:p w14:paraId="171B16EF" w14:textId="77777777" w:rsidR="00A433A2" w:rsidRPr="005F0459" w:rsidRDefault="00A433A2" w:rsidP="00A433A2">
      <w:pPr>
        <w:rPr>
          <w:color w:val="FF0000"/>
        </w:rPr>
      </w:pPr>
      <w:r w:rsidRPr="005F0459">
        <w:rPr>
          <w:color w:val="FF0000"/>
        </w:rPr>
        <w:t>The above email is resent the following reminder on the top of the page if the post-test survey is not completed in 2 days:</w:t>
      </w:r>
    </w:p>
    <w:p w14:paraId="054B9AA8" w14:textId="77777777" w:rsidR="00A433A2" w:rsidRPr="005F0459" w:rsidRDefault="00A433A2" w:rsidP="00A433A2">
      <w:pPr>
        <w:rPr>
          <w:color w:val="FF0000"/>
        </w:rPr>
      </w:pPr>
    </w:p>
    <w:p w14:paraId="4078CB9D" w14:textId="77777777" w:rsidR="00A433A2" w:rsidRPr="005F0459" w:rsidRDefault="00A433A2" w:rsidP="00A433A2">
      <w:pPr>
        <w:autoSpaceDE w:val="0"/>
        <w:autoSpaceDN w:val="0"/>
        <w:adjustRightInd w:val="0"/>
        <w:rPr>
          <w:rFonts w:cs="AppleSystemUIFontItalic"/>
          <w:i/>
          <w:iCs/>
        </w:rPr>
      </w:pPr>
      <w:r w:rsidRPr="005F0459">
        <w:rPr>
          <w:rFonts w:cs="AppleSystemUIFontItalic"/>
          <w:i/>
          <w:iCs/>
        </w:rPr>
        <w:t>This is a friendly reminder about the second survey.</w:t>
      </w:r>
      <w:r w:rsidRPr="005F0459">
        <w:rPr>
          <w:rFonts w:cs="AppleSystemUIFont"/>
        </w:rPr>
        <w:t> </w:t>
      </w:r>
      <w:r w:rsidRPr="005F0459">
        <w:rPr>
          <w:rFonts w:cs="AppleSystemUIFontItalic"/>
          <w:i/>
          <w:iCs/>
        </w:rPr>
        <w:t>I will not send another reminder, and after 3 days the survey link will close so that we can keep the course timings similar across participants.</w:t>
      </w:r>
    </w:p>
    <w:p w14:paraId="077B57DF" w14:textId="77777777" w:rsidR="00A433A2" w:rsidRPr="00A433A2" w:rsidRDefault="00A433A2" w:rsidP="00A433A2"/>
    <w:p w14:paraId="43B37741" w14:textId="56F2E076" w:rsidR="00597B26" w:rsidRPr="005F0459" w:rsidRDefault="00597B26" w:rsidP="00597B26"/>
    <w:p w14:paraId="579C0F5A" w14:textId="0E23B9CB" w:rsidR="00597B26" w:rsidRPr="005F0459" w:rsidRDefault="00597B26" w:rsidP="00597B26">
      <w:pPr>
        <w:rPr>
          <w:color w:val="FF0000"/>
        </w:rPr>
      </w:pPr>
      <w:r w:rsidRPr="005F0459">
        <w:rPr>
          <w:color w:val="FF0000"/>
        </w:rPr>
        <w:t>Immediately after completing the pre-test survey</w:t>
      </w:r>
      <w:r w:rsidR="00A062CA" w:rsidRPr="005F0459">
        <w:rPr>
          <w:color w:val="FF0000"/>
        </w:rPr>
        <w:t>,</w:t>
      </w:r>
      <w:r w:rsidRPr="005F0459">
        <w:rPr>
          <w:color w:val="FF0000"/>
        </w:rPr>
        <w:t xml:space="preserve"> participants </w:t>
      </w:r>
      <w:r w:rsidR="00A062CA" w:rsidRPr="005F0459">
        <w:rPr>
          <w:color w:val="FF0000"/>
        </w:rPr>
        <w:t xml:space="preserve">in the world and mental states groups </w:t>
      </w:r>
      <w:r w:rsidRPr="005F0459">
        <w:rPr>
          <w:color w:val="FF0000"/>
        </w:rPr>
        <w:t>are sent the following email</w:t>
      </w:r>
      <w:r w:rsidR="00A062CA" w:rsidRPr="005F0459">
        <w:rPr>
          <w:color w:val="FF0000"/>
        </w:rPr>
        <w:t>, with condition-relevant survey links</w:t>
      </w:r>
      <w:r w:rsidRPr="005F0459">
        <w:rPr>
          <w:color w:val="FF0000"/>
        </w:rPr>
        <w:t>:</w:t>
      </w:r>
    </w:p>
    <w:p w14:paraId="7C9A8CB2" w14:textId="5014784E" w:rsidR="00597B26" w:rsidRPr="005F0459" w:rsidRDefault="00597B26" w:rsidP="00597B26"/>
    <w:p w14:paraId="1FDE3F16" w14:textId="77777777" w:rsidR="00597B26" w:rsidRPr="005F0459" w:rsidRDefault="00597B26" w:rsidP="00597B26">
      <w:pPr>
        <w:autoSpaceDE w:val="0"/>
        <w:autoSpaceDN w:val="0"/>
        <w:adjustRightInd w:val="0"/>
        <w:rPr>
          <w:rFonts w:cs="AppleSystemUIFont"/>
        </w:rPr>
      </w:pPr>
      <w:r w:rsidRPr="005F0459">
        <w:rPr>
          <w:rFonts w:cs="AppleSystemUIFont"/>
        </w:rPr>
        <w:t>Thank you for completing the first survey - your participation is very much appreciated!</w:t>
      </w:r>
      <w:r w:rsidRPr="005F0459">
        <w:rPr>
          <w:rFonts w:eastAsia="MS Gothic" w:cs="MS Gothic"/>
        </w:rPr>
        <w:t>  </w:t>
      </w:r>
      <w:r w:rsidRPr="005F0459">
        <w:rPr>
          <w:rFonts w:cs="AppleSystemUIFont"/>
        </w:rPr>
        <w:t>The first meditation session (preceded by an induction and initial survey) can be found at the following link:</w:t>
      </w:r>
      <w:r w:rsidRPr="005F0459">
        <w:rPr>
          <w:rFonts w:eastAsia="MS Gothic" w:cs="MS Gothic"/>
        </w:rPr>
        <w:t> </w:t>
      </w:r>
      <w:r w:rsidRPr="005F0459">
        <w:rPr>
          <w:rFonts w:cs="AppleSystemUIFont"/>
        </w:rPr>
        <w:t>${l://SurveyLink?d=Take the survey}</w:t>
      </w:r>
    </w:p>
    <w:p w14:paraId="2C26EEE8" w14:textId="77777777" w:rsidR="00597B26" w:rsidRPr="005F0459" w:rsidRDefault="00597B26" w:rsidP="00597B26">
      <w:pPr>
        <w:autoSpaceDE w:val="0"/>
        <w:autoSpaceDN w:val="0"/>
        <w:adjustRightInd w:val="0"/>
        <w:rPr>
          <w:rFonts w:cs="AppleSystemUIFont"/>
        </w:rPr>
      </w:pPr>
      <w:r w:rsidRPr="005F0459">
        <w:rPr>
          <w:rFonts w:cs="AppleSystemUIFontItalic"/>
          <w:i/>
          <w:iCs/>
        </w:rPr>
        <w:t>Or copy and paste the URL below into your internet browser:</w:t>
      </w:r>
      <w:r w:rsidRPr="005F0459">
        <w:rPr>
          <w:rFonts w:eastAsia="MS Gothic" w:cs="MS Gothic"/>
        </w:rPr>
        <w:t> </w:t>
      </w:r>
      <w:r w:rsidRPr="005F0459">
        <w:rPr>
          <w:rFonts w:cs="AppleSystemUIFontItalic"/>
          <w:i/>
          <w:iCs/>
        </w:rPr>
        <w:t>${l://SurveyURL}</w:t>
      </w:r>
      <w:r w:rsidRPr="005F0459">
        <w:rPr>
          <w:rFonts w:eastAsia="MS Gothic" w:cs="MS Gothic"/>
        </w:rPr>
        <w:t> </w:t>
      </w:r>
    </w:p>
    <w:p w14:paraId="6CA811CC" w14:textId="77777777" w:rsidR="00597B26" w:rsidRPr="005F0459" w:rsidRDefault="00597B26" w:rsidP="00597B26">
      <w:pPr>
        <w:autoSpaceDE w:val="0"/>
        <w:autoSpaceDN w:val="0"/>
        <w:adjustRightInd w:val="0"/>
        <w:rPr>
          <w:rFonts w:cs="AppleSystemUIFont"/>
        </w:rPr>
      </w:pPr>
      <w:r w:rsidRPr="005F0459">
        <w:rPr>
          <w:rFonts w:cs="AppleSystemUIFont"/>
        </w:rPr>
        <w:t>I will send one reminder email after 2 days if the survey has not been completed by then.</w:t>
      </w:r>
      <w:r w:rsidRPr="005F0459">
        <w:rPr>
          <w:rFonts w:eastAsia="MS Gothic" w:cs="MS Gothic"/>
        </w:rPr>
        <w:t>  </w:t>
      </w:r>
      <w:r w:rsidRPr="005F0459">
        <w:rPr>
          <w:rFonts w:cs="AppleSystemUIFont"/>
        </w:rPr>
        <w:t xml:space="preserve">You are welcome to meditate for as long as you like following this first day's </w:t>
      </w:r>
      <w:proofErr w:type="gramStart"/>
      <w:r w:rsidRPr="005F0459">
        <w:rPr>
          <w:rFonts w:cs="AppleSystemUIFont"/>
        </w:rPr>
        <w:t>practice, or</w:t>
      </w:r>
      <w:proofErr w:type="gramEnd"/>
      <w:r w:rsidRPr="005F0459">
        <w:rPr>
          <w:rFonts w:cs="AppleSystemUIFont"/>
        </w:rPr>
        <w:t xml:space="preserve"> bring this awareness to another activity in your day. However, we ask that for the two weeks of this intervention, you do not look up any information on mindfulness and meditation outside of this study. </w:t>
      </w:r>
    </w:p>
    <w:p w14:paraId="06BF9EF2" w14:textId="77777777" w:rsidR="00597B26" w:rsidRPr="005F0459" w:rsidRDefault="00597B26" w:rsidP="00597B26">
      <w:pPr>
        <w:autoSpaceDE w:val="0"/>
        <w:autoSpaceDN w:val="0"/>
        <w:adjustRightInd w:val="0"/>
        <w:rPr>
          <w:rFonts w:cs="AppleSystemUIFont"/>
        </w:rPr>
      </w:pPr>
      <w:r w:rsidRPr="005F0459">
        <w:rPr>
          <w:rFonts w:eastAsia="MS Gothic" w:cs="MS Gothic"/>
        </w:rPr>
        <w:t> </w:t>
      </w:r>
      <w:r w:rsidRPr="005F0459">
        <w:rPr>
          <w:rFonts w:cs="AppleSystemUIFont"/>
        </w:rPr>
        <w:t xml:space="preserve">If you have any </w:t>
      </w:r>
      <w:proofErr w:type="gramStart"/>
      <w:r w:rsidRPr="005F0459">
        <w:rPr>
          <w:rFonts w:cs="AppleSystemUIFont"/>
        </w:rPr>
        <w:t>questions</w:t>
      </w:r>
      <w:proofErr w:type="gramEnd"/>
      <w:r w:rsidRPr="005F0459">
        <w:rPr>
          <w:rFonts w:cs="AppleSystemUIFont"/>
        </w:rPr>
        <w:t xml:space="preserve"> please contact </w:t>
      </w:r>
      <w:r w:rsidRPr="005F0459">
        <w:rPr>
          <w:rFonts w:cs="AppleSystemUIFontItalic"/>
          <w:i/>
          <w:iCs/>
        </w:rPr>
        <w:t>mel29@sussex.ac.uk.</w:t>
      </w:r>
      <w:r w:rsidRPr="005F0459">
        <w:rPr>
          <w:rFonts w:eastAsia="MS Gothic" w:cs="MS Gothic"/>
        </w:rPr>
        <w:t>  </w:t>
      </w:r>
      <w:r w:rsidRPr="005F0459">
        <w:rPr>
          <w:rFonts w:cs="AppleSystemUIFont"/>
        </w:rPr>
        <w:t>Thanks again!  Your help really is appreciated. We believe the research will prove valuable for helping many people.</w:t>
      </w:r>
      <w:r w:rsidRPr="005F0459">
        <w:rPr>
          <w:rFonts w:eastAsia="MS Gothic" w:cs="MS Gothic"/>
        </w:rPr>
        <w:t>   </w:t>
      </w:r>
      <w:r w:rsidRPr="005F0459">
        <w:rPr>
          <w:rFonts w:cs="AppleSystemUIFont"/>
        </w:rPr>
        <w:t>The Mindfulness research group</w:t>
      </w:r>
      <w:r w:rsidRPr="005F0459">
        <w:rPr>
          <w:rFonts w:eastAsia="MS Gothic" w:cs="MS Gothic"/>
        </w:rPr>
        <w:t>  </w:t>
      </w:r>
      <w:r w:rsidRPr="005F0459">
        <w:rPr>
          <w:rFonts w:cs="AppleSystemUIFont"/>
        </w:rPr>
        <w:t>Follow the link to opt out of future emails:</w:t>
      </w:r>
      <w:r w:rsidRPr="005F0459">
        <w:rPr>
          <w:rFonts w:eastAsia="MS Gothic" w:cs="MS Gothic"/>
        </w:rPr>
        <w:t> </w:t>
      </w:r>
      <w:r w:rsidRPr="005F0459">
        <w:rPr>
          <w:rFonts w:cs="AppleSystemUIFont"/>
        </w:rPr>
        <w:t>${l://OptOutLink?d=Click here to unsubscribe}</w:t>
      </w:r>
    </w:p>
    <w:p w14:paraId="2FC52CAA" w14:textId="5B1F3B18" w:rsidR="00597B26" w:rsidRPr="005F0459" w:rsidRDefault="00597B26" w:rsidP="00597B26"/>
    <w:p w14:paraId="6DB742F7" w14:textId="34D71A03" w:rsidR="00597B26" w:rsidRPr="005F0459" w:rsidRDefault="00A062CA" w:rsidP="00597B26">
      <w:pPr>
        <w:rPr>
          <w:color w:val="FF0000"/>
        </w:rPr>
      </w:pPr>
      <w:r w:rsidRPr="005F0459">
        <w:rPr>
          <w:color w:val="FF0000"/>
        </w:rPr>
        <w:t xml:space="preserve">The linked survey will be detailed below. </w:t>
      </w:r>
      <w:r w:rsidR="00597B26" w:rsidRPr="005F0459">
        <w:rPr>
          <w:color w:val="FF0000"/>
        </w:rPr>
        <w:t xml:space="preserve">If </w:t>
      </w:r>
      <w:r w:rsidRPr="005F0459">
        <w:rPr>
          <w:color w:val="FF0000"/>
        </w:rPr>
        <w:t xml:space="preserve">a survey is not completed in 2 </w:t>
      </w:r>
      <w:proofErr w:type="gramStart"/>
      <w:r w:rsidRPr="005F0459">
        <w:rPr>
          <w:color w:val="FF0000"/>
        </w:rPr>
        <w:t>days</w:t>
      </w:r>
      <w:proofErr w:type="gramEnd"/>
      <w:r w:rsidRPr="005F0459">
        <w:rPr>
          <w:color w:val="FF0000"/>
        </w:rPr>
        <w:t xml:space="preserve"> the same email will be sent to participants with the following header:</w:t>
      </w:r>
    </w:p>
    <w:p w14:paraId="12143AE2" w14:textId="2D23AC32" w:rsidR="00A062CA" w:rsidRPr="005F0459" w:rsidRDefault="00A062CA" w:rsidP="00597B26">
      <w:pPr>
        <w:rPr>
          <w:color w:val="FF0000"/>
        </w:rPr>
      </w:pPr>
    </w:p>
    <w:p w14:paraId="0FA1D182" w14:textId="77777777" w:rsidR="00A062CA" w:rsidRPr="005F0459" w:rsidRDefault="00A062CA" w:rsidP="00A062CA">
      <w:pPr>
        <w:autoSpaceDE w:val="0"/>
        <w:autoSpaceDN w:val="0"/>
        <w:adjustRightInd w:val="0"/>
        <w:rPr>
          <w:rFonts w:cs="AppleSystemUIFontItalic"/>
          <w:i/>
          <w:iCs/>
        </w:rPr>
      </w:pPr>
      <w:r w:rsidRPr="005F0459">
        <w:rPr>
          <w:rFonts w:cs="AppleSystemUIFontItalic"/>
          <w:i/>
          <w:iCs/>
        </w:rPr>
        <w:t>This is a friendly reminder about the final survey.</w:t>
      </w:r>
      <w:r w:rsidRPr="005F0459">
        <w:rPr>
          <w:rFonts w:cs="AppleSystemUIFont"/>
        </w:rPr>
        <w:t> </w:t>
      </w:r>
      <w:r w:rsidRPr="005F0459">
        <w:rPr>
          <w:rFonts w:cs="AppleSystemUIFontItalic"/>
          <w:i/>
          <w:iCs/>
        </w:rPr>
        <w:t>I will not send another reminder, and after 3 days the survey link will close so that we can keep the course timings similar across participants.</w:t>
      </w:r>
    </w:p>
    <w:p w14:paraId="67AC9C0B" w14:textId="77777777" w:rsidR="00597B26" w:rsidRPr="005F0459" w:rsidRDefault="00597B26" w:rsidP="00597B26">
      <w:pPr>
        <w:rPr>
          <w:color w:val="FF0000"/>
        </w:rPr>
      </w:pPr>
    </w:p>
    <w:p w14:paraId="1BF5CC9F" w14:textId="5979A8CB" w:rsidR="00597B26" w:rsidRPr="005F0459" w:rsidRDefault="00597B26" w:rsidP="00597B26">
      <w:pPr>
        <w:rPr>
          <w:color w:val="FF0000"/>
        </w:rPr>
      </w:pPr>
      <w:r w:rsidRPr="005F0459">
        <w:rPr>
          <w:color w:val="FF0000"/>
        </w:rPr>
        <w:t>At 7:00 GMT, pending completion</w:t>
      </w:r>
      <w:r w:rsidR="00A062CA" w:rsidRPr="005F0459">
        <w:rPr>
          <w:color w:val="FF0000"/>
        </w:rPr>
        <w:t xml:space="preserve"> of the previous survey, the following email is sent to participants</w:t>
      </w:r>
      <w:r w:rsidR="00122D24" w:rsidRPr="005F0459">
        <w:rPr>
          <w:color w:val="FF0000"/>
        </w:rPr>
        <w:t xml:space="preserve"> for Day 2:</w:t>
      </w:r>
    </w:p>
    <w:p w14:paraId="60543EE2" w14:textId="614A71ED" w:rsidR="00A062CA" w:rsidRPr="005F0459" w:rsidRDefault="00A062CA" w:rsidP="00597B26">
      <w:pPr>
        <w:rPr>
          <w:color w:val="FF0000"/>
        </w:rPr>
      </w:pPr>
    </w:p>
    <w:p w14:paraId="53B7D09B" w14:textId="77777777" w:rsidR="00A062CA" w:rsidRPr="005F0459" w:rsidRDefault="00A062CA" w:rsidP="00A062CA">
      <w:pPr>
        <w:autoSpaceDE w:val="0"/>
        <w:autoSpaceDN w:val="0"/>
        <w:adjustRightInd w:val="0"/>
        <w:rPr>
          <w:rFonts w:cs="AppleSystemUIFont"/>
        </w:rPr>
      </w:pPr>
      <w:r w:rsidRPr="005F0459">
        <w:rPr>
          <w:rFonts w:cs="AppleSystemUIFont"/>
        </w:rPr>
        <w:t xml:space="preserve">Thank you for completing yesterday’s practice and survey! </w:t>
      </w:r>
    </w:p>
    <w:p w14:paraId="4DCAAB1E" w14:textId="77777777" w:rsidR="00A062CA" w:rsidRPr="005F0459" w:rsidRDefault="00A062CA" w:rsidP="00A062CA">
      <w:pPr>
        <w:autoSpaceDE w:val="0"/>
        <w:autoSpaceDN w:val="0"/>
        <w:adjustRightInd w:val="0"/>
        <w:rPr>
          <w:rFonts w:cs="AppleSystemUIFont"/>
        </w:rPr>
      </w:pPr>
    </w:p>
    <w:p w14:paraId="7313794F" w14:textId="77777777" w:rsidR="00A062CA" w:rsidRPr="005F0459" w:rsidRDefault="00A062CA" w:rsidP="00A062CA">
      <w:pPr>
        <w:autoSpaceDE w:val="0"/>
        <w:autoSpaceDN w:val="0"/>
        <w:adjustRightInd w:val="0"/>
        <w:rPr>
          <w:rFonts w:cs="AppleSystemUIFont"/>
        </w:rPr>
      </w:pPr>
      <w:r w:rsidRPr="005F0459">
        <w:rPr>
          <w:rFonts w:cs="AppleSystemUIFont"/>
        </w:rPr>
        <w:t xml:space="preserve">When practicing </w:t>
      </w:r>
      <w:proofErr w:type="gramStart"/>
      <w:r w:rsidRPr="005F0459">
        <w:rPr>
          <w:rFonts w:cs="AppleSystemUIFont"/>
        </w:rPr>
        <w:t>mindfulness</w:t>
      </w:r>
      <w:proofErr w:type="gramEnd"/>
      <w:r w:rsidRPr="005F0459">
        <w:rPr>
          <w:rFonts w:cs="AppleSystemUIFont"/>
        </w:rPr>
        <w:t xml:space="preserve"> you might feel restless. This is normal but we encourage you to commit to finishing the session. Acknowledge the urge to get up without judging or trying to change </w:t>
      </w:r>
      <w:proofErr w:type="gramStart"/>
      <w:r w:rsidRPr="005F0459">
        <w:rPr>
          <w:rFonts w:cs="AppleSystemUIFont"/>
        </w:rPr>
        <w:t>it, but</w:t>
      </w:r>
      <w:proofErr w:type="gramEnd"/>
      <w:r w:rsidRPr="005F0459">
        <w:rPr>
          <w:rFonts w:cs="AppleSystemUIFont"/>
        </w:rPr>
        <w:t xml:space="preserve"> bring your attention back to your breath (again and again if necessary), without giving yourself a hard time if possible. We would also like to encourage you to practice bringing mindful awareness to a routine activity at least once a day. The more you practice mindfulness makes a difference to the way you experience it.</w:t>
      </w:r>
    </w:p>
    <w:p w14:paraId="4D21BC9E" w14:textId="77777777" w:rsidR="00A062CA" w:rsidRPr="005F0459" w:rsidRDefault="00A062CA" w:rsidP="00A062CA">
      <w:pPr>
        <w:autoSpaceDE w:val="0"/>
        <w:autoSpaceDN w:val="0"/>
        <w:adjustRightInd w:val="0"/>
        <w:rPr>
          <w:rFonts w:cs="AppleSystemUIFont"/>
        </w:rPr>
      </w:pPr>
    </w:p>
    <w:p w14:paraId="224DC90D" w14:textId="77777777" w:rsidR="00A062CA" w:rsidRPr="005F0459" w:rsidRDefault="00A062CA" w:rsidP="00A062CA">
      <w:pPr>
        <w:autoSpaceDE w:val="0"/>
        <w:autoSpaceDN w:val="0"/>
        <w:adjustRightInd w:val="0"/>
        <w:rPr>
          <w:rFonts w:cs="AppleSystemUIFont"/>
        </w:rPr>
      </w:pPr>
      <w:r w:rsidRPr="005F0459">
        <w:rPr>
          <w:rFonts w:cs="AppleSystemUIFont"/>
        </w:rPr>
        <w:t>The second practice, and a question about your practice, can be found here: ${l://SurveyLink?d=Take the survey}</w:t>
      </w:r>
    </w:p>
    <w:p w14:paraId="1D26AE6C" w14:textId="77777777" w:rsidR="00A062CA" w:rsidRPr="005F0459" w:rsidRDefault="00A062CA" w:rsidP="00A062CA">
      <w:pPr>
        <w:autoSpaceDE w:val="0"/>
        <w:autoSpaceDN w:val="0"/>
        <w:adjustRightInd w:val="0"/>
        <w:rPr>
          <w:rFonts w:cs="AppleSystemUIFontItalic"/>
          <w:i/>
          <w:iCs/>
        </w:rPr>
      </w:pPr>
    </w:p>
    <w:p w14:paraId="6FFE2FA3" w14:textId="77777777" w:rsidR="00A062CA" w:rsidRPr="005F0459" w:rsidRDefault="00A062CA" w:rsidP="00A062CA">
      <w:pPr>
        <w:autoSpaceDE w:val="0"/>
        <w:autoSpaceDN w:val="0"/>
        <w:adjustRightInd w:val="0"/>
        <w:rPr>
          <w:rFonts w:cs="AppleSystemUIFont"/>
        </w:rPr>
      </w:pPr>
      <w:r w:rsidRPr="005F0459">
        <w:rPr>
          <w:rFonts w:cs="AppleSystemUIFontItalic"/>
          <w:i/>
          <w:iCs/>
        </w:rPr>
        <w:t>Or copy and paste the URL below into your internet browser:</w:t>
      </w:r>
      <w:r w:rsidRPr="005F0459">
        <w:rPr>
          <w:rFonts w:eastAsia="MS Gothic" w:cs="MS Gothic"/>
        </w:rPr>
        <w:t> </w:t>
      </w:r>
      <w:r w:rsidRPr="005F0459">
        <w:rPr>
          <w:rFonts w:cs="AppleSystemUIFontItalic"/>
          <w:i/>
          <w:iCs/>
        </w:rPr>
        <w:t>${l://SurveyURL}</w:t>
      </w:r>
      <w:r w:rsidRPr="005F0459">
        <w:rPr>
          <w:rFonts w:eastAsia="MS Gothic" w:cs="MS Gothic"/>
        </w:rPr>
        <w:t> </w:t>
      </w:r>
    </w:p>
    <w:p w14:paraId="05766838" w14:textId="77777777" w:rsidR="00A062CA" w:rsidRPr="005F0459" w:rsidRDefault="00A062CA" w:rsidP="00A062CA">
      <w:pPr>
        <w:autoSpaceDE w:val="0"/>
        <w:autoSpaceDN w:val="0"/>
        <w:adjustRightInd w:val="0"/>
        <w:rPr>
          <w:rFonts w:cs="AppleSystemUIFont"/>
        </w:rPr>
      </w:pPr>
      <w:r w:rsidRPr="005F0459">
        <w:rPr>
          <w:rFonts w:cs="AppleSystemUIFont"/>
        </w:rPr>
        <w:lastRenderedPageBreak/>
        <w:t xml:space="preserve">I will send one reminder email after 2 days if the survey has not been completed by then. You are welcome to repeat today’s practice as many times as you want, but don’t attempt to go beyond it until tomorrow’s session. </w:t>
      </w:r>
      <w:r w:rsidRPr="005F0459">
        <w:rPr>
          <w:rFonts w:eastAsia="MS Gothic" w:cs="MS Gothic"/>
        </w:rPr>
        <w:t>  </w:t>
      </w:r>
      <w:r w:rsidRPr="005F0459">
        <w:rPr>
          <w:rFonts w:cs="AppleSystemUIFont"/>
        </w:rPr>
        <w:t>Also feel free to tell me about any experiences you had, either during the sitting practice or during other daily activities.</w:t>
      </w:r>
      <w:r w:rsidRPr="005F0459">
        <w:rPr>
          <w:rFonts w:eastAsia="MS Gothic" w:cs="MS Gothic"/>
        </w:rPr>
        <w:t>  </w:t>
      </w:r>
      <w:r w:rsidRPr="005F0459">
        <w:rPr>
          <w:rFonts w:cs="AppleSystemUIFontBold"/>
          <w:b/>
          <w:bCs/>
        </w:rPr>
        <w:t xml:space="preserve">If you have any </w:t>
      </w:r>
      <w:proofErr w:type="gramStart"/>
      <w:r w:rsidRPr="005F0459">
        <w:rPr>
          <w:rFonts w:cs="AppleSystemUIFontBold"/>
          <w:b/>
          <w:bCs/>
        </w:rPr>
        <w:t>questions</w:t>
      </w:r>
      <w:proofErr w:type="gramEnd"/>
      <w:r w:rsidRPr="005F0459">
        <w:rPr>
          <w:rFonts w:cs="AppleSystemUIFontBold"/>
          <w:b/>
          <w:bCs/>
        </w:rPr>
        <w:t xml:space="preserve"> please contact </w:t>
      </w:r>
      <w:r w:rsidRPr="005F0459">
        <w:rPr>
          <w:rFonts w:cs="AppleSystemUIFontBoldItalic"/>
          <w:b/>
          <w:bCs/>
          <w:i/>
          <w:iCs/>
        </w:rPr>
        <w:t>mel29@sussex.ac.uk.</w:t>
      </w:r>
      <w:r w:rsidRPr="005F0459">
        <w:rPr>
          <w:rFonts w:eastAsia="MS Gothic" w:cs="MS Gothic"/>
        </w:rPr>
        <w:t>  </w:t>
      </w:r>
      <w:r w:rsidRPr="005F0459">
        <w:rPr>
          <w:rFonts w:cs="AppleSystemUIFont"/>
        </w:rPr>
        <w:t>The Mindfulness research group</w:t>
      </w:r>
    </w:p>
    <w:p w14:paraId="2A88E451" w14:textId="77777777" w:rsidR="00A062CA" w:rsidRPr="005F0459" w:rsidRDefault="00A062CA" w:rsidP="00A062CA">
      <w:pPr>
        <w:autoSpaceDE w:val="0"/>
        <w:autoSpaceDN w:val="0"/>
        <w:adjustRightInd w:val="0"/>
        <w:rPr>
          <w:rFonts w:cs="AppleSystemUIFont"/>
        </w:rPr>
      </w:pPr>
    </w:p>
    <w:p w14:paraId="60ABC533" w14:textId="77777777" w:rsidR="00A062CA" w:rsidRPr="005F0459" w:rsidRDefault="00A062CA" w:rsidP="00A062CA">
      <w:pPr>
        <w:autoSpaceDE w:val="0"/>
        <w:autoSpaceDN w:val="0"/>
        <w:adjustRightInd w:val="0"/>
        <w:rPr>
          <w:rFonts w:cs="AppleSystemUIFont"/>
        </w:rPr>
      </w:pPr>
      <w:r w:rsidRPr="005F0459">
        <w:rPr>
          <w:rFonts w:cs="AppleSystemUIFont"/>
        </w:rPr>
        <w:t>Follow the link to opt out of future emails:</w:t>
      </w:r>
      <w:r w:rsidRPr="005F0459">
        <w:rPr>
          <w:rFonts w:eastAsia="MS Gothic" w:cs="MS Gothic"/>
        </w:rPr>
        <w:t> </w:t>
      </w:r>
      <w:r w:rsidRPr="005F0459">
        <w:rPr>
          <w:rFonts w:cs="AppleSystemUIFont"/>
        </w:rPr>
        <w:t>${l://OptOutLink?d=Click here to unsubscribe}</w:t>
      </w:r>
    </w:p>
    <w:p w14:paraId="00017A27" w14:textId="77777777" w:rsidR="00A062CA" w:rsidRPr="005F0459" w:rsidRDefault="00A062CA" w:rsidP="00597B26">
      <w:pPr>
        <w:rPr>
          <w:color w:val="FF0000"/>
        </w:rPr>
      </w:pPr>
    </w:p>
    <w:p w14:paraId="0DBD301B" w14:textId="7C65A957" w:rsidR="00B062C3" w:rsidRPr="005F0459" w:rsidRDefault="00B062C3" w:rsidP="00B062C3">
      <w:pPr>
        <w:rPr>
          <w:color w:val="FF0000"/>
        </w:rPr>
      </w:pPr>
      <w:r w:rsidRPr="005F0459">
        <w:rPr>
          <w:color w:val="FF0000"/>
        </w:rPr>
        <w:t>At 7:00 GMT, pending completion of the previous survey, the following email is sent to participants for Day 2:</w:t>
      </w:r>
    </w:p>
    <w:p w14:paraId="631E5DA6" w14:textId="1EFB8AA4" w:rsidR="00130CD8" w:rsidRPr="005F0459" w:rsidRDefault="00130CD8" w:rsidP="00B062C3">
      <w:pPr>
        <w:rPr>
          <w:color w:val="FF0000"/>
        </w:rPr>
      </w:pPr>
    </w:p>
    <w:p w14:paraId="3DDB1166" w14:textId="77777777" w:rsidR="0062109B" w:rsidRPr="005F0459" w:rsidRDefault="0062109B" w:rsidP="0062109B">
      <w:pPr>
        <w:autoSpaceDE w:val="0"/>
        <w:autoSpaceDN w:val="0"/>
        <w:adjustRightInd w:val="0"/>
        <w:rPr>
          <w:rFonts w:cs="AppleSystemUIFont"/>
        </w:rPr>
      </w:pPr>
      <w:r w:rsidRPr="005F0459">
        <w:rPr>
          <w:rFonts w:cs="AppleSystemUIFont"/>
        </w:rPr>
        <w:t xml:space="preserve">Thank you for completing yesterday’s practice and survey! </w:t>
      </w:r>
    </w:p>
    <w:p w14:paraId="18374196" w14:textId="77777777" w:rsidR="0062109B" w:rsidRPr="005F0459" w:rsidRDefault="0062109B" w:rsidP="0062109B">
      <w:pPr>
        <w:autoSpaceDE w:val="0"/>
        <w:autoSpaceDN w:val="0"/>
        <w:adjustRightInd w:val="0"/>
        <w:rPr>
          <w:rFonts w:cs="AppleSystemUIFont"/>
        </w:rPr>
      </w:pPr>
    </w:p>
    <w:p w14:paraId="1ADBCE91" w14:textId="77777777" w:rsidR="0062109B" w:rsidRPr="005F0459" w:rsidRDefault="0062109B" w:rsidP="0062109B">
      <w:pPr>
        <w:autoSpaceDE w:val="0"/>
        <w:autoSpaceDN w:val="0"/>
        <w:adjustRightInd w:val="0"/>
        <w:rPr>
          <w:rFonts w:cs="AppleSystemUIFont"/>
        </w:rPr>
      </w:pPr>
      <w:r w:rsidRPr="005F0459">
        <w:rPr>
          <w:rFonts w:cs="AppleSystemUIFont"/>
        </w:rPr>
        <w:t xml:space="preserve">When practicing </w:t>
      </w:r>
      <w:proofErr w:type="gramStart"/>
      <w:r w:rsidRPr="005F0459">
        <w:rPr>
          <w:rFonts w:cs="AppleSystemUIFont"/>
        </w:rPr>
        <w:t>mindfulness</w:t>
      </w:r>
      <w:proofErr w:type="gramEnd"/>
      <w:r w:rsidRPr="005F0459">
        <w:rPr>
          <w:rFonts w:cs="AppleSystemUIFont"/>
        </w:rPr>
        <w:t xml:space="preserve"> you might feel restless. This is normal but we encourage you to commit to finishing the session. Acknowledge the urge to get up without judging or trying to change </w:t>
      </w:r>
      <w:proofErr w:type="gramStart"/>
      <w:r w:rsidRPr="005F0459">
        <w:rPr>
          <w:rFonts w:cs="AppleSystemUIFont"/>
        </w:rPr>
        <w:t>it, but</w:t>
      </w:r>
      <w:proofErr w:type="gramEnd"/>
      <w:r w:rsidRPr="005F0459">
        <w:rPr>
          <w:rFonts w:cs="AppleSystemUIFont"/>
        </w:rPr>
        <w:t xml:space="preserve"> bring your attention back to your breath (again and again if necessary), without giving yourself a hard time if possible. We would also like to encourage you to practice bringing mindful awareness to a routine activity at least once a day. The more you practice mindfulness makes a difference to the way you experience it.</w:t>
      </w:r>
    </w:p>
    <w:p w14:paraId="7D90578E" w14:textId="77777777" w:rsidR="0062109B" w:rsidRPr="005F0459" w:rsidRDefault="0062109B" w:rsidP="0062109B">
      <w:pPr>
        <w:autoSpaceDE w:val="0"/>
        <w:autoSpaceDN w:val="0"/>
        <w:adjustRightInd w:val="0"/>
        <w:rPr>
          <w:rFonts w:cs="AppleSystemUIFont"/>
        </w:rPr>
      </w:pPr>
    </w:p>
    <w:p w14:paraId="257BDC59" w14:textId="77777777" w:rsidR="0062109B" w:rsidRPr="005F0459" w:rsidRDefault="0062109B" w:rsidP="0062109B">
      <w:pPr>
        <w:autoSpaceDE w:val="0"/>
        <w:autoSpaceDN w:val="0"/>
        <w:adjustRightInd w:val="0"/>
        <w:rPr>
          <w:rFonts w:cs="AppleSystemUIFont"/>
        </w:rPr>
      </w:pPr>
      <w:r w:rsidRPr="005F0459">
        <w:rPr>
          <w:rFonts w:cs="AppleSystemUIFont"/>
        </w:rPr>
        <w:t>The second practice, and a question about your practice, can be found here: ${l://SurveyLink?d=Take the survey}</w:t>
      </w:r>
    </w:p>
    <w:p w14:paraId="1BC0FC41" w14:textId="77777777" w:rsidR="0062109B" w:rsidRPr="005F0459" w:rsidRDefault="0062109B" w:rsidP="0062109B">
      <w:pPr>
        <w:autoSpaceDE w:val="0"/>
        <w:autoSpaceDN w:val="0"/>
        <w:adjustRightInd w:val="0"/>
        <w:rPr>
          <w:rFonts w:cs="AppleSystemUIFontItalic"/>
          <w:i/>
          <w:iCs/>
        </w:rPr>
      </w:pPr>
    </w:p>
    <w:p w14:paraId="559A0CBF" w14:textId="77777777" w:rsidR="0062109B" w:rsidRPr="005F0459" w:rsidRDefault="0062109B" w:rsidP="0062109B">
      <w:pPr>
        <w:autoSpaceDE w:val="0"/>
        <w:autoSpaceDN w:val="0"/>
        <w:adjustRightInd w:val="0"/>
        <w:rPr>
          <w:rFonts w:cs="AppleSystemUIFont"/>
        </w:rPr>
      </w:pPr>
      <w:r w:rsidRPr="005F0459">
        <w:rPr>
          <w:rFonts w:cs="AppleSystemUIFontItalic"/>
          <w:i/>
          <w:iCs/>
        </w:rPr>
        <w:t>Or copy and paste the URL below into your internet browser:</w:t>
      </w:r>
      <w:r w:rsidRPr="005F0459">
        <w:rPr>
          <w:rFonts w:eastAsia="MS Gothic" w:cs="MS Gothic"/>
        </w:rPr>
        <w:t> </w:t>
      </w:r>
      <w:r w:rsidRPr="005F0459">
        <w:rPr>
          <w:rFonts w:cs="AppleSystemUIFontItalic"/>
          <w:i/>
          <w:iCs/>
        </w:rPr>
        <w:t>${l://SurveyURL}</w:t>
      </w:r>
      <w:r w:rsidRPr="005F0459">
        <w:rPr>
          <w:rFonts w:eastAsia="MS Gothic" w:cs="MS Gothic"/>
        </w:rPr>
        <w:t> </w:t>
      </w:r>
    </w:p>
    <w:p w14:paraId="11E7F200" w14:textId="77777777" w:rsidR="0062109B" w:rsidRPr="005F0459" w:rsidRDefault="0062109B" w:rsidP="0062109B">
      <w:pPr>
        <w:autoSpaceDE w:val="0"/>
        <w:autoSpaceDN w:val="0"/>
        <w:adjustRightInd w:val="0"/>
        <w:rPr>
          <w:rFonts w:cs="AppleSystemUIFont"/>
        </w:rPr>
      </w:pPr>
      <w:r w:rsidRPr="005F0459">
        <w:rPr>
          <w:rFonts w:cs="AppleSystemUIFont"/>
        </w:rPr>
        <w:t xml:space="preserve">I will send one reminder email after 2 days if the survey has not been completed by then. You are welcome to repeat today’s practice as many times as you want, but don’t attempt to go beyond it until tomorrow’s session. </w:t>
      </w:r>
      <w:r w:rsidRPr="005F0459">
        <w:rPr>
          <w:rFonts w:eastAsia="MS Gothic" w:cs="MS Gothic"/>
        </w:rPr>
        <w:t>  </w:t>
      </w:r>
      <w:r w:rsidRPr="005F0459">
        <w:rPr>
          <w:rFonts w:cs="AppleSystemUIFont"/>
        </w:rPr>
        <w:t>Also feel free to tell me about any experiences you had, either during the sitting practice or during other daily activities.</w:t>
      </w:r>
      <w:r w:rsidRPr="005F0459">
        <w:rPr>
          <w:rFonts w:eastAsia="MS Gothic" w:cs="MS Gothic"/>
        </w:rPr>
        <w:t>  </w:t>
      </w:r>
      <w:r w:rsidRPr="005F0459">
        <w:rPr>
          <w:rFonts w:cs="AppleSystemUIFontBold"/>
          <w:b/>
          <w:bCs/>
        </w:rPr>
        <w:t xml:space="preserve">If you have any </w:t>
      </w:r>
      <w:proofErr w:type="gramStart"/>
      <w:r w:rsidRPr="005F0459">
        <w:rPr>
          <w:rFonts w:cs="AppleSystemUIFontBold"/>
          <w:b/>
          <w:bCs/>
        </w:rPr>
        <w:t>questions</w:t>
      </w:r>
      <w:proofErr w:type="gramEnd"/>
      <w:r w:rsidRPr="005F0459">
        <w:rPr>
          <w:rFonts w:cs="AppleSystemUIFontBold"/>
          <w:b/>
          <w:bCs/>
        </w:rPr>
        <w:t xml:space="preserve"> please contact </w:t>
      </w:r>
      <w:r w:rsidRPr="005F0459">
        <w:rPr>
          <w:rFonts w:cs="AppleSystemUIFontBoldItalic"/>
          <w:b/>
          <w:bCs/>
          <w:i/>
          <w:iCs/>
        </w:rPr>
        <w:t>mel29@sussex.ac.uk.</w:t>
      </w:r>
      <w:r w:rsidRPr="005F0459">
        <w:rPr>
          <w:rFonts w:eastAsia="MS Gothic" w:cs="MS Gothic"/>
        </w:rPr>
        <w:t>  </w:t>
      </w:r>
      <w:r w:rsidRPr="005F0459">
        <w:rPr>
          <w:rFonts w:cs="AppleSystemUIFont"/>
        </w:rPr>
        <w:t>The Mindfulness research group</w:t>
      </w:r>
    </w:p>
    <w:p w14:paraId="0A3BB216" w14:textId="77777777" w:rsidR="0062109B" w:rsidRPr="005F0459" w:rsidRDefault="0062109B" w:rsidP="0062109B">
      <w:pPr>
        <w:autoSpaceDE w:val="0"/>
        <w:autoSpaceDN w:val="0"/>
        <w:adjustRightInd w:val="0"/>
        <w:rPr>
          <w:rFonts w:cs="AppleSystemUIFont"/>
        </w:rPr>
      </w:pPr>
    </w:p>
    <w:p w14:paraId="2F2B9F6E" w14:textId="77777777" w:rsidR="0062109B" w:rsidRPr="005F0459" w:rsidRDefault="0062109B" w:rsidP="0062109B">
      <w:pPr>
        <w:autoSpaceDE w:val="0"/>
        <w:autoSpaceDN w:val="0"/>
        <w:adjustRightInd w:val="0"/>
        <w:rPr>
          <w:rFonts w:cs="AppleSystemUIFont"/>
        </w:rPr>
      </w:pPr>
      <w:r w:rsidRPr="005F0459">
        <w:rPr>
          <w:rFonts w:cs="AppleSystemUIFont"/>
        </w:rPr>
        <w:t>Follow the link to opt out of future emails:</w:t>
      </w:r>
      <w:r w:rsidRPr="005F0459">
        <w:rPr>
          <w:rFonts w:eastAsia="MS Gothic" w:cs="MS Gothic"/>
        </w:rPr>
        <w:t> </w:t>
      </w:r>
      <w:r w:rsidRPr="005F0459">
        <w:rPr>
          <w:rFonts w:cs="AppleSystemUIFont"/>
        </w:rPr>
        <w:t>${l://OptOutLink?d=Click here to unsubscribe}</w:t>
      </w:r>
    </w:p>
    <w:p w14:paraId="3302672F" w14:textId="77777777" w:rsidR="00130CD8" w:rsidRPr="005F0459" w:rsidRDefault="00130CD8" w:rsidP="00B062C3">
      <w:pPr>
        <w:rPr>
          <w:color w:val="FF0000"/>
        </w:rPr>
      </w:pPr>
    </w:p>
    <w:p w14:paraId="2AE6C6BF" w14:textId="539CB55E" w:rsidR="0062109B" w:rsidRPr="005F0459" w:rsidRDefault="0062109B" w:rsidP="0062109B">
      <w:pPr>
        <w:rPr>
          <w:color w:val="FF0000"/>
        </w:rPr>
      </w:pPr>
      <w:r w:rsidRPr="005F0459">
        <w:rPr>
          <w:color w:val="FF0000"/>
        </w:rPr>
        <w:t>Emails for days 3-1</w:t>
      </w:r>
      <w:r w:rsidR="00DC5E03">
        <w:rPr>
          <w:color w:val="FF0000"/>
        </w:rPr>
        <w:t>0</w:t>
      </w:r>
      <w:r w:rsidRPr="005F0459">
        <w:rPr>
          <w:color w:val="FF0000"/>
        </w:rPr>
        <w:t xml:space="preserve"> are as follows:</w:t>
      </w:r>
    </w:p>
    <w:p w14:paraId="7FA7BFE7" w14:textId="6179F13C" w:rsidR="0062109B" w:rsidRPr="005F0459" w:rsidRDefault="0062109B" w:rsidP="0062109B">
      <w:pPr>
        <w:rPr>
          <w:color w:val="FF0000"/>
        </w:rPr>
      </w:pPr>
    </w:p>
    <w:p w14:paraId="6B99E9C4" w14:textId="77777777" w:rsidR="0062109B" w:rsidRPr="005F0459" w:rsidRDefault="0062109B" w:rsidP="0062109B">
      <w:pPr>
        <w:autoSpaceDE w:val="0"/>
        <w:autoSpaceDN w:val="0"/>
        <w:adjustRightInd w:val="0"/>
        <w:rPr>
          <w:rFonts w:cs="AppleSystemUIFont"/>
        </w:rPr>
      </w:pPr>
      <w:r w:rsidRPr="005F0459">
        <w:rPr>
          <w:rFonts w:cs="AppleSystemUIFont"/>
        </w:rPr>
        <w:t>Thank you for completing yesterday’s practice and survey! </w:t>
      </w:r>
    </w:p>
    <w:p w14:paraId="0AA9EFE1" w14:textId="77777777" w:rsidR="0062109B" w:rsidRPr="005F0459" w:rsidRDefault="0062109B" w:rsidP="0062109B">
      <w:pPr>
        <w:autoSpaceDE w:val="0"/>
        <w:autoSpaceDN w:val="0"/>
        <w:adjustRightInd w:val="0"/>
        <w:rPr>
          <w:rFonts w:cs="AppleSystemUIFont"/>
        </w:rPr>
      </w:pPr>
      <w:r w:rsidRPr="005F0459">
        <w:rPr>
          <w:rFonts w:cs="AppleSystemUIFont"/>
        </w:rPr>
        <w:t xml:space="preserve">The [DAY </w:t>
      </w:r>
      <w:proofErr w:type="gramStart"/>
      <w:r w:rsidRPr="005F0459">
        <w:rPr>
          <w:rFonts w:cs="AppleSystemUIFont"/>
        </w:rPr>
        <w:t>e.g.</w:t>
      </w:r>
      <w:proofErr w:type="gramEnd"/>
      <w:r w:rsidRPr="005F0459">
        <w:rPr>
          <w:rFonts w:cs="AppleSystemUIFont"/>
        </w:rPr>
        <w:t xml:space="preserve"> THIRD] practice, and a question about your practice, can be found here: ${l://SurveyLink?d=Take the survey}</w:t>
      </w:r>
    </w:p>
    <w:p w14:paraId="34643EF7" w14:textId="77777777" w:rsidR="0062109B" w:rsidRPr="005F0459" w:rsidRDefault="0062109B" w:rsidP="0062109B">
      <w:pPr>
        <w:autoSpaceDE w:val="0"/>
        <w:autoSpaceDN w:val="0"/>
        <w:adjustRightInd w:val="0"/>
        <w:rPr>
          <w:rFonts w:cs="AppleSystemUIFont"/>
        </w:rPr>
      </w:pPr>
      <w:r w:rsidRPr="005F0459">
        <w:rPr>
          <w:rFonts w:eastAsia="MS Gothic" w:cs="MS Gothic"/>
        </w:rPr>
        <w:t> </w:t>
      </w:r>
    </w:p>
    <w:p w14:paraId="04D0545D" w14:textId="77777777" w:rsidR="0062109B" w:rsidRPr="005F0459" w:rsidRDefault="0062109B" w:rsidP="0062109B">
      <w:pPr>
        <w:autoSpaceDE w:val="0"/>
        <w:autoSpaceDN w:val="0"/>
        <w:adjustRightInd w:val="0"/>
        <w:rPr>
          <w:rFonts w:cs="AppleSystemUIFont"/>
        </w:rPr>
      </w:pPr>
      <w:r w:rsidRPr="005F0459">
        <w:rPr>
          <w:rFonts w:cs="AppleSystemUIFontItalic"/>
          <w:i/>
          <w:iCs/>
        </w:rPr>
        <w:t>Or copy and paste the URL below into your internet browser:</w:t>
      </w:r>
      <w:r w:rsidRPr="005F0459">
        <w:rPr>
          <w:rFonts w:eastAsia="MS Gothic" w:cs="MS Gothic"/>
        </w:rPr>
        <w:t> </w:t>
      </w:r>
      <w:r w:rsidRPr="005F0459">
        <w:rPr>
          <w:rFonts w:cs="AppleSystemUIFontItalic"/>
          <w:i/>
          <w:iCs/>
        </w:rPr>
        <w:t>${l://SurveyURL}</w:t>
      </w:r>
    </w:p>
    <w:p w14:paraId="474123F7" w14:textId="77777777" w:rsidR="0062109B" w:rsidRPr="005F0459" w:rsidRDefault="0062109B" w:rsidP="0062109B">
      <w:pPr>
        <w:autoSpaceDE w:val="0"/>
        <w:autoSpaceDN w:val="0"/>
        <w:adjustRightInd w:val="0"/>
        <w:rPr>
          <w:rFonts w:cs="AppleSystemUIFont"/>
        </w:rPr>
      </w:pPr>
      <w:r w:rsidRPr="005F0459">
        <w:rPr>
          <w:rFonts w:cs="AppleSystemUIFont"/>
        </w:rPr>
        <w:t xml:space="preserve">I will send one reminder email after 2 days if the survey has not been completed by then. You are welcome to repeat today’s practice as many times as you want, but don’t attempt to go beyond it until </w:t>
      </w:r>
      <w:proofErr w:type="gramStart"/>
      <w:r w:rsidRPr="005F0459">
        <w:rPr>
          <w:rFonts w:cs="AppleSystemUIFont"/>
        </w:rPr>
        <w:t>tomorrows</w:t>
      </w:r>
      <w:proofErr w:type="gramEnd"/>
      <w:r w:rsidRPr="005F0459">
        <w:rPr>
          <w:rFonts w:cs="AppleSystemUIFont"/>
        </w:rPr>
        <w:t xml:space="preserve"> session. I will send another e-mail in response to your answer to the above questions.</w:t>
      </w:r>
      <w:r w:rsidRPr="005F0459">
        <w:rPr>
          <w:rFonts w:eastAsia="MS Gothic" w:cs="MS Gothic"/>
        </w:rPr>
        <w:t>  </w:t>
      </w:r>
      <w:r w:rsidRPr="005F0459">
        <w:rPr>
          <w:rFonts w:cs="AppleSystemUIFont"/>
        </w:rPr>
        <w:t>Also feel free to tell me about any experiences you had, either during the sitting practice or during other daily activities.</w:t>
      </w:r>
      <w:r w:rsidRPr="005F0459">
        <w:rPr>
          <w:rFonts w:eastAsia="MS Gothic" w:cs="MS Gothic"/>
        </w:rPr>
        <w:t>  </w:t>
      </w:r>
      <w:r w:rsidRPr="005F0459">
        <w:rPr>
          <w:rFonts w:cs="AppleSystemUIFontBold"/>
          <w:b/>
          <w:bCs/>
        </w:rPr>
        <w:t xml:space="preserve">If you have any </w:t>
      </w:r>
      <w:proofErr w:type="gramStart"/>
      <w:r w:rsidRPr="005F0459">
        <w:rPr>
          <w:rFonts w:cs="AppleSystemUIFontBold"/>
          <w:b/>
          <w:bCs/>
        </w:rPr>
        <w:t>questions</w:t>
      </w:r>
      <w:proofErr w:type="gramEnd"/>
      <w:r w:rsidRPr="005F0459">
        <w:rPr>
          <w:rFonts w:cs="AppleSystemUIFontBold"/>
          <w:b/>
          <w:bCs/>
        </w:rPr>
        <w:t xml:space="preserve"> please contact </w:t>
      </w:r>
      <w:r w:rsidRPr="005F0459">
        <w:rPr>
          <w:rFonts w:cs="AppleSystemUIFontBoldItalic"/>
          <w:b/>
          <w:bCs/>
          <w:i/>
          <w:iCs/>
        </w:rPr>
        <w:t>mel29@sussex.ac.uk.</w:t>
      </w:r>
      <w:r w:rsidRPr="005F0459">
        <w:rPr>
          <w:rFonts w:eastAsia="MS Gothic" w:cs="MS Gothic"/>
        </w:rPr>
        <w:t>  </w:t>
      </w:r>
      <w:r w:rsidRPr="005F0459">
        <w:rPr>
          <w:rFonts w:cs="AppleSystemUIFont"/>
        </w:rPr>
        <w:t>The Mindfulness research group</w:t>
      </w:r>
    </w:p>
    <w:p w14:paraId="290D8CB4" w14:textId="77777777" w:rsidR="0062109B" w:rsidRPr="005F0459" w:rsidRDefault="0062109B" w:rsidP="0062109B">
      <w:pPr>
        <w:autoSpaceDE w:val="0"/>
        <w:autoSpaceDN w:val="0"/>
        <w:adjustRightInd w:val="0"/>
        <w:rPr>
          <w:rFonts w:cs="AppleSystemUIFont"/>
        </w:rPr>
      </w:pPr>
      <w:r w:rsidRPr="005F0459">
        <w:rPr>
          <w:rFonts w:eastAsia="MS Gothic" w:cs="MS Gothic"/>
        </w:rPr>
        <w:t> </w:t>
      </w:r>
    </w:p>
    <w:p w14:paraId="07DBA44B" w14:textId="77777777" w:rsidR="0062109B" w:rsidRPr="005F0459" w:rsidRDefault="0062109B" w:rsidP="0062109B">
      <w:pPr>
        <w:autoSpaceDE w:val="0"/>
        <w:autoSpaceDN w:val="0"/>
        <w:adjustRightInd w:val="0"/>
        <w:rPr>
          <w:rFonts w:cs="AppleSystemUIFont"/>
        </w:rPr>
      </w:pPr>
      <w:r w:rsidRPr="005F0459">
        <w:rPr>
          <w:rFonts w:cs="AppleSystemUIFont"/>
        </w:rPr>
        <w:t>Follow the link to opt out of future emails:</w:t>
      </w:r>
      <w:r w:rsidRPr="005F0459">
        <w:rPr>
          <w:rFonts w:eastAsia="MS Gothic" w:cs="MS Gothic"/>
        </w:rPr>
        <w:t> </w:t>
      </w:r>
      <w:r w:rsidRPr="005F0459">
        <w:rPr>
          <w:rFonts w:cs="AppleSystemUIFont"/>
        </w:rPr>
        <w:t>${l://OptOutLink?d=Click here to unsubscribe}</w:t>
      </w:r>
    </w:p>
    <w:p w14:paraId="1E286F6E" w14:textId="77777777" w:rsidR="0062109B" w:rsidRPr="005F0459" w:rsidRDefault="0062109B" w:rsidP="0062109B">
      <w:pPr>
        <w:rPr>
          <w:color w:val="FF0000"/>
        </w:rPr>
      </w:pPr>
    </w:p>
    <w:p w14:paraId="318C4D2A" w14:textId="5565D3FD" w:rsidR="0062109B" w:rsidRPr="005F0459" w:rsidRDefault="0062109B" w:rsidP="0062109B">
      <w:pPr>
        <w:rPr>
          <w:color w:val="FF0000"/>
        </w:rPr>
      </w:pPr>
      <w:r w:rsidRPr="005F0459">
        <w:rPr>
          <w:color w:val="FF0000"/>
        </w:rPr>
        <w:t>Immediately after the survey for the 1</w:t>
      </w:r>
      <w:r w:rsidR="00DC5E03">
        <w:rPr>
          <w:color w:val="FF0000"/>
        </w:rPr>
        <w:t>0</w:t>
      </w:r>
      <w:r w:rsidRPr="005F0459">
        <w:rPr>
          <w:color w:val="FF0000"/>
          <w:vertAlign w:val="superscript"/>
        </w:rPr>
        <w:t>th</w:t>
      </w:r>
      <w:r w:rsidRPr="005F0459">
        <w:rPr>
          <w:color w:val="FF0000"/>
        </w:rPr>
        <w:t xml:space="preserve"> meditation is complete, the following email with a link to the post-test survey is sent:</w:t>
      </w:r>
    </w:p>
    <w:p w14:paraId="55052622" w14:textId="4194C5F6" w:rsidR="0062109B" w:rsidRPr="005F0459" w:rsidRDefault="0062109B" w:rsidP="0062109B">
      <w:pPr>
        <w:rPr>
          <w:color w:val="FF0000"/>
        </w:rPr>
      </w:pPr>
    </w:p>
    <w:p w14:paraId="5A3468EC" w14:textId="2C1AFB5D" w:rsidR="0062109B" w:rsidRPr="005F0459" w:rsidRDefault="0062109B" w:rsidP="0062109B">
      <w:pPr>
        <w:autoSpaceDE w:val="0"/>
        <w:autoSpaceDN w:val="0"/>
        <w:adjustRightInd w:val="0"/>
        <w:rPr>
          <w:rFonts w:cs="AppleSystemUIFontBold"/>
          <w:b/>
          <w:bCs/>
          <w:u w:val="single"/>
        </w:rPr>
      </w:pPr>
      <w:r w:rsidRPr="005F0459">
        <w:rPr>
          <w:rFonts w:cs="AppleSystemUIFontItalic"/>
          <w:i/>
          <w:iCs/>
        </w:rPr>
        <w:t xml:space="preserve">Subject: </w:t>
      </w:r>
      <w:proofErr w:type="gramStart"/>
      <w:r w:rsidRPr="005F0459">
        <w:rPr>
          <w:rFonts w:cs="AppleSystemUIFont"/>
        </w:rPr>
        <w:t>Well</w:t>
      </w:r>
      <w:proofErr w:type="gramEnd"/>
      <w:r w:rsidRPr="005F0459">
        <w:rPr>
          <w:rFonts w:cs="AppleSystemUIFont"/>
        </w:rPr>
        <w:t xml:space="preserve"> done, you have completed 1</w:t>
      </w:r>
      <w:r w:rsidR="00DC5E03">
        <w:rPr>
          <w:rFonts w:cs="AppleSystemUIFont"/>
        </w:rPr>
        <w:t>0</w:t>
      </w:r>
      <w:r w:rsidRPr="005F0459">
        <w:rPr>
          <w:rFonts w:cs="AppleSystemUIFont"/>
        </w:rPr>
        <w:t xml:space="preserve"> days of mindfulness meditation!</w:t>
      </w:r>
    </w:p>
    <w:p w14:paraId="27AA1382" w14:textId="77777777" w:rsidR="0062109B" w:rsidRPr="005F0459" w:rsidRDefault="0062109B" w:rsidP="0062109B">
      <w:pPr>
        <w:autoSpaceDE w:val="0"/>
        <w:autoSpaceDN w:val="0"/>
        <w:adjustRightInd w:val="0"/>
        <w:rPr>
          <w:rFonts w:cs="AppleSystemUIFontBold"/>
          <w:b/>
          <w:bCs/>
          <w:u w:val="single"/>
        </w:rPr>
      </w:pPr>
    </w:p>
    <w:p w14:paraId="42BB19AC" w14:textId="77777777" w:rsidR="0062109B" w:rsidRPr="005F0459" w:rsidRDefault="0062109B" w:rsidP="0062109B">
      <w:pPr>
        <w:autoSpaceDE w:val="0"/>
        <w:autoSpaceDN w:val="0"/>
        <w:adjustRightInd w:val="0"/>
        <w:rPr>
          <w:rFonts w:cs="AppleSystemUIFont"/>
        </w:rPr>
      </w:pPr>
      <w:r w:rsidRPr="005F0459">
        <w:rPr>
          <w:rFonts w:cs="AppleSystemUIFont"/>
        </w:rPr>
        <w:t>Thank you for taking part in this study about learning mindfulness online!</w:t>
      </w:r>
      <w:r w:rsidRPr="005F0459">
        <w:rPr>
          <w:rFonts w:eastAsia="MS Gothic" w:cs="MS Gothic"/>
        </w:rPr>
        <w:t>  </w:t>
      </w:r>
      <w:r w:rsidRPr="005F0459">
        <w:rPr>
          <w:rFonts w:cs="AppleSystemUIFont"/>
        </w:rPr>
        <w:t>Now we are ready for the crucial second survey, which is similar to the first survey, and is available here: ${l://SurveyLink?d=Take the survey}</w:t>
      </w:r>
    </w:p>
    <w:p w14:paraId="1ED4C536" w14:textId="77777777" w:rsidR="0062109B" w:rsidRPr="005F0459" w:rsidRDefault="0062109B" w:rsidP="0062109B">
      <w:pPr>
        <w:autoSpaceDE w:val="0"/>
        <w:autoSpaceDN w:val="0"/>
        <w:adjustRightInd w:val="0"/>
        <w:rPr>
          <w:rFonts w:cs="AppleSystemUIFont"/>
        </w:rPr>
      </w:pPr>
      <w:r w:rsidRPr="005F0459">
        <w:rPr>
          <w:rFonts w:cs="AppleSystemUIFont"/>
        </w:rPr>
        <w:t>Or copy and paste the URL below into your internet browser:</w:t>
      </w:r>
      <w:r w:rsidRPr="005F0459">
        <w:rPr>
          <w:rFonts w:eastAsia="MS Gothic" w:cs="MS Gothic"/>
        </w:rPr>
        <w:t> </w:t>
      </w:r>
      <w:r w:rsidRPr="005F0459">
        <w:rPr>
          <w:rFonts w:cs="AppleSystemUIFont"/>
        </w:rPr>
        <w:t>${l://SurveyURL}</w:t>
      </w:r>
      <w:r w:rsidRPr="005F0459">
        <w:rPr>
          <w:rFonts w:eastAsia="MS Gothic" w:cs="MS Gothic"/>
        </w:rPr>
        <w:t>  </w:t>
      </w:r>
      <w:r w:rsidRPr="005F0459">
        <w:rPr>
          <w:rFonts w:cs="AppleSystemUIFont"/>
        </w:rPr>
        <w:t>Afterwards, we will send you more information so you can continue your practice if you wish.</w:t>
      </w:r>
      <w:r w:rsidRPr="005F0459">
        <w:rPr>
          <w:rFonts w:eastAsia="MS Gothic" w:cs="MS Gothic"/>
        </w:rPr>
        <w:t>  </w:t>
      </w:r>
      <w:r w:rsidRPr="005F0459">
        <w:rPr>
          <w:rFonts w:cs="AppleSystemUIFont"/>
        </w:rPr>
        <w:t xml:space="preserve">Thanks </w:t>
      </w:r>
      <w:r w:rsidRPr="005F0459">
        <w:rPr>
          <w:rFonts w:cs="AppleSystemUIFont"/>
        </w:rPr>
        <w:lastRenderedPageBreak/>
        <w:t>again,</w:t>
      </w:r>
      <w:r w:rsidRPr="005F0459">
        <w:rPr>
          <w:rFonts w:eastAsia="MS Gothic" w:cs="MS Gothic"/>
        </w:rPr>
        <w:t>   </w:t>
      </w:r>
      <w:r w:rsidRPr="005F0459">
        <w:rPr>
          <w:rFonts w:cs="AppleSystemUIFont"/>
        </w:rPr>
        <w:t>The Mindfulness research group</w:t>
      </w:r>
      <w:r w:rsidRPr="005F0459">
        <w:rPr>
          <w:rFonts w:eastAsia="MS Gothic" w:cs="MS Gothic"/>
        </w:rPr>
        <w:t>  </w:t>
      </w:r>
      <w:r w:rsidRPr="005F0459">
        <w:rPr>
          <w:rFonts w:cs="AppleSystemUIFont"/>
        </w:rPr>
        <w:t>Follow the link to opt out of future emails:</w:t>
      </w:r>
      <w:r w:rsidRPr="005F0459">
        <w:rPr>
          <w:rFonts w:eastAsia="MS Gothic" w:cs="MS Gothic"/>
        </w:rPr>
        <w:t> </w:t>
      </w:r>
      <w:r w:rsidRPr="005F0459">
        <w:rPr>
          <w:rFonts w:cs="AppleSystemUIFont"/>
        </w:rPr>
        <w:t>${l://OptOutLink?d=Click here to unsubscribe}</w:t>
      </w:r>
    </w:p>
    <w:p w14:paraId="037B3F85" w14:textId="77777777" w:rsidR="0062109B" w:rsidRPr="005F0459" w:rsidRDefault="0062109B" w:rsidP="0062109B">
      <w:pPr>
        <w:rPr>
          <w:color w:val="FF0000"/>
        </w:rPr>
      </w:pPr>
    </w:p>
    <w:p w14:paraId="7A0316AF" w14:textId="75D116A1" w:rsidR="0062109B" w:rsidRPr="005F0459" w:rsidRDefault="0062109B" w:rsidP="0062109B">
      <w:pPr>
        <w:rPr>
          <w:color w:val="FF0000"/>
        </w:rPr>
      </w:pPr>
      <w:r w:rsidRPr="005F0459">
        <w:rPr>
          <w:color w:val="FF0000"/>
        </w:rPr>
        <w:t>Participants placed in the control condition are sent the following email immediately after completion of the pre-test survey:</w:t>
      </w:r>
    </w:p>
    <w:p w14:paraId="715E0224" w14:textId="3E850F65" w:rsidR="0062109B" w:rsidRPr="005F0459" w:rsidRDefault="0062109B" w:rsidP="0062109B">
      <w:pPr>
        <w:rPr>
          <w:color w:val="FF0000"/>
        </w:rPr>
      </w:pPr>
    </w:p>
    <w:p w14:paraId="0D9C82C6" w14:textId="77777777" w:rsidR="0062109B" w:rsidRPr="005F0459" w:rsidRDefault="0062109B" w:rsidP="0062109B">
      <w:pPr>
        <w:autoSpaceDE w:val="0"/>
        <w:autoSpaceDN w:val="0"/>
        <w:adjustRightInd w:val="0"/>
        <w:rPr>
          <w:rFonts w:cs="AppleSystemUIFont"/>
        </w:rPr>
      </w:pPr>
      <w:r w:rsidRPr="005F0459">
        <w:rPr>
          <w:rFonts w:cs="AppleSystemUIFont"/>
        </w:rPr>
        <w:t>Thank you for taking the time to complete the initial survey. A copy of this message will be sent to your email.</w:t>
      </w:r>
      <w:r w:rsidRPr="005F0459">
        <w:rPr>
          <w:rFonts w:eastAsia="MS Gothic" w:cs="MS Gothic"/>
        </w:rPr>
        <w:t>  </w:t>
      </w:r>
      <w:r w:rsidRPr="005F0459">
        <w:rPr>
          <w:rFonts w:cs="AppleSystemUIFont"/>
        </w:rPr>
        <w:t xml:space="preserve">You have been placed in a waitlist </w:t>
      </w:r>
      <w:proofErr w:type="gramStart"/>
      <w:r w:rsidRPr="005F0459">
        <w:rPr>
          <w:rFonts w:cs="AppleSystemUIFont"/>
        </w:rPr>
        <w:t>group, and</w:t>
      </w:r>
      <w:proofErr w:type="gramEnd"/>
      <w:r w:rsidRPr="005F0459">
        <w:rPr>
          <w:rFonts w:cs="AppleSystemUIFont"/>
        </w:rPr>
        <w:t xml:space="preserve"> will be given access to the course materials in twenty days. At that time, you will be asked to complete a second survey, before we give you access to all of our course materials, and information on the study.</w:t>
      </w:r>
      <w:r w:rsidRPr="005F0459">
        <w:rPr>
          <w:rFonts w:eastAsia="MS Gothic" w:cs="MS Gothic"/>
        </w:rPr>
        <w:t>  </w:t>
      </w:r>
      <w:r w:rsidRPr="005F0459">
        <w:rPr>
          <w:rFonts w:cs="AppleSystemUIFont"/>
        </w:rPr>
        <w:t>In the meantime, we would be very grateful if you did not read up on anything to do with mindfulness and did not talk about it with your friends. Then, when the course has ended, we would be delighted if you found the topic helpful and interesting and so continued to read about it and talk about it!</w:t>
      </w:r>
    </w:p>
    <w:p w14:paraId="48519090" w14:textId="77777777" w:rsidR="0062109B" w:rsidRPr="005F0459" w:rsidRDefault="0062109B" w:rsidP="0062109B">
      <w:pPr>
        <w:autoSpaceDE w:val="0"/>
        <w:autoSpaceDN w:val="0"/>
        <w:adjustRightInd w:val="0"/>
        <w:rPr>
          <w:rFonts w:cs="AppleSystemUIFont"/>
        </w:rPr>
      </w:pPr>
      <w:r w:rsidRPr="005F0459">
        <w:rPr>
          <w:rFonts w:cs="AppleSystemUIFont"/>
        </w:rPr>
        <w:t xml:space="preserve">If you have any </w:t>
      </w:r>
      <w:proofErr w:type="gramStart"/>
      <w:r w:rsidRPr="005F0459">
        <w:rPr>
          <w:rFonts w:cs="AppleSystemUIFont"/>
        </w:rPr>
        <w:t>questions</w:t>
      </w:r>
      <w:proofErr w:type="gramEnd"/>
      <w:r w:rsidRPr="005F0459">
        <w:rPr>
          <w:rFonts w:cs="AppleSystemUIFont"/>
        </w:rPr>
        <w:t xml:space="preserve"> please contact me at mel29@sussex.ac.uk.</w:t>
      </w:r>
      <w:r w:rsidRPr="005F0459">
        <w:rPr>
          <w:rFonts w:eastAsia="MS Gothic" w:cs="MS Gothic"/>
        </w:rPr>
        <w:t>  </w:t>
      </w:r>
      <w:r w:rsidRPr="005F0459">
        <w:rPr>
          <w:rFonts w:cs="AppleSystemUIFont"/>
        </w:rPr>
        <w:t>Thank you for your participation,</w:t>
      </w:r>
      <w:r w:rsidRPr="005F0459">
        <w:rPr>
          <w:rFonts w:eastAsia="MS Gothic" w:cs="MS Gothic"/>
        </w:rPr>
        <w:t>   </w:t>
      </w:r>
      <w:r w:rsidRPr="005F0459">
        <w:rPr>
          <w:rFonts w:cs="AppleSystemUIFont"/>
        </w:rPr>
        <w:t>The Mindfulness Research Group</w:t>
      </w:r>
    </w:p>
    <w:p w14:paraId="7C23CBB6" w14:textId="77777777" w:rsidR="0062109B" w:rsidRPr="005F0459" w:rsidRDefault="0062109B" w:rsidP="0062109B">
      <w:pPr>
        <w:autoSpaceDE w:val="0"/>
        <w:autoSpaceDN w:val="0"/>
        <w:adjustRightInd w:val="0"/>
        <w:rPr>
          <w:rFonts w:cs="AppleSystemUIFont"/>
        </w:rPr>
      </w:pPr>
    </w:p>
    <w:p w14:paraId="044AF870" w14:textId="77777777" w:rsidR="0062109B" w:rsidRPr="005F0459" w:rsidRDefault="0062109B" w:rsidP="0062109B">
      <w:pPr>
        <w:autoSpaceDE w:val="0"/>
        <w:autoSpaceDN w:val="0"/>
        <w:adjustRightInd w:val="0"/>
        <w:rPr>
          <w:rFonts w:cs="AppleSystemUIFont"/>
        </w:rPr>
      </w:pPr>
      <w:r w:rsidRPr="005F0459">
        <w:rPr>
          <w:rFonts w:cs="AppleSystemUIFont"/>
        </w:rPr>
        <w:t>Follow the link to opt out of future emails:</w:t>
      </w:r>
    </w:p>
    <w:p w14:paraId="4B2982C8" w14:textId="77777777" w:rsidR="0062109B" w:rsidRPr="005F0459" w:rsidRDefault="0062109B" w:rsidP="0062109B">
      <w:pPr>
        <w:autoSpaceDE w:val="0"/>
        <w:autoSpaceDN w:val="0"/>
        <w:adjustRightInd w:val="0"/>
        <w:rPr>
          <w:rFonts w:cs="AppleSystemUIFont"/>
        </w:rPr>
      </w:pPr>
      <w:r w:rsidRPr="005F0459">
        <w:rPr>
          <w:rFonts w:cs="AppleSystemUIFont"/>
        </w:rPr>
        <w:t>${l://OptOutLink?d=Click here to unsubscribe}</w:t>
      </w:r>
    </w:p>
    <w:p w14:paraId="11AC7A53" w14:textId="77777777" w:rsidR="0062109B" w:rsidRPr="005F0459" w:rsidRDefault="0062109B" w:rsidP="0062109B">
      <w:pPr>
        <w:rPr>
          <w:color w:val="FF0000"/>
        </w:rPr>
      </w:pPr>
    </w:p>
    <w:p w14:paraId="7962ED37" w14:textId="0CB67B66" w:rsidR="0062109B" w:rsidRPr="005F0459" w:rsidRDefault="0062109B" w:rsidP="0062109B">
      <w:pPr>
        <w:rPr>
          <w:color w:val="FF0000"/>
        </w:rPr>
      </w:pPr>
      <w:r w:rsidRPr="005F0459">
        <w:rPr>
          <w:color w:val="FF0000"/>
        </w:rPr>
        <w:t>After 20 days, the control group is sent the post-test survey with this email:</w:t>
      </w:r>
    </w:p>
    <w:p w14:paraId="4FA8B246" w14:textId="15CC0671" w:rsidR="0062109B" w:rsidRPr="005F0459" w:rsidRDefault="0062109B" w:rsidP="0062109B">
      <w:pPr>
        <w:rPr>
          <w:color w:val="FF0000"/>
        </w:rPr>
      </w:pPr>
    </w:p>
    <w:p w14:paraId="7C71082B" w14:textId="77777777" w:rsidR="0062109B" w:rsidRPr="005F0459" w:rsidRDefault="0062109B" w:rsidP="0062109B">
      <w:pPr>
        <w:autoSpaceDE w:val="0"/>
        <w:autoSpaceDN w:val="0"/>
        <w:adjustRightInd w:val="0"/>
        <w:rPr>
          <w:rFonts w:cs="AppleSystemUIFont"/>
        </w:rPr>
      </w:pPr>
      <w:r w:rsidRPr="005F0459">
        <w:rPr>
          <w:rFonts w:cs="AppleSystemUIFont"/>
        </w:rPr>
        <w:t>This is a follow-up email for the study about learning Mindfulness online. Thank you for taking part.</w:t>
      </w:r>
      <w:r w:rsidRPr="005F0459">
        <w:rPr>
          <w:rFonts w:eastAsia="MS Gothic" w:cs="MS Gothic"/>
        </w:rPr>
        <w:t> </w:t>
      </w:r>
    </w:p>
    <w:p w14:paraId="17536391" w14:textId="77777777" w:rsidR="0062109B" w:rsidRPr="005F0459" w:rsidRDefault="0062109B" w:rsidP="0062109B">
      <w:pPr>
        <w:autoSpaceDE w:val="0"/>
        <w:autoSpaceDN w:val="0"/>
        <w:adjustRightInd w:val="0"/>
        <w:rPr>
          <w:rFonts w:cs="AppleSystemUIFont"/>
        </w:rPr>
      </w:pPr>
      <w:r w:rsidRPr="005F0459">
        <w:rPr>
          <w:rFonts w:cs="AppleSystemUIFont"/>
        </w:rPr>
        <w:t>You are now ready to complete the second survey, after which you will have access to all our mindfulness course materials, and an explanation of the study:</w:t>
      </w:r>
    </w:p>
    <w:p w14:paraId="751F7495" w14:textId="77777777" w:rsidR="0062109B" w:rsidRPr="005F0459" w:rsidRDefault="0062109B" w:rsidP="0062109B">
      <w:pPr>
        <w:autoSpaceDE w:val="0"/>
        <w:autoSpaceDN w:val="0"/>
        <w:adjustRightInd w:val="0"/>
        <w:rPr>
          <w:rFonts w:cs="AppleSystemUIFont"/>
        </w:rPr>
      </w:pPr>
      <w:r w:rsidRPr="005F0459">
        <w:rPr>
          <w:rFonts w:cs="AppleSystemUIFont"/>
        </w:rPr>
        <w:t>${l://SurveyLink?d=Take the survey}</w:t>
      </w:r>
      <w:r w:rsidRPr="005F0459">
        <w:rPr>
          <w:rFonts w:eastAsia="MS Gothic" w:cs="MS Gothic"/>
        </w:rPr>
        <w:t> </w:t>
      </w:r>
      <w:r w:rsidRPr="005F0459">
        <w:rPr>
          <w:rFonts w:cs="AppleSystemUIFont"/>
        </w:rPr>
        <w:t>Or copy and paste the URL below into your internet browser:</w:t>
      </w:r>
      <w:r w:rsidRPr="005F0459">
        <w:rPr>
          <w:rFonts w:eastAsia="MS Gothic" w:cs="MS Gothic"/>
        </w:rPr>
        <w:t> </w:t>
      </w:r>
      <w:r w:rsidRPr="005F0459">
        <w:rPr>
          <w:rFonts w:cs="AppleSystemUIFont"/>
        </w:rPr>
        <w:t>${l://SurveyURL}</w:t>
      </w:r>
      <w:r w:rsidRPr="005F0459">
        <w:rPr>
          <w:rFonts w:eastAsia="MS Gothic" w:cs="MS Gothic"/>
        </w:rPr>
        <w:t> </w:t>
      </w:r>
    </w:p>
    <w:p w14:paraId="52C88033" w14:textId="77777777" w:rsidR="0062109B" w:rsidRPr="005F0459" w:rsidRDefault="0062109B" w:rsidP="0062109B">
      <w:pPr>
        <w:autoSpaceDE w:val="0"/>
        <w:autoSpaceDN w:val="0"/>
        <w:adjustRightInd w:val="0"/>
        <w:rPr>
          <w:rFonts w:cs="AppleSystemUIFont"/>
        </w:rPr>
      </w:pPr>
      <w:r w:rsidRPr="005F0459">
        <w:rPr>
          <w:rFonts w:cs="AppleSystemUIFont"/>
        </w:rPr>
        <w:t xml:space="preserve">After the second survey you will be contacted with details of the mindfulness course </w:t>
      </w:r>
      <w:proofErr w:type="gramStart"/>
      <w:r w:rsidRPr="005F0459">
        <w:rPr>
          <w:rFonts w:cs="AppleSystemUIFont"/>
        </w:rPr>
        <w:t>itself, and</w:t>
      </w:r>
      <w:proofErr w:type="gramEnd"/>
      <w:r w:rsidRPr="005F0459">
        <w:rPr>
          <w:rFonts w:cs="AppleSystemUIFont"/>
        </w:rPr>
        <w:t xml:space="preserve"> given access to all our resources for how to learn mindfulness.</w:t>
      </w:r>
      <w:r w:rsidRPr="005F0459">
        <w:rPr>
          <w:rFonts w:eastAsia="MS Gothic" w:cs="MS Gothic"/>
        </w:rPr>
        <w:t>  </w:t>
      </w:r>
      <w:r w:rsidRPr="005F0459">
        <w:rPr>
          <w:rFonts w:cs="AppleSystemUIFont"/>
        </w:rPr>
        <w:t xml:space="preserve">If you have any </w:t>
      </w:r>
      <w:proofErr w:type="gramStart"/>
      <w:r w:rsidRPr="005F0459">
        <w:rPr>
          <w:rFonts w:cs="AppleSystemUIFont"/>
        </w:rPr>
        <w:t>questions</w:t>
      </w:r>
      <w:proofErr w:type="gramEnd"/>
      <w:r w:rsidRPr="005F0459">
        <w:rPr>
          <w:rFonts w:cs="AppleSystemUIFont"/>
        </w:rPr>
        <w:t xml:space="preserve"> please contact </w:t>
      </w:r>
      <w:r w:rsidRPr="005F0459">
        <w:rPr>
          <w:rFonts w:cs="AppleSystemUIFontItalic"/>
          <w:i/>
          <w:iCs/>
        </w:rPr>
        <w:t>mel29@sussex.ac.uk</w:t>
      </w:r>
      <w:r w:rsidRPr="005F0459">
        <w:rPr>
          <w:rFonts w:eastAsia="MS Gothic" w:cs="MS Gothic"/>
        </w:rPr>
        <w:t> </w:t>
      </w:r>
    </w:p>
    <w:p w14:paraId="70EAF8F8" w14:textId="77777777" w:rsidR="0062109B" w:rsidRPr="005F0459" w:rsidRDefault="0062109B" w:rsidP="0062109B">
      <w:pPr>
        <w:autoSpaceDE w:val="0"/>
        <w:autoSpaceDN w:val="0"/>
        <w:adjustRightInd w:val="0"/>
        <w:rPr>
          <w:rFonts w:cs="AppleSystemUIFont"/>
        </w:rPr>
      </w:pPr>
      <w:r w:rsidRPr="005F0459">
        <w:rPr>
          <w:rFonts w:eastAsia="MS Gothic" w:cs="MS Gothic"/>
        </w:rPr>
        <w:t> </w:t>
      </w:r>
      <w:r w:rsidRPr="005F0459">
        <w:rPr>
          <w:rFonts w:cs="AppleSystemUIFont"/>
        </w:rPr>
        <w:t>Thanks for your time,</w:t>
      </w:r>
      <w:r w:rsidRPr="005F0459">
        <w:rPr>
          <w:rFonts w:eastAsia="MS Gothic" w:cs="MS Gothic"/>
        </w:rPr>
        <w:t>  </w:t>
      </w:r>
      <w:r w:rsidRPr="005F0459">
        <w:rPr>
          <w:rFonts w:cs="AppleSystemUIFont"/>
        </w:rPr>
        <w:t>The Mindfulness research group</w:t>
      </w:r>
    </w:p>
    <w:p w14:paraId="015E3723" w14:textId="77777777" w:rsidR="0062109B" w:rsidRPr="005F0459" w:rsidRDefault="0062109B" w:rsidP="0062109B">
      <w:pPr>
        <w:autoSpaceDE w:val="0"/>
        <w:autoSpaceDN w:val="0"/>
        <w:adjustRightInd w:val="0"/>
        <w:rPr>
          <w:rFonts w:cs="AppleSystemUIFont"/>
        </w:rPr>
      </w:pPr>
    </w:p>
    <w:p w14:paraId="1675E2B4" w14:textId="77777777" w:rsidR="0062109B" w:rsidRPr="005F0459" w:rsidRDefault="0062109B" w:rsidP="0062109B">
      <w:pPr>
        <w:autoSpaceDE w:val="0"/>
        <w:autoSpaceDN w:val="0"/>
        <w:adjustRightInd w:val="0"/>
        <w:rPr>
          <w:rFonts w:cs="AppleSystemUIFont"/>
        </w:rPr>
      </w:pPr>
      <w:r w:rsidRPr="005F0459">
        <w:rPr>
          <w:rFonts w:cs="AppleSystemUIFont"/>
        </w:rPr>
        <w:t>Follow the link to opt out of future emails:</w:t>
      </w:r>
      <w:r w:rsidRPr="005F0459">
        <w:rPr>
          <w:rFonts w:eastAsia="MS Gothic" w:cs="MS Gothic"/>
        </w:rPr>
        <w:t> </w:t>
      </w:r>
      <w:r w:rsidRPr="005F0459">
        <w:rPr>
          <w:rFonts w:cs="AppleSystemUIFont"/>
        </w:rPr>
        <w:t>${l://OptOutLink?d=Click here to unsubscribe}</w:t>
      </w:r>
    </w:p>
    <w:p w14:paraId="4F1FDCD0" w14:textId="26961828" w:rsidR="0062109B" w:rsidRPr="005F0459" w:rsidRDefault="0062109B" w:rsidP="0062109B">
      <w:pPr>
        <w:rPr>
          <w:color w:val="FF0000"/>
        </w:rPr>
      </w:pPr>
    </w:p>
    <w:p w14:paraId="6729855B" w14:textId="2A769E0B" w:rsidR="0062109B" w:rsidRPr="005F0459" w:rsidRDefault="0062109B" w:rsidP="0062109B">
      <w:pPr>
        <w:rPr>
          <w:color w:val="FF0000"/>
        </w:rPr>
      </w:pPr>
      <w:r w:rsidRPr="005F0459">
        <w:rPr>
          <w:color w:val="FF0000"/>
        </w:rPr>
        <w:t>The above email is resent the following reminder on the top of the page if the post-test survey is not completed in 2 days:</w:t>
      </w:r>
    </w:p>
    <w:p w14:paraId="0C038F45" w14:textId="7F9C0FE6" w:rsidR="0062109B" w:rsidRPr="005F0459" w:rsidRDefault="0062109B" w:rsidP="0062109B">
      <w:pPr>
        <w:rPr>
          <w:color w:val="FF0000"/>
        </w:rPr>
      </w:pPr>
    </w:p>
    <w:p w14:paraId="3FCC67E1" w14:textId="2399CB76" w:rsidR="0062109B" w:rsidRPr="005F0459" w:rsidRDefault="0062109B" w:rsidP="0062109B">
      <w:pPr>
        <w:autoSpaceDE w:val="0"/>
        <w:autoSpaceDN w:val="0"/>
        <w:adjustRightInd w:val="0"/>
        <w:rPr>
          <w:rFonts w:cs="AppleSystemUIFontItalic"/>
          <w:i/>
          <w:iCs/>
        </w:rPr>
      </w:pPr>
      <w:r w:rsidRPr="005F0459">
        <w:rPr>
          <w:rFonts w:cs="AppleSystemUIFontItalic"/>
          <w:i/>
          <w:iCs/>
        </w:rPr>
        <w:t>This is a friendly reminder about the second survey.</w:t>
      </w:r>
      <w:r w:rsidRPr="005F0459">
        <w:rPr>
          <w:rFonts w:cs="AppleSystemUIFont"/>
        </w:rPr>
        <w:t> </w:t>
      </w:r>
      <w:r w:rsidRPr="005F0459">
        <w:rPr>
          <w:rFonts w:cs="AppleSystemUIFontItalic"/>
          <w:i/>
          <w:iCs/>
        </w:rPr>
        <w:t>I will not send another reminder, and after 3 days the survey link will close so that we can keep the course timings similar across participants.</w:t>
      </w:r>
    </w:p>
    <w:p w14:paraId="5876E50E" w14:textId="10CE8444" w:rsidR="0062109B" w:rsidRPr="005F0459" w:rsidRDefault="0062109B" w:rsidP="0062109B">
      <w:pPr>
        <w:pStyle w:val="Heading1"/>
        <w:jc w:val="center"/>
        <w:rPr>
          <w:rFonts w:ascii="Helvetica" w:hAnsi="Helvetica"/>
        </w:rPr>
      </w:pPr>
      <w:bookmarkStart w:id="10" w:name="_Toc89938427"/>
      <w:r w:rsidRPr="005F0459">
        <w:rPr>
          <w:rFonts w:ascii="Helvetica" w:hAnsi="Helvetica"/>
        </w:rPr>
        <w:t>Follow up surveys</w:t>
      </w:r>
      <w:bookmarkEnd w:id="10"/>
    </w:p>
    <w:p w14:paraId="5DB4CC7D" w14:textId="54D84716" w:rsidR="0062109B" w:rsidRPr="005F0459" w:rsidRDefault="0062109B" w:rsidP="0062109B">
      <w:pPr>
        <w:rPr>
          <w:lang w:eastAsia="en-US"/>
        </w:rPr>
      </w:pPr>
    </w:p>
    <w:p w14:paraId="177B3BCC" w14:textId="530C01B6" w:rsidR="001443D9" w:rsidRPr="005F0459" w:rsidRDefault="003F775A" w:rsidP="001443D9">
      <w:pPr>
        <w:rPr>
          <w:color w:val="FF0000"/>
        </w:rPr>
      </w:pPr>
      <w:r>
        <w:rPr>
          <w:color w:val="FF0000"/>
        </w:rPr>
        <w:t>Before each day’s meditation, the following question is presented:</w:t>
      </w:r>
    </w:p>
    <w:p w14:paraId="56C2A0A5" w14:textId="77777777" w:rsidR="001443D9" w:rsidRPr="005F0459" w:rsidRDefault="001443D9" w:rsidP="0062109B">
      <w:pPr>
        <w:rPr>
          <w:lang w:eastAsia="en-US"/>
        </w:rPr>
      </w:pPr>
    </w:p>
    <w:p w14:paraId="59425467" w14:textId="77777777" w:rsidR="00A87A57" w:rsidRPr="005F0459" w:rsidRDefault="00A87A57" w:rsidP="00A87A57">
      <w:pPr>
        <w:rPr>
          <w:b/>
          <w:bCs/>
          <w:szCs w:val="20"/>
        </w:rPr>
      </w:pPr>
      <w:r w:rsidRPr="005F0459">
        <w:rPr>
          <w:b/>
          <w:bCs/>
          <w:szCs w:val="20"/>
        </w:rPr>
        <w:t>Extra-curricular engagement</w:t>
      </w:r>
    </w:p>
    <w:p w14:paraId="60ACE8FB" w14:textId="77777777" w:rsidR="00A87A57" w:rsidRPr="005F0459" w:rsidRDefault="00A87A57" w:rsidP="00A87A57">
      <w:pPr>
        <w:rPr>
          <w:color w:val="FF0000"/>
        </w:rPr>
      </w:pPr>
    </w:p>
    <w:p w14:paraId="6472BECC" w14:textId="77777777" w:rsidR="00A87A57" w:rsidRPr="005F0459" w:rsidRDefault="00A87A57" w:rsidP="00A87A57">
      <w:pPr>
        <w:rPr>
          <w:color w:val="404040"/>
          <w:shd w:val="clear" w:color="auto" w:fill="FFFFFF"/>
        </w:rPr>
      </w:pPr>
      <w:r w:rsidRPr="005F0459">
        <w:rPr>
          <w:color w:val="404040"/>
          <w:shd w:val="clear" w:color="auto" w:fill="FFFFFF"/>
        </w:rPr>
        <w:t>Firstly, after your last mindfulness practice, did try being mindful during an activity (</w:t>
      </w:r>
      <w:proofErr w:type="gramStart"/>
      <w:r w:rsidRPr="005F0459">
        <w:rPr>
          <w:color w:val="404040"/>
          <w:shd w:val="clear" w:color="auto" w:fill="FFFFFF"/>
        </w:rPr>
        <w:t>e.g.</w:t>
      </w:r>
      <w:proofErr w:type="gramEnd"/>
      <w:r w:rsidRPr="005F0459">
        <w:rPr>
          <w:color w:val="404040"/>
          <w:shd w:val="clear" w:color="auto" w:fill="FFFFFF"/>
        </w:rPr>
        <w:t xml:space="preserve"> chores or walking)?</w:t>
      </w:r>
    </w:p>
    <w:p w14:paraId="210E7B3E" w14:textId="77777777" w:rsidR="00A87A57" w:rsidRPr="005F0459" w:rsidRDefault="00A87A57" w:rsidP="00A87A57"/>
    <w:p w14:paraId="439AB8EA" w14:textId="77777777" w:rsidR="00A87A57" w:rsidRPr="005F0459" w:rsidRDefault="00A87A57" w:rsidP="00A87A57">
      <w:pPr>
        <w:rPr>
          <w:szCs w:val="20"/>
        </w:rPr>
      </w:pPr>
      <w:r w:rsidRPr="005F0459">
        <w:rPr>
          <w:szCs w:val="20"/>
        </w:rPr>
        <w:t>Options:</w:t>
      </w:r>
    </w:p>
    <w:p w14:paraId="21B4B61C" w14:textId="77777777" w:rsidR="00A87A57" w:rsidRPr="005F0459" w:rsidRDefault="00A87A57" w:rsidP="00DC5E03">
      <w:pPr>
        <w:pStyle w:val="ListParagraph"/>
        <w:numPr>
          <w:ilvl w:val="0"/>
          <w:numId w:val="12"/>
        </w:numPr>
        <w:rPr>
          <w:szCs w:val="20"/>
        </w:rPr>
      </w:pPr>
      <w:r w:rsidRPr="005F0459">
        <w:rPr>
          <w:szCs w:val="20"/>
        </w:rPr>
        <w:t>Yes</w:t>
      </w:r>
    </w:p>
    <w:p w14:paraId="2CBB267E" w14:textId="77777777" w:rsidR="00A87A57" w:rsidRPr="005F0459" w:rsidRDefault="00A87A57" w:rsidP="00DC5E03">
      <w:pPr>
        <w:pStyle w:val="ListParagraph"/>
        <w:numPr>
          <w:ilvl w:val="0"/>
          <w:numId w:val="12"/>
        </w:numPr>
        <w:rPr>
          <w:szCs w:val="20"/>
        </w:rPr>
      </w:pPr>
      <w:r w:rsidRPr="005F0459">
        <w:rPr>
          <w:szCs w:val="20"/>
        </w:rPr>
        <w:t>No</w:t>
      </w:r>
    </w:p>
    <w:p w14:paraId="22C06CD8" w14:textId="77777777" w:rsidR="00A87A57" w:rsidRPr="005F0459" w:rsidRDefault="00A87A57" w:rsidP="00A87A57">
      <w:pPr>
        <w:rPr>
          <w:szCs w:val="20"/>
        </w:rPr>
      </w:pPr>
    </w:p>
    <w:p w14:paraId="4B1C4F5E" w14:textId="77777777" w:rsidR="00A87A57" w:rsidRPr="005F0459" w:rsidRDefault="00A87A57" w:rsidP="00A87A57">
      <w:pPr>
        <w:rPr>
          <w:szCs w:val="20"/>
        </w:rPr>
      </w:pPr>
      <w:r w:rsidRPr="005F0459">
        <w:rPr>
          <w:szCs w:val="20"/>
        </w:rPr>
        <w:t>Question:</w:t>
      </w:r>
    </w:p>
    <w:p w14:paraId="181DAC22" w14:textId="41376A42" w:rsidR="00A87A57" w:rsidRPr="003F775A" w:rsidRDefault="00A87A57" w:rsidP="00DC5E03">
      <w:pPr>
        <w:pStyle w:val="ListParagraph"/>
        <w:numPr>
          <w:ilvl w:val="0"/>
          <w:numId w:val="13"/>
        </w:numPr>
        <w:rPr>
          <w:szCs w:val="20"/>
        </w:rPr>
      </w:pPr>
      <w:r w:rsidRPr="005F0459">
        <w:rPr>
          <w:color w:val="404040"/>
          <w:shd w:val="clear" w:color="auto" w:fill="FFFFFF"/>
        </w:rPr>
        <w:t>What percentage of time out of the ten minutes were you focusing on the practice?</w:t>
      </w:r>
    </w:p>
    <w:p w14:paraId="05F43661" w14:textId="53E58031" w:rsidR="003F775A" w:rsidRDefault="003F775A" w:rsidP="003F775A">
      <w:pPr>
        <w:rPr>
          <w:szCs w:val="20"/>
        </w:rPr>
      </w:pPr>
    </w:p>
    <w:p w14:paraId="2673CC3E" w14:textId="218686CC" w:rsidR="003F775A" w:rsidRPr="003F775A" w:rsidRDefault="003F775A" w:rsidP="003F775A">
      <w:pPr>
        <w:rPr>
          <w:color w:val="FF0000"/>
        </w:rPr>
      </w:pPr>
      <w:r>
        <w:rPr>
          <w:color w:val="FF0000"/>
        </w:rPr>
        <w:t>After each day’s meditation, the following question is presented:</w:t>
      </w:r>
    </w:p>
    <w:p w14:paraId="68066AF6" w14:textId="77777777" w:rsidR="00A87A57" w:rsidRDefault="00A87A57" w:rsidP="001443D9">
      <w:pPr>
        <w:rPr>
          <w:b/>
          <w:bCs/>
          <w:szCs w:val="20"/>
        </w:rPr>
      </w:pPr>
    </w:p>
    <w:p w14:paraId="13E1D45C" w14:textId="0BB2DE4A" w:rsidR="001443D9" w:rsidRPr="005F0459" w:rsidRDefault="001443D9" w:rsidP="001443D9">
      <w:pPr>
        <w:rPr>
          <w:b/>
          <w:bCs/>
          <w:szCs w:val="20"/>
        </w:rPr>
      </w:pPr>
      <w:r w:rsidRPr="005F0459">
        <w:rPr>
          <w:b/>
          <w:bCs/>
          <w:szCs w:val="20"/>
        </w:rPr>
        <w:t>Practice engagement/skill</w:t>
      </w:r>
    </w:p>
    <w:p w14:paraId="0CCD2B36" w14:textId="77777777" w:rsidR="001443D9" w:rsidRPr="005F0459" w:rsidRDefault="001443D9" w:rsidP="001443D9">
      <w:pPr>
        <w:rPr>
          <w:szCs w:val="20"/>
        </w:rPr>
      </w:pPr>
    </w:p>
    <w:p w14:paraId="35FF6D77" w14:textId="77777777" w:rsidR="001443D9" w:rsidRPr="005F0459" w:rsidRDefault="001443D9" w:rsidP="001443D9">
      <w:pPr>
        <w:rPr>
          <w:szCs w:val="20"/>
        </w:rPr>
      </w:pPr>
      <w:r w:rsidRPr="005F0459">
        <w:rPr>
          <w:szCs w:val="20"/>
        </w:rPr>
        <w:lastRenderedPageBreak/>
        <w:t>Options:</w:t>
      </w:r>
    </w:p>
    <w:p w14:paraId="4EFB2ECC" w14:textId="0C3D6A07" w:rsidR="001443D9" w:rsidRPr="005F0459" w:rsidRDefault="001443D9" w:rsidP="00DC5E03">
      <w:pPr>
        <w:pStyle w:val="ListParagraph"/>
        <w:numPr>
          <w:ilvl w:val="0"/>
          <w:numId w:val="10"/>
        </w:numPr>
        <w:rPr>
          <w:szCs w:val="20"/>
        </w:rPr>
      </w:pPr>
      <w:r w:rsidRPr="005F0459">
        <w:rPr>
          <w:szCs w:val="20"/>
        </w:rPr>
        <w:t>Slider from 0%-100%</w:t>
      </w:r>
    </w:p>
    <w:p w14:paraId="2B194012" w14:textId="77777777" w:rsidR="001443D9" w:rsidRPr="005F0459" w:rsidRDefault="001443D9" w:rsidP="001443D9">
      <w:pPr>
        <w:rPr>
          <w:szCs w:val="20"/>
        </w:rPr>
      </w:pPr>
    </w:p>
    <w:p w14:paraId="31BBC9D4" w14:textId="19FA053B" w:rsidR="001443D9" w:rsidRPr="005F0459" w:rsidRDefault="001443D9" w:rsidP="001443D9">
      <w:pPr>
        <w:rPr>
          <w:szCs w:val="20"/>
        </w:rPr>
      </w:pPr>
      <w:r w:rsidRPr="005F0459">
        <w:rPr>
          <w:szCs w:val="20"/>
        </w:rPr>
        <w:t>Question:</w:t>
      </w:r>
    </w:p>
    <w:p w14:paraId="39008403" w14:textId="70D08CB5" w:rsidR="00CF2CED" w:rsidRPr="00A87A57" w:rsidRDefault="001443D9" w:rsidP="00DC5E03">
      <w:pPr>
        <w:pStyle w:val="ListParagraph"/>
        <w:numPr>
          <w:ilvl w:val="0"/>
          <w:numId w:val="11"/>
        </w:numPr>
        <w:rPr>
          <w:szCs w:val="20"/>
        </w:rPr>
      </w:pPr>
      <w:r w:rsidRPr="005F0459">
        <w:rPr>
          <w:color w:val="404040"/>
          <w:shd w:val="clear" w:color="auto" w:fill="FFFFFF"/>
        </w:rPr>
        <w:t>What percentage of time out of the ten minutes were you focusing on the practice?</w:t>
      </w:r>
    </w:p>
    <w:sectPr w:rsidR="00CF2CED" w:rsidRPr="00A87A57" w:rsidSect="007835D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EA456" w14:textId="77777777" w:rsidR="005E49C5" w:rsidRDefault="005E49C5" w:rsidP="005F0459">
      <w:r>
        <w:separator/>
      </w:r>
    </w:p>
  </w:endnote>
  <w:endnote w:type="continuationSeparator" w:id="0">
    <w:p w14:paraId="2AAAFFE4" w14:textId="77777777" w:rsidR="005E49C5" w:rsidRDefault="005E49C5" w:rsidP="005F0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ppleSystemUIFont">
    <w:altName w:val="Calibri"/>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ppleSystemUIFontBoldItalic">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5976C" w14:textId="77777777" w:rsidR="005E49C5" w:rsidRDefault="005E49C5" w:rsidP="005F0459">
      <w:r>
        <w:separator/>
      </w:r>
    </w:p>
  </w:footnote>
  <w:footnote w:type="continuationSeparator" w:id="0">
    <w:p w14:paraId="42BFD6AF" w14:textId="77777777" w:rsidR="005E49C5" w:rsidRDefault="005E49C5" w:rsidP="005F04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13"/>
    <w:multiLevelType w:val="hybridMultilevel"/>
    <w:tmpl w:val="00000013"/>
    <w:lvl w:ilvl="0" w:tplc="0000070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14"/>
    <w:multiLevelType w:val="hybridMultilevel"/>
    <w:tmpl w:val="00000014"/>
    <w:lvl w:ilvl="0" w:tplc="0000076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1C"/>
    <w:multiLevelType w:val="hybridMultilevel"/>
    <w:tmpl w:val="0000001C"/>
    <w:lvl w:ilvl="0" w:tplc="00000A8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1D"/>
    <w:multiLevelType w:val="hybridMultilevel"/>
    <w:tmpl w:val="0000001D"/>
    <w:lvl w:ilvl="0" w:tplc="00000AF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8D468E0"/>
    <w:multiLevelType w:val="hybridMultilevel"/>
    <w:tmpl w:val="952C6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9EA1596"/>
    <w:multiLevelType w:val="hybridMultilevel"/>
    <w:tmpl w:val="0000001C"/>
    <w:lvl w:ilvl="0" w:tplc="00000A8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C042037"/>
    <w:multiLevelType w:val="hybridMultilevel"/>
    <w:tmpl w:val="9A10E042"/>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3E438DE"/>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E23614D"/>
    <w:multiLevelType w:val="hybridMultilevel"/>
    <w:tmpl w:val="652E1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E3C0DFF"/>
    <w:multiLevelType w:val="hybridMultilevel"/>
    <w:tmpl w:val="29A27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F897259"/>
    <w:multiLevelType w:val="hybridMultilevel"/>
    <w:tmpl w:val="652E1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71626B1"/>
    <w:multiLevelType w:val="hybridMultilevel"/>
    <w:tmpl w:val="9A10E042"/>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95552D3"/>
    <w:multiLevelType w:val="hybridMultilevel"/>
    <w:tmpl w:val="4E3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F920F74"/>
    <w:multiLevelType w:val="hybridMultilevel"/>
    <w:tmpl w:val="0B3E89AA"/>
    <w:lvl w:ilvl="0" w:tplc="79A4EA46">
      <w:numFmt w:val="bullet"/>
      <w:lvlText w:val="-"/>
      <w:lvlJc w:val="left"/>
      <w:pPr>
        <w:ind w:left="720" w:hanging="360"/>
      </w:pPr>
      <w:rPr>
        <w:rFonts w:ascii="Helvetica" w:eastAsia="Times New Roman" w:hAnsi="Helvetica" w:cs="Helvetic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FE610F"/>
    <w:multiLevelType w:val="hybridMultilevel"/>
    <w:tmpl w:val="6C1E245E"/>
    <w:lvl w:ilvl="0" w:tplc="D05C01B2">
      <w:start w:val="1"/>
      <w:numFmt w:val="decimal"/>
      <w:lvlText w:val="%1."/>
      <w:lvlJc w:val="left"/>
      <w:pPr>
        <w:ind w:left="720" w:hanging="360"/>
      </w:pPr>
      <w:rPr>
        <w:rFonts w:ascii="Times New Roman" w:hAnsi="Times New Roman" w:hint="default"/>
        <w:color w:val="40404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456DC6"/>
    <w:multiLevelType w:val="hybridMultilevel"/>
    <w:tmpl w:val="652E1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FD36209"/>
    <w:multiLevelType w:val="hybridMultilevel"/>
    <w:tmpl w:val="00000013"/>
    <w:lvl w:ilvl="0" w:tplc="0000070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7335B14"/>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D425D03"/>
    <w:multiLevelType w:val="hybridMultilevel"/>
    <w:tmpl w:val="C7105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AA2CA5"/>
    <w:multiLevelType w:val="hybridMultilevel"/>
    <w:tmpl w:val="C7105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DD575B"/>
    <w:multiLevelType w:val="hybridMultilevel"/>
    <w:tmpl w:val="652E1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CA3578"/>
    <w:multiLevelType w:val="hybridMultilevel"/>
    <w:tmpl w:val="EABCED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622293"/>
    <w:multiLevelType w:val="hybridMultilevel"/>
    <w:tmpl w:val="3AC60EBA"/>
    <w:lvl w:ilvl="0" w:tplc="5A02621C">
      <w:numFmt w:val="bullet"/>
      <w:lvlText w:val="-"/>
      <w:lvlJc w:val="left"/>
      <w:pPr>
        <w:ind w:left="720" w:hanging="360"/>
      </w:pPr>
      <w:rPr>
        <w:rFonts w:ascii="Helvetica" w:eastAsia="Times New Roman" w:hAnsi="Helvetica" w:cs="Helvetic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515E43"/>
    <w:multiLevelType w:val="hybridMultilevel"/>
    <w:tmpl w:val="952C6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7"/>
  </w:num>
  <w:num w:numId="6">
    <w:abstractNumId w:val="8"/>
  </w:num>
  <w:num w:numId="7">
    <w:abstractNumId w:val="9"/>
  </w:num>
  <w:num w:numId="8">
    <w:abstractNumId w:val="10"/>
  </w:num>
  <w:num w:numId="9">
    <w:abstractNumId w:val="11"/>
  </w:num>
  <w:num w:numId="10">
    <w:abstractNumId w:val="27"/>
  </w:num>
  <w:num w:numId="11">
    <w:abstractNumId w:val="17"/>
  </w:num>
  <w:num w:numId="12">
    <w:abstractNumId w:val="26"/>
  </w:num>
  <w:num w:numId="13">
    <w:abstractNumId w:val="22"/>
  </w:num>
  <w:num w:numId="14">
    <w:abstractNumId w:val="21"/>
  </w:num>
  <w:num w:numId="15">
    <w:abstractNumId w:val="30"/>
  </w:num>
  <w:num w:numId="16">
    <w:abstractNumId w:val="18"/>
  </w:num>
  <w:num w:numId="17">
    <w:abstractNumId w:val="25"/>
  </w:num>
  <w:num w:numId="18">
    <w:abstractNumId w:val="20"/>
  </w:num>
  <w:num w:numId="19">
    <w:abstractNumId w:val="31"/>
  </w:num>
  <w:num w:numId="20">
    <w:abstractNumId w:val="3"/>
  </w:num>
  <w:num w:numId="21">
    <w:abstractNumId w:val="4"/>
    <w:lvlOverride w:ilvl="0">
      <w:startOverride w:val="1"/>
    </w:lvlOverride>
    <w:lvlOverride w:ilvl="1"/>
    <w:lvlOverride w:ilvl="2"/>
    <w:lvlOverride w:ilvl="3"/>
    <w:lvlOverride w:ilvl="4"/>
    <w:lvlOverride w:ilvl="5"/>
    <w:lvlOverride w:ilvl="6"/>
    <w:lvlOverride w:ilvl="7"/>
    <w:lvlOverride w:ilvl="8"/>
  </w:num>
  <w:num w:numId="22">
    <w:abstractNumId w:val="5"/>
    <w:lvlOverride w:ilvl="0">
      <w:startOverride w:val="1"/>
    </w:lvlOverride>
    <w:lvlOverride w:ilvl="1"/>
    <w:lvlOverride w:ilvl="2"/>
    <w:lvlOverride w:ilvl="3"/>
    <w:lvlOverride w:ilvl="4"/>
    <w:lvlOverride w:ilvl="5"/>
    <w:lvlOverride w:ilvl="6"/>
    <w:lvlOverride w:ilvl="7"/>
    <w:lvlOverride w:ilvl="8"/>
  </w:num>
  <w:num w:numId="23">
    <w:abstractNumId w:val="29"/>
  </w:num>
  <w:num w:numId="24">
    <w:abstractNumId w:val="23"/>
  </w:num>
  <w:num w:numId="25">
    <w:abstractNumId w:val="16"/>
  </w:num>
  <w:num w:numId="26">
    <w:abstractNumId w:val="19"/>
  </w:num>
  <w:num w:numId="27">
    <w:abstractNumId w:val="12"/>
  </w:num>
  <w:num w:numId="28">
    <w:abstractNumId w:val="15"/>
  </w:num>
  <w:num w:numId="29">
    <w:abstractNumId w:val="14"/>
  </w:num>
  <w:num w:numId="30">
    <w:abstractNumId w:val="13"/>
  </w:num>
  <w:num w:numId="31">
    <w:abstractNumId w:val="24"/>
  </w:num>
  <w:num w:numId="32">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AF"/>
    <w:rsid w:val="00012EF0"/>
    <w:rsid w:val="00082F5A"/>
    <w:rsid w:val="000B3AA2"/>
    <w:rsid w:val="000B5A59"/>
    <w:rsid w:val="001170EF"/>
    <w:rsid w:val="00122D24"/>
    <w:rsid w:val="00130CD8"/>
    <w:rsid w:val="001443D9"/>
    <w:rsid w:val="001A1AD1"/>
    <w:rsid w:val="00223C09"/>
    <w:rsid w:val="00250381"/>
    <w:rsid w:val="0027560D"/>
    <w:rsid w:val="002C2D0E"/>
    <w:rsid w:val="002D2E60"/>
    <w:rsid w:val="002E6B5F"/>
    <w:rsid w:val="003542D8"/>
    <w:rsid w:val="00372EA0"/>
    <w:rsid w:val="00374155"/>
    <w:rsid w:val="003B32E6"/>
    <w:rsid w:val="003B554B"/>
    <w:rsid w:val="003E4BF9"/>
    <w:rsid w:val="003F2E92"/>
    <w:rsid w:val="003F775A"/>
    <w:rsid w:val="004004B9"/>
    <w:rsid w:val="004277D9"/>
    <w:rsid w:val="004500AF"/>
    <w:rsid w:val="00476403"/>
    <w:rsid w:val="00597B26"/>
    <w:rsid w:val="005D443D"/>
    <w:rsid w:val="005E49C5"/>
    <w:rsid w:val="005F0459"/>
    <w:rsid w:val="00607697"/>
    <w:rsid w:val="00611C71"/>
    <w:rsid w:val="0062109B"/>
    <w:rsid w:val="00674148"/>
    <w:rsid w:val="00681BB5"/>
    <w:rsid w:val="006978CC"/>
    <w:rsid w:val="006A5925"/>
    <w:rsid w:val="00707D50"/>
    <w:rsid w:val="00764813"/>
    <w:rsid w:val="007835DC"/>
    <w:rsid w:val="00790BF7"/>
    <w:rsid w:val="007D7358"/>
    <w:rsid w:val="007E07AB"/>
    <w:rsid w:val="007E2687"/>
    <w:rsid w:val="00806D81"/>
    <w:rsid w:val="008832F0"/>
    <w:rsid w:val="008A7110"/>
    <w:rsid w:val="008D36FF"/>
    <w:rsid w:val="00935E3A"/>
    <w:rsid w:val="00A062CA"/>
    <w:rsid w:val="00A32DE2"/>
    <w:rsid w:val="00A433A2"/>
    <w:rsid w:val="00A6655A"/>
    <w:rsid w:val="00A87A57"/>
    <w:rsid w:val="00AC4319"/>
    <w:rsid w:val="00AE3745"/>
    <w:rsid w:val="00B062C3"/>
    <w:rsid w:val="00B6105E"/>
    <w:rsid w:val="00BD5F32"/>
    <w:rsid w:val="00C31D0A"/>
    <w:rsid w:val="00C546C7"/>
    <w:rsid w:val="00C71E1C"/>
    <w:rsid w:val="00CA629C"/>
    <w:rsid w:val="00CF2CED"/>
    <w:rsid w:val="00D1436E"/>
    <w:rsid w:val="00D251A9"/>
    <w:rsid w:val="00D9781B"/>
    <w:rsid w:val="00DC5E03"/>
    <w:rsid w:val="00E51C9F"/>
    <w:rsid w:val="00E62E8D"/>
    <w:rsid w:val="00E71246"/>
    <w:rsid w:val="00EB7003"/>
    <w:rsid w:val="00EF6FC4"/>
    <w:rsid w:val="00F139B8"/>
    <w:rsid w:val="00F32B7D"/>
    <w:rsid w:val="00F411D6"/>
    <w:rsid w:val="00F5203A"/>
    <w:rsid w:val="00F82E3A"/>
    <w:rsid w:val="00F937F9"/>
    <w:rsid w:val="00FB5A30"/>
    <w:rsid w:val="00FB5AC8"/>
    <w:rsid w:val="00FC6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8C0A0"/>
  <w15:chartTrackingRefBased/>
  <w15:docId w15:val="{96CFDC78-0F11-0449-8248-568A2526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60D"/>
    <w:rPr>
      <w:rFonts w:ascii="Helvetica" w:eastAsia="Times New Roman" w:hAnsi="Helvetica" w:cs="Times New Roman"/>
      <w:sz w:val="20"/>
      <w:lang w:eastAsia="en-GB"/>
    </w:rPr>
  </w:style>
  <w:style w:type="paragraph" w:styleId="Heading1">
    <w:name w:val="heading 1"/>
    <w:basedOn w:val="Normal"/>
    <w:next w:val="Normal"/>
    <w:link w:val="Heading1Char"/>
    <w:uiPriority w:val="9"/>
    <w:qFormat/>
    <w:rsid w:val="004500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0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681BB5"/>
    <w:pPr>
      <w:outlineLvl w:val="2"/>
    </w:pPr>
    <w:rPr>
      <w:color w:val="1F3763" w:themeColor="accent1" w:themeShade="7F"/>
      <w:sz w:val="24"/>
    </w:rPr>
  </w:style>
  <w:style w:type="paragraph" w:styleId="Heading4">
    <w:name w:val="heading 4"/>
    <w:basedOn w:val="Normal"/>
    <w:next w:val="Normal"/>
    <w:link w:val="Heading4Char"/>
    <w:uiPriority w:val="9"/>
    <w:unhideWhenUsed/>
    <w:qFormat/>
    <w:rsid w:val="00012EF0"/>
    <w:pPr>
      <w:keepNext/>
      <w:keepLines/>
      <w:spacing w:before="40"/>
      <w:outlineLvl w:val="3"/>
    </w:pPr>
    <w:rPr>
      <w:rFonts w:eastAsiaTheme="majorEastAsia"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0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00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1BB5"/>
    <w:rPr>
      <w:rFonts w:asciiTheme="majorHAnsi" w:eastAsiaTheme="majorEastAsia" w:hAnsiTheme="majorHAnsi" w:cstheme="majorBidi"/>
      <w:color w:val="1F3763" w:themeColor="accent1" w:themeShade="7F"/>
      <w:szCs w:val="26"/>
      <w:lang w:eastAsia="en-GB"/>
    </w:rPr>
  </w:style>
  <w:style w:type="character" w:customStyle="1" w:styleId="Heading4Char">
    <w:name w:val="Heading 4 Char"/>
    <w:basedOn w:val="DefaultParagraphFont"/>
    <w:link w:val="Heading4"/>
    <w:uiPriority w:val="9"/>
    <w:rsid w:val="00012EF0"/>
    <w:rPr>
      <w:rFonts w:ascii="Helvetica" w:eastAsiaTheme="majorEastAsia" w:hAnsi="Helvetica" w:cstheme="majorBidi"/>
      <w:i/>
      <w:iCs/>
      <w:color w:val="2F5496" w:themeColor="accent1" w:themeShade="BF"/>
      <w:lang w:eastAsia="en-GB"/>
    </w:rPr>
  </w:style>
  <w:style w:type="paragraph" w:styleId="ListParagraph">
    <w:name w:val="List Paragraph"/>
    <w:basedOn w:val="Normal"/>
    <w:uiPriority w:val="34"/>
    <w:qFormat/>
    <w:rsid w:val="00D251A9"/>
    <w:pPr>
      <w:ind w:left="720"/>
      <w:contextualSpacing/>
    </w:pPr>
  </w:style>
  <w:style w:type="character" w:customStyle="1" w:styleId="CommentTextChar">
    <w:name w:val="Comment Text Char"/>
    <w:basedOn w:val="DefaultParagraphFont"/>
    <w:link w:val="CommentText"/>
    <w:uiPriority w:val="99"/>
    <w:rsid w:val="00CF2CED"/>
    <w:rPr>
      <w:sz w:val="20"/>
      <w:szCs w:val="20"/>
    </w:rPr>
  </w:style>
  <w:style w:type="paragraph" w:styleId="CommentText">
    <w:name w:val="annotation text"/>
    <w:basedOn w:val="Normal"/>
    <w:link w:val="CommentTextChar"/>
    <w:uiPriority w:val="99"/>
    <w:unhideWhenUsed/>
    <w:rsid w:val="00CF2CED"/>
    <w:rPr>
      <w:rFonts w:asciiTheme="minorHAnsi" w:eastAsiaTheme="minorHAnsi" w:hAnsiTheme="minorHAnsi" w:cstheme="minorBidi"/>
      <w:szCs w:val="20"/>
      <w:lang w:eastAsia="en-US"/>
    </w:rPr>
  </w:style>
  <w:style w:type="character" w:customStyle="1" w:styleId="CommentSubjectChar">
    <w:name w:val="Comment Subject Char"/>
    <w:basedOn w:val="CommentTextChar"/>
    <w:link w:val="CommentSubject"/>
    <w:uiPriority w:val="99"/>
    <w:semiHidden/>
    <w:rsid w:val="00CF2CED"/>
    <w:rPr>
      <w:b/>
      <w:bCs/>
      <w:sz w:val="20"/>
      <w:szCs w:val="20"/>
    </w:rPr>
  </w:style>
  <w:style w:type="paragraph" w:styleId="CommentSubject">
    <w:name w:val="annotation subject"/>
    <w:basedOn w:val="CommentText"/>
    <w:next w:val="CommentText"/>
    <w:link w:val="CommentSubjectChar"/>
    <w:uiPriority w:val="99"/>
    <w:semiHidden/>
    <w:unhideWhenUsed/>
    <w:rsid w:val="00CF2CED"/>
    <w:rPr>
      <w:b/>
      <w:bCs/>
    </w:rPr>
  </w:style>
  <w:style w:type="character" w:customStyle="1" w:styleId="BalloonTextChar">
    <w:name w:val="Balloon Text Char"/>
    <w:basedOn w:val="DefaultParagraphFont"/>
    <w:link w:val="BalloonText"/>
    <w:uiPriority w:val="99"/>
    <w:semiHidden/>
    <w:rsid w:val="00CF2CED"/>
    <w:rPr>
      <w:rFonts w:ascii="Segoe UI" w:hAnsi="Segoe UI" w:cs="Segoe UI"/>
      <w:sz w:val="18"/>
      <w:szCs w:val="18"/>
    </w:rPr>
  </w:style>
  <w:style w:type="paragraph" w:styleId="BalloonText">
    <w:name w:val="Balloon Text"/>
    <w:basedOn w:val="Normal"/>
    <w:link w:val="BalloonTextChar"/>
    <w:uiPriority w:val="99"/>
    <w:semiHidden/>
    <w:unhideWhenUsed/>
    <w:rsid w:val="00CF2CED"/>
    <w:rPr>
      <w:rFonts w:ascii="Segoe UI" w:eastAsiaTheme="minorHAnsi" w:hAnsi="Segoe UI" w:cs="Segoe UI"/>
      <w:sz w:val="18"/>
      <w:szCs w:val="18"/>
      <w:lang w:eastAsia="en-US"/>
    </w:rPr>
  </w:style>
  <w:style w:type="paragraph" w:styleId="Header">
    <w:name w:val="header"/>
    <w:basedOn w:val="Normal"/>
    <w:link w:val="HeaderChar"/>
    <w:uiPriority w:val="99"/>
    <w:unhideWhenUsed/>
    <w:rsid w:val="005F0459"/>
    <w:pPr>
      <w:tabs>
        <w:tab w:val="center" w:pos="4513"/>
        <w:tab w:val="right" w:pos="9026"/>
      </w:tabs>
    </w:pPr>
  </w:style>
  <w:style w:type="character" w:customStyle="1" w:styleId="HeaderChar">
    <w:name w:val="Header Char"/>
    <w:basedOn w:val="DefaultParagraphFont"/>
    <w:link w:val="Header"/>
    <w:uiPriority w:val="99"/>
    <w:rsid w:val="005F0459"/>
    <w:rPr>
      <w:rFonts w:ascii="Times New Roman" w:eastAsia="Times New Roman" w:hAnsi="Times New Roman" w:cs="Times New Roman"/>
      <w:lang w:eastAsia="en-GB"/>
    </w:rPr>
  </w:style>
  <w:style w:type="paragraph" w:styleId="Footer">
    <w:name w:val="footer"/>
    <w:basedOn w:val="Normal"/>
    <w:link w:val="FooterChar"/>
    <w:uiPriority w:val="99"/>
    <w:unhideWhenUsed/>
    <w:rsid w:val="005F0459"/>
    <w:pPr>
      <w:tabs>
        <w:tab w:val="center" w:pos="4513"/>
        <w:tab w:val="right" w:pos="9026"/>
      </w:tabs>
    </w:pPr>
  </w:style>
  <w:style w:type="character" w:customStyle="1" w:styleId="FooterChar">
    <w:name w:val="Footer Char"/>
    <w:basedOn w:val="DefaultParagraphFont"/>
    <w:link w:val="Footer"/>
    <w:uiPriority w:val="99"/>
    <w:rsid w:val="005F0459"/>
    <w:rPr>
      <w:rFonts w:ascii="Times New Roman" w:eastAsia="Times New Roman" w:hAnsi="Times New Roman" w:cs="Times New Roman"/>
      <w:lang w:eastAsia="en-GB"/>
    </w:rPr>
  </w:style>
  <w:style w:type="paragraph" w:styleId="TOCHeading">
    <w:name w:val="TOC Heading"/>
    <w:basedOn w:val="Heading1"/>
    <w:next w:val="Normal"/>
    <w:uiPriority w:val="39"/>
    <w:unhideWhenUsed/>
    <w:qFormat/>
    <w:rsid w:val="005F0459"/>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5F0459"/>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5F0459"/>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5F0459"/>
    <w:rPr>
      <w:rFonts w:asciiTheme="minorHAnsi" w:hAnsiTheme="minorHAnsi" w:cstheme="minorHAnsi"/>
      <w:smallCaps/>
      <w:sz w:val="22"/>
      <w:szCs w:val="22"/>
    </w:rPr>
  </w:style>
  <w:style w:type="character" w:styleId="Hyperlink">
    <w:name w:val="Hyperlink"/>
    <w:basedOn w:val="DefaultParagraphFont"/>
    <w:uiPriority w:val="99"/>
    <w:unhideWhenUsed/>
    <w:rsid w:val="005F0459"/>
    <w:rPr>
      <w:color w:val="0563C1" w:themeColor="hyperlink"/>
      <w:u w:val="single"/>
    </w:rPr>
  </w:style>
  <w:style w:type="paragraph" w:styleId="TOC4">
    <w:name w:val="toc 4"/>
    <w:basedOn w:val="Normal"/>
    <w:next w:val="Normal"/>
    <w:autoRedefine/>
    <w:uiPriority w:val="39"/>
    <w:unhideWhenUsed/>
    <w:rsid w:val="005F0459"/>
    <w:rPr>
      <w:rFonts w:asciiTheme="minorHAnsi" w:hAnsiTheme="minorHAnsi" w:cstheme="minorHAnsi"/>
      <w:sz w:val="22"/>
      <w:szCs w:val="22"/>
    </w:rPr>
  </w:style>
  <w:style w:type="paragraph" w:styleId="TOC5">
    <w:name w:val="toc 5"/>
    <w:basedOn w:val="Normal"/>
    <w:next w:val="Normal"/>
    <w:autoRedefine/>
    <w:uiPriority w:val="39"/>
    <w:unhideWhenUsed/>
    <w:rsid w:val="005F0459"/>
    <w:rPr>
      <w:rFonts w:asciiTheme="minorHAnsi" w:hAnsiTheme="minorHAnsi" w:cstheme="minorHAnsi"/>
      <w:sz w:val="22"/>
      <w:szCs w:val="22"/>
    </w:rPr>
  </w:style>
  <w:style w:type="paragraph" w:styleId="TOC6">
    <w:name w:val="toc 6"/>
    <w:basedOn w:val="Normal"/>
    <w:next w:val="Normal"/>
    <w:autoRedefine/>
    <w:uiPriority w:val="39"/>
    <w:unhideWhenUsed/>
    <w:rsid w:val="005F0459"/>
    <w:rPr>
      <w:rFonts w:asciiTheme="minorHAnsi" w:hAnsiTheme="minorHAnsi" w:cstheme="minorHAnsi"/>
      <w:sz w:val="22"/>
      <w:szCs w:val="22"/>
    </w:rPr>
  </w:style>
  <w:style w:type="paragraph" w:styleId="TOC7">
    <w:name w:val="toc 7"/>
    <w:basedOn w:val="Normal"/>
    <w:next w:val="Normal"/>
    <w:autoRedefine/>
    <w:uiPriority w:val="39"/>
    <w:unhideWhenUsed/>
    <w:rsid w:val="005F0459"/>
    <w:rPr>
      <w:rFonts w:asciiTheme="minorHAnsi" w:hAnsiTheme="minorHAnsi" w:cstheme="minorHAnsi"/>
      <w:sz w:val="22"/>
      <w:szCs w:val="22"/>
    </w:rPr>
  </w:style>
  <w:style w:type="paragraph" w:styleId="TOC8">
    <w:name w:val="toc 8"/>
    <w:basedOn w:val="Normal"/>
    <w:next w:val="Normal"/>
    <w:autoRedefine/>
    <w:uiPriority w:val="39"/>
    <w:unhideWhenUsed/>
    <w:rsid w:val="005F0459"/>
    <w:rPr>
      <w:rFonts w:asciiTheme="minorHAnsi" w:hAnsiTheme="minorHAnsi" w:cstheme="minorHAnsi"/>
      <w:sz w:val="22"/>
      <w:szCs w:val="22"/>
    </w:rPr>
  </w:style>
  <w:style w:type="paragraph" w:styleId="TOC9">
    <w:name w:val="toc 9"/>
    <w:basedOn w:val="Normal"/>
    <w:next w:val="Normal"/>
    <w:autoRedefine/>
    <w:uiPriority w:val="39"/>
    <w:unhideWhenUsed/>
    <w:rsid w:val="005F0459"/>
    <w:rPr>
      <w:rFonts w:asciiTheme="minorHAnsi" w:hAnsiTheme="minorHAnsi" w:cstheme="minorHAnsi"/>
      <w:sz w:val="22"/>
      <w:szCs w:val="22"/>
    </w:rPr>
  </w:style>
  <w:style w:type="character" w:styleId="Emphasis">
    <w:name w:val="Emphasis"/>
    <w:basedOn w:val="DefaultParagraphFont"/>
    <w:uiPriority w:val="20"/>
    <w:qFormat/>
    <w:rsid w:val="006A59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6567">
      <w:bodyDiv w:val="1"/>
      <w:marLeft w:val="0"/>
      <w:marRight w:val="0"/>
      <w:marTop w:val="0"/>
      <w:marBottom w:val="0"/>
      <w:divBdr>
        <w:top w:val="none" w:sz="0" w:space="0" w:color="auto"/>
        <w:left w:val="none" w:sz="0" w:space="0" w:color="auto"/>
        <w:bottom w:val="none" w:sz="0" w:space="0" w:color="auto"/>
        <w:right w:val="none" w:sz="0" w:space="0" w:color="auto"/>
      </w:divBdr>
    </w:div>
    <w:div w:id="219826981">
      <w:bodyDiv w:val="1"/>
      <w:marLeft w:val="0"/>
      <w:marRight w:val="0"/>
      <w:marTop w:val="0"/>
      <w:marBottom w:val="0"/>
      <w:divBdr>
        <w:top w:val="none" w:sz="0" w:space="0" w:color="auto"/>
        <w:left w:val="none" w:sz="0" w:space="0" w:color="auto"/>
        <w:bottom w:val="none" w:sz="0" w:space="0" w:color="auto"/>
        <w:right w:val="none" w:sz="0" w:space="0" w:color="auto"/>
      </w:divBdr>
      <w:divsChild>
        <w:div w:id="1659844054">
          <w:marLeft w:val="0"/>
          <w:marRight w:val="0"/>
          <w:marTop w:val="0"/>
          <w:marBottom w:val="0"/>
          <w:divBdr>
            <w:top w:val="none" w:sz="0" w:space="0" w:color="auto"/>
            <w:left w:val="none" w:sz="0" w:space="0" w:color="auto"/>
            <w:bottom w:val="none" w:sz="0" w:space="0" w:color="auto"/>
            <w:right w:val="none" w:sz="0" w:space="0" w:color="auto"/>
          </w:divBdr>
        </w:div>
        <w:div w:id="1988049110">
          <w:marLeft w:val="0"/>
          <w:marRight w:val="0"/>
          <w:marTop w:val="0"/>
          <w:marBottom w:val="0"/>
          <w:divBdr>
            <w:top w:val="none" w:sz="0" w:space="0" w:color="auto"/>
            <w:left w:val="none" w:sz="0" w:space="0" w:color="auto"/>
            <w:bottom w:val="none" w:sz="0" w:space="0" w:color="auto"/>
            <w:right w:val="none" w:sz="0" w:space="0" w:color="auto"/>
          </w:divBdr>
        </w:div>
      </w:divsChild>
    </w:div>
    <w:div w:id="820538131">
      <w:bodyDiv w:val="1"/>
      <w:marLeft w:val="0"/>
      <w:marRight w:val="0"/>
      <w:marTop w:val="0"/>
      <w:marBottom w:val="0"/>
      <w:divBdr>
        <w:top w:val="none" w:sz="0" w:space="0" w:color="auto"/>
        <w:left w:val="none" w:sz="0" w:space="0" w:color="auto"/>
        <w:bottom w:val="none" w:sz="0" w:space="0" w:color="auto"/>
        <w:right w:val="none" w:sz="0" w:space="0" w:color="auto"/>
      </w:divBdr>
      <w:divsChild>
        <w:div w:id="2082025542">
          <w:marLeft w:val="0"/>
          <w:marRight w:val="0"/>
          <w:marTop w:val="0"/>
          <w:marBottom w:val="0"/>
          <w:divBdr>
            <w:top w:val="none" w:sz="0" w:space="0" w:color="auto"/>
            <w:left w:val="none" w:sz="0" w:space="0" w:color="auto"/>
            <w:bottom w:val="none" w:sz="0" w:space="0" w:color="auto"/>
            <w:right w:val="none" w:sz="0" w:space="0" w:color="auto"/>
          </w:divBdr>
        </w:div>
        <w:div w:id="1913470716">
          <w:marLeft w:val="0"/>
          <w:marRight w:val="0"/>
          <w:marTop w:val="0"/>
          <w:marBottom w:val="0"/>
          <w:divBdr>
            <w:top w:val="none" w:sz="0" w:space="0" w:color="auto"/>
            <w:left w:val="none" w:sz="0" w:space="0" w:color="auto"/>
            <w:bottom w:val="none" w:sz="0" w:space="0" w:color="auto"/>
            <w:right w:val="none" w:sz="0" w:space="0" w:color="auto"/>
          </w:divBdr>
        </w:div>
        <w:div w:id="1413627800">
          <w:marLeft w:val="0"/>
          <w:marRight w:val="0"/>
          <w:marTop w:val="0"/>
          <w:marBottom w:val="0"/>
          <w:divBdr>
            <w:top w:val="none" w:sz="0" w:space="0" w:color="auto"/>
            <w:left w:val="none" w:sz="0" w:space="0" w:color="auto"/>
            <w:bottom w:val="none" w:sz="0" w:space="0" w:color="auto"/>
            <w:right w:val="none" w:sz="0" w:space="0" w:color="auto"/>
          </w:divBdr>
        </w:div>
        <w:div w:id="986013399">
          <w:marLeft w:val="0"/>
          <w:marRight w:val="0"/>
          <w:marTop w:val="0"/>
          <w:marBottom w:val="0"/>
          <w:divBdr>
            <w:top w:val="none" w:sz="0" w:space="0" w:color="auto"/>
            <w:left w:val="none" w:sz="0" w:space="0" w:color="auto"/>
            <w:bottom w:val="none" w:sz="0" w:space="0" w:color="auto"/>
            <w:right w:val="none" w:sz="0" w:space="0" w:color="auto"/>
          </w:divBdr>
        </w:div>
        <w:div w:id="1935239313">
          <w:marLeft w:val="0"/>
          <w:marRight w:val="0"/>
          <w:marTop w:val="0"/>
          <w:marBottom w:val="0"/>
          <w:divBdr>
            <w:top w:val="none" w:sz="0" w:space="0" w:color="auto"/>
            <w:left w:val="none" w:sz="0" w:space="0" w:color="auto"/>
            <w:bottom w:val="none" w:sz="0" w:space="0" w:color="auto"/>
            <w:right w:val="none" w:sz="0" w:space="0" w:color="auto"/>
          </w:divBdr>
        </w:div>
      </w:divsChild>
    </w:div>
    <w:div w:id="875774783">
      <w:bodyDiv w:val="1"/>
      <w:marLeft w:val="0"/>
      <w:marRight w:val="0"/>
      <w:marTop w:val="0"/>
      <w:marBottom w:val="0"/>
      <w:divBdr>
        <w:top w:val="none" w:sz="0" w:space="0" w:color="auto"/>
        <w:left w:val="none" w:sz="0" w:space="0" w:color="auto"/>
        <w:bottom w:val="none" w:sz="0" w:space="0" w:color="auto"/>
        <w:right w:val="none" w:sz="0" w:space="0" w:color="auto"/>
      </w:divBdr>
      <w:divsChild>
        <w:div w:id="443580111">
          <w:marLeft w:val="0"/>
          <w:marRight w:val="0"/>
          <w:marTop w:val="0"/>
          <w:marBottom w:val="0"/>
          <w:divBdr>
            <w:top w:val="none" w:sz="0" w:space="0" w:color="auto"/>
            <w:left w:val="none" w:sz="0" w:space="0" w:color="auto"/>
            <w:bottom w:val="none" w:sz="0" w:space="0" w:color="auto"/>
            <w:right w:val="none" w:sz="0" w:space="0" w:color="auto"/>
          </w:divBdr>
        </w:div>
        <w:div w:id="557325305">
          <w:marLeft w:val="0"/>
          <w:marRight w:val="0"/>
          <w:marTop w:val="0"/>
          <w:marBottom w:val="0"/>
          <w:divBdr>
            <w:top w:val="none" w:sz="0" w:space="0" w:color="auto"/>
            <w:left w:val="none" w:sz="0" w:space="0" w:color="auto"/>
            <w:bottom w:val="none" w:sz="0" w:space="0" w:color="auto"/>
            <w:right w:val="none" w:sz="0" w:space="0" w:color="auto"/>
          </w:divBdr>
          <w:divsChild>
            <w:div w:id="18453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8758">
      <w:bodyDiv w:val="1"/>
      <w:marLeft w:val="0"/>
      <w:marRight w:val="0"/>
      <w:marTop w:val="0"/>
      <w:marBottom w:val="0"/>
      <w:divBdr>
        <w:top w:val="none" w:sz="0" w:space="0" w:color="auto"/>
        <w:left w:val="none" w:sz="0" w:space="0" w:color="auto"/>
        <w:bottom w:val="none" w:sz="0" w:space="0" w:color="auto"/>
        <w:right w:val="none" w:sz="0" w:space="0" w:color="auto"/>
      </w:divBdr>
    </w:div>
    <w:div w:id="1083258288">
      <w:bodyDiv w:val="1"/>
      <w:marLeft w:val="0"/>
      <w:marRight w:val="0"/>
      <w:marTop w:val="0"/>
      <w:marBottom w:val="0"/>
      <w:divBdr>
        <w:top w:val="none" w:sz="0" w:space="0" w:color="auto"/>
        <w:left w:val="none" w:sz="0" w:space="0" w:color="auto"/>
        <w:bottom w:val="none" w:sz="0" w:space="0" w:color="auto"/>
        <w:right w:val="none" w:sz="0" w:space="0" w:color="auto"/>
      </w:divBdr>
    </w:div>
    <w:div w:id="1089035519">
      <w:bodyDiv w:val="1"/>
      <w:marLeft w:val="0"/>
      <w:marRight w:val="0"/>
      <w:marTop w:val="0"/>
      <w:marBottom w:val="0"/>
      <w:divBdr>
        <w:top w:val="none" w:sz="0" w:space="0" w:color="auto"/>
        <w:left w:val="none" w:sz="0" w:space="0" w:color="auto"/>
        <w:bottom w:val="none" w:sz="0" w:space="0" w:color="auto"/>
        <w:right w:val="none" w:sz="0" w:space="0" w:color="auto"/>
      </w:divBdr>
    </w:div>
    <w:div w:id="1135565045">
      <w:bodyDiv w:val="1"/>
      <w:marLeft w:val="0"/>
      <w:marRight w:val="0"/>
      <w:marTop w:val="0"/>
      <w:marBottom w:val="0"/>
      <w:divBdr>
        <w:top w:val="none" w:sz="0" w:space="0" w:color="auto"/>
        <w:left w:val="none" w:sz="0" w:space="0" w:color="auto"/>
        <w:bottom w:val="none" w:sz="0" w:space="0" w:color="auto"/>
        <w:right w:val="none" w:sz="0" w:space="0" w:color="auto"/>
      </w:divBdr>
    </w:div>
    <w:div w:id="1244340710">
      <w:bodyDiv w:val="1"/>
      <w:marLeft w:val="0"/>
      <w:marRight w:val="0"/>
      <w:marTop w:val="0"/>
      <w:marBottom w:val="0"/>
      <w:divBdr>
        <w:top w:val="none" w:sz="0" w:space="0" w:color="auto"/>
        <w:left w:val="none" w:sz="0" w:space="0" w:color="auto"/>
        <w:bottom w:val="none" w:sz="0" w:space="0" w:color="auto"/>
        <w:right w:val="none" w:sz="0" w:space="0" w:color="auto"/>
      </w:divBdr>
      <w:divsChild>
        <w:div w:id="1780877093">
          <w:marLeft w:val="0"/>
          <w:marRight w:val="0"/>
          <w:marTop w:val="0"/>
          <w:marBottom w:val="0"/>
          <w:divBdr>
            <w:top w:val="none" w:sz="0" w:space="0" w:color="auto"/>
            <w:left w:val="none" w:sz="0" w:space="0" w:color="auto"/>
            <w:bottom w:val="none" w:sz="0" w:space="0" w:color="auto"/>
            <w:right w:val="none" w:sz="0" w:space="0" w:color="auto"/>
          </w:divBdr>
        </w:div>
        <w:div w:id="802382730">
          <w:marLeft w:val="0"/>
          <w:marRight w:val="0"/>
          <w:marTop w:val="0"/>
          <w:marBottom w:val="0"/>
          <w:divBdr>
            <w:top w:val="none" w:sz="0" w:space="0" w:color="auto"/>
            <w:left w:val="none" w:sz="0" w:space="0" w:color="auto"/>
            <w:bottom w:val="none" w:sz="0" w:space="0" w:color="auto"/>
            <w:right w:val="none" w:sz="0" w:space="0" w:color="auto"/>
          </w:divBdr>
        </w:div>
        <w:div w:id="1533959766">
          <w:marLeft w:val="0"/>
          <w:marRight w:val="0"/>
          <w:marTop w:val="0"/>
          <w:marBottom w:val="0"/>
          <w:divBdr>
            <w:top w:val="none" w:sz="0" w:space="0" w:color="auto"/>
            <w:left w:val="none" w:sz="0" w:space="0" w:color="auto"/>
            <w:bottom w:val="none" w:sz="0" w:space="0" w:color="auto"/>
            <w:right w:val="none" w:sz="0" w:space="0" w:color="auto"/>
          </w:divBdr>
        </w:div>
        <w:div w:id="696665272">
          <w:marLeft w:val="0"/>
          <w:marRight w:val="0"/>
          <w:marTop w:val="0"/>
          <w:marBottom w:val="0"/>
          <w:divBdr>
            <w:top w:val="none" w:sz="0" w:space="0" w:color="auto"/>
            <w:left w:val="none" w:sz="0" w:space="0" w:color="auto"/>
            <w:bottom w:val="none" w:sz="0" w:space="0" w:color="auto"/>
            <w:right w:val="none" w:sz="0" w:space="0" w:color="auto"/>
          </w:divBdr>
        </w:div>
        <w:div w:id="1623732112">
          <w:marLeft w:val="0"/>
          <w:marRight w:val="0"/>
          <w:marTop w:val="0"/>
          <w:marBottom w:val="0"/>
          <w:divBdr>
            <w:top w:val="none" w:sz="0" w:space="0" w:color="auto"/>
            <w:left w:val="none" w:sz="0" w:space="0" w:color="auto"/>
            <w:bottom w:val="none" w:sz="0" w:space="0" w:color="auto"/>
            <w:right w:val="none" w:sz="0" w:space="0" w:color="auto"/>
          </w:divBdr>
        </w:div>
      </w:divsChild>
    </w:div>
    <w:div w:id="1316953140">
      <w:bodyDiv w:val="1"/>
      <w:marLeft w:val="0"/>
      <w:marRight w:val="0"/>
      <w:marTop w:val="0"/>
      <w:marBottom w:val="0"/>
      <w:divBdr>
        <w:top w:val="none" w:sz="0" w:space="0" w:color="auto"/>
        <w:left w:val="none" w:sz="0" w:space="0" w:color="auto"/>
        <w:bottom w:val="none" w:sz="0" w:space="0" w:color="auto"/>
        <w:right w:val="none" w:sz="0" w:space="0" w:color="auto"/>
      </w:divBdr>
    </w:div>
    <w:div w:id="1355881448">
      <w:bodyDiv w:val="1"/>
      <w:marLeft w:val="0"/>
      <w:marRight w:val="0"/>
      <w:marTop w:val="0"/>
      <w:marBottom w:val="0"/>
      <w:divBdr>
        <w:top w:val="none" w:sz="0" w:space="0" w:color="auto"/>
        <w:left w:val="none" w:sz="0" w:space="0" w:color="auto"/>
        <w:bottom w:val="none" w:sz="0" w:space="0" w:color="auto"/>
        <w:right w:val="none" w:sz="0" w:space="0" w:color="auto"/>
      </w:divBdr>
      <w:divsChild>
        <w:div w:id="864247279">
          <w:marLeft w:val="0"/>
          <w:marRight w:val="0"/>
          <w:marTop w:val="0"/>
          <w:marBottom w:val="240"/>
          <w:divBdr>
            <w:top w:val="none" w:sz="0" w:space="0" w:color="auto"/>
            <w:left w:val="none" w:sz="0" w:space="0" w:color="auto"/>
            <w:bottom w:val="none" w:sz="0" w:space="0" w:color="auto"/>
            <w:right w:val="none" w:sz="0" w:space="0" w:color="auto"/>
          </w:divBdr>
          <w:divsChild>
            <w:div w:id="1885094590">
              <w:marLeft w:val="0"/>
              <w:marRight w:val="0"/>
              <w:marTop w:val="0"/>
              <w:marBottom w:val="0"/>
              <w:divBdr>
                <w:top w:val="none" w:sz="0" w:space="0" w:color="auto"/>
                <w:left w:val="none" w:sz="0" w:space="0" w:color="auto"/>
                <w:bottom w:val="none" w:sz="0" w:space="0" w:color="auto"/>
                <w:right w:val="none" w:sz="0" w:space="0" w:color="auto"/>
              </w:divBdr>
            </w:div>
            <w:div w:id="21005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9910">
      <w:bodyDiv w:val="1"/>
      <w:marLeft w:val="0"/>
      <w:marRight w:val="0"/>
      <w:marTop w:val="0"/>
      <w:marBottom w:val="0"/>
      <w:divBdr>
        <w:top w:val="none" w:sz="0" w:space="0" w:color="auto"/>
        <w:left w:val="none" w:sz="0" w:space="0" w:color="auto"/>
        <w:bottom w:val="none" w:sz="0" w:space="0" w:color="auto"/>
        <w:right w:val="none" w:sz="0" w:space="0" w:color="auto"/>
      </w:divBdr>
    </w:div>
    <w:div w:id="1506941128">
      <w:bodyDiv w:val="1"/>
      <w:marLeft w:val="0"/>
      <w:marRight w:val="0"/>
      <w:marTop w:val="0"/>
      <w:marBottom w:val="0"/>
      <w:divBdr>
        <w:top w:val="none" w:sz="0" w:space="0" w:color="auto"/>
        <w:left w:val="none" w:sz="0" w:space="0" w:color="auto"/>
        <w:bottom w:val="none" w:sz="0" w:space="0" w:color="auto"/>
        <w:right w:val="none" w:sz="0" w:space="0" w:color="auto"/>
      </w:divBdr>
      <w:divsChild>
        <w:div w:id="977875702">
          <w:marLeft w:val="0"/>
          <w:marRight w:val="0"/>
          <w:marTop w:val="0"/>
          <w:marBottom w:val="0"/>
          <w:divBdr>
            <w:top w:val="none" w:sz="0" w:space="0" w:color="auto"/>
            <w:left w:val="none" w:sz="0" w:space="0" w:color="auto"/>
            <w:bottom w:val="none" w:sz="0" w:space="0" w:color="auto"/>
            <w:right w:val="none" w:sz="0" w:space="0" w:color="auto"/>
          </w:divBdr>
        </w:div>
        <w:div w:id="433133572">
          <w:marLeft w:val="0"/>
          <w:marRight w:val="0"/>
          <w:marTop w:val="0"/>
          <w:marBottom w:val="0"/>
          <w:divBdr>
            <w:top w:val="none" w:sz="0" w:space="0" w:color="auto"/>
            <w:left w:val="none" w:sz="0" w:space="0" w:color="auto"/>
            <w:bottom w:val="none" w:sz="0" w:space="0" w:color="auto"/>
            <w:right w:val="none" w:sz="0" w:space="0" w:color="auto"/>
          </w:divBdr>
        </w:div>
      </w:divsChild>
    </w:div>
    <w:div w:id="1613174089">
      <w:bodyDiv w:val="1"/>
      <w:marLeft w:val="0"/>
      <w:marRight w:val="0"/>
      <w:marTop w:val="0"/>
      <w:marBottom w:val="0"/>
      <w:divBdr>
        <w:top w:val="none" w:sz="0" w:space="0" w:color="auto"/>
        <w:left w:val="none" w:sz="0" w:space="0" w:color="auto"/>
        <w:bottom w:val="none" w:sz="0" w:space="0" w:color="auto"/>
        <w:right w:val="none" w:sz="0" w:space="0" w:color="auto"/>
      </w:divBdr>
      <w:divsChild>
        <w:div w:id="1989937496">
          <w:marLeft w:val="0"/>
          <w:marRight w:val="0"/>
          <w:marTop w:val="0"/>
          <w:marBottom w:val="0"/>
          <w:divBdr>
            <w:top w:val="none" w:sz="0" w:space="0" w:color="auto"/>
            <w:left w:val="none" w:sz="0" w:space="0" w:color="auto"/>
            <w:bottom w:val="none" w:sz="0" w:space="0" w:color="auto"/>
            <w:right w:val="none" w:sz="0" w:space="0" w:color="auto"/>
          </w:divBdr>
        </w:div>
        <w:div w:id="2100981171">
          <w:marLeft w:val="0"/>
          <w:marRight w:val="0"/>
          <w:marTop w:val="0"/>
          <w:marBottom w:val="0"/>
          <w:divBdr>
            <w:top w:val="none" w:sz="0" w:space="0" w:color="auto"/>
            <w:left w:val="none" w:sz="0" w:space="0" w:color="auto"/>
            <w:bottom w:val="none" w:sz="0" w:space="0" w:color="auto"/>
            <w:right w:val="none" w:sz="0" w:space="0" w:color="auto"/>
          </w:divBdr>
        </w:div>
        <w:div w:id="331612651">
          <w:marLeft w:val="0"/>
          <w:marRight w:val="0"/>
          <w:marTop w:val="0"/>
          <w:marBottom w:val="0"/>
          <w:divBdr>
            <w:top w:val="none" w:sz="0" w:space="0" w:color="auto"/>
            <w:left w:val="none" w:sz="0" w:space="0" w:color="auto"/>
            <w:bottom w:val="none" w:sz="0" w:space="0" w:color="auto"/>
            <w:right w:val="none" w:sz="0" w:space="0" w:color="auto"/>
          </w:divBdr>
        </w:div>
        <w:div w:id="223376041">
          <w:marLeft w:val="0"/>
          <w:marRight w:val="0"/>
          <w:marTop w:val="0"/>
          <w:marBottom w:val="0"/>
          <w:divBdr>
            <w:top w:val="none" w:sz="0" w:space="0" w:color="auto"/>
            <w:left w:val="none" w:sz="0" w:space="0" w:color="auto"/>
            <w:bottom w:val="none" w:sz="0" w:space="0" w:color="auto"/>
            <w:right w:val="none" w:sz="0" w:space="0" w:color="auto"/>
          </w:divBdr>
        </w:div>
        <w:div w:id="1882589797">
          <w:marLeft w:val="0"/>
          <w:marRight w:val="0"/>
          <w:marTop w:val="0"/>
          <w:marBottom w:val="0"/>
          <w:divBdr>
            <w:top w:val="none" w:sz="0" w:space="0" w:color="auto"/>
            <w:left w:val="none" w:sz="0" w:space="0" w:color="auto"/>
            <w:bottom w:val="none" w:sz="0" w:space="0" w:color="auto"/>
            <w:right w:val="none" w:sz="0" w:space="0" w:color="auto"/>
          </w:divBdr>
        </w:div>
      </w:divsChild>
    </w:div>
    <w:div w:id="1648044651">
      <w:bodyDiv w:val="1"/>
      <w:marLeft w:val="0"/>
      <w:marRight w:val="0"/>
      <w:marTop w:val="0"/>
      <w:marBottom w:val="0"/>
      <w:divBdr>
        <w:top w:val="none" w:sz="0" w:space="0" w:color="auto"/>
        <w:left w:val="none" w:sz="0" w:space="0" w:color="auto"/>
        <w:bottom w:val="none" w:sz="0" w:space="0" w:color="auto"/>
        <w:right w:val="none" w:sz="0" w:space="0" w:color="auto"/>
      </w:divBdr>
      <w:divsChild>
        <w:div w:id="914586795">
          <w:marLeft w:val="0"/>
          <w:marRight w:val="0"/>
          <w:marTop w:val="0"/>
          <w:marBottom w:val="0"/>
          <w:divBdr>
            <w:top w:val="none" w:sz="0" w:space="0" w:color="auto"/>
            <w:left w:val="none" w:sz="0" w:space="0" w:color="auto"/>
            <w:bottom w:val="none" w:sz="0" w:space="0" w:color="auto"/>
            <w:right w:val="none" w:sz="0" w:space="0" w:color="auto"/>
          </w:divBdr>
        </w:div>
        <w:div w:id="1466393425">
          <w:marLeft w:val="0"/>
          <w:marRight w:val="0"/>
          <w:marTop w:val="0"/>
          <w:marBottom w:val="0"/>
          <w:divBdr>
            <w:top w:val="none" w:sz="0" w:space="0" w:color="auto"/>
            <w:left w:val="none" w:sz="0" w:space="0" w:color="auto"/>
            <w:bottom w:val="none" w:sz="0" w:space="0" w:color="auto"/>
            <w:right w:val="none" w:sz="0" w:space="0" w:color="auto"/>
          </w:divBdr>
        </w:div>
        <w:div w:id="1103109999">
          <w:marLeft w:val="0"/>
          <w:marRight w:val="0"/>
          <w:marTop w:val="0"/>
          <w:marBottom w:val="0"/>
          <w:divBdr>
            <w:top w:val="none" w:sz="0" w:space="0" w:color="auto"/>
            <w:left w:val="none" w:sz="0" w:space="0" w:color="auto"/>
            <w:bottom w:val="none" w:sz="0" w:space="0" w:color="auto"/>
            <w:right w:val="none" w:sz="0" w:space="0" w:color="auto"/>
          </w:divBdr>
        </w:div>
        <w:div w:id="101151706">
          <w:marLeft w:val="0"/>
          <w:marRight w:val="0"/>
          <w:marTop w:val="0"/>
          <w:marBottom w:val="0"/>
          <w:divBdr>
            <w:top w:val="none" w:sz="0" w:space="0" w:color="auto"/>
            <w:left w:val="none" w:sz="0" w:space="0" w:color="auto"/>
            <w:bottom w:val="none" w:sz="0" w:space="0" w:color="auto"/>
            <w:right w:val="none" w:sz="0" w:space="0" w:color="auto"/>
          </w:divBdr>
        </w:div>
        <w:div w:id="615603109">
          <w:marLeft w:val="0"/>
          <w:marRight w:val="0"/>
          <w:marTop w:val="0"/>
          <w:marBottom w:val="0"/>
          <w:divBdr>
            <w:top w:val="none" w:sz="0" w:space="0" w:color="auto"/>
            <w:left w:val="none" w:sz="0" w:space="0" w:color="auto"/>
            <w:bottom w:val="none" w:sz="0" w:space="0" w:color="auto"/>
            <w:right w:val="none" w:sz="0" w:space="0" w:color="auto"/>
          </w:divBdr>
        </w:div>
        <w:div w:id="411004384">
          <w:marLeft w:val="0"/>
          <w:marRight w:val="0"/>
          <w:marTop w:val="0"/>
          <w:marBottom w:val="0"/>
          <w:divBdr>
            <w:top w:val="none" w:sz="0" w:space="0" w:color="auto"/>
            <w:left w:val="none" w:sz="0" w:space="0" w:color="auto"/>
            <w:bottom w:val="none" w:sz="0" w:space="0" w:color="auto"/>
            <w:right w:val="none" w:sz="0" w:space="0" w:color="auto"/>
          </w:divBdr>
          <w:divsChild>
            <w:div w:id="2018657892">
              <w:marLeft w:val="0"/>
              <w:marRight w:val="0"/>
              <w:marTop w:val="0"/>
              <w:marBottom w:val="0"/>
              <w:divBdr>
                <w:top w:val="none" w:sz="0" w:space="0" w:color="auto"/>
                <w:left w:val="none" w:sz="0" w:space="0" w:color="auto"/>
                <w:bottom w:val="none" w:sz="0" w:space="0" w:color="auto"/>
                <w:right w:val="none" w:sz="0" w:space="0" w:color="auto"/>
              </w:divBdr>
              <w:divsChild>
                <w:div w:id="1736583297">
                  <w:marLeft w:val="0"/>
                  <w:marRight w:val="0"/>
                  <w:marTop w:val="0"/>
                  <w:marBottom w:val="0"/>
                  <w:divBdr>
                    <w:top w:val="none" w:sz="0" w:space="0" w:color="auto"/>
                    <w:left w:val="none" w:sz="0" w:space="0" w:color="auto"/>
                    <w:bottom w:val="none" w:sz="0" w:space="0" w:color="auto"/>
                    <w:right w:val="none" w:sz="0" w:space="0" w:color="auto"/>
                  </w:divBdr>
                </w:div>
                <w:div w:id="1739742908">
                  <w:marLeft w:val="0"/>
                  <w:marRight w:val="0"/>
                  <w:marTop w:val="0"/>
                  <w:marBottom w:val="0"/>
                  <w:divBdr>
                    <w:top w:val="none" w:sz="0" w:space="0" w:color="auto"/>
                    <w:left w:val="none" w:sz="0" w:space="0" w:color="auto"/>
                    <w:bottom w:val="none" w:sz="0" w:space="0" w:color="auto"/>
                    <w:right w:val="none" w:sz="0" w:space="0" w:color="auto"/>
                  </w:divBdr>
                </w:div>
                <w:div w:id="17314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07979">
      <w:bodyDiv w:val="1"/>
      <w:marLeft w:val="0"/>
      <w:marRight w:val="0"/>
      <w:marTop w:val="0"/>
      <w:marBottom w:val="0"/>
      <w:divBdr>
        <w:top w:val="none" w:sz="0" w:space="0" w:color="auto"/>
        <w:left w:val="none" w:sz="0" w:space="0" w:color="auto"/>
        <w:bottom w:val="none" w:sz="0" w:space="0" w:color="auto"/>
        <w:right w:val="none" w:sz="0" w:space="0" w:color="auto"/>
      </w:divBdr>
    </w:div>
    <w:div w:id="1665667529">
      <w:bodyDiv w:val="1"/>
      <w:marLeft w:val="0"/>
      <w:marRight w:val="0"/>
      <w:marTop w:val="0"/>
      <w:marBottom w:val="0"/>
      <w:divBdr>
        <w:top w:val="none" w:sz="0" w:space="0" w:color="auto"/>
        <w:left w:val="none" w:sz="0" w:space="0" w:color="auto"/>
        <w:bottom w:val="none" w:sz="0" w:space="0" w:color="auto"/>
        <w:right w:val="none" w:sz="0" w:space="0" w:color="auto"/>
      </w:divBdr>
    </w:div>
    <w:div w:id="196773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B8DDE-5A80-9141-B415-C0BBC54DF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9</Pages>
  <Words>4800</Words>
  <Characters>27364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Lovell</dc:creator>
  <cp:keywords/>
  <dc:description/>
  <cp:lastModifiedBy>Max Lovell</cp:lastModifiedBy>
  <cp:revision>22</cp:revision>
  <dcterms:created xsi:type="dcterms:W3CDTF">2021-12-07T11:33:00Z</dcterms:created>
  <dcterms:modified xsi:type="dcterms:W3CDTF">2022-02-23T16:23:00Z</dcterms:modified>
</cp:coreProperties>
</file>